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F28D" w14:textId="72088C0E" w:rsidR="00046AC2" w:rsidRDefault="00046AC2" w:rsidP="00046AC2">
      <w:pPr>
        <w:spacing w:line="360" w:lineRule="auto"/>
        <w:rPr>
          <w:b/>
          <w:sz w:val="28"/>
          <w:szCs w:val="28"/>
        </w:rPr>
      </w:pPr>
      <w:r>
        <w:rPr>
          <w:rFonts w:hint="eastAsia"/>
          <w:b/>
          <w:sz w:val="28"/>
          <w:szCs w:val="28"/>
        </w:rPr>
        <w:t>课后习题</w:t>
      </w:r>
    </w:p>
    <w:p w14:paraId="11A6E763" w14:textId="77777777" w:rsidR="00046AC2" w:rsidRDefault="00046AC2" w:rsidP="00046AC2">
      <w:pPr>
        <w:spacing w:line="360" w:lineRule="auto"/>
        <w:ind w:firstLineChars="100" w:firstLine="281"/>
        <w:jc w:val="center"/>
        <w:rPr>
          <w:b/>
          <w:sz w:val="28"/>
          <w:szCs w:val="28"/>
        </w:rPr>
      </w:pPr>
      <w:r>
        <w:rPr>
          <w:rFonts w:hint="eastAsia"/>
          <w:b/>
          <w:sz w:val="28"/>
          <w:szCs w:val="28"/>
        </w:rPr>
        <w:t>第一章</w:t>
      </w:r>
      <w:r>
        <w:rPr>
          <w:rFonts w:hint="eastAsia"/>
          <w:b/>
          <w:sz w:val="28"/>
          <w:szCs w:val="28"/>
        </w:rPr>
        <w:t xml:space="preserve"> </w:t>
      </w:r>
      <w:r>
        <w:rPr>
          <w:rFonts w:hint="eastAsia"/>
          <w:b/>
          <w:sz w:val="28"/>
          <w:szCs w:val="28"/>
        </w:rPr>
        <w:t>军事科学概论</w:t>
      </w:r>
    </w:p>
    <w:p w14:paraId="4B07847A" w14:textId="77777777" w:rsidR="00046AC2" w:rsidRDefault="00046AC2" w:rsidP="00046AC2">
      <w:pPr>
        <w:spacing w:line="360" w:lineRule="auto"/>
        <w:rPr>
          <w:b/>
        </w:rPr>
      </w:pPr>
      <w:r>
        <w:rPr>
          <w:rFonts w:hint="eastAsia"/>
          <w:b/>
        </w:rPr>
        <w:t>1</w:t>
      </w:r>
      <w:r>
        <w:rPr>
          <w:rFonts w:hint="eastAsia"/>
          <w:b/>
        </w:rPr>
        <w:t>、什么是军事科学？它的研究对象是什么？</w:t>
      </w:r>
    </w:p>
    <w:p w14:paraId="7A72090B" w14:textId="77777777" w:rsidR="00046AC2" w:rsidRDefault="00046AC2" w:rsidP="00046AC2">
      <w:pPr>
        <w:numPr>
          <w:ilvl w:val="0"/>
          <w:numId w:val="1"/>
        </w:numPr>
        <w:spacing w:line="360" w:lineRule="auto"/>
      </w:pPr>
      <w:r>
        <w:rPr>
          <w:rFonts w:hint="eastAsia"/>
        </w:rPr>
        <w:t>军事科学，亦称军事学，是研究战争的本质和规律，并用于指导战争的准备与实施的科学。</w:t>
      </w:r>
    </w:p>
    <w:p w14:paraId="03D1EB34" w14:textId="77777777" w:rsidR="00046AC2" w:rsidRDefault="00046AC2" w:rsidP="00046AC2">
      <w:pPr>
        <w:numPr>
          <w:ilvl w:val="0"/>
          <w:numId w:val="1"/>
        </w:numPr>
        <w:spacing w:line="360" w:lineRule="auto"/>
      </w:pPr>
      <w:r>
        <w:rPr>
          <w:rFonts w:hint="eastAsia"/>
        </w:rPr>
        <w:t>军事科学源于战争，并以战争为研究对象。</w:t>
      </w:r>
    </w:p>
    <w:p w14:paraId="2738D547" w14:textId="77777777" w:rsidR="00046AC2" w:rsidRDefault="00046AC2" w:rsidP="00046AC2">
      <w:pPr>
        <w:spacing w:line="360" w:lineRule="auto"/>
        <w:rPr>
          <w:b/>
        </w:rPr>
      </w:pPr>
      <w:r>
        <w:rPr>
          <w:rFonts w:hint="eastAsia"/>
          <w:b/>
        </w:rPr>
        <w:t>2</w:t>
      </w:r>
      <w:r>
        <w:rPr>
          <w:rFonts w:hint="eastAsia"/>
          <w:b/>
        </w:rPr>
        <w:t>、军事科学的任务是什么？</w:t>
      </w:r>
    </w:p>
    <w:p w14:paraId="4A5ABECA" w14:textId="77777777" w:rsidR="00046AC2" w:rsidRDefault="00046AC2" w:rsidP="00046AC2">
      <w:pPr>
        <w:spacing w:line="360" w:lineRule="auto"/>
        <w:ind w:firstLineChars="200" w:firstLine="420"/>
      </w:pPr>
      <w:r>
        <w:rPr>
          <w:rFonts w:hint="eastAsia"/>
        </w:rPr>
        <w:t>军事科学的根本任务，是从客观实际出发，透过极其复杂的战争现象，探索战争的性质和规律，从而预测战争的发生、发展及其特点，提出准备与实施的原则和方法。</w:t>
      </w:r>
    </w:p>
    <w:p w14:paraId="1656157D" w14:textId="77777777" w:rsidR="00046AC2" w:rsidRDefault="00046AC2" w:rsidP="00046AC2">
      <w:pPr>
        <w:spacing w:line="360" w:lineRule="auto"/>
        <w:rPr>
          <w:b/>
        </w:rPr>
      </w:pPr>
      <w:r>
        <w:rPr>
          <w:rFonts w:hint="eastAsia"/>
          <w:b/>
        </w:rPr>
        <w:t>3</w:t>
      </w:r>
      <w:r>
        <w:rPr>
          <w:rFonts w:hint="eastAsia"/>
          <w:b/>
        </w:rPr>
        <w:t>、如何理解军事科学的性质？</w:t>
      </w:r>
    </w:p>
    <w:p w14:paraId="7F832889" w14:textId="77777777" w:rsidR="00046AC2" w:rsidRDefault="00046AC2" w:rsidP="00046AC2">
      <w:pPr>
        <w:spacing w:line="360" w:lineRule="auto"/>
        <w:ind w:firstLineChars="200" w:firstLine="420"/>
      </w:pPr>
      <w:r>
        <w:rPr>
          <w:rFonts w:hint="eastAsia"/>
        </w:rPr>
        <w:t>军事科学既是一门具有特定范畴的独立的科学，又是一门综合性很强的科学。军事科学属于社会科学，具有鲜明的阶级性和民族特征。</w:t>
      </w:r>
    </w:p>
    <w:p w14:paraId="65B6FE96" w14:textId="77777777" w:rsidR="00046AC2" w:rsidRDefault="00046AC2" w:rsidP="00046AC2">
      <w:pPr>
        <w:spacing w:line="360" w:lineRule="auto"/>
        <w:rPr>
          <w:b/>
        </w:rPr>
      </w:pPr>
      <w:r>
        <w:rPr>
          <w:rFonts w:hint="eastAsia"/>
          <w:b/>
        </w:rPr>
        <w:t>4</w:t>
      </w:r>
      <w:r>
        <w:rPr>
          <w:rFonts w:hint="eastAsia"/>
          <w:b/>
        </w:rPr>
        <w:t>、军事科学具有哪些主要社会功能？</w:t>
      </w:r>
    </w:p>
    <w:p w14:paraId="3851B335" w14:textId="77777777" w:rsidR="00046AC2" w:rsidRDefault="00046AC2" w:rsidP="00046AC2">
      <w:pPr>
        <w:numPr>
          <w:ilvl w:val="0"/>
          <w:numId w:val="2"/>
        </w:numPr>
        <w:spacing w:line="360" w:lineRule="auto"/>
      </w:pPr>
      <w:r>
        <w:rPr>
          <w:rFonts w:hint="eastAsia"/>
        </w:rPr>
        <w:t>为国家制定军事战略提供理论依据；</w:t>
      </w:r>
    </w:p>
    <w:p w14:paraId="3154D59E" w14:textId="77777777" w:rsidR="00046AC2" w:rsidRDefault="00046AC2" w:rsidP="00046AC2">
      <w:pPr>
        <w:numPr>
          <w:ilvl w:val="0"/>
          <w:numId w:val="2"/>
        </w:numPr>
        <w:spacing w:line="360" w:lineRule="auto"/>
      </w:pPr>
      <w:r>
        <w:rPr>
          <w:rFonts w:hint="eastAsia"/>
        </w:rPr>
        <w:t>为国家规划武装力量建设提供理论依据；</w:t>
      </w:r>
    </w:p>
    <w:p w14:paraId="1E93CE51" w14:textId="77777777" w:rsidR="00046AC2" w:rsidRDefault="00046AC2" w:rsidP="00046AC2">
      <w:pPr>
        <w:numPr>
          <w:ilvl w:val="0"/>
          <w:numId w:val="2"/>
        </w:numPr>
        <w:spacing w:line="360" w:lineRule="auto"/>
      </w:pPr>
      <w:r>
        <w:rPr>
          <w:rFonts w:hint="eastAsia"/>
        </w:rPr>
        <w:t>为国家发展武器技术装备进行科学论证；</w:t>
      </w:r>
    </w:p>
    <w:p w14:paraId="275EAA95" w14:textId="77777777" w:rsidR="00046AC2" w:rsidRDefault="00046AC2" w:rsidP="00046AC2">
      <w:pPr>
        <w:numPr>
          <w:ilvl w:val="0"/>
          <w:numId w:val="2"/>
        </w:numPr>
        <w:spacing w:line="360" w:lineRule="auto"/>
      </w:pPr>
      <w:r>
        <w:rPr>
          <w:rFonts w:hint="eastAsia"/>
        </w:rPr>
        <w:t>为国家准备与实施战争提供理论依据；</w:t>
      </w:r>
    </w:p>
    <w:p w14:paraId="75C2CF99" w14:textId="77777777" w:rsidR="00046AC2" w:rsidRDefault="00046AC2" w:rsidP="00046AC2">
      <w:pPr>
        <w:numPr>
          <w:ilvl w:val="0"/>
          <w:numId w:val="2"/>
        </w:numPr>
        <w:spacing w:line="360" w:lineRule="auto"/>
      </w:pPr>
      <w:r>
        <w:rPr>
          <w:rFonts w:hint="eastAsia"/>
        </w:rPr>
        <w:t>此外，军事科学的许多重要原理原则对社会其他领域有着重要的借鉴作用。</w:t>
      </w:r>
    </w:p>
    <w:p w14:paraId="4DA306A2" w14:textId="77777777" w:rsidR="00046AC2" w:rsidRDefault="00046AC2" w:rsidP="00046AC2">
      <w:pPr>
        <w:spacing w:line="360" w:lineRule="auto"/>
        <w:rPr>
          <w:b/>
        </w:rPr>
      </w:pPr>
      <w:r>
        <w:rPr>
          <w:rFonts w:hint="eastAsia"/>
          <w:b/>
        </w:rPr>
        <w:t>5</w:t>
      </w:r>
      <w:r>
        <w:rPr>
          <w:rFonts w:hint="eastAsia"/>
          <w:b/>
        </w:rPr>
        <w:t>、如何理解大学生接受军事教育的意义？</w:t>
      </w:r>
    </w:p>
    <w:p w14:paraId="02425DFB" w14:textId="77777777" w:rsidR="00046AC2" w:rsidRDefault="00046AC2" w:rsidP="00046AC2">
      <w:pPr>
        <w:numPr>
          <w:ilvl w:val="0"/>
          <w:numId w:val="3"/>
        </w:numPr>
        <w:spacing w:line="360" w:lineRule="auto"/>
      </w:pPr>
      <w:r>
        <w:rPr>
          <w:rFonts w:hint="eastAsia"/>
        </w:rPr>
        <w:t>大学生参加军事训练、学习军事科学是法定的公民义务，责无旁贷；</w:t>
      </w:r>
    </w:p>
    <w:p w14:paraId="471C1397" w14:textId="77777777" w:rsidR="00046AC2" w:rsidRDefault="00046AC2" w:rsidP="00046AC2">
      <w:pPr>
        <w:numPr>
          <w:ilvl w:val="0"/>
          <w:numId w:val="3"/>
        </w:numPr>
        <w:spacing w:line="360" w:lineRule="auto"/>
      </w:pPr>
      <w:r>
        <w:rPr>
          <w:rFonts w:hint="eastAsia"/>
        </w:rPr>
        <w:t>大学生参加军事训练、学习军事科学有利于提高全民国防意识，振奋民族精神；</w:t>
      </w:r>
    </w:p>
    <w:p w14:paraId="1B28648C" w14:textId="77777777" w:rsidR="00046AC2" w:rsidRDefault="00046AC2" w:rsidP="00046AC2">
      <w:pPr>
        <w:numPr>
          <w:ilvl w:val="0"/>
          <w:numId w:val="3"/>
        </w:numPr>
        <w:spacing w:line="360" w:lineRule="auto"/>
      </w:pPr>
      <w:r>
        <w:rPr>
          <w:rFonts w:hint="eastAsia"/>
        </w:rPr>
        <w:t>大学生参加军事训练、学习军事科学有利于加强国防后备力量建设；</w:t>
      </w:r>
    </w:p>
    <w:p w14:paraId="77A60D6C" w14:textId="77777777" w:rsidR="00046AC2" w:rsidRDefault="00046AC2" w:rsidP="00046AC2">
      <w:pPr>
        <w:numPr>
          <w:ilvl w:val="0"/>
          <w:numId w:val="3"/>
        </w:numPr>
        <w:spacing w:line="360" w:lineRule="auto"/>
      </w:pPr>
      <w:r>
        <w:rPr>
          <w:rFonts w:hint="eastAsia"/>
        </w:rPr>
        <w:t>大学生参加军事训练、学习军事科学有利于培养德、智、体全面发展的“四有”新人；</w:t>
      </w:r>
    </w:p>
    <w:p w14:paraId="385DDBC6" w14:textId="77777777" w:rsidR="00046AC2" w:rsidRDefault="00046AC2" w:rsidP="00046AC2">
      <w:pPr>
        <w:spacing w:line="360" w:lineRule="auto"/>
        <w:ind w:left="120"/>
      </w:pPr>
    </w:p>
    <w:p w14:paraId="03C5185F" w14:textId="77777777" w:rsidR="00046AC2" w:rsidRDefault="00046AC2" w:rsidP="00046AC2">
      <w:pPr>
        <w:spacing w:line="360" w:lineRule="auto"/>
        <w:jc w:val="center"/>
        <w:rPr>
          <w:b/>
          <w:sz w:val="28"/>
          <w:szCs w:val="28"/>
        </w:rPr>
      </w:pPr>
      <w:r>
        <w:rPr>
          <w:rFonts w:hint="eastAsia"/>
          <w:b/>
          <w:sz w:val="28"/>
          <w:szCs w:val="28"/>
        </w:rPr>
        <w:t>第三章</w:t>
      </w:r>
      <w:r>
        <w:rPr>
          <w:rFonts w:hint="eastAsia"/>
          <w:b/>
          <w:sz w:val="28"/>
          <w:szCs w:val="28"/>
        </w:rPr>
        <w:t xml:space="preserve"> </w:t>
      </w:r>
      <w:r>
        <w:rPr>
          <w:rFonts w:hint="eastAsia"/>
          <w:b/>
          <w:sz w:val="28"/>
          <w:szCs w:val="28"/>
        </w:rPr>
        <w:t>毛泽东军事思想</w:t>
      </w:r>
    </w:p>
    <w:p w14:paraId="3B449508" w14:textId="77777777" w:rsidR="00046AC2" w:rsidRDefault="00046AC2" w:rsidP="00046AC2">
      <w:pPr>
        <w:spacing w:line="360" w:lineRule="auto"/>
        <w:rPr>
          <w:b/>
        </w:rPr>
      </w:pPr>
      <w:r>
        <w:rPr>
          <w:rFonts w:hint="eastAsia"/>
          <w:b/>
        </w:rPr>
        <w:t>1</w:t>
      </w:r>
      <w:r>
        <w:rPr>
          <w:rFonts w:hint="eastAsia"/>
          <w:b/>
        </w:rPr>
        <w:t>、如何理解毛泽东军事思想的科学含义及本质特征？</w:t>
      </w:r>
    </w:p>
    <w:p w14:paraId="5116274D" w14:textId="77777777" w:rsidR="00046AC2" w:rsidRDefault="00046AC2" w:rsidP="00046AC2">
      <w:pPr>
        <w:numPr>
          <w:ilvl w:val="0"/>
          <w:numId w:val="4"/>
        </w:numPr>
        <w:spacing w:line="360" w:lineRule="auto"/>
      </w:pPr>
      <w:r>
        <w:rPr>
          <w:rFonts w:hint="eastAsia"/>
        </w:rPr>
        <w:t>科学含义：毛泽东思想，是“毛泽东关于中国革命战争、人民军队和国防建设以及军事领域一般规律问题的科学理论体系。</w:t>
      </w:r>
    </w:p>
    <w:p w14:paraId="59EE952E" w14:textId="77777777" w:rsidR="00046AC2" w:rsidRDefault="00046AC2" w:rsidP="00046AC2">
      <w:pPr>
        <w:numPr>
          <w:ilvl w:val="0"/>
          <w:numId w:val="4"/>
        </w:numPr>
        <w:spacing w:line="360" w:lineRule="auto"/>
      </w:pPr>
      <w:r>
        <w:rPr>
          <w:rFonts w:hint="eastAsia"/>
        </w:rPr>
        <w:t>本质特征：毛泽东思想的重要组成部分。它是马克思列宁主义普遍原理与中国革命战争</w:t>
      </w:r>
      <w:r>
        <w:rPr>
          <w:rFonts w:hint="eastAsia"/>
        </w:rPr>
        <w:lastRenderedPageBreak/>
        <w:t>和国防建设实际相结合的产物，是中国共产党领导中国人民及其军队长期军事实践经验的科学总结和集体智慧的结晶，同时也多方面汲取了古今中外军事思想的精华，是中国共产党领导中国革命战争、军队建设、国防建设和反侵略战争的指导思想”。</w:t>
      </w:r>
    </w:p>
    <w:p w14:paraId="30DDE83E" w14:textId="77777777" w:rsidR="00046AC2" w:rsidRDefault="00046AC2" w:rsidP="00046AC2">
      <w:pPr>
        <w:spacing w:line="360" w:lineRule="auto"/>
      </w:pPr>
      <w:r>
        <w:rPr>
          <w:rFonts w:hint="eastAsia"/>
        </w:rPr>
        <w:t>【简答题答法】：</w:t>
      </w:r>
    </w:p>
    <w:p w14:paraId="4C2366E4" w14:textId="77777777" w:rsidR="00046AC2" w:rsidRDefault="00046AC2" w:rsidP="00046AC2">
      <w:pPr>
        <w:numPr>
          <w:ilvl w:val="0"/>
          <w:numId w:val="5"/>
        </w:numPr>
        <w:spacing w:line="360" w:lineRule="auto"/>
      </w:pPr>
      <w:r>
        <w:rPr>
          <w:rFonts w:hint="eastAsia"/>
        </w:rPr>
        <w:t>毛泽东军事思想是马克思列宁主义普遍原理与中国革命战争和国防建设实际相结合的产物；</w:t>
      </w:r>
    </w:p>
    <w:p w14:paraId="052F26E7" w14:textId="77777777" w:rsidR="00046AC2" w:rsidRDefault="00046AC2" w:rsidP="00046AC2">
      <w:pPr>
        <w:numPr>
          <w:ilvl w:val="0"/>
          <w:numId w:val="5"/>
        </w:numPr>
        <w:spacing w:line="360" w:lineRule="auto"/>
      </w:pPr>
      <w:r>
        <w:rPr>
          <w:rFonts w:hint="eastAsia"/>
        </w:rPr>
        <w:t>毛泽东军事思想是中国共产党领导中国人民及其军队长期军事实践经验的科学总结；</w:t>
      </w:r>
    </w:p>
    <w:p w14:paraId="7CF418DF" w14:textId="77777777" w:rsidR="00046AC2" w:rsidRDefault="00046AC2" w:rsidP="00046AC2">
      <w:pPr>
        <w:numPr>
          <w:ilvl w:val="0"/>
          <w:numId w:val="5"/>
        </w:numPr>
        <w:spacing w:line="360" w:lineRule="auto"/>
      </w:pPr>
      <w:r>
        <w:rPr>
          <w:rFonts w:hint="eastAsia"/>
        </w:rPr>
        <w:t>毛泽东军事思想植根于身后的中华文化沃土，多方面汲取了古今中外军事思想的精华；</w:t>
      </w:r>
    </w:p>
    <w:p w14:paraId="3B6B229D" w14:textId="77777777" w:rsidR="00046AC2" w:rsidRDefault="00046AC2" w:rsidP="00046AC2">
      <w:pPr>
        <w:numPr>
          <w:ilvl w:val="0"/>
          <w:numId w:val="5"/>
        </w:numPr>
        <w:spacing w:line="360" w:lineRule="auto"/>
      </w:pPr>
      <w:r>
        <w:rPr>
          <w:rFonts w:hint="eastAsia"/>
        </w:rPr>
        <w:t>毛泽东军事思想是中国共产党集体智慧的结晶，是党领导中国革命战争、军队建设、国防建设和反侵略战争的指导思想；</w:t>
      </w:r>
    </w:p>
    <w:p w14:paraId="181BC7C4" w14:textId="77777777" w:rsidR="00046AC2" w:rsidRDefault="00046AC2" w:rsidP="00046AC2">
      <w:pPr>
        <w:numPr>
          <w:ilvl w:val="0"/>
          <w:numId w:val="5"/>
        </w:numPr>
        <w:spacing w:line="360" w:lineRule="auto"/>
      </w:pPr>
      <w:r>
        <w:rPr>
          <w:rFonts w:hint="eastAsia"/>
        </w:rPr>
        <w:t>毛泽东军事思想是毛泽东思想的重要组成部分。</w:t>
      </w:r>
    </w:p>
    <w:p w14:paraId="7CCB5ECD" w14:textId="77777777" w:rsidR="00046AC2" w:rsidRDefault="00046AC2" w:rsidP="00046AC2">
      <w:pPr>
        <w:spacing w:line="360" w:lineRule="auto"/>
        <w:rPr>
          <w:b/>
        </w:rPr>
      </w:pPr>
      <w:r>
        <w:rPr>
          <w:rFonts w:hint="eastAsia"/>
          <w:b/>
        </w:rPr>
        <w:t>2</w:t>
      </w:r>
      <w:r>
        <w:rPr>
          <w:rFonts w:hint="eastAsia"/>
          <w:b/>
        </w:rPr>
        <w:t>、如何理解毛泽东军事思想的历史地位？</w:t>
      </w:r>
    </w:p>
    <w:p w14:paraId="2100CBF2" w14:textId="77777777" w:rsidR="00046AC2" w:rsidRDefault="00046AC2" w:rsidP="00046AC2">
      <w:pPr>
        <w:numPr>
          <w:ilvl w:val="0"/>
          <w:numId w:val="6"/>
        </w:numPr>
        <w:spacing w:line="360" w:lineRule="auto"/>
      </w:pPr>
      <w:r>
        <w:rPr>
          <w:rFonts w:hint="eastAsia"/>
        </w:rPr>
        <w:t>毛泽东军事思想把中国军事思想发展到一个全新的阶段，是中国革命战争胜利和国防现代化建设的理论指南；</w:t>
      </w:r>
    </w:p>
    <w:p w14:paraId="369CC4ED" w14:textId="77777777" w:rsidR="00046AC2" w:rsidRDefault="00046AC2" w:rsidP="00046AC2">
      <w:pPr>
        <w:numPr>
          <w:ilvl w:val="0"/>
          <w:numId w:val="6"/>
        </w:numPr>
        <w:spacing w:line="360" w:lineRule="auto"/>
      </w:pPr>
      <w:r>
        <w:rPr>
          <w:rFonts w:hint="eastAsia"/>
        </w:rPr>
        <w:t>毛泽东军事思想创造性地丰富和发展了马克思主义军事理论宝库；</w:t>
      </w:r>
    </w:p>
    <w:p w14:paraId="373B92E9" w14:textId="77777777" w:rsidR="00046AC2" w:rsidRDefault="00046AC2" w:rsidP="00046AC2">
      <w:pPr>
        <w:numPr>
          <w:ilvl w:val="0"/>
          <w:numId w:val="6"/>
        </w:numPr>
        <w:spacing w:line="360" w:lineRule="auto"/>
      </w:pPr>
      <w:r>
        <w:rPr>
          <w:rFonts w:hint="eastAsia"/>
        </w:rPr>
        <w:t>毛泽东军事思想在世界上有广泛而深远的影响。</w:t>
      </w:r>
    </w:p>
    <w:p w14:paraId="037FD42F" w14:textId="77777777" w:rsidR="00046AC2" w:rsidRDefault="00046AC2" w:rsidP="00046AC2">
      <w:pPr>
        <w:spacing w:line="360" w:lineRule="auto"/>
        <w:rPr>
          <w:b/>
        </w:rPr>
      </w:pPr>
      <w:r>
        <w:rPr>
          <w:rFonts w:hint="eastAsia"/>
          <w:b/>
        </w:rPr>
        <w:t>3</w:t>
      </w:r>
      <w:r>
        <w:rPr>
          <w:rFonts w:hint="eastAsia"/>
          <w:b/>
        </w:rPr>
        <w:t>、如何理解战争与政治、经济的关系？</w:t>
      </w:r>
    </w:p>
    <w:p w14:paraId="59FBB2E4" w14:textId="77777777" w:rsidR="00046AC2" w:rsidRDefault="00046AC2" w:rsidP="00046AC2">
      <w:pPr>
        <w:numPr>
          <w:ilvl w:val="0"/>
          <w:numId w:val="7"/>
        </w:numPr>
        <w:spacing w:line="360" w:lineRule="auto"/>
      </w:pPr>
      <w:r>
        <w:rPr>
          <w:rFonts w:hint="eastAsia"/>
        </w:rPr>
        <w:t>战争是流血的政治：战争的本质，集中反映在战争与政治的关系中，‘战争是政治的继续’。毛泽东认为，战争与政治具有一致性，并且它们之间也存在差别性，‘政治是不流血的战争，战争是流血的政治’。</w:t>
      </w:r>
      <w:r>
        <w:rPr>
          <w:rFonts w:hint="eastAsia"/>
        </w:rPr>
        <w:t xml:space="preserve"> </w:t>
      </w:r>
    </w:p>
    <w:p w14:paraId="280AA7ED" w14:textId="77777777" w:rsidR="00046AC2" w:rsidRDefault="00046AC2" w:rsidP="00046AC2">
      <w:pPr>
        <w:numPr>
          <w:ilvl w:val="0"/>
          <w:numId w:val="7"/>
        </w:numPr>
        <w:spacing w:line="360" w:lineRule="auto"/>
      </w:pPr>
      <w:r>
        <w:rPr>
          <w:rFonts w:hint="eastAsia"/>
        </w:rPr>
        <w:t>战争是经济的竞赛：战争是政治的继续，政治则是经济的集中表现，经济是政治的基础，因而也是战争的基础。战争与经济之间有着深刻的本质联系。经济是战争的物质基础。离开一定的经济条件，战争就无法进行。特别是现代条件下的战争，经济实力具有更大的意义。</w:t>
      </w:r>
    </w:p>
    <w:p w14:paraId="3BD8F36F" w14:textId="77777777" w:rsidR="00046AC2" w:rsidRDefault="00046AC2" w:rsidP="00046AC2">
      <w:pPr>
        <w:spacing w:line="360" w:lineRule="auto"/>
        <w:rPr>
          <w:b/>
        </w:rPr>
      </w:pPr>
      <w:r>
        <w:rPr>
          <w:rFonts w:hint="eastAsia"/>
          <w:b/>
        </w:rPr>
        <w:t>5</w:t>
      </w:r>
      <w:r>
        <w:rPr>
          <w:rFonts w:hint="eastAsia"/>
          <w:b/>
        </w:rPr>
        <w:t>、为什么研究和知道战争必须认识战争规律？</w:t>
      </w:r>
    </w:p>
    <w:p w14:paraId="0CFFB5FB" w14:textId="77777777" w:rsidR="00046AC2" w:rsidRDefault="00046AC2" w:rsidP="00046AC2">
      <w:pPr>
        <w:spacing w:line="360" w:lineRule="auto"/>
      </w:pPr>
      <w:r>
        <w:rPr>
          <w:rFonts w:hint="eastAsia"/>
        </w:rPr>
        <w:t>战争规律的含义：战争规律就是战争产生和发展过程中各种矛盾的本质联系和必然趋势。</w:t>
      </w:r>
    </w:p>
    <w:p w14:paraId="48F50AB1" w14:textId="77777777" w:rsidR="00046AC2" w:rsidRDefault="00046AC2" w:rsidP="00046AC2">
      <w:pPr>
        <w:spacing w:line="360" w:lineRule="auto"/>
      </w:pPr>
      <w:r>
        <w:rPr>
          <w:rFonts w:hint="eastAsia"/>
        </w:rPr>
        <w:t>原因：</w:t>
      </w:r>
    </w:p>
    <w:p w14:paraId="7BA7FE17" w14:textId="77777777" w:rsidR="00046AC2" w:rsidRDefault="00046AC2" w:rsidP="00046AC2">
      <w:pPr>
        <w:numPr>
          <w:ilvl w:val="0"/>
          <w:numId w:val="8"/>
        </w:numPr>
        <w:spacing w:line="360" w:lineRule="auto"/>
      </w:pPr>
      <w:r>
        <w:rPr>
          <w:rFonts w:hint="eastAsia"/>
        </w:rPr>
        <w:t>它是战争双方军事、政治、经济、地理、战争性质、国际关系等客观条件相互擢用的结果，通过战争实践反映出来。</w:t>
      </w:r>
    </w:p>
    <w:p w14:paraId="76CBB7BB" w14:textId="77777777" w:rsidR="00046AC2" w:rsidRDefault="00046AC2" w:rsidP="00046AC2">
      <w:pPr>
        <w:numPr>
          <w:ilvl w:val="0"/>
          <w:numId w:val="8"/>
        </w:numPr>
        <w:spacing w:line="360" w:lineRule="auto"/>
      </w:pPr>
      <w:r>
        <w:rPr>
          <w:rFonts w:hint="eastAsia"/>
        </w:rPr>
        <w:t>战争规律具有特殊性，战争规律是可以认识的，我们可以充分发挥人的主观能动性去探</w:t>
      </w:r>
      <w:r>
        <w:rPr>
          <w:rFonts w:hint="eastAsia"/>
        </w:rPr>
        <w:lastRenderedPageBreak/>
        <w:t>索战争的内在规律，进而给战争以正确指导，多打胜仗。</w:t>
      </w:r>
    </w:p>
    <w:p w14:paraId="0054790C" w14:textId="77777777" w:rsidR="00046AC2" w:rsidRDefault="00046AC2" w:rsidP="00046AC2">
      <w:pPr>
        <w:spacing w:line="360" w:lineRule="auto"/>
        <w:rPr>
          <w:b/>
        </w:rPr>
      </w:pPr>
      <w:r>
        <w:rPr>
          <w:rFonts w:hint="eastAsia"/>
          <w:b/>
        </w:rPr>
        <w:t>6</w:t>
      </w:r>
      <w:r>
        <w:rPr>
          <w:rFonts w:hint="eastAsia"/>
          <w:b/>
        </w:rPr>
        <w:t>、为什么研究和指导战争必须着眼于其特点和发展？</w:t>
      </w:r>
    </w:p>
    <w:p w14:paraId="43B47B6E" w14:textId="77777777" w:rsidR="00046AC2" w:rsidRDefault="00046AC2" w:rsidP="00046AC2">
      <w:pPr>
        <w:numPr>
          <w:ilvl w:val="0"/>
          <w:numId w:val="9"/>
        </w:numPr>
        <w:spacing w:line="360" w:lineRule="auto"/>
      </w:pPr>
      <w:r>
        <w:rPr>
          <w:rFonts w:hint="eastAsia"/>
        </w:rPr>
        <w:t>既要研究一般战争规律，更要研究特殊战争规律，只有处理好一般规律和特殊规律的关系，才能正确认识和指导战争；</w:t>
      </w:r>
    </w:p>
    <w:p w14:paraId="7DEFFC08" w14:textId="77777777" w:rsidR="00046AC2" w:rsidRDefault="00046AC2" w:rsidP="00046AC2">
      <w:pPr>
        <w:numPr>
          <w:ilvl w:val="0"/>
          <w:numId w:val="9"/>
        </w:numPr>
        <w:spacing w:line="360" w:lineRule="auto"/>
      </w:pPr>
      <w:r>
        <w:rPr>
          <w:rFonts w:hint="eastAsia"/>
        </w:rPr>
        <w:t>认识把握特殊战争规律，必须着眼其发展，必须用运动和发展的眼光去看待战争的时间、地域、性质三个要素。</w:t>
      </w:r>
    </w:p>
    <w:p w14:paraId="7AA4BBA9" w14:textId="77777777" w:rsidR="00046AC2" w:rsidRDefault="00046AC2" w:rsidP="00046AC2">
      <w:pPr>
        <w:spacing w:line="360" w:lineRule="auto"/>
        <w:rPr>
          <w:b/>
        </w:rPr>
      </w:pPr>
      <w:r>
        <w:rPr>
          <w:rFonts w:hint="eastAsia"/>
          <w:b/>
        </w:rPr>
        <w:t>7</w:t>
      </w:r>
      <w:r>
        <w:rPr>
          <w:rFonts w:hint="eastAsia"/>
          <w:b/>
        </w:rPr>
        <w:t>、为什么研究和指导战争必须观展全局，把握关节？</w:t>
      </w:r>
    </w:p>
    <w:p w14:paraId="1CC02CDF" w14:textId="77777777" w:rsidR="00046AC2" w:rsidRDefault="00046AC2" w:rsidP="00046AC2">
      <w:pPr>
        <w:numPr>
          <w:ilvl w:val="0"/>
          <w:numId w:val="10"/>
        </w:numPr>
        <w:spacing w:line="360" w:lineRule="auto"/>
      </w:pPr>
      <w:r>
        <w:rPr>
          <w:rFonts w:hint="eastAsia"/>
        </w:rPr>
        <w:t>战争同其他客观事物一样，是一个由多种因素综合作用而形成的整体，有着整体与部分、全局与局部之分，处理好全局与局部的关系，从整体上驾驭战争，是战争知道最高层次的制胜之道。</w:t>
      </w:r>
    </w:p>
    <w:p w14:paraId="13861ED6" w14:textId="77777777" w:rsidR="00046AC2" w:rsidRDefault="00046AC2" w:rsidP="00046AC2">
      <w:pPr>
        <w:numPr>
          <w:ilvl w:val="0"/>
          <w:numId w:val="10"/>
        </w:numPr>
        <w:spacing w:line="360" w:lineRule="auto"/>
      </w:pPr>
      <w:r>
        <w:rPr>
          <w:rFonts w:hint="eastAsia"/>
        </w:rPr>
        <w:t>关照全局是战争指导的首要问题，在全局与局部的关系中，全局统帅、决定局部，局部隶属、服从全局，我们要全局在胸，全面规划，统筹安排，发挥出整体的最大力量。</w:t>
      </w:r>
    </w:p>
    <w:p w14:paraId="1B59B795" w14:textId="77777777" w:rsidR="00046AC2" w:rsidRDefault="00046AC2" w:rsidP="00046AC2">
      <w:pPr>
        <w:numPr>
          <w:ilvl w:val="0"/>
          <w:numId w:val="10"/>
        </w:numPr>
        <w:spacing w:line="360" w:lineRule="auto"/>
      </w:pPr>
      <w:r>
        <w:rPr>
          <w:rFonts w:hint="eastAsia"/>
        </w:rPr>
        <w:t>把握关节是推动全局发展的重要方法。局部对全局是有反作用的，特别是关键的局部，对全局的胜负会产生决定性的影响，所以我们要对局部抓关键、抓重点。</w:t>
      </w:r>
    </w:p>
    <w:p w14:paraId="5BE49FAD" w14:textId="77777777" w:rsidR="00046AC2" w:rsidRDefault="00046AC2" w:rsidP="00046AC2">
      <w:pPr>
        <w:spacing w:line="360" w:lineRule="auto"/>
        <w:rPr>
          <w:b/>
        </w:rPr>
      </w:pPr>
      <w:r>
        <w:rPr>
          <w:rFonts w:hint="eastAsia"/>
          <w:b/>
        </w:rPr>
        <w:t>8</w:t>
      </w:r>
      <w:r>
        <w:rPr>
          <w:rFonts w:hint="eastAsia"/>
          <w:b/>
        </w:rPr>
        <w:t>、毛泽东人民战争思想的基本理论观点是什么？</w:t>
      </w:r>
    </w:p>
    <w:p w14:paraId="6CCE93CD" w14:textId="77777777" w:rsidR="00046AC2" w:rsidRDefault="00046AC2" w:rsidP="00046AC2">
      <w:pPr>
        <w:numPr>
          <w:ilvl w:val="0"/>
          <w:numId w:val="11"/>
        </w:numPr>
        <w:spacing w:line="360" w:lineRule="auto"/>
      </w:pPr>
      <w:r>
        <w:rPr>
          <w:rFonts w:hint="eastAsia"/>
        </w:rPr>
        <w:t>战争的正义性是实行人民战争的政治基础；</w:t>
      </w:r>
    </w:p>
    <w:p w14:paraId="4C090526" w14:textId="77777777" w:rsidR="00046AC2" w:rsidRDefault="00046AC2" w:rsidP="00046AC2">
      <w:pPr>
        <w:numPr>
          <w:ilvl w:val="0"/>
          <w:numId w:val="11"/>
        </w:numPr>
        <w:spacing w:line="360" w:lineRule="auto"/>
      </w:pPr>
      <w:r>
        <w:rPr>
          <w:rFonts w:hint="eastAsia"/>
        </w:rPr>
        <w:t>革命战争是群众的战争；</w:t>
      </w:r>
    </w:p>
    <w:p w14:paraId="11176F61" w14:textId="77777777" w:rsidR="00046AC2" w:rsidRDefault="00046AC2" w:rsidP="00046AC2">
      <w:pPr>
        <w:numPr>
          <w:ilvl w:val="0"/>
          <w:numId w:val="11"/>
        </w:numPr>
        <w:spacing w:line="360" w:lineRule="auto"/>
      </w:pPr>
      <w:r>
        <w:rPr>
          <w:rFonts w:hint="eastAsia"/>
        </w:rPr>
        <w:t>人民群众是战争伟力之最深厚根源；</w:t>
      </w:r>
    </w:p>
    <w:p w14:paraId="4B189748" w14:textId="77777777" w:rsidR="00046AC2" w:rsidRDefault="00046AC2" w:rsidP="00046AC2">
      <w:pPr>
        <w:numPr>
          <w:ilvl w:val="0"/>
          <w:numId w:val="11"/>
        </w:numPr>
        <w:spacing w:line="360" w:lineRule="auto"/>
      </w:pPr>
      <w:r>
        <w:rPr>
          <w:rFonts w:hint="eastAsia"/>
        </w:rPr>
        <w:t>兵民是胜利之本；</w:t>
      </w:r>
    </w:p>
    <w:p w14:paraId="09708418" w14:textId="77777777" w:rsidR="00046AC2" w:rsidRDefault="00046AC2" w:rsidP="00046AC2">
      <w:pPr>
        <w:numPr>
          <w:ilvl w:val="0"/>
          <w:numId w:val="11"/>
        </w:numPr>
        <w:spacing w:line="360" w:lineRule="auto"/>
      </w:pPr>
      <w:r>
        <w:rPr>
          <w:rFonts w:hint="eastAsia"/>
        </w:rPr>
        <w:t>人是战争胜负的决定因素。</w:t>
      </w:r>
    </w:p>
    <w:p w14:paraId="3C884584" w14:textId="77777777" w:rsidR="00046AC2" w:rsidRDefault="00046AC2" w:rsidP="00046AC2">
      <w:pPr>
        <w:spacing w:line="360" w:lineRule="auto"/>
        <w:rPr>
          <w:b/>
        </w:rPr>
      </w:pPr>
      <w:r>
        <w:rPr>
          <w:rFonts w:hint="eastAsia"/>
          <w:b/>
        </w:rPr>
        <w:t>9</w:t>
      </w:r>
      <w:r>
        <w:rPr>
          <w:rFonts w:hint="eastAsia"/>
          <w:b/>
        </w:rPr>
        <w:t>、实行人民战争的主要原则和方法有哪些？</w:t>
      </w:r>
    </w:p>
    <w:p w14:paraId="52DFA6A7" w14:textId="77777777" w:rsidR="00046AC2" w:rsidRDefault="00046AC2" w:rsidP="00046AC2">
      <w:pPr>
        <w:numPr>
          <w:ilvl w:val="0"/>
          <w:numId w:val="12"/>
        </w:numPr>
        <w:spacing w:line="360" w:lineRule="auto"/>
      </w:pPr>
      <w:r>
        <w:rPr>
          <w:rFonts w:hint="eastAsia"/>
        </w:rPr>
        <w:t>坚持中国共产党对人民战争的统一领导；</w:t>
      </w:r>
    </w:p>
    <w:p w14:paraId="69093C5E" w14:textId="77777777" w:rsidR="00046AC2" w:rsidRDefault="00046AC2" w:rsidP="00046AC2">
      <w:pPr>
        <w:numPr>
          <w:ilvl w:val="0"/>
          <w:numId w:val="12"/>
        </w:numPr>
        <w:spacing w:line="360" w:lineRule="auto"/>
      </w:pPr>
      <w:r>
        <w:rPr>
          <w:rFonts w:hint="eastAsia"/>
        </w:rPr>
        <w:t>充分动员，组织和武装广大人民群众；</w:t>
      </w:r>
    </w:p>
    <w:p w14:paraId="225DCAFA" w14:textId="77777777" w:rsidR="00046AC2" w:rsidRDefault="00046AC2" w:rsidP="00046AC2">
      <w:pPr>
        <w:numPr>
          <w:ilvl w:val="0"/>
          <w:numId w:val="12"/>
        </w:numPr>
        <w:spacing w:line="360" w:lineRule="auto"/>
      </w:pPr>
      <w:r>
        <w:rPr>
          <w:rFonts w:hint="eastAsia"/>
        </w:rPr>
        <w:t>发挥人民军队骨干力量的作用；</w:t>
      </w:r>
    </w:p>
    <w:p w14:paraId="034090B9" w14:textId="77777777" w:rsidR="00046AC2" w:rsidRDefault="00046AC2" w:rsidP="00046AC2">
      <w:pPr>
        <w:numPr>
          <w:ilvl w:val="0"/>
          <w:numId w:val="12"/>
        </w:numPr>
        <w:spacing w:line="360" w:lineRule="auto"/>
      </w:pPr>
      <w:r>
        <w:rPr>
          <w:rFonts w:hint="eastAsia"/>
        </w:rPr>
        <w:t>实行“三结合”的武装力量体质和“三结合一配合”的组织斗争形式；</w:t>
      </w:r>
    </w:p>
    <w:p w14:paraId="5EFCA9A6" w14:textId="77777777" w:rsidR="00046AC2" w:rsidRDefault="00046AC2" w:rsidP="00046AC2">
      <w:pPr>
        <w:numPr>
          <w:ilvl w:val="0"/>
          <w:numId w:val="12"/>
        </w:numPr>
        <w:spacing w:line="360" w:lineRule="auto"/>
      </w:pPr>
      <w:r>
        <w:rPr>
          <w:rFonts w:hint="eastAsia"/>
        </w:rPr>
        <w:t>建立巩固的革命根据地；</w:t>
      </w:r>
    </w:p>
    <w:p w14:paraId="1E053819" w14:textId="77777777" w:rsidR="00046AC2" w:rsidRDefault="00046AC2" w:rsidP="00046AC2">
      <w:pPr>
        <w:numPr>
          <w:ilvl w:val="0"/>
          <w:numId w:val="12"/>
        </w:numPr>
        <w:spacing w:line="360" w:lineRule="auto"/>
      </w:pPr>
      <w:r>
        <w:rPr>
          <w:rFonts w:hint="eastAsia"/>
        </w:rPr>
        <w:t>运用灵活机动的战略技术。</w:t>
      </w:r>
    </w:p>
    <w:p w14:paraId="4945EC0D" w14:textId="77777777" w:rsidR="00046AC2" w:rsidRDefault="00046AC2" w:rsidP="00046AC2">
      <w:pPr>
        <w:spacing w:line="360" w:lineRule="auto"/>
        <w:rPr>
          <w:b/>
        </w:rPr>
      </w:pPr>
      <w:r>
        <w:rPr>
          <w:rFonts w:hint="eastAsia"/>
          <w:b/>
        </w:rPr>
        <w:t>10</w:t>
      </w:r>
      <w:r>
        <w:rPr>
          <w:rFonts w:hint="eastAsia"/>
          <w:b/>
        </w:rPr>
        <w:t>、如何理解毛泽东积极防御战略思想的基本精神？（</w:t>
      </w:r>
      <w:r>
        <w:rPr>
          <w:rFonts w:hint="eastAsia"/>
          <w:b/>
        </w:rPr>
        <w:t>16</w:t>
      </w:r>
      <w:r>
        <w:rPr>
          <w:rFonts w:hint="eastAsia"/>
          <w:b/>
        </w:rPr>
        <w:t>字）</w:t>
      </w:r>
    </w:p>
    <w:p w14:paraId="1A7D87D1" w14:textId="77777777" w:rsidR="00046AC2" w:rsidRDefault="00046AC2" w:rsidP="00046AC2">
      <w:pPr>
        <w:numPr>
          <w:ilvl w:val="0"/>
          <w:numId w:val="13"/>
        </w:numPr>
        <w:spacing w:line="360" w:lineRule="auto"/>
      </w:pPr>
      <w:r>
        <w:rPr>
          <w:rFonts w:hint="eastAsia"/>
        </w:rPr>
        <w:t>充分准备：包括各方面的准备，物质与精神准备。</w:t>
      </w:r>
    </w:p>
    <w:p w14:paraId="5CD00F47" w14:textId="77777777" w:rsidR="00046AC2" w:rsidRDefault="00046AC2" w:rsidP="00046AC2">
      <w:pPr>
        <w:numPr>
          <w:ilvl w:val="0"/>
          <w:numId w:val="13"/>
        </w:numPr>
        <w:spacing w:line="360" w:lineRule="auto"/>
      </w:pPr>
      <w:r>
        <w:rPr>
          <w:rFonts w:hint="eastAsia"/>
        </w:rPr>
        <w:t>后发制人：战略上的后发制人，不首先挑起战争，战略上不打第一枪。</w:t>
      </w:r>
    </w:p>
    <w:p w14:paraId="34E6F308" w14:textId="77777777" w:rsidR="00046AC2" w:rsidRDefault="00046AC2" w:rsidP="00046AC2">
      <w:pPr>
        <w:numPr>
          <w:ilvl w:val="0"/>
          <w:numId w:val="13"/>
        </w:numPr>
        <w:spacing w:line="360" w:lineRule="auto"/>
      </w:pPr>
      <w:r>
        <w:rPr>
          <w:rFonts w:hint="eastAsia"/>
        </w:rPr>
        <w:lastRenderedPageBreak/>
        <w:t>攻防结合：对立统一规律在战争中的生动体现。</w:t>
      </w:r>
    </w:p>
    <w:p w14:paraId="1B064463" w14:textId="77777777" w:rsidR="00046AC2" w:rsidRDefault="00046AC2" w:rsidP="00046AC2">
      <w:pPr>
        <w:numPr>
          <w:ilvl w:val="0"/>
          <w:numId w:val="13"/>
        </w:numPr>
        <w:spacing w:line="360" w:lineRule="auto"/>
      </w:pPr>
      <w:r>
        <w:rPr>
          <w:rFonts w:hint="eastAsia"/>
        </w:rPr>
        <w:t>持久胜战：在敌强我弱、举国迎敌的情况下，坚持持久战。</w:t>
      </w:r>
    </w:p>
    <w:p w14:paraId="5A7A5292" w14:textId="77777777" w:rsidR="00046AC2" w:rsidRDefault="00046AC2" w:rsidP="00046AC2">
      <w:pPr>
        <w:spacing w:line="360" w:lineRule="auto"/>
      </w:pPr>
    </w:p>
    <w:p w14:paraId="21BE8541" w14:textId="77777777" w:rsidR="00046AC2" w:rsidRDefault="00046AC2" w:rsidP="00046AC2">
      <w:pPr>
        <w:spacing w:line="360" w:lineRule="auto"/>
        <w:jc w:val="center"/>
        <w:rPr>
          <w:b/>
          <w:sz w:val="28"/>
          <w:szCs w:val="28"/>
        </w:rPr>
      </w:pPr>
      <w:r>
        <w:rPr>
          <w:rFonts w:hint="eastAsia"/>
          <w:b/>
          <w:sz w:val="28"/>
          <w:szCs w:val="28"/>
        </w:rPr>
        <w:t>第七章</w:t>
      </w:r>
      <w:r>
        <w:rPr>
          <w:rFonts w:hint="eastAsia"/>
          <w:b/>
          <w:sz w:val="28"/>
          <w:szCs w:val="28"/>
        </w:rPr>
        <w:t xml:space="preserve"> </w:t>
      </w:r>
      <w:r>
        <w:rPr>
          <w:rFonts w:hint="eastAsia"/>
          <w:b/>
          <w:sz w:val="28"/>
          <w:szCs w:val="28"/>
        </w:rPr>
        <w:t>侦察监视技术</w:t>
      </w:r>
    </w:p>
    <w:p w14:paraId="250ADCC4" w14:textId="77777777" w:rsidR="00046AC2" w:rsidRDefault="00046AC2" w:rsidP="00046AC2">
      <w:pPr>
        <w:spacing w:line="360" w:lineRule="auto"/>
        <w:rPr>
          <w:b/>
        </w:rPr>
      </w:pPr>
      <w:r>
        <w:rPr>
          <w:rFonts w:hint="eastAsia"/>
          <w:b/>
        </w:rPr>
        <w:t>1</w:t>
      </w:r>
      <w:r>
        <w:rPr>
          <w:rFonts w:hint="eastAsia"/>
          <w:b/>
        </w:rPr>
        <w:t>、影响侦察的基本因素有哪些？</w:t>
      </w:r>
    </w:p>
    <w:p w14:paraId="2CC40FFD" w14:textId="77777777" w:rsidR="00046AC2" w:rsidRDefault="00046AC2" w:rsidP="00046AC2">
      <w:pPr>
        <w:numPr>
          <w:ilvl w:val="0"/>
          <w:numId w:val="14"/>
        </w:numPr>
        <w:spacing w:line="360" w:lineRule="auto"/>
      </w:pPr>
      <w:r>
        <w:rPr>
          <w:rFonts w:hint="eastAsia"/>
        </w:rPr>
        <w:t>目标的特征信息</w:t>
      </w:r>
    </w:p>
    <w:p w14:paraId="78A62D01" w14:textId="77777777" w:rsidR="00046AC2" w:rsidRDefault="00046AC2" w:rsidP="00046AC2">
      <w:pPr>
        <w:numPr>
          <w:ilvl w:val="0"/>
          <w:numId w:val="14"/>
        </w:numPr>
        <w:spacing w:line="360" w:lineRule="auto"/>
      </w:pPr>
      <w:r>
        <w:rPr>
          <w:rFonts w:hint="eastAsia"/>
        </w:rPr>
        <w:t>地形、地物</w:t>
      </w:r>
    </w:p>
    <w:p w14:paraId="1A19863D" w14:textId="77777777" w:rsidR="00046AC2" w:rsidRDefault="00046AC2" w:rsidP="00046AC2">
      <w:pPr>
        <w:numPr>
          <w:ilvl w:val="0"/>
          <w:numId w:val="14"/>
        </w:numPr>
        <w:spacing w:line="360" w:lineRule="auto"/>
      </w:pPr>
      <w:r>
        <w:rPr>
          <w:rFonts w:hint="eastAsia"/>
        </w:rPr>
        <w:t>气象条件</w:t>
      </w:r>
    </w:p>
    <w:p w14:paraId="603F83D6" w14:textId="77777777" w:rsidR="00046AC2" w:rsidRDefault="00046AC2" w:rsidP="00046AC2">
      <w:pPr>
        <w:spacing w:line="360" w:lineRule="auto"/>
        <w:rPr>
          <w:b/>
        </w:rPr>
      </w:pPr>
      <w:r>
        <w:rPr>
          <w:rFonts w:hint="eastAsia"/>
          <w:b/>
        </w:rPr>
        <w:t>2</w:t>
      </w:r>
      <w:r>
        <w:rPr>
          <w:rFonts w:hint="eastAsia"/>
          <w:b/>
        </w:rPr>
        <w:t>、高技术侦察的特点是什么？</w:t>
      </w:r>
    </w:p>
    <w:p w14:paraId="7FB192FD" w14:textId="77777777" w:rsidR="00046AC2" w:rsidRDefault="00046AC2" w:rsidP="00046AC2">
      <w:pPr>
        <w:numPr>
          <w:ilvl w:val="0"/>
          <w:numId w:val="15"/>
        </w:numPr>
        <w:spacing w:line="360" w:lineRule="auto"/>
      </w:pPr>
      <w:r>
        <w:rPr>
          <w:rFonts w:hint="eastAsia"/>
        </w:rPr>
        <w:t>空间上的立体化</w:t>
      </w:r>
    </w:p>
    <w:p w14:paraId="5A60E37A" w14:textId="77777777" w:rsidR="00046AC2" w:rsidRDefault="00046AC2" w:rsidP="00046AC2">
      <w:pPr>
        <w:numPr>
          <w:ilvl w:val="0"/>
          <w:numId w:val="15"/>
        </w:numPr>
        <w:spacing w:line="360" w:lineRule="auto"/>
      </w:pPr>
      <w:r>
        <w:rPr>
          <w:rFonts w:hint="eastAsia"/>
        </w:rPr>
        <w:t>速度上的实时化</w:t>
      </w:r>
    </w:p>
    <w:p w14:paraId="5203AAFE" w14:textId="77777777" w:rsidR="00046AC2" w:rsidRDefault="00046AC2" w:rsidP="00046AC2">
      <w:pPr>
        <w:numPr>
          <w:ilvl w:val="0"/>
          <w:numId w:val="15"/>
        </w:numPr>
        <w:spacing w:line="360" w:lineRule="auto"/>
      </w:pPr>
      <w:r>
        <w:rPr>
          <w:rFonts w:hint="eastAsia"/>
        </w:rPr>
        <w:t>手段上的综合化</w:t>
      </w:r>
    </w:p>
    <w:p w14:paraId="71C3ACC9" w14:textId="77777777" w:rsidR="00046AC2" w:rsidRDefault="00046AC2" w:rsidP="00046AC2">
      <w:pPr>
        <w:numPr>
          <w:ilvl w:val="0"/>
          <w:numId w:val="15"/>
        </w:numPr>
        <w:spacing w:line="360" w:lineRule="auto"/>
      </w:pPr>
      <w:r>
        <w:rPr>
          <w:rFonts w:hint="eastAsia"/>
        </w:rPr>
        <w:t>侦察与攻击一体化</w:t>
      </w:r>
    </w:p>
    <w:p w14:paraId="7AC8850A" w14:textId="77777777" w:rsidR="00046AC2" w:rsidRDefault="00046AC2" w:rsidP="00046AC2">
      <w:pPr>
        <w:spacing w:line="360" w:lineRule="auto"/>
        <w:rPr>
          <w:b/>
        </w:rPr>
      </w:pPr>
      <w:r>
        <w:rPr>
          <w:rFonts w:hint="eastAsia"/>
          <w:b/>
        </w:rPr>
        <w:t>3</w:t>
      </w:r>
      <w:r>
        <w:rPr>
          <w:rFonts w:hint="eastAsia"/>
          <w:b/>
        </w:rPr>
        <w:t>、现代侦察监视技术主要有哪几种？</w:t>
      </w:r>
    </w:p>
    <w:p w14:paraId="79A4D1BB" w14:textId="77777777" w:rsidR="00046AC2" w:rsidRDefault="00046AC2" w:rsidP="00046AC2">
      <w:pPr>
        <w:numPr>
          <w:ilvl w:val="0"/>
          <w:numId w:val="16"/>
        </w:numPr>
        <w:spacing w:line="360" w:lineRule="auto"/>
      </w:pPr>
      <w:r>
        <w:rPr>
          <w:rFonts w:hint="eastAsia"/>
        </w:rPr>
        <w:t>无线电侦察技术</w:t>
      </w:r>
    </w:p>
    <w:p w14:paraId="430EF1F0" w14:textId="77777777" w:rsidR="00046AC2" w:rsidRDefault="00046AC2" w:rsidP="00046AC2">
      <w:pPr>
        <w:numPr>
          <w:ilvl w:val="0"/>
          <w:numId w:val="16"/>
        </w:numPr>
        <w:spacing w:line="360" w:lineRule="auto"/>
      </w:pPr>
      <w:r>
        <w:rPr>
          <w:rFonts w:hint="eastAsia"/>
        </w:rPr>
        <w:t>照相侦察技术</w:t>
      </w:r>
    </w:p>
    <w:p w14:paraId="2F645988" w14:textId="77777777" w:rsidR="00046AC2" w:rsidRDefault="00046AC2" w:rsidP="00046AC2">
      <w:pPr>
        <w:numPr>
          <w:ilvl w:val="0"/>
          <w:numId w:val="16"/>
        </w:numPr>
        <w:spacing w:line="360" w:lineRule="auto"/>
      </w:pPr>
      <w:r>
        <w:rPr>
          <w:rFonts w:hint="eastAsia"/>
        </w:rPr>
        <w:t>雷达侦察技术</w:t>
      </w:r>
    </w:p>
    <w:p w14:paraId="37CB8BFA" w14:textId="77777777" w:rsidR="00046AC2" w:rsidRDefault="00046AC2" w:rsidP="00046AC2">
      <w:pPr>
        <w:numPr>
          <w:ilvl w:val="0"/>
          <w:numId w:val="16"/>
        </w:numPr>
        <w:spacing w:line="360" w:lineRule="auto"/>
      </w:pPr>
      <w:r>
        <w:rPr>
          <w:rFonts w:hint="eastAsia"/>
        </w:rPr>
        <w:t>传感器侦察技术</w:t>
      </w:r>
    </w:p>
    <w:p w14:paraId="16C5B9EF" w14:textId="77777777" w:rsidR="00046AC2" w:rsidRDefault="00046AC2" w:rsidP="00046AC2">
      <w:pPr>
        <w:numPr>
          <w:ilvl w:val="0"/>
          <w:numId w:val="16"/>
        </w:numPr>
        <w:spacing w:line="360" w:lineRule="auto"/>
      </w:pPr>
      <w:r>
        <w:rPr>
          <w:rFonts w:hint="eastAsia"/>
        </w:rPr>
        <w:t>其他侦察技术</w:t>
      </w:r>
    </w:p>
    <w:p w14:paraId="3A7ABD92" w14:textId="77777777" w:rsidR="00046AC2" w:rsidRDefault="00046AC2" w:rsidP="00046AC2">
      <w:pPr>
        <w:spacing w:line="360" w:lineRule="auto"/>
        <w:rPr>
          <w:b/>
        </w:rPr>
      </w:pPr>
      <w:r>
        <w:rPr>
          <w:rFonts w:hint="eastAsia"/>
          <w:b/>
        </w:rPr>
        <w:t>4</w:t>
      </w:r>
      <w:r>
        <w:rPr>
          <w:rFonts w:hint="eastAsia"/>
          <w:b/>
        </w:rPr>
        <w:t>、对抗侦察监视的技术措施有哪些？</w:t>
      </w:r>
    </w:p>
    <w:p w14:paraId="11C76947" w14:textId="77777777" w:rsidR="00046AC2" w:rsidRDefault="00046AC2" w:rsidP="00046AC2">
      <w:pPr>
        <w:numPr>
          <w:ilvl w:val="0"/>
          <w:numId w:val="17"/>
        </w:numPr>
        <w:spacing w:line="360" w:lineRule="auto"/>
      </w:pPr>
      <w:r>
        <w:rPr>
          <w:rFonts w:hint="eastAsia"/>
        </w:rPr>
        <w:t>伪装技术</w:t>
      </w:r>
    </w:p>
    <w:p w14:paraId="2A1E771A" w14:textId="77777777" w:rsidR="00046AC2" w:rsidRDefault="00046AC2" w:rsidP="00046AC2">
      <w:pPr>
        <w:numPr>
          <w:ilvl w:val="0"/>
          <w:numId w:val="17"/>
        </w:numPr>
        <w:spacing w:line="360" w:lineRule="auto"/>
      </w:pPr>
      <w:r>
        <w:rPr>
          <w:rFonts w:hint="eastAsia"/>
        </w:rPr>
        <w:t>隐身技术</w:t>
      </w:r>
    </w:p>
    <w:p w14:paraId="6DCBDDA9" w14:textId="77777777" w:rsidR="00046AC2" w:rsidRDefault="00046AC2" w:rsidP="00046AC2">
      <w:pPr>
        <w:spacing w:line="360" w:lineRule="auto"/>
      </w:pPr>
    </w:p>
    <w:p w14:paraId="41038598" w14:textId="77777777" w:rsidR="00046AC2" w:rsidRDefault="00046AC2" w:rsidP="00046AC2">
      <w:pPr>
        <w:spacing w:line="360" w:lineRule="auto"/>
        <w:jc w:val="center"/>
        <w:rPr>
          <w:b/>
          <w:sz w:val="28"/>
          <w:szCs w:val="28"/>
        </w:rPr>
      </w:pPr>
      <w:r>
        <w:rPr>
          <w:rFonts w:hint="eastAsia"/>
          <w:b/>
          <w:sz w:val="28"/>
          <w:szCs w:val="28"/>
        </w:rPr>
        <w:t>第八章</w:t>
      </w:r>
      <w:r>
        <w:rPr>
          <w:rFonts w:hint="eastAsia"/>
          <w:b/>
          <w:sz w:val="28"/>
          <w:szCs w:val="28"/>
        </w:rPr>
        <w:t xml:space="preserve"> </w:t>
      </w:r>
      <w:r>
        <w:rPr>
          <w:rFonts w:hint="eastAsia"/>
          <w:b/>
          <w:sz w:val="28"/>
          <w:szCs w:val="28"/>
        </w:rPr>
        <w:t>精确制导武器</w:t>
      </w:r>
    </w:p>
    <w:p w14:paraId="3F28F2F5" w14:textId="77777777" w:rsidR="00046AC2" w:rsidRDefault="00046AC2" w:rsidP="00046AC2">
      <w:pPr>
        <w:spacing w:line="360" w:lineRule="auto"/>
        <w:rPr>
          <w:b/>
        </w:rPr>
      </w:pPr>
      <w:r>
        <w:rPr>
          <w:rFonts w:hint="eastAsia"/>
          <w:b/>
        </w:rPr>
        <w:t>1</w:t>
      </w:r>
      <w:r>
        <w:rPr>
          <w:rFonts w:hint="eastAsia"/>
          <w:b/>
        </w:rPr>
        <w:t>、什么事精确制导武器，目前有哪几类？</w:t>
      </w:r>
    </w:p>
    <w:p w14:paraId="20FD7992" w14:textId="77777777" w:rsidR="00046AC2" w:rsidRDefault="00046AC2" w:rsidP="00046AC2">
      <w:pPr>
        <w:numPr>
          <w:ilvl w:val="0"/>
          <w:numId w:val="18"/>
        </w:numPr>
        <w:spacing w:line="360" w:lineRule="auto"/>
      </w:pPr>
      <w:r>
        <w:rPr>
          <w:rFonts w:hint="eastAsia"/>
        </w:rPr>
        <w:t>精确制导武器是采用精确制导技术，直接命中概率在</w:t>
      </w:r>
      <w:r>
        <w:rPr>
          <w:rFonts w:hint="eastAsia"/>
        </w:rPr>
        <w:t>50%</w:t>
      </w:r>
      <w:r>
        <w:rPr>
          <w:rFonts w:hint="eastAsia"/>
        </w:rPr>
        <w:t>以上的武器。</w:t>
      </w:r>
    </w:p>
    <w:p w14:paraId="372DA457" w14:textId="77777777" w:rsidR="00046AC2" w:rsidRDefault="00046AC2" w:rsidP="00046AC2">
      <w:pPr>
        <w:numPr>
          <w:ilvl w:val="0"/>
          <w:numId w:val="18"/>
        </w:numPr>
        <w:spacing w:line="360" w:lineRule="auto"/>
      </w:pPr>
      <w:r>
        <w:rPr>
          <w:rFonts w:hint="eastAsia"/>
        </w:rPr>
        <w:t>目前的主要种类有导弹、制导导弹、制导炮弹、制导地雷、制导鱼雷等。</w:t>
      </w:r>
    </w:p>
    <w:p w14:paraId="6D067053" w14:textId="77777777" w:rsidR="00046AC2" w:rsidRDefault="00046AC2" w:rsidP="00046AC2">
      <w:pPr>
        <w:spacing w:line="360" w:lineRule="auto"/>
        <w:rPr>
          <w:b/>
        </w:rPr>
      </w:pPr>
      <w:r>
        <w:rPr>
          <w:rFonts w:hint="eastAsia"/>
          <w:b/>
        </w:rPr>
        <w:t>2</w:t>
      </w:r>
      <w:r>
        <w:rPr>
          <w:rFonts w:hint="eastAsia"/>
          <w:b/>
        </w:rPr>
        <w:t>、精确制导武器采用的制导技术有哪几种？</w:t>
      </w:r>
    </w:p>
    <w:p w14:paraId="2B100E60" w14:textId="77777777" w:rsidR="00046AC2" w:rsidRDefault="00046AC2" w:rsidP="00046AC2">
      <w:pPr>
        <w:numPr>
          <w:ilvl w:val="0"/>
          <w:numId w:val="19"/>
        </w:numPr>
        <w:spacing w:line="360" w:lineRule="auto"/>
      </w:pPr>
      <w:r>
        <w:rPr>
          <w:rFonts w:hint="eastAsia"/>
        </w:rPr>
        <w:t>自主式制导</w:t>
      </w:r>
    </w:p>
    <w:p w14:paraId="220433D9" w14:textId="77777777" w:rsidR="00046AC2" w:rsidRDefault="00046AC2" w:rsidP="00046AC2">
      <w:pPr>
        <w:numPr>
          <w:ilvl w:val="0"/>
          <w:numId w:val="19"/>
        </w:numPr>
        <w:spacing w:line="360" w:lineRule="auto"/>
      </w:pPr>
      <w:r>
        <w:rPr>
          <w:rFonts w:hint="eastAsia"/>
        </w:rPr>
        <w:lastRenderedPageBreak/>
        <w:t>寻的制导</w:t>
      </w:r>
    </w:p>
    <w:p w14:paraId="1645BD70" w14:textId="77777777" w:rsidR="00046AC2" w:rsidRDefault="00046AC2" w:rsidP="00046AC2">
      <w:pPr>
        <w:numPr>
          <w:ilvl w:val="0"/>
          <w:numId w:val="19"/>
        </w:numPr>
        <w:spacing w:line="360" w:lineRule="auto"/>
      </w:pPr>
      <w:r>
        <w:rPr>
          <w:rFonts w:hint="eastAsia"/>
        </w:rPr>
        <w:t>遥控制导</w:t>
      </w:r>
    </w:p>
    <w:p w14:paraId="0C812E9C" w14:textId="77777777" w:rsidR="00046AC2" w:rsidRDefault="00046AC2" w:rsidP="00046AC2">
      <w:pPr>
        <w:numPr>
          <w:ilvl w:val="0"/>
          <w:numId w:val="19"/>
        </w:numPr>
        <w:spacing w:line="360" w:lineRule="auto"/>
      </w:pPr>
      <w:r>
        <w:rPr>
          <w:rFonts w:hint="eastAsia"/>
        </w:rPr>
        <w:t>复合制导</w:t>
      </w:r>
    </w:p>
    <w:p w14:paraId="52E5BDA2" w14:textId="77777777" w:rsidR="00046AC2" w:rsidRDefault="00046AC2" w:rsidP="00046AC2">
      <w:pPr>
        <w:spacing w:line="360" w:lineRule="auto"/>
        <w:rPr>
          <w:b/>
        </w:rPr>
      </w:pPr>
      <w:r>
        <w:rPr>
          <w:rFonts w:hint="eastAsia"/>
          <w:b/>
        </w:rPr>
        <w:t>3</w:t>
      </w:r>
      <w:r>
        <w:rPr>
          <w:rFonts w:hint="eastAsia"/>
          <w:b/>
        </w:rPr>
        <w:t>、精确制导武器的发展方向是什么？</w:t>
      </w:r>
    </w:p>
    <w:p w14:paraId="52A8DB13" w14:textId="77777777" w:rsidR="00046AC2" w:rsidRDefault="00046AC2" w:rsidP="00046AC2">
      <w:pPr>
        <w:numPr>
          <w:ilvl w:val="0"/>
          <w:numId w:val="20"/>
        </w:numPr>
        <w:spacing w:line="360" w:lineRule="auto"/>
      </w:pPr>
      <w:r>
        <w:rPr>
          <w:rFonts w:hint="eastAsia"/>
        </w:rPr>
        <w:t>进一步提高命中率</w:t>
      </w:r>
    </w:p>
    <w:p w14:paraId="32E93EF8" w14:textId="77777777" w:rsidR="00046AC2" w:rsidRDefault="00046AC2" w:rsidP="00046AC2">
      <w:pPr>
        <w:numPr>
          <w:ilvl w:val="0"/>
          <w:numId w:val="20"/>
        </w:numPr>
        <w:spacing w:line="360" w:lineRule="auto"/>
      </w:pPr>
      <w:r>
        <w:rPr>
          <w:rFonts w:hint="eastAsia"/>
        </w:rPr>
        <w:t>提高抗干扰能力和突防能力</w:t>
      </w:r>
    </w:p>
    <w:p w14:paraId="39218C7B" w14:textId="77777777" w:rsidR="00046AC2" w:rsidRDefault="00046AC2" w:rsidP="00046AC2">
      <w:pPr>
        <w:numPr>
          <w:ilvl w:val="0"/>
          <w:numId w:val="20"/>
        </w:numPr>
        <w:spacing w:line="360" w:lineRule="auto"/>
      </w:pPr>
      <w:r>
        <w:rPr>
          <w:rFonts w:hint="eastAsia"/>
        </w:rPr>
        <w:t>增加精确制导武器的射程</w:t>
      </w:r>
    </w:p>
    <w:p w14:paraId="57172319" w14:textId="77777777" w:rsidR="00046AC2" w:rsidRDefault="00046AC2" w:rsidP="00046AC2">
      <w:pPr>
        <w:numPr>
          <w:ilvl w:val="0"/>
          <w:numId w:val="20"/>
        </w:numPr>
        <w:spacing w:line="360" w:lineRule="auto"/>
      </w:pPr>
      <w:r>
        <w:rPr>
          <w:rFonts w:hint="eastAsia"/>
        </w:rPr>
        <w:t>实现人工智能化</w:t>
      </w:r>
    </w:p>
    <w:p w14:paraId="2DAA5CCF" w14:textId="77777777" w:rsidR="00046AC2" w:rsidRDefault="00046AC2" w:rsidP="00046AC2">
      <w:pPr>
        <w:numPr>
          <w:ilvl w:val="0"/>
          <w:numId w:val="20"/>
        </w:numPr>
        <w:spacing w:line="360" w:lineRule="auto"/>
      </w:pPr>
      <w:r>
        <w:rPr>
          <w:rFonts w:hint="eastAsia"/>
        </w:rPr>
        <w:t>使精确制导武器系列化，通用化</w:t>
      </w:r>
    </w:p>
    <w:p w14:paraId="7BB74C29" w14:textId="77777777" w:rsidR="00046AC2" w:rsidRDefault="00046AC2" w:rsidP="00046AC2">
      <w:pPr>
        <w:spacing w:line="360" w:lineRule="auto"/>
        <w:rPr>
          <w:b/>
        </w:rPr>
      </w:pPr>
      <w:r>
        <w:rPr>
          <w:rFonts w:hint="eastAsia"/>
          <w:b/>
        </w:rPr>
        <w:t>4</w:t>
      </w:r>
      <w:r>
        <w:rPr>
          <w:rFonts w:hint="eastAsia"/>
          <w:b/>
        </w:rPr>
        <w:t>、精确制导武器的作战特点是什么？</w:t>
      </w:r>
    </w:p>
    <w:p w14:paraId="41F1AE5D" w14:textId="77777777" w:rsidR="00046AC2" w:rsidRDefault="00046AC2" w:rsidP="00046AC2">
      <w:pPr>
        <w:numPr>
          <w:ilvl w:val="0"/>
          <w:numId w:val="21"/>
        </w:numPr>
        <w:spacing w:line="360" w:lineRule="auto"/>
      </w:pPr>
      <w:r>
        <w:rPr>
          <w:rFonts w:hint="eastAsia"/>
        </w:rPr>
        <w:t>直接命中概率高</w:t>
      </w:r>
    </w:p>
    <w:p w14:paraId="6FBB0E28" w14:textId="77777777" w:rsidR="00046AC2" w:rsidRDefault="00046AC2" w:rsidP="00046AC2">
      <w:pPr>
        <w:numPr>
          <w:ilvl w:val="0"/>
          <w:numId w:val="21"/>
        </w:numPr>
        <w:spacing w:line="360" w:lineRule="auto"/>
      </w:pPr>
      <w:r>
        <w:rPr>
          <w:rFonts w:hint="eastAsia"/>
        </w:rPr>
        <w:t>具有自主制导能力</w:t>
      </w:r>
    </w:p>
    <w:p w14:paraId="761B15B4" w14:textId="77777777" w:rsidR="00046AC2" w:rsidRDefault="00046AC2" w:rsidP="00046AC2">
      <w:pPr>
        <w:numPr>
          <w:ilvl w:val="0"/>
          <w:numId w:val="21"/>
        </w:numPr>
        <w:spacing w:line="360" w:lineRule="auto"/>
      </w:pPr>
      <w:r>
        <w:rPr>
          <w:rFonts w:hint="eastAsia"/>
        </w:rPr>
        <w:t>作战效能好</w:t>
      </w:r>
    </w:p>
    <w:p w14:paraId="081CA04B" w14:textId="77777777" w:rsidR="00046AC2" w:rsidRDefault="00046AC2" w:rsidP="00046AC2">
      <w:pPr>
        <w:spacing w:line="360" w:lineRule="auto"/>
        <w:rPr>
          <w:b/>
        </w:rPr>
      </w:pPr>
      <w:r>
        <w:rPr>
          <w:rFonts w:hint="eastAsia"/>
          <w:b/>
        </w:rPr>
        <w:t>5</w:t>
      </w:r>
      <w:r>
        <w:rPr>
          <w:rFonts w:hint="eastAsia"/>
          <w:b/>
        </w:rPr>
        <w:t>、什么是导弹？它由哪几部分组成？</w:t>
      </w:r>
    </w:p>
    <w:p w14:paraId="4D3E0123" w14:textId="77777777" w:rsidR="00046AC2" w:rsidRDefault="00046AC2" w:rsidP="00046AC2">
      <w:pPr>
        <w:numPr>
          <w:ilvl w:val="0"/>
          <w:numId w:val="22"/>
        </w:numPr>
        <w:spacing w:line="360" w:lineRule="auto"/>
      </w:pPr>
      <w:r>
        <w:rPr>
          <w:rFonts w:hint="eastAsia"/>
        </w:rPr>
        <w:t>导弹是依靠自身动力装置推进，由制导系统导引、控制其飞行路线并导向目标的武器。</w:t>
      </w:r>
    </w:p>
    <w:p w14:paraId="5EBE75C7" w14:textId="77777777" w:rsidR="00046AC2" w:rsidRDefault="00046AC2" w:rsidP="00046AC2">
      <w:pPr>
        <w:numPr>
          <w:ilvl w:val="0"/>
          <w:numId w:val="22"/>
        </w:numPr>
        <w:spacing w:line="360" w:lineRule="auto"/>
      </w:pPr>
      <w:r>
        <w:rPr>
          <w:rFonts w:hint="eastAsia"/>
        </w:rPr>
        <w:t>导弹必须具备战斗部、动力装置、制导系统和它是一个飞行器这四个要素，缺少任何一个要素，就不能成为导弹。</w:t>
      </w:r>
    </w:p>
    <w:p w14:paraId="4BB939DF" w14:textId="77777777" w:rsidR="00046AC2" w:rsidRDefault="00046AC2" w:rsidP="00046AC2">
      <w:pPr>
        <w:spacing w:line="360" w:lineRule="auto"/>
      </w:pPr>
    </w:p>
    <w:p w14:paraId="1BEDED0A" w14:textId="77777777" w:rsidR="00046AC2" w:rsidRDefault="00046AC2" w:rsidP="00046AC2">
      <w:pPr>
        <w:spacing w:line="360" w:lineRule="auto"/>
        <w:jc w:val="center"/>
        <w:rPr>
          <w:b/>
          <w:color w:val="FF0000"/>
          <w:sz w:val="28"/>
          <w:szCs w:val="28"/>
        </w:rPr>
      </w:pPr>
      <w:r>
        <w:rPr>
          <w:rFonts w:hint="eastAsia"/>
          <w:b/>
          <w:color w:val="FF0000"/>
          <w:sz w:val="28"/>
          <w:szCs w:val="28"/>
        </w:rPr>
        <w:t>第十四章</w:t>
      </w:r>
      <w:r>
        <w:rPr>
          <w:rFonts w:hint="eastAsia"/>
          <w:b/>
          <w:color w:val="FF0000"/>
          <w:sz w:val="28"/>
          <w:szCs w:val="28"/>
        </w:rPr>
        <w:t xml:space="preserve"> </w:t>
      </w:r>
      <w:r>
        <w:rPr>
          <w:rFonts w:hint="eastAsia"/>
          <w:b/>
          <w:color w:val="FF0000"/>
          <w:sz w:val="28"/>
          <w:szCs w:val="28"/>
        </w:rPr>
        <w:t>国际战略格局</w:t>
      </w:r>
    </w:p>
    <w:p w14:paraId="11AB67FC" w14:textId="77777777" w:rsidR="00046AC2" w:rsidRDefault="00046AC2" w:rsidP="00046AC2">
      <w:pPr>
        <w:numPr>
          <w:ilvl w:val="0"/>
          <w:numId w:val="23"/>
        </w:numPr>
        <w:spacing w:line="360" w:lineRule="auto"/>
        <w:rPr>
          <w:b/>
          <w:color w:val="FF0000"/>
        </w:rPr>
      </w:pPr>
      <w:r>
        <w:rPr>
          <w:rFonts w:hint="eastAsia"/>
          <w:b/>
          <w:color w:val="FF0000"/>
        </w:rPr>
        <w:t>什么是战略格局</w:t>
      </w:r>
      <w:r>
        <w:rPr>
          <w:rFonts w:hint="eastAsia"/>
          <w:b/>
          <w:color w:val="FF0000"/>
        </w:rPr>
        <w:t>,</w:t>
      </w:r>
      <w:r>
        <w:rPr>
          <w:rFonts w:hint="eastAsia"/>
          <w:b/>
          <w:color w:val="FF0000"/>
        </w:rPr>
        <w:t>其基本结构有哪些类型？</w:t>
      </w:r>
    </w:p>
    <w:p w14:paraId="77C0EFBB" w14:textId="77777777" w:rsidR="00046AC2" w:rsidRDefault="00046AC2" w:rsidP="00046AC2">
      <w:pPr>
        <w:numPr>
          <w:ilvl w:val="0"/>
          <w:numId w:val="24"/>
        </w:numPr>
        <w:spacing w:line="360" w:lineRule="auto"/>
        <w:rPr>
          <w:color w:val="FF0000"/>
        </w:rPr>
      </w:pPr>
      <w:r>
        <w:rPr>
          <w:rFonts w:hint="eastAsia"/>
          <w:color w:val="FF0000"/>
        </w:rPr>
        <w:t>国际战略格局，是指国际社会中国际战略力量之间在一定历史时期内相互联系，相互作用而形成的具有全球性的，相对稳定的力量对比结构及基本态势。</w:t>
      </w:r>
    </w:p>
    <w:p w14:paraId="3FB9DA2F" w14:textId="77777777" w:rsidR="00046AC2" w:rsidRDefault="00046AC2" w:rsidP="00046AC2">
      <w:pPr>
        <w:numPr>
          <w:ilvl w:val="0"/>
          <w:numId w:val="24"/>
        </w:numPr>
        <w:spacing w:line="360" w:lineRule="auto"/>
        <w:rPr>
          <w:color w:val="FF0000"/>
        </w:rPr>
      </w:pPr>
      <w:r>
        <w:rPr>
          <w:rFonts w:hint="eastAsia"/>
          <w:color w:val="FF0000"/>
        </w:rPr>
        <w:t>其基本结构有单极格局，两极格局，多极格局，多元交叉格局。</w:t>
      </w:r>
    </w:p>
    <w:p w14:paraId="57F423A6" w14:textId="77777777" w:rsidR="00046AC2" w:rsidRDefault="00046AC2" w:rsidP="00046AC2">
      <w:pPr>
        <w:numPr>
          <w:ilvl w:val="0"/>
          <w:numId w:val="23"/>
        </w:numPr>
        <w:spacing w:line="360" w:lineRule="auto"/>
        <w:rPr>
          <w:b/>
          <w:color w:val="FF0000"/>
        </w:rPr>
      </w:pPr>
      <w:r>
        <w:rPr>
          <w:rFonts w:hint="eastAsia"/>
          <w:b/>
          <w:color w:val="FF0000"/>
        </w:rPr>
        <w:t>如何理解国际战略格局的构成要素和本质？</w:t>
      </w:r>
    </w:p>
    <w:p w14:paraId="4C088AB2" w14:textId="77777777" w:rsidR="00046AC2" w:rsidRDefault="00046AC2" w:rsidP="00046AC2">
      <w:pPr>
        <w:spacing w:line="360" w:lineRule="auto"/>
        <w:rPr>
          <w:color w:val="FF0000"/>
        </w:rPr>
      </w:pPr>
      <w:r>
        <w:rPr>
          <w:rFonts w:hint="eastAsia"/>
          <w:color w:val="FF0000"/>
        </w:rPr>
        <w:t>国际战略的构成要素是国际战略力量。</w:t>
      </w:r>
    </w:p>
    <w:p w14:paraId="7EBD9E02" w14:textId="77777777" w:rsidR="00046AC2" w:rsidRDefault="00046AC2" w:rsidP="00046AC2">
      <w:pPr>
        <w:spacing w:line="360" w:lineRule="auto"/>
        <w:rPr>
          <w:b/>
          <w:color w:val="FF0000"/>
        </w:rPr>
      </w:pPr>
      <w:r>
        <w:rPr>
          <w:rFonts w:hint="eastAsia"/>
          <w:color w:val="FF0000"/>
        </w:rPr>
        <w:t>国际战略格局本质上就是一种国际战略力量的对比关系。</w:t>
      </w:r>
    </w:p>
    <w:p w14:paraId="4B63C0A4" w14:textId="77777777" w:rsidR="00046AC2" w:rsidRDefault="00046AC2" w:rsidP="00046AC2">
      <w:pPr>
        <w:numPr>
          <w:ilvl w:val="0"/>
          <w:numId w:val="23"/>
        </w:numPr>
        <w:spacing w:line="360" w:lineRule="auto"/>
        <w:rPr>
          <w:b/>
          <w:color w:val="FF0000"/>
        </w:rPr>
      </w:pPr>
      <w:r>
        <w:rPr>
          <w:rFonts w:hint="eastAsia"/>
          <w:b/>
          <w:color w:val="FF0000"/>
        </w:rPr>
        <w:t>国际战略格局的基本特征是什么？</w:t>
      </w:r>
    </w:p>
    <w:p w14:paraId="4CE22E9E" w14:textId="77777777" w:rsidR="00046AC2" w:rsidRDefault="00046AC2" w:rsidP="00046AC2">
      <w:pPr>
        <w:numPr>
          <w:ilvl w:val="1"/>
          <w:numId w:val="23"/>
        </w:numPr>
        <w:spacing w:line="360" w:lineRule="auto"/>
        <w:rPr>
          <w:color w:val="FF0000"/>
        </w:rPr>
      </w:pPr>
      <w:r>
        <w:rPr>
          <w:rFonts w:hint="eastAsia"/>
          <w:color w:val="FF0000"/>
        </w:rPr>
        <w:t>国际战略格局总是同一定的历史阶段相联系，与时代的发展密切相关；</w:t>
      </w:r>
    </w:p>
    <w:p w14:paraId="1C23317A" w14:textId="77777777" w:rsidR="00046AC2" w:rsidRDefault="00046AC2" w:rsidP="00046AC2">
      <w:pPr>
        <w:numPr>
          <w:ilvl w:val="1"/>
          <w:numId w:val="23"/>
        </w:numPr>
        <w:spacing w:line="360" w:lineRule="auto"/>
        <w:rPr>
          <w:color w:val="FF0000"/>
        </w:rPr>
      </w:pPr>
      <w:r>
        <w:rPr>
          <w:rFonts w:hint="eastAsia"/>
          <w:color w:val="FF0000"/>
        </w:rPr>
        <w:t>国际战略总是同世界经济格局相适应，并以经济格局为基础；</w:t>
      </w:r>
    </w:p>
    <w:p w14:paraId="0D2DD324" w14:textId="77777777" w:rsidR="00046AC2" w:rsidRDefault="00046AC2" w:rsidP="00046AC2">
      <w:pPr>
        <w:numPr>
          <w:ilvl w:val="1"/>
          <w:numId w:val="23"/>
        </w:numPr>
        <w:spacing w:line="360" w:lineRule="auto"/>
        <w:rPr>
          <w:color w:val="FF0000"/>
        </w:rPr>
      </w:pPr>
      <w:r>
        <w:rPr>
          <w:rFonts w:hint="eastAsia"/>
          <w:color w:val="FF0000"/>
        </w:rPr>
        <w:lastRenderedPageBreak/>
        <w:t>国际战略格局总是同一定形式的国际秩序相互关联，相互作用；</w:t>
      </w:r>
    </w:p>
    <w:p w14:paraId="3209B9EF" w14:textId="77777777" w:rsidR="00046AC2" w:rsidRDefault="00046AC2" w:rsidP="00046AC2">
      <w:pPr>
        <w:numPr>
          <w:ilvl w:val="1"/>
          <w:numId w:val="23"/>
        </w:numPr>
        <w:spacing w:line="360" w:lineRule="auto"/>
        <w:rPr>
          <w:color w:val="FF0000"/>
        </w:rPr>
      </w:pPr>
      <w:r>
        <w:rPr>
          <w:rFonts w:hint="eastAsia"/>
          <w:color w:val="FF0000"/>
        </w:rPr>
        <w:t>国际战略格局的不同层次之间总是既相互对立，又相互影响。</w:t>
      </w:r>
    </w:p>
    <w:p w14:paraId="3A2EE5F5" w14:textId="77777777" w:rsidR="00046AC2" w:rsidRDefault="00046AC2" w:rsidP="00046AC2">
      <w:pPr>
        <w:numPr>
          <w:ilvl w:val="0"/>
          <w:numId w:val="23"/>
        </w:numPr>
        <w:spacing w:line="360" w:lineRule="auto"/>
        <w:rPr>
          <w:b/>
          <w:color w:val="FF0000"/>
        </w:rPr>
      </w:pPr>
      <w:r>
        <w:rPr>
          <w:rFonts w:hint="eastAsia"/>
          <w:b/>
          <w:color w:val="FF0000"/>
        </w:rPr>
        <w:t>如何理解国际战略格局演变的动因？举例说明。</w:t>
      </w:r>
    </w:p>
    <w:p w14:paraId="3438C391" w14:textId="77777777" w:rsidR="00046AC2" w:rsidRDefault="00046AC2" w:rsidP="00046AC2">
      <w:pPr>
        <w:numPr>
          <w:ilvl w:val="0"/>
          <w:numId w:val="25"/>
        </w:numPr>
        <w:spacing w:line="360" w:lineRule="auto"/>
        <w:rPr>
          <w:color w:val="FF0000"/>
        </w:rPr>
      </w:pPr>
      <w:r>
        <w:rPr>
          <w:rFonts w:hint="eastAsia"/>
          <w:color w:val="FF0000"/>
        </w:rPr>
        <w:t>国际战略格局的构成要素是国际战略力量；</w:t>
      </w:r>
    </w:p>
    <w:p w14:paraId="00B36A2C" w14:textId="77777777" w:rsidR="00046AC2" w:rsidRDefault="00046AC2" w:rsidP="00046AC2">
      <w:pPr>
        <w:numPr>
          <w:ilvl w:val="0"/>
          <w:numId w:val="25"/>
        </w:numPr>
        <w:spacing w:line="360" w:lineRule="auto"/>
        <w:rPr>
          <w:color w:val="FF0000"/>
        </w:rPr>
      </w:pPr>
      <w:r>
        <w:rPr>
          <w:rFonts w:hint="eastAsia"/>
          <w:color w:val="FF0000"/>
        </w:rPr>
        <w:t>国际战略格局的演变，从根本上说，是决定这种格局的国际战略力量及其相互关系的重大改革；</w:t>
      </w:r>
    </w:p>
    <w:p w14:paraId="7DFCBAF3" w14:textId="77777777" w:rsidR="00046AC2" w:rsidRDefault="00046AC2" w:rsidP="00046AC2">
      <w:pPr>
        <w:numPr>
          <w:ilvl w:val="0"/>
          <w:numId w:val="25"/>
        </w:numPr>
        <w:spacing w:line="360" w:lineRule="auto"/>
        <w:rPr>
          <w:color w:val="FF0000"/>
        </w:rPr>
      </w:pPr>
      <w:r>
        <w:rPr>
          <w:rFonts w:hint="eastAsia"/>
          <w:color w:val="FF0000"/>
        </w:rPr>
        <w:t>国际战略格局的演变，是内部因素共同作用的结果；</w:t>
      </w:r>
    </w:p>
    <w:p w14:paraId="639CF97B" w14:textId="77777777" w:rsidR="00046AC2" w:rsidRDefault="00046AC2" w:rsidP="00046AC2">
      <w:pPr>
        <w:numPr>
          <w:ilvl w:val="0"/>
          <w:numId w:val="25"/>
        </w:numPr>
        <w:spacing w:line="360" w:lineRule="auto"/>
        <w:rPr>
          <w:color w:val="FF0000"/>
        </w:rPr>
      </w:pPr>
      <w:r>
        <w:rPr>
          <w:rFonts w:hint="eastAsia"/>
          <w:color w:val="FF0000"/>
        </w:rPr>
        <w:t>国际战略格局的演变，反映了国际战略力量之间的矛盾和斗争的发展过程。</w:t>
      </w:r>
    </w:p>
    <w:p w14:paraId="181BDD25" w14:textId="77777777" w:rsidR="00046AC2" w:rsidRDefault="00046AC2" w:rsidP="00046AC2">
      <w:pPr>
        <w:spacing w:line="360" w:lineRule="auto"/>
        <w:rPr>
          <w:color w:val="FF0000"/>
        </w:rPr>
      </w:pPr>
      <w:r>
        <w:rPr>
          <w:rFonts w:hint="eastAsia"/>
          <w:color w:val="FF0000"/>
        </w:rPr>
        <w:t>例子：苏联解体、西欧剧变、东盟的成立</w:t>
      </w:r>
    </w:p>
    <w:p w14:paraId="7FFF98C6" w14:textId="77777777" w:rsidR="00046AC2" w:rsidRDefault="00046AC2" w:rsidP="00046AC2">
      <w:pPr>
        <w:spacing w:line="360" w:lineRule="auto"/>
        <w:rPr>
          <w:color w:val="FF0000"/>
        </w:rPr>
      </w:pPr>
    </w:p>
    <w:p w14:paraId="0B94D6F3" w14:textId="77777777" w:rsidR="00046AC2" w:rsidRDefault="00046AC2" w:rsidP="00046AC2">
      <w:pPr>
        <w:spacing w:line="360" w:lineRule="auto"/>
        <w:jc w:val="center"/>
        <w:rPr>
          <w:b/>
          <w:sz w:val="28"/>
          <w:szCs w:val="28"/>
        </w:rPr>
      </w:pPr>
      <w:r>
        <w:rPr>
          <w:rFonts w:hint="eastAsia"/>
          <w:b/>
          <w:sz w:val="28"/>
          <w:szCs w:val="28"/>
        </w:rPr>
        <w:t>第十五章</w:t>
      </w:r>
      <w:r>
        <w:rPr>
          <w:rFonts w:hint="eastAsia"/>
          <w:b/>
          <w:sz w:val="28"/>
          <w:szCs w:val="28"/>
        </w:rPr>
        <w:t xml:space="preserve"> </w:t>
      </w:r>
      <w:r>
        <w:rPr>
          <w:rFonts w:hint="eastAsia"/>
          <w:b/>
          <w:sz w:val="28"/>
          <w:szCs w:val="28"/>
        </w:rPr>
        <w:t>中国周边安全环境</w:t>
      </w:r>
    </w:p>
    <w:p w14:paraId="6806D4DC" w14:textId="77777777" w:rsidR="00046AC2" w:rsidRDefault="00046AC2" w:rsidP="00046AC2">
      <w:pPr>
        <w:numPr>
          <w:ilvl w:val="0"/>
          <w:numId w:val="26"/>
        </w:numPr>
        <w:spacing w:line="360" w:lineRule="auto"/>
        <w:rPr>
          <w:b/>
        </w:rPr>
      </w:pPr>
      <w:r>
        <w:rPr>
          <w:rFonts w:hint="eastAsia"/>
          <w:b/>
        </w:rPr>
        <w:t>如何理解中国地缘环境的基本情况？</w:t>
      </w:r>
    </w:p>
    <w:p w14:paraId="6920D8AE" w14:textId="77777777" w:rsidR="00046AC2" w:rsidRDefault="00046AC2" w:rsidP="00046AC2">
      <w:pPr>
        <w:numPr>
          <w:ilvl w:val="0"/>
          <w:numId w:val="27"/>
        </w:numPr>
        <w:spacing w:line="360" w:lineRule="auto"/>
      </w:pPr>
      <w:r>
        <w:rPr>
          <w:rFonts w:hint="eastAsia"/>
        </w:rPr>
        <w:t>中国是边界线较长，相邻国家最多的国家之一</w:t>
      </w:r>
    </w:p>
    <w:p w14:paraId="2C258678" w14:textId="77777777" w:rsidR="00046AC2" w:rsidRDefault="00046AC2" w:rsidP="00046AC2">
      <w:pPr>
        <w:numPr>
          <w:ilvl w:val="0"/>
          <w:numId w:val="27"/>
        </w:numPr>
        <w:spacing w:line="360" w:lineRule="auto"/>
      </w:pPr>
      <w:r>
        <w:rPr>
          <w:rFonts w:hint="eastAsia"/>
        </w:rPr>
        <w:t>中国周边地区人口众多，是世界上大国最集中的地区</w:t>
      </w:r>
    </w:p>
    <w:p w14:paraId="36A47BB7" w14:textId="77777777" w:rsidR="00046AC2" w:rsidRDefault="00046AC2" w:rsidP="00046AC2">
      <w:pPr>
        <w:numPr>
          <w:ilvl w:val="0"/>
          <w:numId w:val="27"/>
        </w:numPr>
        <w:spacing w:line="360" w:lineRule="auto"/>
      </w:pPr>
      <w:r>
        <w:rPr>
          <w:rFonts w:hint="eastAsia"/>
        </w:rPr>
        <w:t>中国周边国家政治制度及经济发展水平差距很大，民族、宗教矛盾交织，安全环境复杂</w:t>
      </w:r>
    </w:p>
    <w:p w14:paraId="5F2AF851" w14:textId="77777777" w:rsidR="00046AC2" w:rsidRDefault="00046AC2" w:rsidP="00046AC2">
      <w:pPr>
        <w:numPr>
          <w:ilvl w:val="0"/>
          <w:numId w:val="27"/>
        </w:numPr>
        <w:spacing w:line="360" w:lineRule="auto"/>
      </w:pPr>
      <w:r>
        <w:rPr>
          <w:rFonts w:hint="eastAsia"/>
        </w:rPr>
        <w:t>中国位于世界两大地缘战略区的交界处，既受其他大国关系的影响，又影响其他大国关系</w:t>
      </w:r>
    </w:p>
    <w:p w14:paraId="0E85174B" w14:textId="77777777" w:rsidR="00046AC2" w:rsidRDefault="00046AC2" w:rsidP="00046AC2">
      <w:pPr>
        <w:numPr>
          <w:ilvl w:val="0"/>
          <w:numId w:val="26"/>
        </w:numPr>
        <w:spacing w:line="360" w:lineRule="auto"/>
      </w:pPr>
      <w:r>
        <w:rPr>
          <w:rFonts w:hint="eastAsia"/>
        </w:rPr>
        <w:t>什么是威胁分析，威胁要素有哪些？</w:t>
      </w:r>
    </w:p>
    <w:p w14:paraId="22DB3FE3" w14:textId="77777777" w:rsidR="00046AC2" w:rsidRDefault="00046AC2" w:rsidP="00046AC2">
      <w:pPr>
        <w:numPr>
          <w:ilvl w:val="0"/>
          <w:numId w:val="28"/>
        </w:numPr>
        <w:spacing w:line="360" w:lineRule="auto"/>
      </w:pPr>
      <w:r>
        <w:rPr>
          <w:rFonts w:hint="eastAsia"/>
        </w:rPr>
        <w:t>威胁分析，主要是对周边国家或者地区客观存在的以军事行动危害本国安全的状态进行判定。</w:t>
      </w:r>
    </w:p>
    <w:p w14:paraId="502E9E50" w14:textId="77777777" w:rsidR="00046AC2" w:rsidRDefault="00046AC2" w:rsidP="00046AC2">
      <w:pPr>
        <w:numPr>
          <w:ilvl w:val="0"/>
          <w:numId w:val="28"/>
        </w:numPr>
        <w:spacing w:line="360" w:lineRule="auto"/>
      </w:pPr>
      <w:r>
        <w:rPr>
          <w:rFonts w:hint="eastAsia"/>
        </w:rPr>
        <w:t>威胁要素包括：实力；企图；环境，时机和方式。</w:t>
      </w:r>
    </w:p>
    <w:p w14:paraId="277C3B68" w14:textId="77777777" w:rsidR="00046AC2" w:rsidRDefault="00046AC2" w:rsidP="00046AC2">
      <w:pPr>
        <w:numPr>
          <w:ilvl w:val="0"/>
          <w:numId w:val="26"/>
        </w:numPr>
        <w:spacing w:line="360" w:lineRule="auto"/>
      </w:pPr>
      <w:r>
        <w:rPr>
          <w:rFonts w:hint="eastAsia"/>
        </w:rPr>
        <w:t>威胁的类型有哪些？如何理解威胁的转化？</w:t>
      </w:r>
    </w:p>
    <w:p w14:paraId="63FFBE2D" w14:textId="77777777" w:rsidR="00046AC2" w:rsidRDefault="00046AC2" w:rsidP="00046AC2">
      <w:pPr>
        <w:numPr>
          <w:ilvl w:val="0"/>
          <w:numId w:val="29"/>
        </w:numPr>
        <w:spacing w:line="360" w:lineRule="auto"/>
      </w:pPr>
      <w:r>
        <w:rPr>
          <w:rFonts w:hint="eastAsia"/>
        </w:rPr>
        <w:t>威胁的类型，就时间方面讲，有现实威胁与潜在威胁</w:t>
      </w:r>
    </w:p>
    <w:p w14:paraId="652FA36E" w14:textId="77777777" w:rsidR="00046AC2" w:rsidRDefault="00046AC2" w:rsidP="00046AC2">
      <w:pPr>
        <w:numPr>
          <w:ilvl w:val="4"/>
          <w:numId w:val="29"/>
        </w:numPr>
        <w:spacing w:line="360" w:lineRule="auto"/>
      </w:pPr>
      <w:r>
        <w:rPr>
          <w:rFonts w:hint="eastAsia"/>
        </w:rPr>
        <w:t>就强度方面讲，有全面威胁与局部威胁</w:t>
      </w:r>
    </w:p>
    <w:p w14:paraId="6F9DA00E" w14:textId="77777777" w:rsidR="00046AC2" w:rsidRDefault="00046AC2" w:rsidP="00046AC2">
      <w:pPr>
        <w:numPr>
          <w:ilvl w:val="4"/>
          <w:numId w:val="29"/>
        </w:numPr>
        <w:spacing w:line="360" w:lineRule="auto"/>
      </w:pPr>
      <w:r>
        <w:rPr>
          <w:rFonts w:hint="eastAsia"/>
        </w:rPr>
        <w:t>就重点方面讲，有主要威胁与次要威胁</w:t>
      </w:r>
    </w:p>
    <w:p w14:paraId="0D1224E9" w14:textId="77777777" w:rsidR="00046AC2" w:rsidRDefault="00046AC2" w:rsidP="00046AC2">
      <w:pPr>
        <w:numPr>
          <w:ilvl w:val="4"/>
          <w:numId w:val="29"/>
        </w:numPr>
        <w:spacing w:line="360" w:lineRule="auto"/>
      </w:pPr>
      <w:r>
        <w:rPr>
          <w:rFonts w:hint="eastAsia"/>
        </w:rPr>
        <w:t>就武器方面讲，有核武器威胁与常规武器威胁</w:t>
      </w:r>
    </w:p>
    <w:p w14:paraId="0C1EC0CF" w14:textId="77777777" w:rsidR="00046AC2" w:rsidRDefault="00046AC2" w:rsidP="00046AC2">
      <w:pPr>
        <w:numPr>
          <w:ilvl w:val="4"/>
          <w:numId w:val="29"/>
        </w:numPr>
        <w:spacing w:line="360" w:lineRule="auto"/>
      </w:pPr>
      <w:r>
        <w:rPr>
          <w:rFonts w:hint="eastAsia"/>
        </w:rPr>
        <w:t>就手段方面讲，有军事威胁与综合威胁</w:t>
      </w:r>
    </w:p>
    <w:p w14:paraId="12D78797" w14:textId="77777777" w:rsidR="00046AC2" w:rsidRDefault="00046AC2" w:rsidP="00046AC2">
      <w:pPr>
        <w:numPr>
          <w:ilvl w:val="0"/>
          <w:numId w:val="29"/>
        </w:numPr>
        <w:spacing w:line="360" w:lineRule="auto"/>
      </w:pPr>
      <w:r>
        <w:rPr>
          <w:rFonts w:hint="eastAsia"/>
        </w:rPr>
        <w:t>威胁不是一成不变的</w:t>
      </w:r>
      <w:r>
        <w:rPr>
          <w:rFonts w:hint="eastAsia"/>
        </w:rPr>
        <w:t xml:space="preserve"> </w:t>
      </w:r>
      <w:r>
        <w:rPr>
          <w:rFonts w:hint="eastAsia"/>
        </w:rPr>
        <w:t>，在一定条件下它是可以转化的。因为威胁不是战争。它可以向战争转化，也可以向缓和转化。威胁的转化是有条件的。研究威胁类型的转化，是威胁</w:t>
      </w:r>
      <w:r>
        <w:rPr>
          <w:rFonts w:hint="eastAsia"/>
        </w:rPr>
        <w:lastRenderedPageBreak/>
        <w:t>分析的重要方面。</w:t>
      </w:r>
    </w:p>
    <w:p w14:paraId="71795CC8" w14:textId="77777777" w:rsidR="00046AC2" w:rsidRDefault="00046AC2" w:rsidP="00046AC2">
      <w:pPr>
        <w:numPr>
          <w:ilvl w:val="0"/>
          <w:numId w:val="26"/>
        </w:numPr>
        <w:spacing w:line="360" w:lineRule="auto"/>
      </w:pPr>
      <w:r>
        <w:rPr>
          <w:rFonts w:hint="eastAsia"/>
        </w:rPr>
        <w:t>我国周边安全主要存在哪些问题？</w:t>
      </w:r>
    </w:p>
    <w:p w14:paraId="57E955F2" w14:textId="77777777" w:rsidR="00046AC2" w:rsidRDefault="00046AC2" w:rsidP="00046AC2">
      <w:pPr>
        <w:numPr>
          <w:ilvl w:val="1"/>
          <w:numId w:val="26"/>
        </w:numPr>
        <w:spacing w:line="360" w:lineRule="auto"/>
      </w:pPr>
      <w:r>
        <w:rPr>
          <w:rFonts w:hint="eastAsia"/>
        </w:rPr>
        <w:t>祖国统一面临严峻形势（台独）</w:t>
      </w:r>
    </w:p>
    <w:p w14:paraId="2D931755" w14:textId="77777777" w:rsidR="00046AC2" w:rsidRDefault="00046AC2" w:rsidP="00046AC2">
      <w:pPr>
        <w:numPr>
          <w:ilvl w:val="1"/>
          <w:numId w:val="26"/>
        </w:numPr>
        <w:spacing w:line="360" w:lineRule="auto"/>
      </w:pPr>
      <w:r>
        <w:rPr>
          <w:rFonts w:hint="eastAsia"/>
        </w:rPr>
        <w:t>海洋权益存在复杂纠纷（东海、南海、钓鱼岛）</w:t>
      </w:r>
    </w:p>
    <w:p w14:paraId="7EF2D95D" w14:textId="77777777" w:rsidR="00046AC2" w:rsidRDefault="00046AC2" w:rsidP="00046AC2">
      <w:pPr>
        <w:numPr>
          <w:ilvl w:val="1"/>
          <w:numId w:val="26"/>
        </w:numPr>
        <w:spacing w:line="360" w:lineRule="auto"/>
      </w:pPr>
      <w:r>
        <w:rPr>
          <w:rFonts w:hint="eastAsia"/>
        </w:rPr>
        <w:t>边界争端尚未全部解决（印度、越南）</w:t>
      </w:r>
    </w:p>
    <w:p w14:paraId="4589BB8C" w14:textId="77777777" w:rsidR="00046AC2" w:rsidRDefault="00046AC2" w:rsidP="00046AC2">
      <w:pPr>
        <w:numPr>
          <w:ilvl w:val="1"/>
          <w:numId w:val="26"/>
        </w:numPr>
        <w:spacing w:line="360" w:lineRule="auto"/>
      </w:pPr>
      <w:r>
        <w:rPr>
          <w:rFonts w:hint="eastAsia"/>
        </w:rPr>
        <w:t>影响边疆地区安全的其他不稳定因素（藏独、疆独）</w:t>
      </w:r>
    </w:p>
    <w:p w14:paraId="4FECBFF4" w14:textId="77777777" w:rsidR="00046AC2" w:rsidRDefault="00046AC2" w:rsidP="00046AC2">
      <w:pPr>
        <w:spacing w:line="360" w:lineRule="auto"/>
      </w:pPr>
    </w:p>
    <w:p w14:paraId="488CC22A" w14:textId="77777777" w:rsidR="00046AC2" w:rsidRDefault="00046AC2" w:rsidP="00046AC2">
      <w:pPr>
        <w:spacing w:line="360" w:lineRule="auto"/>
        <w:jc w:val="center"/>
        <w:rPr>
          <w:b/>
          <w:sz w:val="28"/>
          <w:szCs w:val="28"/>
        </w:rPr>
      </w:pPr>
      <w:r>
        <w:rPr>
          <w:rFonts w:hint="eastAsia"/>
          <w:b/>
          <w:sz w:val="28"/>
          <w:szCs w:val="28"/>
        </w:rPr>
        <w:t>第十七章</w:t>
      </w:r>
      <w:r>
        <w:rPr>
          <w:rFonts w:hint="eastAsia"/>
          <w:b/>
          <w:sz w:val="28"/>
          <w:szCs w:val="28"/>
        </w:rPr>
        <w:t xml:space="preserve"> </w:t>
      </w:r>
      <w:r>
        <w:rPr>
          <w:rFonts w:hint="eastAsia"/>
          <w:b/>
          <w:sz w:val="28"/>
          <w:szCs w:val="28"/>
        </w:rPr>
        <w:t>国防概述</w:t>
      </w:r>
    </w:p>
    <w:p w14:paraId="5B01ACE2" w14:textId="77777777" w:rsidR="00046AC2" w:rsidRDefault="00046AC2" w:rsidP="00046AC2">
      <w:pPr>
        <w:numPr>
          <w:ilvl w:val="0"/>
          <w:numId w:val="30"/>
        </w:numPr>
        <w:spacing w:line="360" w:lineRule="auto"/>
        <w:rPr>
          <w:b/>
        </w:rPr>
      </w:pPr>
      <w:r>
        <w:rPr>
          <w:rFonts w:hint="eastAsia"/>
          <w:b/>
        </w:rPr>
        <w:t>国防的基本含义是什么？它有哪些基本要素？</w:t>
      </w:r>
    </w:p>
    <w:p w14:paraId="6A523BF5" w14:textId="77777777" w:rsidR="00046AC2" w:rsidRDefault="00046AC2" w:rsidP="00046AC2">
      <w:pPr>
        <w:spacing w:line="360" w:lineRule="auto"/>
      </w:pPr>
      <w:r>
        <w:rPr>
          <w:rFonts w:hint="eastAsia"/>
        </w:rPr>
        <w:t>国防是指“国家为防备和抵抗侵略，制止武装颠覆，保卫国家的主权、统一、领土完整和安全所进行的军事活动，以及军事有关的政治、经济、外交、科技、教育等方面的活动”。</w:t>
      </w:r>
    </w:p>
    <w:p w14:paraId="6FD30862" w14:textId="77777777" w:rsidR="00046AC2" w:rsidRDefault="00046AC2" w:rsidP="00046AC2">
      <w:pPr>
        <w:spacing w:line="360" w:lineRule="auto"/>
      </w:pPr>
      <w:r>
        <w:rPr>
          <w:rFonts w:hint="eastAsia"/>
        </w:rPr>
        <w:t>基本要素：主体、目的、手段、对象</w:t>
      </w:r>
    </w:p>
    <w:p w14:paraId="0DF58467" w14:textId="77777777" w:rsidR="00046AC2" w:rsidRDefault="00046AC2" w:rsidP="00046AC2">
      <w:pPr>
        <w:numPr>
          <w:ilvl w:val="0"/>
          <w:numId w:val="30"/>
        </w:numPr>
        <w:spacing w:line="360" w:lineRule="auto"/>
        <w:rPr>
          <w:b/>
        </w:rPr>
      </w:pPr>
      <w:r>
        <w:rPr>
          <w:rFonts w:hint="eastAsia"/>
          <w:b/>
        </w:rPr>
        <w:t>我国国防的目的是什么？如何理解和把握？</w:t>
      </w:r>
    </w:p>
    <w:p w14:paraId="1EE50D01" w14:textId="77777777" w:rsidR="00046AC2" w:rsidRDefault="00046AC2" w:rsidP="00046AC2">
      <w:pPr>
        <w:spacing w:line="360" w:lineRule="auto"/>
      </w:pPr>
      <w:r>
        <w:rPr>
          <w:rFonts w:hint="eastAsia"/>
        </w:rPr>
        <w:t>国防的目的，主要是捍卫国家的主权、统一、领土完整和安全</w:t>
      </w:r>
    </w:p>
    <w:p w14:paraId="5430B1EF" w14:textId="77777777" w:rsidR="00046AC2" w:rsidRDefault="00046AC2" w:rsidP="00046AC2">
      <w:pPr>
        <w:numPr>
          <w:ilvl w:val="1"/>
          <w:numId w:val="30"/>
        </w:numPr>
        <w:spacing w:line="360" w:lineRule="auto"/>
      </w:pPr>
      <w:r>
        <w:rPr>
          <w:rFonts w:hint="eastAsia"/>
        </w:rPr>
        <w:t>捍卫国家的主权</w:t>
      </w:r>
    </w:p>
    <w:p w14:paraId="6B26FE1B" w14:textId="77777777" w:rsidR="00046AC2" w:rsidRDefault="00046AC2" w:rsidP="00046AC2">
      <w:pPr>
        <w:numPr>
          <w:ilvl w:val="1"/>
          <w:numId w:val="30"/>
        </w:numPr>
        <w:spacing w:line="360" w:lineRule="auto"/>
      </w:pPr>
      <w:r>
        <w:rPr>
          <w:rFonts w:hint="eastAsia"/>
        </w:rPr>
        <w:t>保卫国家的统一</w:t>
      </w:r>
    </w:p>
    <w:p w14:paraId="51EF3B4F" w14:textId="77777777" w:rsidR="00046AC2" w:rsidRDefault="00046AC2" w:rsidP="00046AC2">
      <w:pPr>
        <w:numPr>
          <w:ilvl w:val="1"/>
          <w:numId w:val="30"/>
        </w:numPr>
        <w:spacing w:line="360" w:lineRule="auto"/>
      </w:pPr>
      <w:r>
        <w:rPr>
          <w:rFonts w:hint="eastAsia"/>
        </w:rPr>
        <w:t>保卫国家的领土完整</w:t>
      </w:r>
    </w:p>
    <w:p w14:paraId="61C315F2" w14:textId="77777777" w:rsidR="00046AC2" w:rsidRDefault="00046AC2" w:rsidP="00046AC2">
      <w:pPr>
        <w:numPr>
          <w:ilvl w:val="1"/>
          <w:numId w:val="30"/>
        </w:numPr>
        <w:spacing w:line="360" w:lineRule="auto"/>
      </w:pPr>
      <w:r>
        <w:rPr>
          <w:rFonts w:hint="eastAsia"/>
        </w:rPr>
        <w:t>维护国家的安全</w:t>
      </w:r>
    </w:p>
    <w:p w14:paraId="142DD35D" w14:textId="77777777" w:rsidR="00046AC2" w:rsidRDefault="00046AC2" w:rsidP="00046AC2">
      <w:pPr>
        <w:numPr>
          <w:ilvl w:val="0"/>
          <w:numId w:val="30"/>
        </w:numPr>
        <w:spacing w:line="360" w:lineRule="auto"/>
        <w:rPr>
          <w:b/>
        </w:rPr>
      </w:pPr>
      <w:r>
        <w:rPr>
          <w:rFonts w:hint="eastAsia"/>
          <w:b/>
        </w:rPr>
        <w:t>从我国国防历史中可以得到哪些启迪？</w:t>
      </w:r>
    </w:p>
    <w:p w14:paraId="3D124039" w14:textId="77777777" w:rsidR="00046AC2" w:rsidRDefault="00046AC2" w:rsidP="00046AC2">
      <w:pPr>
        <w:numPr>
          <w:ilvl w:val="0"/>
          <w:numId w:val="31"/>
        </w:numPr>
        <w:spacing w:line="360" w:lineRule="auto"/>
      </w:pPr>
      <w:r>
        <w:rPr>
          <w:rFonts w:hint="eastAsia"/>
        </w:rPr>
        <w:t>经济发展是国防强大的基础；</w:t>
      </w:r>
    </w:p>
    <w:p w14:paraId="00368F58" w14:textId="77777777" w:rsidR="00046AC2" w:rsidRDefault="00046AC2" w:rsidP="00046AC2">
      <w:pPr>
        <w:numPr>
          <w:ilvl w:val="0"/>
          <w:numId w:val="31"/>
        </w:numPr>
        <w:spacing w:line="360" w:lineRule="auto"/>
      </w:pPr>
      <w:r>
        <w:rPr>
          <w:rFonts w:hint="eastAsia"/>
        </w:rPr>
        <w:t>政治昌明是国防巩固的根本；</w:t>
      </w:r>
    </w:p>
    <w:p w14:paraId="4825E521" w14:textId="77777777" w:rsidR="00046AC2" w:rsidRDefault="00046AC2" w:rsidP="00046AC2">
      <w:pPr>
        <w:numPr>
          <w:ilvl w:val="0"/>
          <w:numId w:val="31"/>
        </w:numPr>
        <w:spacing w:line="360" w:lineRule="auto"/>
      </w:pPr>
      <w:r>
        <w:rPr>
          <w:rFonts w:hint="eastAsia"/>
        </w:rPr>
        <w:t>国家的统一和民族的团结是国防强大的关键。</w:t>
      </w:r>
    </w:p>
    <w:p w14:paraId="70D40BBD" w14:textId="77777777" w:rsidR="00046AC2" w:rsidRDefault="00046AC2" w:rsidP="00046AC2">
      <w:pPr>
        <w:numPr>
          <w:ilvl w:val="0"/>
          <w:numId w:val="30"/>
        </w:numPr>
        <w:spacing w:line="360" w:lineRule="auto"/>
        <w:rPr>
          <w:b/>
        </w:rPr>
      </w:pPr>
      <w:r>
        <w:rPr>
          <w:rFonts w:hint="eastAsia"/>
          <w:b/>
        </w:rPr>
        <w:t>现代国防有哪些本质特征？如何理解？</w:t>
      </w:r>
    </w:p>
    <w:p w14:paraId="11D33757" w14:textId="77777777" w:rsidR="00046AC2" w:rsidRDefault="00046AC2" w:rsidP="00046AC2">
      <w:pPr>
        <w:spacing w:line="360" w:lineRule="auto"/>
      </w:pPr>
      <w:r>
        <w:rPr>
          <w:rFonts w:hint="eastAsia"/>
        </w:rPr>
        <w:t>本质特征：</w:t>
      </w:r>
    </w:p>
    <w:p w14:paraId="6EFECAD0" w14:textId="77777777" w:rsidR="00046AC2" w:rsidRDefault="00046AC2" w:rsidP="00046AC2">
      <w:pPr>
        <w:numPr>
          <w:ilvl w:val="0"/>
          <w:numId w:val="32"/>
        </w:numPr>
        <w:spacing w:line="360" w:lineRule="auto"/>
      </w:pPr>
      <w:r>
        <w:rPr>
          <w:rFonts w:hint="eastAsia"/>
        </w:rPr>
        <w:t>国防行为的主体是国家；</w:t>
      </w:r>
    </w:p>
    <w:p w14:paraId="3FB76EF8" w14:textId="77777777" w:rsidR="00046AC2" w:rsidRDefault="00046AC2" w:rsidP="00046AC2">
      <w:pPr>
        <w:numPr>
          <w:ilvl w:val="0"/>
          <w:numId w:val="32"/>
        </w:numPr>
        <w:spacing w:line="360" w:lineRule="auto"/>
      </w:pPr>
      <w:r>
        <w:rPr>
          <w:rFonts w:hint="eastAsia"/>
        </w:rPr>
        <w:t>国防事业涉及国家的广泛领域；</w:t>
      </w:r>
    </w:p>
    <w:p w14:paraId="7B28FF06" w14:textId="77777777" w:rsidR="00046AC2" w:rsidRDefault="00046AC2" w:rsidP="00046AC2">
      <w:pPr>
        <w:numPr>
          <w:ilvl w:val="0"/>
          <w:numId w:val="32"/>
        </w:numPr>
        <w:spacing w:line="360" w:lineRule="auto"/>
      </w:pPr>
      <w:r>
        <w:rPr>
          <w:rFonts w:hint="eastAsia"/>
        </w:rPr>
        <w:t>国防斗争贯穿于社会活动的全过程。</w:t>
      </w:r>
    </w:p>
    <w:p w14:paraId="6ECC8EB3" w14:textId="77777777" w:rsidR="00046AC2" w:rsidRDefault="00046AC2" w:rsidP="00046AC2">
      <w:pPr>
        <w:spacing w:line="360" w:lineRule="auto"/>
      </w:pPr>
      <w:r>
        <w:rPr>
          <w:rFonts w:hint="eastAsia"/>
        </w:rPr>
        <w:t>理解：</w:t>
      </w:r>
    </w:p>
    <w:p w14:paraId="388B5D3E" w14:textId="77777777" w:rsidR="00046AC2" w:rsidRDefault="00046AC2" w:rsidP="00046AC2">
      <w:pPr>
        <w:numPr>
          <w:ilvl w:val="0"/>
          <w:numId w:val="33"/>
        </w:numPr>
        <w:spacing w:line="360" w:lineRule="auto"/>
      </w:pPr>
      <w:r>
        <w:rPr>
          <w:rFonts w:hint="eastAsia"/>
        </w:rPr>
        <w:t>现代国防是多种手段、多种斗争形式的角逐；</w:t>
      </w:r>
    </w:p>
    <w:p w14:paraId="5584E2DF" w14:textId="77777777" w:rsidR="00046AC2" w:rsidRDefault="00046AC2" w:rsidP="00046AC2">
      <w:pPr>
        <w:numPr>
          <w:ilvl w:val="0"/>
          <w:numId w:val="33"/>
        </w:numPr>
        <w:spacing w:line="360" w:lineRule="auto"/>
      </w:pPr>
      <w:r>
        <w:rPr>
          <w:rFonts w:hint="eastAsia"/>
        </w:rPr>
        <w:lastRenderedPageBreak/>
        <w:t>现代国防是综合国力的较量；</w:t>
      </w:r>
    </w:p>
    <w:p w14:paraId="66006C90" w14:textId="77777777" w:rsidR="00046AC2" w:rsidRDefault="00046AC2" w:rsidP="00046AC2">
      <w:pPr>
        <w:numPr>
          <w:ilvl w:val="0"/>
          <w:numId w:val="33"/>
        </w:numPr>
        <w:spacing w:line="360" w:lineRule="auto"/>
      </w:pPr>
      <w:r>
        <w:rPr>
          <w:rFonts w:hint="eastAsia"/>
        </w:rPr>
        <w:t>现代国防与经济建设关系更密切。</w:t>
      </w:r>
    </w:p>
    <w:p w14:paraId="3951AB34" w14:textId="77777777" w:rsidR="00046AC2" w:rsidRDefault="00046AC2" w:rsidP="00046AC2">
      <w:pPr>
        <w:spacing w:line="360" w:lineRule="auto"/>
        <w:rPr>
          <w:b/>
          <w:bCs/>
          <w:sz w:val="32"/>
        </w:rPr>
      </w:pPr>
      <w:r>
        <w:rPr>
          <w:rFonts w:hint="eastAsia"/>
          <w:b/>
          <w:bCs/>
          <w:sz w:val="32"/>
        </w:rPr>
        <w:t>十八章：国防建设</w:t>
      </w:r>
    </w:p>
    <w:p w14:paraId="0D21AA08" w14:textId="77777777" w:rsidR="00046AC2" w:rsidRDefault="00046AC2" w:rsidP="00046AC2">
      <w:pPr>
        <w:jc w:val="left"/>
      </w:pPr>
      <w:r>
        <w:rPr>
          <w:rFonts w:hint="eastAsia"/>
        </w:rPr>
        <w:t xml:space="preserve">        1</w:t>
      </w:r>
      <w:r>
        <w:rPr>
          <w:rFonts w:hint="eastAsia"/>
        </w:rPr>
        <w:t>、什么是国防动员？它是如何分类的？</w:t>
      </w:r>
    </w:p>
    <w:p w14:paraId="5F84BAF6" w14:textId="77777777" w:rsidR="00046AC2" w:rsidRDefault="00046AC2" w:rsidP="00046AC2">
      <w:pPr>
        <w:jc w:val="left"/>
      </w:pPr>
      <w:r>
        <w:rPr>
          <w:rFonts w:hint="eastAsia"/>
        </w:rPr>
        <w:t xml:space="preserve">         </w:t>
      </w:r>
      <w:r>
        <w:rPr>
          <w:rFonts w:hint="eastAsia"/>
        </w:rPr>
        <w:t>国防动员、又称战争动员，简称动员，是国家或政治集团由平时状态转入战时状态，统一调动人力、物力、财力为战争服务所采取的措施。包括：武装力量动员、国民经济动员、国防交通动员、人民防空动员和国防教育。</w:t>
      </w:r>
    </w:p>
    <w:p w14:paraId="02056934" w14:textId="77777777" w:rsidR="00046AC2" w:rsidRDefault="00046AC2" w:rsidP="00046AC2">
      <w:pPr>
        <w:jc w:val="left"/>
      </w:pPr>
      <w:r>
        <w:rPr>
          <w:rFonts w:hint="eastAsia"/>
        </w:rPr>
        <w:t xml:space="preserve">         </w:t>
      </w:r>
      <w:r>
        <w:rPr>
          <w:rFonts w:hint="eastAsia"/>
        </w:rPr>
        <w:t>分类：</w:t>
      </w:r>
      <w:r>
        <w:rPr>
          <w:rFonts w:hint="eastAsia"/>
        </w:rPr>
        <w:t>1</w:t>
      </w:r>
      <w:r>
        <w:rPr>
          <w:rFonts w:hint="eastAsia"/>
        </w:rPr>
        <w:t>）按规模：总动员和局部动员</w:t>
      </w:r>
    </w:p>
    <w:p w14:paraId="24A1B0B5" w14:textId="77777777" w:rsidR="00046AC2" w:rsidRDefault="00046AC2" w:rsidP="00046AC2">
      <w:pPr>
        <w:jc w:val="left"/>
      </w:pPr>
      <w:r>
        <w:rPr>
          <w:rFonts w:hint="eastAsia"/>
        </w:rPr>
        <w:t xml:space="preserve">               2</w:t>
      </w:r>
      <w:r>
        <w:rPr>
          <w:rFonts w:hint="eastAsia"/>
        </w:rPr>
        <w:t>）按方式：公开动员和秘密动员</w:t>
      </w:r>
    </w:p>
    <w:p w14:paraId="6A04C7CD" w14:textId="77777777" w:rsidR="00046AC2" w:rsidRDefault="00046AC2" w:rsidP="00046AC2">
      <w:pPr>
        <w:jc w:val="left"/>
      </w:pPr>
      <w:r>
        <w:rPr>
          <w:rFonts w:hint="eastAsia"/>
        </w:rPr>
        <w:t xml:space="preserve">               3</w:t>
      </w:r>
      <w:r>
        <w:rPr>
          <w:rFonts w:hint="eastAsia"/>
        </w:rPr>
        <w:t>）按时间：初期动员和持续动员</w:t>
      </w:r>
    </w:p>
    <w:p w14:paraId="5471EF38" w14:textId="77777777" w:rsidR="00046AC2" w:rsidRDefault="00046AC2" w:rsidP="00046AC2">
      <w:pPr>
        <w:jc w:val="left"/>
      </w:pPr>
      <w:r>
        <w:rPr>
          <w:rFonts w:hint="eastAsia"/>
        </w:rPr>
        <w:t xml:space="preserve">        2</w:t>
      </w:r>
      <w:r>
        <w:rPr>
          <w:rFonts w:hint="eastAsia"/>
        </w:rPr>
        <w:t>、国防动员的内容有哪些？</w:t>
      </w:r>
    </w:p>
    <w:p w14:paraId="31F318D4" w14:textId="77777777" w:rsidR="00046AC2" w:rsidRDefault="00046AC2" w:rsidP="00046AC2">
      <w:pPr>
        <w:ind w:left="2957" w:hangingChars="1408" w:hanging="2957"/>
        <w:jc w:val="left"/>
      </w:pPr>
      <w:r>
        <w:rPr>
          <w:rFonts w:hint="eastAsia"/>
        </w:rPr>
        <w:t xml:space="preserve">          1</w:t>
      </w:r>
      <w:r>
        <w:rPr>
          <w:rFonts w:hint="eastAsia"/>
        </w:rPr>
        <w:t>）武装力量动员——国家将军队以及其他武装组织由平时体制转为战时体制所</w:t>
      </w:r>
      <w:r>
        <w:rPr>
          <w:rFonts w:hint="eastAsia"/>
        </w:rPr>
        <w:t xml:space="preserve">   </w:t>
      </w:r>
      <w:r>
        <w:rPr>
          <w:rFonts w:hint="eastAsia"/>
        </w:rPr>
        <w:t>采取的措施</w:t>
      </w:r>
    </w:p>
    <w:p w14:paraId="560C3C8E" w14:textId="77777777" w:rsidR="00046AC2" w:rsidRDefault="00046AC2" w:rsidP="00046AC2">
      <w:pPr>
        <w:ind w:left="2957" w:hangingChars="1408" w:hanging="2957"/>
        <w:jc w:val="left"/>
      </w:pPr>
      <w:r>
        <w:rPr>
          <w:rFonts w:hint="eastAsia"/>
        </w:rPr>
        <w:t xml:space="preserve">          2</w:t>
      </w:r>
      <w:r>
        <w:rPr>
          <w:rFonts w:hint="eastAsia"/>
        </w:rPr>
        <w:t>）国民经济动员——国家将经济部门、经济活动和相应的体制从平时状态转入战时状态所采取的措施</w:t>
      </w:r>
    </w:p>
    <w:p w14:paraId="2E7BEEA0" w14:textId="77777777" w:rsidR="00046AC2" w:rsidRDefault="00046AC2" w:rsidP="00046AC2">
      <w:pPr>
        <w:ind w:left="2957" w:hangingChars="1408" w:hanging="2957"/>
        <w:jc w:val="left"/>
      </w:pPr>
      <w:r>
        <w:rPr>
          <w:rFonts w:hint="eastAsia"/>
        </w:rPr>
        <w:t xml:space="preserve">          3</w:t>
      </w:r>
      <w:r>
        <w:rPr>
          <w:rFonts w:hint="eastAsia"/>
        </w:rPr>
        <w:t>）国防交通动员——在全国或部分地区调集交通力量，全力保障战争需要的紧急行动</w:t>
      </w:r>
    </w:p>
    <w:p w14:paraId="637E3E33" w14:textId="77777777" w:rsidR="00046AC2" w:rsidRDefault="00046AC2" w:rsidP="00046AC2">
      <w:pPr>
        <w:ind w:left="2957" w:hangingChars="1408" w:hanging="2957"/>
        <w:jc w:val="left"/>
      </w:pPr>
      <w:r>
        <w:rPr>
          <w:rFonts w:hint="eastAsia"/>
        </w:rPr>
        <w:t xml:space="preserve">          4</w:t>
      </w:r>
      <w:r>
        <w:rPr>
          <w:rFonts w:hint="eastAsia"/>
        </w:rPr>
        <w:t>）人民防空动员——国家战时发动和组织人民群众防备敌人空袭所采取的措施</w:t>
      </w:r>
    </w:p>
    <w:p w14:paraId="7D250EB4" w14:textId="77777777" w:rsidR="00046AC2" w:rsidRDefault="00046AC2" w:rsidP="00046AC2">
      <w:pPr>
        <w:ind w:left="2957" w:hangingChars="1408" w:hanging="2957"/>
        <w:jc w:val="left"/>
      </w:pPr>
      <w:r>
        <w:rPr>
          <w:rFonts w:hint="eastAsia"/>
        </w:rPr>
        <w:t xml:space="preserve">          5</w:t>
      </w:r>
      <w:r>
        <w:rPr>
          <w:rFonts w:hint="eastAsia"/>
        </w:rPr>
        <w:t>）国防教育——国家为增强公民的国防意识，提高公民的国防行为能力的教育，是国防建设和国名教育的重要组成部分</w:t>
      </w:r>
    </w:p>
    <w:p w14:paraId="11B209FA" w14:textId="77777777" w:rsidR="00046AC2" w:rsidRDefault="00046AC2" w:rsidP="00046AC2">
      <w:pPr>
        <w:ind w:left="2957" w:hangingChars="1408" w:hanging="2957"/>
        <w:jc w:val="left"/>
      </w:pPr>
      <w:r>
        <w:rPr>
          <w:rFonts w:hint="eastAsia"/>
        </w:rPr>
        <w:t xml:space="preserve">        3</w:t>
      </w:r>
      <w:r>
        <w:rPr>
          <w:rFonts w:hint="eastAsia"/>
        </w:rPr>
        <w:t>、现在国防动员的要求是什么？</w:t>
      </w:r>
    </w:p>
    <w:p w14:paraId="76357596" w14:textId="77777777" w:rsidR="00046AC2" w:rsidRDefault="00046AC2" w:rsidP="00046AC2">
      <w:pPr>
        <w:ind w:left="2957" w:hangingChars="1408" w:hanging="2957"/>
        <w:jc w:val="left"/>
      </w:pPr>
      <w:r>
        <w:rPr>
          <w:rFonts w:hint="eastAsia"/>
        </w:rPr>
        <w:t xml:space="preserve">          1</w:t>
      </w:r>
      <w:r>
        <w:rPr>
          <w:rFonts w:hint="eastAsia"/>
        </w:rPr>
        <w:t>）动员速度要快</w:t>
      </w:r>
    </w:p>
    <w:p w14:paraId="7BECFD6A" w14:textId="77777777" w:rsidR="00046AC2" w:rsidRDefault="00046AC2" w:rsidP="00046AC2">
      <w:pPr>
        <w:ind w:left="2957" w:hangingChars="1408" w:hanging="2957"/>
        <w:jc w:val="left"/>
      </w:pPr>
      <w:r>
        <w:rPr>
          <w:rFonts w:hint="eastAsia"/>
        </w:rPr>
        <w:t xml:space="preserve">          2</w:t>
      </w:r>
      <w:r>
        <w:rPr>
          <w:rFonts w:hint="eastAsia"/>
        </w:rPr>
        <w:t>）动员数量要多</w:t>
      </w:r>
    </w:p>
    <w:p w14:paraId="4DC2CA83" w14:textId="77777777" w:rsidR="00046AC2" w:rsidRDefault="00046AC2" w:rsidP="00046AC2">
      <w:pPr>
        <w:ind w:left="2957" w:hangingChars="1408" w:hanging="2957"/>
        <w:jc w:val="left"/>
      </w:pPr>
      <w:r>
        <w:rPr>
          <w:rFonts w:hint="eastAsia"/>
        </w:rPr>
        <w:t xml:space="preserve">          3</w:t>
      </w:r>
      <w:r>
        <w:rPr>
          <w:rFonts w:hint="eastAsia"/>
        </w:rPr>
        <w:t>）动员质量要高</w:t>
      </w:r>
    </w:p>
    <w:p w14:paraId="44DFD8EF" w14:textId="77777777" w:rsidR="00046AC2" w:rsidRDefault="00046AC2" w:rsidP="00046AC2">
      <w:pPr>
        <w:ind w:left="2957" w:hangingChars="1408" w:hanging="2957"/>
        <w:jc w:val="left"/>
      </w:pPr>
      <w:r>
        <w:rPr>
          <w:rFonts w:hint="eastAsia"/>
        </w:rPr>
        <w:t xml:space="preserve">          4</w:t>
      </w:r>
      <w:r>
        <w:rPr>
          <w:rFonts w:hint="eastAsia"/>
        </w:rPr>
        <w:t>）动员范围要广</w:t>
      </w:r>
    </w:p>
    <w:p w14:paraId="5A921E64" w14:textId="77777777" w:rsidR="00046AC2" w:rsidRDefault="00046AC2" w:rsidP="00046AC2">
      <w:pPr>
        <w:ind w:left="2957" w:hangingChars="1408" w:hanging="2957"/>
        <w:jc w:val="left"/>
      </w:pPr>
      <w:r>
        <w:rPr>
          <w:rFonts w:hint="eastAsia"/>
        </w:rPr>
        <w:t xml:space="preserve">          5</w:t>
      </w:r>
      <w:r>
        <w:rPr>
          <w:rFonts w:hint="eastAsia"/>
        </w:rPr>
        <w:t>）动员要力求隐蔽安全</w:t>
      </w:r>
    </w:p>
    <w:p w14:paraId="32A4CCCD" w14:textId="77777777" w:rsidR="00046AC2" w:rsidRDefault="00046AC2" w:rsidP="00046AC2">
      <w:pPr>
        <w:ind w:left="2957" w:hangingChars="1408" w:hanging="2957"/>
        <w:jc w:val="left"/>
      </w:pPr>
      <w:r>
        <w:rPr>
          <w:rFonts w:hint="eastAsia"/>
        </w:rPr>
        <w:t xml:space="preserve">       4</w:t>
      </w:r>
      <w:r>
        <w:rPr>
          <w:rFonts w:hint="eastAsia"/>
        </w:rPr>
        <w:t>、国防动员的基本原则是什么？</w:t>
      </w:r>
    </w:p>
    <w:p w14:paraId="7751B294" w14:textId="77777777" w:rsidR="00046AC2" w:rsidRDefault="00046AC2" w:rsidP="00046AC2">
      <w:pPr>
        <w:ind w:left="2957" w:hangingChars="1408" w:hanging="2957"/>
        <w:jc w:val="left"/>
      </w:pPr>
      <w:r>
        <w:rPr>
          <w:rFonts w:hint="eastAsia"/>
        </w:rPr>
        <w:t xml:space="preserve">         1</w:t>
      </w:r>
      <w:r>
        <w:rPr>
          <w:rFonts w:hint="eastAsia"/>
        </w:rPr>
        <w:t>）服从大局，长期准备</w:t>
      </w:r>
    </w:p>
    <w:p w14:paraId="143CDD5E" w14:textId="77777777" w:rsidR="00046AC2" w:rsidRDefault="00046AC2" w:rsidP="00046AC2">
      <w:pPr>
        <w:ind w:left="2957" w:hangingChars="1408" w:hanging="2957"/>
        <w:jc w:val="left"/>
      </w:pPr>
      <w:r>
        <w:rPr>
          <w:rFonts w:hint="eastAsia"/>
        </w:rPr>
        <w:t xml:space="preserve">         2</w:t>
      </w:r>
      <w:r>
        <w:rPr>
          <w:rFonts w:hint="eastAsia"/>
        </w:rPr>
        <w:t>）全面规划，统筹兼顾</w:t>
      </w:r>
    </w:p>
    <w:p w14:paraId="7E050D87" w14:textId="77777777" w:rsidR="00046AC2" w:rsidRDefault="00046AC2" w:rsidP="00046AC2">
      <w:pPr>
        <w:ind w:left="2957" w:hangingChars="1408" w:hanging="2957"/>
        <w:jc w:val="left"/>
      </w:pPr>
      <w:r>
        <w:rPr>
          <w:rFonts w:hint="eastAsia"/>
        </w:rPr>
        <w:t xml:space="preserve">         3</w:t>
      </w:r>
      <w:r>
        <w:rPr>
          <w:rFonts w:hint="eastAsia"/>
        </w:rPr>
        <w:t>）军民结合，平战结合</w:t>
      </w:r>
    </w:p>
    <w:p w14:paraId="22E4DE98" w14:textId="77777777" w:rsidR="00046AC2" w:rsidRDefault="00046AC2" w:rsidP="00046AC2">
      <w:pPr>
        <w:ind w:left="2957" w:hangingChars="1408" w:hanging="2957"/>
        <w:jc w:val="left"/>
      </w:pPr>
      <w:r>
        <w:rPr>
          <w:rFonts w:hint="eastAsia"/>
        </w:rPr>
        <w:t xml:space="preserve">         4</w:t>
      </w:r>
      <w:r>
        <w:rPr>
          <w:rFonts w:hint="eastAsia"/>
        </w:rPr>
        <w:t>）严密组织，快速高效</w:t>
      </w:r>
    </w:p>
    <w:p w14:paraId="413C2C15" w14:textId="77777777" w:rsidR="00046AC2" w:rsidRDefault="00046AC2" w:rsidP="00046AC2">
      <w:pPr>
        <w:ind w:left="2957" w:hangingChars="1408" w:hanging="2957"/>
        <w:jc w:val="left"/>
      </w:pPr>
      <w:r>
        <w:rPr>
          <w:rFonts w:hint="eastAsia"/>
        </w:rPr>
        <w:t xml:space="preserve">         5</w:t>
      </w:r>
      <w:r>
        <w:rPr>
          <w:rFonts w:hint="eastAsia"/>
        </w:rPr>
        <w:t>）因敌因势，协调灵活</w:t>
      </w:r>
    </w:p>
    <w:p w14:paraId="3C740AAE" w14:textId="77777777" w:rsidR="00046AC2" w:rsidRDefault="00046AC2" w:rsidP="00046AC2">
      <w:pPr>
        <w:spacing w:line="360" w:lineRule="auto"/>
        <w:jc w:val="center"/>
        <w:rPr>
          <w:b/>
          <w:sz w:val="28"/>
          <w:szCs w:val="28"/>
        </w:rPr>
      </w:pPr>
      <w:r>
        <w:rPr>
          <w:rFonts w:hint="eastAsia"/>
          <w:b/>
          <w:sz w:val="28"/>
          <w:szCs w:val="28"/>
        </w:rPr>
        <w:t>第十九章</w:t>
      </w:r>
      <w:r>
        <w:rPr>
          <w:rFonts w:hint="eastAsia"/>
          <w:b/>
          <w:sz w:val="28"/>
          <w:szCs w:val="28"/>
        </w:rPr>
        <w:t xml:space="preserve"> </w:t>
      </w:r>
      <w:r>
        <w:rPr>
          <w:rFonts w:hint="eastAsia"/>
          <w:b/>
          <w:sz w:val="28"/>
          <w:szCs w:val="28"/>
        </w:rPr>
        <w:t>国防动员</w:t>
      </w:r>
    </w:p>
    <w:p w14:paraId="4ACA8203" w14:textId="77777777" w:rsidR="00046AC2" w:rsidRDefault="00046AC2" w:rsidP="00046AC2">
      <w:pPr>
        <w:numPr>
          <w:ilvl w:val="0"/>
          <w:numId w:val="34"/>
        </w:numPr>
        <w:spacing w:line="360" w:lineRule="auto"/>
        <w:rPr>
          <w:b/>
        </w:rPr>
      </w:pPr>
      <w:r>
        <w:rPr>
          <w:rFonts w:hint="eastAsia"/>
          <w:b/>
        </w:rPr>
        <w:t>什么是国防动员，它是如何分类的？</w:t>
      </w:r>
    </w:p>
    <w:p w14:paraId="55EA8DE5" w14:textId="77777777" w:rsidR="00046AC2" w:rsidRDefault="00046AC2" w:rsidP="00046AC2">
      <w:pPr>
        <w:numPr>
          <w:ilvl w:val="0"/>
          <w:numId w:val="35"/>
        </w:numPr>
        <w:spacing w:line="360" w:lineRule="auto"/>
      </w:pPr>
      <w:r>
        <w:rPr>
          <w:rFonts w:hint="eastAsia"/>
        </w:rPr>
        <w:t>国防动员，亦称战争动员，简称动员，是国家或政治集团由平时状态转入战时状态，统一调动人力，物力，财力为战争服务所采取的措施，</w:t>
      </w:r>
    </w:p>
    <w:p w14:paraId="22527E1C" w14:textId="77777777" w:rsidR="00046AC2" w:rsidRDefault="00046AC2" w:rsidP="00046AC2">
      <w:pPr>
        <w:numPr>
          <w:ilvl w:val="0"/>
          <w:numId w:val="35"/>
        </w:numPr>
        <w:spacing w:line="360" w:lineRule="auto"/>
      </w:pPr>
      <w:r>
        <w:rPr>
          <w:rFonts w:hint="eastAsia"/>
        </w:rPr>
        <w:t>通常分为武装力量动员，国民经济动员，科学技术动员，人民防空动员和政治动员等。我国法律主要从动员的规模这一角度，将动员分为总动员和局部动员。</w:t>
      </w:r>
    </w:p>
    <w:p w14:paraId="51BCAB92" w14:textId="77777777" w:rsidR="00046AC2" w:rsidRDefault="00046AC2" w:rsidP="00046AC2">
      <w:pPr>
        <w:numPr>
          <w:ilvl w:val="0"/>
          <w:numId w:val="34"/>
        </w:numPr>
        <w:spacing w:line="360" w:lineRule="auto"/>
        <w:rPr>
          <w:b/>
        </w:rPr>
      </w:pPr>
      <w:r>
        <w:rPr>
          <w:rFonts w:hint="eastAsia"/>
          <w:b/>
        </w:rPr>
        <w:t>国防动员的内容有哪些？</w:t>
      </w:r>
    </w:p>
    <w:p w14:paraId="4E0EF11B" w14:textId="77777777" w:rsidR="00046AC2" w:rsidRDefault="00046AC2" w:rsidP="00046AC2">
      <w:pPr>
        <w:numPr>
          <w:ilvl w:val="0"/>
          <w:numId w:val="36"/>
        </w:numPr>
        <w:spacing w:line="360" w:lineRule="auto"/>
      </w:pPr>
      <w:r>
        <w:rPr>
          <w:rFonts w:hint="eastAsia"/>
        </w:rPr>
        <w:lastRenderedPageBreak/>
        <w:t>武装力量动员</w:t>
      </w:r>
    </w:p>
    <w:p w14:paraId="2E447652" w14:textId="77777777" w:rsidR="00046AC2" w:rsidRDefault="00046AC2" w:rsidP="00046AC2">
      <w:pPr>
        <w:numPr>
          <w:ilvl w:val="0"/>
          <w:numId w:val="36"/>
        </w:numPr>
        <w:spacing w:line="360" w:lineRule="auto"/>
      </w:pPr>
      <w:r>
        <w:rPr>
          <w:rFonts w:hint="eastAsia"/>
        </w:rPr>
        <w:t>国民经济动员</w:t>
      </w:r>
    </w:p>
    <w:p w14:paraId="137BF5A5" w14:textId="77777777" w:rsidR="00046AC2" w:rsidRDefault="00046AC2" w:rsidP="00046AC2">
      <w:pPr>
        <w:numPr>
          <w:ilvl w:val="0"/>
          <w:numId w:val="36"/>
        </w:numPr>
        <w:spacing w:line="360" w:lineRule="auto"/>
      </w:pPr>
      <w:r>
        <w:rPr>
          <w:rFonts w:hint="eastAsia"/>
        </w:rPr>
        <w:t>人民防空动员</w:t>
      </w:r>
    </w:p>
    <w:p w14:paraId="158B63DB" w14:textId="77777777" w:rsidR="00046AC2" w:rsidRDefault="00046AC2" w:rsidP="00046AC2">
      <w:pPr>
        <w:numPr>
          <w:ilvl w:val="0"/>
          <w:numId w:val="36"/>
        </w:numPr>
        <w:spacing w:line="360" w:lineRule="auto"/>
      </w:pPr>
      <w:r>
        <w:rPr>
          <w:rFonts w:hint="eastAsia"/>
        </w:rPr>
        <w:t>国防交通动员</w:t>
      </w:r>
    </w:p>
    <w:p w14:paraId="1F8282C8" w14:textId="77777777" w:rsidR="00046AC2" w:rsidRDefault="00046AC2" w:rsidP="00046AC2">
      <w:pPr>
        <w:numPr>
          <w:ilvl w:val="0"/>
          <w:numId w:val="36"/>
        </w:numPr>
        <w:spacing w:line="360" w:lineRule="auto"/>
      </w:pPr>
      <w:r>
        <w:rPr>
          <w:rFonts w:hint="eastAsia"/>
        </w:rPr>
        <w:t>国防教育</w:t>
      </w:r>
    </w:p>
    <w:p w14:paraId="6CDFEB4D" w14:textId="77777777" w:rsidR="00046AC2" w:rsidRDefault="00046AC2" w:rsidP="00046AC2">
      <w:pPr>
        <w:numPr>
          <w:ilvl w:val="0"/>
          <w:numId w:val="34"/>
        </w:numPr>
        <w:spacing w:line="360" w:lineRule="auto"/>
        <w:rPr>
          <w:b/>
        </w:rPr>
      </w:pPr>
      <w:r>
        <w:rPr>
          <w:rFonts w:hint="eastAsia"/>
          <w:b/>
        </w:rPr>
        <w:t>什么是武装力量动员，如何组织实施？</w:t>
      </w:r>
    </w:p>
    <w:p w14:paraId="6552CF19" w14:textId="77777777" w:rsidR="00046AC2" w:rsidRDefault="00046AC2" w:rsidP="00046AC2">
      <w:pPr>
        <w:numPr>
          <w:ilvl w:val="0"/>
          <w:numId w:val="37"/>
        </w:numPr>
        <w:spacing w:line="360" w:lineRule="auto"/>
      </w:pPr>
      <w:r>
        <w:rPr>
          <w:rFonts w:hint="eastAsia"/>
        </w:rPr>
        <w:t>武装力量动员：国家将军队及其他武装组织由平时体制转为战时体制锁采取的措施，通常包括解放军现役部队，武装警察部队，预备现役不对，民兵和预备役人员，以及相应的武器装备和物资动员。</w:t>
      </w:r>
    </w:p>
    <w:p w14:paraId="34DFE21A" w14:textId="77777777" w:rsidR="00046AC2" w:rsidRDefault="00046AC2" w:rsidP="00046AC2">
      <w:pPr>
        <w:numPr>
          <w:ilvl w:val="0"/>
          <w:numId w:val="37"/>
        </w:numPr>
        <w:spacing w:line="360" w:lineRule="auto"/>
      </w:pPr>
      <w:r>
        <w:rPr>
          <w:rFonts w:hint="eastAsia"/>
        </w:rPr>
        <w:t>主要做法有：</w:t>
      </w:r>
    </w:p>
    <w:p w14:paraId="0BF1C821" w14:textId="77777777" w:rsidR="00046AC2" w:rsidRDefault="00046AC2" w:rsidP="00046AC2">
      <w:pPr>
        <w:numPr>
          <w:ilvl w:val="1"/>
          <w:numId w:val="37"/>
        </w:numPr>
        <w:spacing w:line="360" w:lineRule="auto"/>
      </w:pPr>
      <w:r>
        <w:rPr>
          <w:rFonts w:hint="eastAsia"/>
        </w:rPr>
        <w:t>扩编现役部队</w:t>
      </w:r>
    </w:p>
    <w:p w14:paraId="559754CE" w14:textId="77777777" w:rsidR="00046AC2" w:rsidRDefault="00046AC2" w:rsidP="00046AC2">
      <w:pPr>
        <w:numPr>
          <w:ilvl w:val="1"/>
          <w:numId w:val="37"/>
        </w:numPr>
        <w:spacing w:line="360" w:lineRule="auto"/>
      </w:pPr>
      <w:r>
        <w:rPr>
          <w:rFonts w:hint="eastAsia"/>
        </w:rPr>
        <w:t>征召预备役人员</w:t>
      </w:r>
    </w:p>
    <w:p w14:paraId="299D533B" w14:textId="77777777" w:rsidR="00046AC2" w:rsidRDefault="00046AC2" w:rsidP="00046AC2">
      <w:pPr>
        <w:numPr>
          <w:ilvl w:val="1"/>
          <w:numId w:val="37"/>
        </w:numPr>
        <w:spacing w:line="360" w:lineRule="auto"/>
      </w:pPr>
      <w:r>
        <w:rPr>
          <w:rFonts w:hint="eastAsia"/>
        </w:rPr>
        <w:t>征召预备役部队调服现役</w:t>
      </w:r>
    </w:p>
    <w:p w14:paraId="138EC398" w14:textId="77777777" w:rsidR="00046AC2" w:rsidRDefault="00046AC2" w:rsidP="00046AC2">
      <w:pPr>
        <w:numPr>
          <w:ilvl w:val="1"/>
          <w:numId w:val="37"/>
        </w:numPr>
        <w:spacing w:line="360" w:lineRule="auto"/>
      </w:pPr>
      <w:r>
        <w:rPr>
          <w:rFonts w:hint="eastAsia"/>
        </w:rPr>
        <w:t>将地方部队升级为野战部队</w:t>
      </w:r>
    </w:p>
    <w:p w14:paraId="66F26ACB" w14:textId="77777777" w:rsidR="00046AC2" w:rsidRDefault="00046AC2" w:rsidP="00046AC2">
      <w:pPr>
        <w:numPr>
          <w:ilvl w:val="1"/>
          <w:numId w:val="37"/>
        </w:numPr>
        <w:spacing w:line="360" w:lineRule="auto"/>
      </w:pPr>
      <w:r>
        <w:rPr>
          <w:rFonts w:hint="eastAsia"/>
        </w:rPr>
        <w:t>动员和组织民兵参军参战</w:t>
      </w:r>
    </w:p>
    <w:p w14:paraId="7CF7E002" w14:textId="77777777" w:rsidR="00046AC2" w:rsidRDefault="00046AC2" w:rsidP="00046AC2">
      <w:pPr>
        <w:numPr>
          <w:ilvl w:val="1"/>
          <w:numId w:val="37"/>
        </w:numPr>
        <w:spacing w:line="360" w:lineRule="auto"/>
      </w:pPr>
      <w:r>
        <w:rPr>
          <w:rFonts w:hint="eastAsia"/>
        </w:rPr>
        <w:t>征用急需物质</w:t>
      </w:r>
    </w:p>
    <w:p w14:paraId="4C59AD01" w14:textId="77777777" w:rsidR="00046AC2" w:rsidRDefault="00046AC2" w:rsidP="00046AC2">
      <w:pPr>
        <w:numPr>
          <w:ilvl w:val="1"/>
          <w:numId w:val="37"/>
        </w:numPr>
        <w:spacing w:line="360" w:lineRule="auto"/>
      </w:pPr>
      <w:r>
        <w:rPr>
          <w:rFonts w:hint="eastAsia"/>
        </w:rPr>
        <w:t>健全动员机构，加强组织领导</w:t>
      </w:r>
    </w:p>
    <w:p w14:paraId="274ED801" w14:textId="77777777" w:rsidR="00046AC2" w:rsidRDefault="00046AC2" w:rsidP="00046AC2">
      <w:pPr>
        <w:numPr>
          <w:ilvl w:val="0"/>
          <w:numId w:val="34"/>
        </w:numPr>
        <w:spacing w:line="360" w:lineRule="auto"/>
        <w:rPr>
          <w:b/>
        </w:rPr>
      </w:pPr>
      <w:r>
        <w:rPr>
          <w:rFonts w:hint="eastAsia"/>
          <w:b/>
        </w:rPr>
        <w:t>什么是国防经济动员，如何组织实施？</w:t>
      </w:r>
    </w:p>
    <w:p w14:paraId="16C173A2" w14:textId="77777777" w:rsidR="00046AC2" w:rsidRDefault="00046AC2" w:rsidP="00046AC2">
      <w:pPr>
        <w:numPr>
          <w:ilvl w:val="0"/>
          <w:numId w:val="38"/>
        </w:numPr>
        <w:spacing w:line="360" w:lineRule="auto"/>
      </w:pPr>
      <w:r>
        <w:rPr>
          <w:rFonts w:hint="eastAsia"/>
        </w:rPr>
        <w:t>国防经济动员：国家将经济部分，经济活动和相应的体制从平时状态转入战时状态锁采取的措施，是战争动员的基础。目的是充分调动国家的经济能力，保障战争的需要。</w:t>
      </w:r>
    </w:p>
    <w:p w14:paraId="167DDC74" w14:textId="77777777" w:rsidR="00046AC2" w:rsidRDefault="00046AC2" w:rsidP="00046AC2">
      <w:pPr>
        <w:numPr>
          <w:ilvl w:val="0"/>
          <w:numId w:val="38"/>
        </w:numPr>
        <w:spacing w:line="360" w:lineRule="auto"/>
      </w:pPr>
      <w:r>
        <w:rPr>
          <w:rFonts w:hint="eastAsia"/>
        </w:rPr>
        <w:t>主要做法是：</w:t>
      </w:r>
    </w:p>
    <w:p w14:paraId="757F165E" w14:textId="77777777" w:rsidR="00046AC2" w:rsidRDefault="00046AC2" w:rsidP="00046AC2">
      <w:pPr>
        <w:numPr>
          <w:ilvl w:val="1"/>
          <w:numId w:val="38"/>
        </w:numPr>
        <w:spacing w:line="360" w:lineRule="auto"/>
      </w:pPr>
      <w:r>
        <w:rPr>
          <w:rFonts w:hint="eastAsia"/>
        </w:rPr>
        <w:t>改组国民经济各部门</w:t>
      </w:r>
    </w:p>
    <w:p w14:paraId="278A1840" w14:textId="77777777" w:rsidR="00046AC2" w:rsidRDefault="00046AC2" w:rsidP="00046AC2">
      <w:pPr>
        <w:numPr>
          <w:ilvl w:val="1"/>
          <w:numId w:val="38"/>
        </w:numPr>
        <w:spacing w:line="360" w:lineRule="auto"/>
      </w:pPr>
      <w:r>
        <w:rPr>
          <w:rFonts w:hint="eastAsia"/>
        </w:rPr>
        <w:t>调整国名经济比例</w:t>
      </w:r>
    </w:p>
    <w:p w14:paraId="77D10BB7" w14:textId="77777777" w:rsidR="00046AC2" w:rsidRDefault="00046AC2" w:rsidP="00046AC2">
      <w:pPr>
        <w:numPr>
          <w:ilvl w:val="1"/>
          <w:numId w:val="38"/>
        </w:numPr>
        <w:spacing w:line="360" w:lineRule="auto"/>
      </w:pPr>
      <w:r>
        <w:rPr>
          <w:rFonts w:hint="eastAsia"/>
        </w:rPr>
        <w:t>调整经济建设布局</w:t>
      </w:r>
    </w:p>
    <w:p w14:paraId="29BB5BBA" w14:textId="77777777" w:rsidR="00046AC2" w:rsidRDefault="00046AC2" w:rsidP="00046AC2">
      <w:pPr>
        <w:numPr>
          <w:ilvl w:val="1"/>
          <w:numId w:val="38"/>
        </w:numPr>
        <w:spacing w:line="360" w:lineRule="auto"/>
      </w:pPr>
      <w:r>
        <w:rPr>
          <w:rFonts w:hint="eastAsia"/>
        </w:rPr>
        <w:t>改组工业结构和产品结构</w:t>
      </w:r>
    </w:p>
    <w:p w14:paraId="13BAA5F2" w14:textId="77777777" w:rsidR="00046AC2" w:rsidRDefault="00046AC2" w:rsidP="00046AC2">
      <w:pPr>
        <w:numPr>
          <w:ilvl w:val="1"/>
          <w:numId w:val="38"/>
        </w:numPr>
        <w:spacing w:line="360" w:lineRule="auto"/>
      </w:pPr>
      <w:r>
        <w:rPr>
          <w:rFonts w:hint="eastAsia"/>
        </w:rPr>
        <w:t>调整科研和军工实验部门的任务加强武器生产</w:t>
      </w:r>
    </w:p>
    <w:p w14:paraId="7A7CF14E" w14:textId="77777777" w:rsidR="00046AC2" w:rsidRDefault="00046AC2" w:rsidP="00046AC2">
      <w:pPr>
        <w:numPr>
          <w:ilvl w:val="1"/>
          <w:numId w:val="38"/>
        </w:numPr>
        <w:spacing w:line="360" w:lineRule="auto"/>
      </w:pPr>
      <w:r>
        <w:rPr>
          <w:rFonts w:hint="eastAsia"/>
        </w:rPr>
        <w:t>调动各行各业的力量为战争服务</w:t>
      </w:r>
    </w:p>
    <w:p w14:paraId="2642269D" w14:textId="77777777" w:rsidR="00046AC2" w:rsidRDefault="00046AC2" w:rsidP="00046AC2">
      <w:pPr>
        <w:numPr>
          <w:ilvl w:val="1"/>
          <w:numId w:val="38"/>
        </w:numPr>
        <w:spacing w:line="360" w:lineRule="auto"/>
      </w:pPr>
      <w:r>
        <w:rPr>
          <w:rFonts w:hint="eastAsia"/>
        </w:rPr>
        <w:t>加强能源生产和资源管理</w:t>
      </w:r>
    </w:p>
    <w:p w14:paraId="52D01074" w14:textId="77777777" w:rsidR="00046AC2" w:rsidRDefault="00046AC2" w:rsidP="00046AC2">
      <w:pPr>
        <w:numPr>
          <w:ilvl w:val="1"/>
          <w:numId w:val="38"/>
        </w:numPr>
        <w:spacing w:line="360" w:lineRule="auto"/>
      </w:pPr>
      <w:r>
        <w:rPr>
          <w:rFonts w:hint="eastAsia"/>
        </w:rPr>
        <w:t>改组农业加强粮食生产储备</w:t>
      </w:r>
    </w:p>
    <w:p w14:paraId="13140D8E" w14:textId="77777777" w:rsidR="00046AC2" w:rsidRDefault="00046AC2" w:rsidP="00046AC2">
      <w:pPr>
        <w:numPr>
          <w:ilvl w:val="1"/>
          <w:numId w:val="38"/>
        </w:numPr>
        <w:spacing w:line="360" w:lineRule="auto"/>
      </w:pPr>
      <w:r>
        <w:rPr>
          <w:rFonts w:hint="eastAsia"/>
        </w:rPr>
        <w:t>加强经济资源的开发利用扩大生产</w:t>
      </w:r>
    </w:p>
    <w:p w14:paraId="0358CB25" w14:textId="77777777" w:rsidR="00046AC2" w:rsidRDefault="00046AC2" w:rsidP="00046AC2">
      <w:pPr>
        <w:numPr>
          <w:ilvl w:val="0"/>
          <w:numId w:val="34"/>
        </w:numPr>
        <w:spacing w:line="360" w:lineRule="auto"/>
        <w:rPr>
          <w:b/>
        </w:rPr>
      </w:pPr>
      <w:r>
        <w:rPr>
          <w:rFonts w:hint="eastAsia"/>
          <w:b/>
        </w:rPr>
        <w:lastRenderedPageBreak/>
        <w:t>现代国防动员的要求是什么？</w:t>
      </w:r>
    </w:p>
    <w:p w14:paraId="0075F3A8" w14:textId="77777777" w:rsidR="00046AC2" w:rsidRDefault="00046AC2" w:rsidP="00046AC2">
      <w:pPr>
        <w:numPr>
          <w:ilvl w:val="1"/>
          <w:numId w:val="34"/>
        </w:numPr>
        <w:spacing w:line="360" w:lineRule="auto"/>
      </w:pPr>
      <w:r>
        <w:rPr>
          <w:rFonts w:hint="eastAsia"/>
        </w:rPr>
        <w:t>动员速度要快</w:t>
      </w:r>
    </w:p>
    <w:p w14:paraId="481123C3" w14:textId="77777777" w:rsidR="00046AC2" w:rsidRDefault="00046AC2" w:rsidP="00046AC2">
      <w:pPr>
        <w:numPr>
          <w:ilvl w:val="1"/>
          <w:numId w:val="34"/>
        </w:numPr>
        <w:spacing w:line="360" w:lineRule="auto"/>
      </w:pPr>
      <w:r>
        <w:rPr>
          <w:rFonts w:hint="eastAsia"/>
        </w:rPr>
        <w:t>动员数量要多</w:t>
      </w:r>
    </w:p>
    <w:p w14:paraId="5495BE5D" w14:textId="77777777" w:rsidR="00046AC2" w:rsidRDefault="00046AC2" w:rsidP="00046AC2">
      <w:pPr>
        <w:numPr>
          <w:ilvl w:val="1"/>
          <w:numId w:val="34"/>
        </w:numPr>
        <w:spacing w:line="360" w:lineRule="auto"/>
      </w:pPr>
      <w:r>
        <w:rPr>
          <w:rFonts w:hint="eastAsia"/>
        </w:rPr>
        <w:t>动员质量要高</w:t>
      </w:r>
    </w:p>
    <w:p w14:paraId="0FB4E8E1" w14:textId="77777777" w:rsidR="00046AC2" w:rsidRDefault="00046AC2" w:rsidP="00046AC2">
      <w:pPr>
        <w:numPr>
          <w:ilvl w:val="1"/>
          <w:numId w:val="34"/>
        </w:numPr>
        <w:spacing w:line="360" w:lineRule="auto"/>
      </w:pPr>
      <w:r>
        <w:rPr>
          <w:rFonts w:hint="eastAsia"/>
        </w:rPr>
        <w:t>动员的范围要广</w:t>
      </w:r>
    </w:p>
    <w:p w14:paraId="2A56B337" w14:textId="77777777" w:rsidR="00046AC2" w:rsidRDefault="00046AC2" w:rsidP="00046AC2">
      <w:pPr>
        <w:numPr>
          <w:ilvl w:val="1"/>
          <w:numId w:val="34"/>
        </w:numPr>
        <w:spacing w:line="360" w:lineRule="auto"/>
      </w:pPr>
      <w:r>
        <w:rPr>
          <w:rFonts w:hint="eastAsia"/>
        </w:rPr>
        <w:t>动员要力求隐蔽安全</w:t>
      </w:r>
    </w:p>
    <w:p w14:paraId="5B2616A7" w14:textId="77777777" w:rsidR="00046AC2" w:rsidRDefault="00046AC2" w:rsidP="00046AC2">
      <w:pPr>
        <w:numPr>
          <w:ilvl w:val="0"/>
          <w:numId w:val="34"/>
        </w:numPr>
        <w:spacing w:line="360" w:lineRule="auto"/>
        <w:rPr>
          <w:b/>
        </w:rPr>
      </w:pPr>
      <w:r>
        <w:rPr>
          <w:rFonts w:hint="eastAsia"/>
          <w:b/>
        </w:rPr>
        <w:t>国防动员的基本原则是什么？</w:t>
      </w:r>
    </w:p>
    <w:p w14:paraId="5F3FDE0E" w14:textId="77777777" w:rsidR="00046AC2" w:rsidRDefault="00046AC2" w:rsidP="00046AC2">
      <w:pPr>
        <w:numPr>
          <w:ilvl w:val="0"/>
          <w:numId w:val="39"/>
        </w:numPr>
        <w:spacing w:line="360" w:lineRule="auto"/>
      </w:pPr>
      <w:r>
        <w:rPr>
          <w:rFonts w:hint="eastAsia"/>
        </w:rPr>
        <w:t>服从大局，长期准备</w:t>
      </w:r>
    </w:p>
    <w:p w14:paraId="3036B3AD" w14:textId="77777777" w:rsidR="00046AC2" w:rsidRDefault="00046AC2" w:rsidP="00046AC2">
      <w:pPr>
        <w:numPr>
          <w:ilvl w:val="0"/>
          <w:numId w:val="39"/>
        </w:numPr>
        <w:spacing w:line="360" w:lineRule="auto"/>
      </w:pPr>
      <w:r>
        <w:rPr>
          <w:rFonts w:hint="eastAsia"/>
        </w:rPr>
        <w:t>全面规划，统筹兼顾</w:t>
      </w:r>
    </w:p>
    <w:p w14:paraId="3D97BF9A" w14:textId="77777777" w:rsidR="00046AC2" w:rsidRDefault="00046AC2" w:rsidP="00046AC2">
      <w:pPr>
        <w:numPr>
          <w:ilvl w:val="0"/>
          <w:numId w:val="39"/>
        </w:numPr>
        <w:spacing w:line="360" w:lineRule="auto"/>
      </w:pPr>
      <w:r>
        <w:rPr>
          <w:rFonts w:hint="eastAsia"/>
        </w:rPr>
        <w:t>军民结合，平战结合</w:t>
      </w:r>
    </w:p>
    <w:p w14:paraId="019E42ED" w14:textId="77777777" w:rsidR="00046AC2" w:rsidRDefault="00046AC2" w:rsidP="00046AC2">
      <w:pPr>
        <w:numPr>
          <w:ilvl w:val="0"/>
          <w:numId w:val="39"/>
        </w:numPr>
        <w:spacing w:line="360" w:lineRule="auto"/>
      </w:pPr>
      <w:r>
        <w:rPr>
          <w:rFonts w:hint="eastAsia"/>
        </w:rPr>
        <w:t>严密组织，快速高效</w:t>
      </w:r>
    </w:p>
    <w:p w14:paraId="2F7A389E" w14:textId="77777777" w:rsidR="00046AC2" w:rsidRDefault="00046AC2" w:rsidP="00046AC2">
      <w:pPr>
        <w:numPr>
          <w:ilvl w:val="0"/>
          <w:numId w:val="39"/>
        </w:numPr>
        <w:spacing w:line="360" w:lineRule="auto"/>
      </w:pPr>
      <w:r>
        <w:rPr>
          <w:rFonts w:hint="eastAsia"/>
        </w:rPr>
        <w:t>因敌因势，协调灵活</w:t>
      </w:r>
    </w:p>
    <w:p w14:paraId="7EDAD9EA" w14:textId="77777777" w:rsidR="00046AC2" w:rsidRDefault="00046AC2" w:rsidP="00046AC2">
      <w:pPr>
        <w:numPr>
          <w:ilvl w:val="0"/>
          <w:numId w:val="34"/>
        </w:numPr>
        <w:spacing w:line="360" w:lineRule="auto"/>
        <w:rPr>
          <w:b/>
        </w:rPr>
      </w:pPr>
      <w:r>
        <w:rPr>
          <w:rFonts w:hint="eastAsia"/>
          <w:b/>
        </w:rPr>
        <w:t>国防动员的准备有哪些？</w:t>
      </w:r>
    </w:p>
    <w:p w14:paraId="2CE6ED84" w14:textId="77777777" w:rsidR="00046AC2" w:rsidRDefault="00046AC2" w:rsidP="00046AC2">
      <w:pPr>
        <w:numPr>
          <w:ilvl w:val="0"/>
          <w:numId w:val="40"/>
        </w:numPr>
        <w:spacing w:line="360" w:lineRule="auto"/>
      </w:pPr>
      <w:r>
        <w:rPr>
          <w:rFonts w:hint="eastAsia"/>
        </w:rPr>
        <w:t>加强全民国防教育，打牢动员的思想基础</w:t>
      </w:r>
    </w:p>
    <w:p w14:paraId="3232BACB" w14:textId="77777777" w:rsidR="00046AC2" w:rsidRDefault="00046AC2" w:rsidP="00046AC2">
      <w:pPr>
        <w:numPr>
          <w:ilvl w:val="0"/>
          <w:numId w:val="40"/>
        </w:numPr>
        <w:spacing w:line="360" w:lineRule="auto"/>
      </w:pPr>
      <w:r>
        <w:rPr>
          <w:rFonts w:hint="eastAsia"/>
        </w:rPr>
        <w:t>发展国家经济建设，打牢动员的物质基础</w:t>
      </w:r>
    </w:p>
    <w:p w14:paraId="5F34CF6B" w14:textId="77777777" w:rsidR="00046AC2" w:rsidRDefault="00046AC2" w:rsidP="00046AC2">
      <w:pPr>
        <w:numPr>
          <w:ilvl w:val="0"/>
          <w:numId w:val="40"/>
        </w:numPr>
        <w:spacing w:line="360" w:lineRule="auto"/>
      </w:pPr>
      <w:r>
        <w:rPr>
          <w:rFonts w:hint="eastAsia"/>
        </w:rPr>
        <w:t>搞好后备兵员储备，打牢兵员动员的基础</w:t>
      </w:r>
    </w:p>
    <w:p w14:paraId="08061544" w14:textId="77777777" w:rsidR="00046AC2" w:rsidRDefault="00046AC2" w:rsidP="00046AC2">
      <w:pPr>
        <w:numPr>
          <w:ilvl w:val="0"/>
          <w:numId w:val="40"/>
        </w:numPr>
        <w:spacing w:line="360" w:lineRule="auto"/>
      </w:pPr>
      <w:r>
        <w:rPr>
          <w:rFonts w:hint="eastAsia"/>
        </w:rPr>
        <w:t>健全和完善动员体制，打牢动员的组织领导基础</w:t>
      </w:r>
    </w:p>
    <w:p w14:paraId="6C6A7990" w14:textId="77777777" w:rsidR="00046AC2" w:rsidRDefault="00046AC2" w:rsidP="00046AC2">
      <w:pPr>
        <w:spacing w:line="360" w:lineRule="auto"/>
      </w:pPr>
    </w:p>
    <w:p w14:paraId="4BC67B6E" w14:textId="77777777" w:rsidR="00046AC2" w:rsidRDefault="00046AC2" w:rsidP="00046AC2">
      <w:pPr>
        <w:spacing w:line="360" w:lineRule="auto"/>
        <w:rPr>
          <w:b/>
          <w:sz w:val="32"/>
          <w:szCs w:val="32"/>
        </w:rPr>
      </w:pPr>
      <w:r>
        <w:rPr>
          <w:rFonts w:hint="eastAsia"/>
          <w:b/>
          <w:sz w:val="32"/>
          <w:szCs w:val="32"/>
        </w:rPr>
        <w:t>名词解释</w:t>
      </w:r>
    </w:p>
    <w:p w14:paraId="1879F704" w14:textId="77777777" w:rsidR="00046AC2" w:rsidRDefault="00046AC2" w:rsidP="00046AC2">
      <w:pPr>
        <w:numPr>
          <w:ilvl w:val="2"/>
          <w:numId w:val="34"/>
        </w:numPr>
        <w:spacing w:line="360" w:lineRule="auto"/>
        <w:jc w:val="center"/>
        <w:rPr>
          <w:b/>
          <w:sz w:val="30"/>
          <w:szCs w:val="30"/>
        </w:rPr>
      </w:pPr>
      <w:r>
        <w:rPr>
          <w:rFonts w:hint="eastAsia"/>
          <w:b/>
          <w:sz w:val="30"/>
          <w:szCs w:val="30"/>
        </w:rPr>
        <w:t>军事科学概论</w:t>
      </w:r>
    </w:p>
    <w:p w14:paraId="1A0615F1" w14:textId="77777777" w:rsidR="00046AC2" w:rsidRDefault="00046AC2" w:rsidP="00046AC2">
      <w:pPr>
        <w:numPr>
          <w:ilvl w:val="0"/>
          <w:numId w:val="41"/>
        </w:numPr>
        <w:spacing w:line="360" w:lineRule="auto"/>
        <w:rPr>
          <w:szCs w:val="21"/>
        </w:rPr>
      </w:pPr>
      <w:r>
        <w:rPr>
          <w:rFonts w:hint="eastAsia"/>
          <w:b/>
          <w:szCs w:val="21"/>
        </w:rPr>
        <w:t>军事科学</w:t>
      </w:r>
      <w:r>
        <w:rPr>
          <w:rFonts w:hint="eastAsia"/>
          <w:szCs w:val="21"/>
        </w:rPr>
        <w:t>：亦称军事学，是研究战争的本质和规律，并用于指导战争的准备与实施的科学。</w:t>
      </w:r>
    </w:p>
    <w:p w14:paraId="76848EF2" w14:textId="77777777" w:rsidR="00046AC2" w:rsidRDefault="00046AC2" w:rsidP="00046AC2">
      <w:pPr>
        <w:numPr>
          <w:ilvl w:val="0"/>
          <w:numId w:val="41"/>
        </w:numPr>
        <w:spacing w:line="360" w:lineRule="auto"/>
        <w:rPr>
          <w:szCs w:val="21"/>
        </w:rPr>
      </w:pPr>
      <w:r>
        <w:rPr>
          <w:rFonts w:hint="eastAsia"/>
          <w:b/>
          <w:szCs w:val="21"/>
        </w:rPr>
        <w:t>军事思想</w:t>
      </w:r>
      <w:r>
        <w:rPr>
          <w:rFonts w:hint="eastAsia"/>
          <w:szCs w:val="21"/>
        </w:rPr>
        <w:t>是关于战争，军队和国防的基本问题的理性认识。通常包括战争观、战争与军事问题的认识论和方法论、战争指导思想、建军指导思想等基本内容。</w:t>
      </w:r>
    </w:p>
    <w:p w14:paraId="566CD64B" w14:textId="77777777" w:rsidR="00046AC2" w:rsidRDefault="00046AC2" w:rsidP="00046AC2">
      <w:pPr>
        <w:numPr>
          <w:ilvl w:val="0"/>
          <w:numId w:val="41"/>
        </w:numPr>
        <w:spacing w:line="360" w:lineRule="auto"/>
        <w:rPr>
          <w:szCs w:val="21"/>
        </w:rPr>
      </w:pPr>
      <w:r>
        <w:rPr>
          <w:rFonts w:hint="eastAsia"/>
          <w:b/>
          <w:szCs w:val="21"/>
        </w:rPr>
        <w:t>军事学术</w:t>
      </w:r>
      <w:r>
        <w:rPr>
          <w:rFonts w:hint="eastAsia"/>
          <w:szCs w:val="21"/>
        </w:rPr>
        <w:t>是关于战争指导和武装力量建设的理论及其应用的各学科的总称，是军事科学的重要组成部分。</w:t>
      </w:r>
    </w:p>
    <w:p w14:paraId="2865E92B" w14:textId="77777777" w:rsidR="00046AC2" w:rsidRDefault="00046AC2" w:rsidP="00046AC2">
      <w:pPr>
        <w:spacing w:line="360" w:lineRule="auto"/>
        <w:rPr>
          <w:szCs w:val="21"/>
        </w:rPr>
      </w:pPr>
    </w:p>
    <w:p w14:paraId="68AEDC01" w14:textId="77777777" w:rsidR="00046AC2" w:rsidRDefault="00046AC2" w:rsidP="00046AC2">
      <w:pPr>
        <w:spacing w:line="360" w:lineRule="auto"/>
        <w:jc w:val="center"/>
        <w:rPr>
          <w:b/>
          <w:sz w:val="30"/>
          <w:szCs w:val="30"/>
        </w:rPr>
      </w:pPr>
      <w:r>
        <w:rPr>
          <w:rFonts w:hint="eastAsia"/>
          <w:b/>
          <w:sz w:val="30"/>
          <w:szCs w:val="30"/>
        </w:rPr>
        <w:t>第三章</w:t>
      </w:r>
      <w:r>
        <w:rPr>
          <w:rFonts w:hint="eastAsia"/>
          <w:b/>
          <w:sz w:val="30"/>
          <w:szCs w:val="30"/>
        </w:rPr>
        <w:t xml:space="preserve"> </w:t>
      </w:r>
      <w:r>
        <w:rPr>
          <w:rFonts w:hint="eastAsia"/>
          <w:b/>
          <w:sz w:val="30"/>
          <w:szCs w:val="30"/>
        </w:rPr>
        <w:t>毛泽东军事思想</w:t>
      </w:r>
    </w:p>
    <w:p w14:paraId="173AF3D9" w14:textId="77777777" w:rsidR="00046AC2" w:rsidRDefault="00046AC2" w:rsidP="00046AC2">
      <w:pPr>
        <w:spacing w:line="360" w:lineRule="auto"/>
      </w:pPr>
      <w:r>
        <w:rPr>
          <w:rFonts w:hint="eastAsia"/>
          <w:szCs w:val="21"/>
        </w:rPr>
        <w:t>1</w:t>
      </w:r>
      <w:r>
        <w:rPr>
          <w:rFonts w:hint="eastAsia"/>
          <w:szCs w:val="21"/>
        </w:rPr>
        <w:t>、</w:t>
      </w:r>
      <w:r>
        <w:rPr>
          <w:rFonts w:hint="eastAsia"/>
          <w:b/>
          <w:szCs w:val="21"/>
        </w:rPr>
        <w:t>毛泽东军事思想</w:t>
      </w:r>
      <w:r>
        <w:rPr>
          <w:rFonts w:hint="eastAsia"/>
          <w:szCs w:val="21"/>
        </w:rPr>
        <w:t>，</w:t>
      </w:r>
      <w:r>
        <w:rPr>
          <w:rFonts w:hint="eastAsia"/>
        </w:rPr>
        <w:t>是“毛泽东关于中国革命战争、人民军队和国防建设以及军事领域一</w:t>
      </w:r>
      <w:r>
        <w:rPr>
          <w:rFonts w:hint="eastAsia"/>
        </w:rPr>
        <w:lastRenderedPageBreak/>
        <w:t>般规律问题的科学理论体系。毛泽东思想的重要组成部分。它是马克思列宁主义普遍原理与中国革命战争和国防建设实际相结合的产物，是中国共产党领导中国人民及其军队长期军事实践经验的科学总结和集体智慧的结晶，同时也多方面汲取了古今中外军事思想的精华，是中国共产党领导中国革命战争、军队建设、国防建设和反侵略战争的指导思想”。</w:t>
      </w:r>
    </w:p>
    <w:p w14:paraId="4BA98B5F" w14:textId="77777777" w:rsidR="00046AC2" w:rsidRDefault="00046AC2" w:rsidP="00046AC2">
      <w:pPr>
        <w:spacing w:line="360" w:lineRule="auto"/>
        <w:rPr>
          <w:szCs w:val="21"/>
        </w:rPr>
      </w:pPr>
      <w:r>
        <w:rPr>
          <w:rFonts w:hint="eastAsia"/>
          <w:szCs w:val="21"/>
        </w:rPr>
        <w:t>2</w:t>
      </w:r>
      <w:r>
        <w:rPr>
          <w:rFonts w:hint="eastAsia"/>
          <w:szCs w:val="21"/>
        </w:rPr>
        <w:t>、</w:t>
      </w:r>
      <w:r>
        <w:rPr>
          <w:rFonts w:hint="eastAsia"/>
          <w:b/>
          <w:szCs w:val="21"/>
        </w:rPr>
        <w:t>战争观</w:t>
      </w:r>
      <w:r>
        <w:rPr>
          <w:rFonts w:hint="eastAsia"/>
          <w:szCs w:val="21"/>
        </w:rPr>
        <w:t>是人们对战争本质问题的根本看法和态度。</w:t>
      </w:r>
    </w:p>
    <w:p w14:paraId="4254968D" w14:textId="77777777" w:rsidR="00046AC2" w:rsidRDefault="00046AC2" w:rsidP="00046AC2">
      <w:pPr>
        <w:spacing w:line="360" w:lineRule="auto"/>
        <w:rPr>
          <w:szCs w:val="21"/>
        </w:rPr>
      </w:pPr>
      <w:r>
        <w:rPr>
          <w:rFonts w:hint="eastAsia"/>
          <w:szCs w:val="21"/>
        </w:rPr>
        <w:t>3</w:t>
      </w:r>
      <w:r>
        <w:rPr>
          <w:rFonts w:hint="eastAsia"/>
          <w:szCs w:val="21"/>
        </w:rPr>
        <w:t>、</w:t>
      </w:r>
      <w:r>
        <w:rPr>
          <w:rFonts w:hint="eastAsia"/>
          <w:b/>
          <w:szCs w:val="21"/>
        </w:rPr>
        <w:t>战争规律</w:t>
      </w:r>
      <w:r>
        <w:rPr>
          <w:rFonts w:hint="eastAsia"/>
          <w:szCs w:val="21"/>
        </w:rPr>
        <w:t>，就是战争产生和发展过程中各种矛盾的本质联系和必然趋势。</w:t>
      </w:r>
    </w:p>
    <w:p w14:paraId="42206D4C" w14:textId="77777777" w:rsidR="00046AC2" w:rsidRDefault="00046AC2" w:rsidP="00046AC2">
      <w:pPr>
        <w:spacing w:line="360" w:lineRule="auto"/>
        <w:rPr>
          <w:szCs w:val="21"/>
        </w:rPr>
      </w:pPr>
      <w:r>
        <w:rPr>
          <w:rFonts w:hint="eastAsia"/>
          <w:szCs w:val="21"/>
        </w:rPr>
        <w:t>4</w:t>
      </w:r>
      <w:r>
        <w:rPr>
          <w:rFonts w:hint="eastAsia"/>
          <w:szCs w:val="21"/>
        </w:rPr>
        <w:t>、</w:t>
      </w:r>
      <w:r>
        <w:rPr>
          <w:rFonts w:hint="eastAsia"/>
          <w:b/>
          <w:szCs w:val="21"/>
        </w:rPr>
        <w:t>一般战争规律</w:t>
      </w:r>
      <w:r>
        <w:rPr>
          <w:rFonts w:hint="eastAsia"/>
          <w:szCs w:val="21"/>
        </w:rPr>
        <w:t>，是从各种具体战争的运动过程中抽象出来的最一般、最普遍、最稳定的内在本质联系。</w:t>
      </w:r>
    </w:p>
    <w:p w14:paraId="710DE0C9" w14:textId="77777777" w:rsidR="00046AC2" w:rsidRDefault="00046AC2" w:rsidP="00046AC2">
      <w:pPr>
        <w:spacing w:line="360" w:lineRule="auto"/>
        <w:rPr>
          <w:szCs w:val="21"/>
        </w:rPr>
      </w:pPr>
      <w:r>
        <w:rPr>
          <w:rFonts w:hint="eastAsia"/>
          <w:szCs w:val="21"/>
        </w:rPr>
        <w:t>5</w:t>
      </w:r>
      <w:r>
        <w:rPr>
          <w:rFonts w:hint="eastAsia"/>
          <w:szCs w:val="21"/>
        </w:rPr>
        <w:t>、</w:t>
      </w:r>
      <w:r>
        <w:rPr>
          <w:rFonts w:hint="eastAsia"/>
          <w:b/>
          <w:szCs w:val="21"/>
        </w:rPr>
        <w:t>特殊战争规律</w:t>
      </w:r>
      <w:r>
        <w:rPr>
          <w:rFonts w:hint="eastAsia"/>
          <w:szCs w:val="21"/>
        </w:rPr>
        <w:t>，指的是某种或某一具体战争所特有的规律。</w:t>
      </w:r>
    </w:p>
    <w:p w14:paraId="3C75799A" w14:textId="77777777" w:rsidR="00046AC2" w:rsidRDefault="00046AC2" w:rsidP="00046AC2">
      <w:pPr>
        <w:spacing w:line="360" w:lineRule="auto"/>
        <w:rPr>
          <w:szCs w:val="21"/>
        </w:rPr>
      </w:pPr>
      <w:r>
        <w:rPr>
          <w:rFonts w:hint="eastAsia"/>
          <w:szCs w:val="21"/>
        </w:rPr>
        <w:t>6</w:t>
      </w:r>
      <w:r>
        <w:rPr>
          <w:rFonts w:hint="eastAsia"/>
          <w:szCs w:val="21"/>
        </w:rPr>
        <w:t>、</w:t>
      </w:r>
      <w:r>
        <w:rPr>
          <w:rFonts w:hint="eastAsia"/>
          <w:b/>
          <w:szCs w:val="21"/>
        </w:rPr>
        <w:t>人民战争</w:t>
      </w:r>
      <w:r>
        <w:rPr>
          <w:rFonts w:hint="eastAsia"/>
          <w:szCs w:val="21"/>
        </w:rPr>
        <w:t>是“被压迫阶级和被压迫民族为谋求自身的解放，发动和依靠广大人民群众所进行的战争”。</w:t>
      </w:r>
    </w:p>
    <w:p w14:paraId="01C6E915" w14:textId="77777777" w:rsidR="00046AC2" w:rsidRDefault="00046AC2" w:rsidP="00046AC2">
      <w:pPr>
        <w:spacing w:line="360" w:lineRule="auto"/>
        <w:rPr>
          <w:szCs w:val="21"/>
        </w:rPr>
      </w:pPr>
      <w:r>
        <w:rPr>
          <w:rFonts w:hint="eastAsia"/>
          <w:szCs w:val="21"/>
        </w:rPr>
        <w:t>7</w:t>
      </w:r>
      <w:r>
        <w:rPr>
          <w:rFonts w:hint="eastAsia"/>
          <w:szCs w:val="21"/>
        </w:rPr>
        <w:t>、“</w:t>
      </w:r>
      <w:r>
        <w:rPr>
          <w:rFonts w:hint="eastAsia"/>
          <w:b/>
          <w:szCs w:val="21"/>
        </w:rPr>
        <w:t>三结合</w:t>
      </w:r>
      <w:r>
        <w:rPr>
          <w:rFonts w:hint="eastAsia"/>
          <w:szCs w:val="21"/>
        </w:rPr>
        <w:t>”的武装力量体制，是指“由中国人民解放军、中国人民武装警察部队和民兵三种武装组织构成的中华人民共和国的武装力量体制。</w:t>
      </w:r>
    </w:p>
    <w:p w14:paraId="46E87FD4" w14:textId="77777777" w:rsidR="00046AC2" w:rsidRDefault="00046AC2" w:rsidP="00046AC2">
      <w:pPr>
        <w:spacing w:line="360" w:lineRule="auto"/>
        <w:rPr>
          <w:szCs w:val="21"/>
        </w:rPr>
      </w:pPr>
      <w:r>
        <w:rPr>
          <w:rFonts w:hint="eastAsia"/>
          <w:szCs w:val="21"/>
        </w:rPr>
        <w:t>8</w:t>
      </w:r>
      <w:r>
        <w:rPr>
          <w:rFonts w:hint="eastAsia"/>
          <w:szCs w:val="21"/>
        </w:rPr>
        <w:t>、“</w:t>
      </w:r>
      <w:r>
        <w:rPr>
          <w:rFonts w:hint="eastAsia"/>
          <w:b/>
          <w:szCs w:val="21"/>
        </w:rPr>
        <w:t>三结合一配合</w:t>
      </w:r>
      <w:r>
        <w:rPr>
          <w:rFonts w:hint="eastAsia"/>
          <w:szCs w:val="21"/>
        </w:rPr>
        <w:t>”是一个完整的概念，是指实行人民战争时，要采取主力兵团与地方兵团相结合；正规军与游击队、民兵相结合；武装群众与非武装群众相结合；军事斗争为主与其他各种（政治，外交，经济，思想，文化等）斗争相配合。</w:t>
      </w:r>
    </w:p>
    <w:p w14:paraId="607CC082" w14:textId="77777777" w:rsidR="00046AC2" w:rsidRDefault="00046AC2" w:rsidP="00046AC2">
      <w:pPr>
        <w:spacing w:line="360" w:lineRule="auto"/>
        <w:rPr>
          <w:szCs w:val="21"/>
        </w:rPr>
      </w:pPr>
      <w:r>
        <w:rPr>
          <w:rFonts w:hint="eastAsia"/>
          <w:szCs w:val="21"/>
        </w:rPr>
        <w:t>9</w:t>
      </w:r>
      <w:r>
        <w:rPr>
          <w:rFonts w:hint="eastAsia"/>
          <w:szCs w:val="21"/>
        </w:rPr>
        <w:t>、</w:t>
      </w:r>
      <w:r>
        <w:rPr>
          <w:rFonts w:hint="eastAsia"/>
          <w:b/>
          <w:szCs w:val="21"/>
        </w:rPr>
        <w:t>积极防御</w:t>
      </w:r>
      <w:r>
        <w:rPr>
          <w:rFonts w:hint="eastAsia"/>
          <w:szCs w:val="21"/>
        </w:rPr>
        <w:t>，是以积极的攻势行动，战胜进攻之敌的防御，亦称攻势防御，决战防御。</w:t>
      </w:r>
    </w:p>
    <w:p w14:paraId="2CF21990" w14:textId="77777777" w:rsidR="00046AC2" w:rsidRDefault="00046AC2" w:rsidP="00046AC2">
      <w:pPr>
        <w:spacing w:line="360" w:lineRule="auto"/>
        <w:rPr>
          <w:szCs w:val="21"/>
        </w:rPr>
      </w:pPr>
      <w:r>
        <w:rPr>
          <w:rFonts w:hint="eastAsia"/>
          <w:szCs w:val="21"/>
        </w:rPr>
        <w:t>10</w:t>
      </w:r>
      <w:r>
        <w:rPr>
          <w:rFonts w:hint="eastAsia"/>
          <w:szCs w:val="21"/>
        </w:rPr>
        <w:t>、</w:t>
      </w:r>
      <w:r>
        <w:rPr>
          <w:rFonts w:hint="eastAsia"/>
          <w:b/>
          <w:szCs w:val="21"/>
        </w:rPr>
        <w:t>战争准备</w:t>
      </w:r>
      <w:r>
        <w:rPr>
          <w:rFonts w:hint="eastAsia"/>
          <w:szCs w:val="21"/>
        </w:rPr>
        <w:t>，分为物质准备和精神准备两个方面。</w:t>
      </w:r>
      <w:r>
        <w:rPr>
          <w:rFonts w:hint="eastAsia"/>
          <w:b/>
          <w:szCs w:val="21"/>
        </w:rPr>
        <w:t>精神准备</w:t>
      </w:r>
      <w:r>
        <w:rPr>
          <w:rFonts w:hint="eastAsia"/>
          <w:szCs w:val="21"/>
        </w:rPr>
        <w:t>主要是指揭露敌人的战争阴谋，进行深入广泛的政治动员和思想教育，使全体军民对敌人可能发动的战争保持高度警惕等。</w:t>
      </w:r>
      <w:r>
        <w:rPr>
          <w:rFonts w:hint="eastAsia"/>
          <w:b/>
          <w:szCs w:val="21"/>
        </w:rPr>
        <w:t>物质准备</w:t>
      </w:r>
      <w:r>
        <w:rPr>
          <w:rFonts w:hint="eastAsia"/>
          <w:szCs w:val="21"/>
        </w:rPr>
        <w:t>，就是根据需要和可能的条件，为争取战争胜利创造必要的物质基础。</w:t>
      </w:r>
    </w:p>
    <w:p w14:paraId="5ECB7716" w14:textId="77777777" w:rsidR="00046AC2" w:rsidRDefault="00046AC2" w:rsidP="00046AC2">
      <w:pPr>
        <w:spacing w:line="360" w:lineRule="auto"/>
        <w:rPr>
          <w:szCs w:val="21"/>
        </w:rPr>
      </w:pPr>
      <w:r>
        <w:rPr>
          <w:rFonts w:hint="eastAsia"/>
          <w:szCs w:val="21"/>
        </w:rPr>
        <w:t>11</w:t>
      </w:r>
      <w:r>
        <w:rPr>
          <w:rFonts w:hint="eastAsia"/>
          <w:szCs w:val="21"/>
        </w:rPr>
        <w:t>、</w:t>
      </w:r>
      <w:r>
        <w:rPr>
          <w:rFonts w:hint="eastAsia"/>
          <w:b/>
          <w:szCs w:val="21"/>
        </w:rPr>
        <w:t>消极防御</w:t>
      </w:r>
      <w:r>
        <w:rPr>
          <w:rFonts w:hint="eastAsia"/>
          <w:szCs w:val="21"/>
        </w:rPr>
        <w:t>，是单纯为了挡住敌人进攻的防御，亦称专守防御，单纯防御。</w:t>
      </w:r>
    </w:p>
    <w:p w14:paraId="3EA475A9" w14:textId="77777777" w:rsidR="00046AC2" w:rsidRDefault="00046AC2" w:rsidP="00046AC2">
      <w:pPr>
        <w:spacing w:line="360" w:lineRule="auto"/>
        <w:rPr>
          <w:szCs w:val="21"/>
        </w:rPr>
      </w:pPr>
      <w:r>
        <w:rPr>
          <w:rFonts w:hint="eastAsia"/>
          <w:szCs w:val="21"/>
        </w:rPr>
        <w:t>12</w:t>
      </w:r>
      <w:r>
        <w:rPr>
          <w:rFonts w:hint="eastAsia"/>
          <w:szCs w:val="21"/>
        </w:rPr>
        <w:t>、</w:t>
      </w:r>
      <w:r>
        <w:rPr>
          <w:rFonts w:hint="eastAsia"/>
          <w:b/>
          <w:szCs w:val="21"/>
        </w:rPr>
        <w:t>歼灭战</w:t>
      </w:r>
      <w:r>
        <w:rPr>
          <w:rFonts w:hint="eastAsia"/>
          <w:szCs w:val="21"/>
        </w:rPr>
        <w:t>，就是歼灭敌人全部或大部的作战。</w:t>
      </w:r>
    </w:p>
    <w:p w14:paraId="4642B919" w14:textId="77777777" w:rsidR="00046AC2" w:rsidRDefault="00046AC2" w:rsidP="00046AC2">
      <w:pPr>
        <w:spacing w:line="360" w:lineRule="auto"/>
        <w:rPr>
          <w:szCs w:val="21"/>
        </w:rPr>
      </w:pPr>
      <w:r>
        <w:rPr>
          <w:rFonts w:hint="eastAsia"/>
          <w:szCs w:val="21"/>
        </w:rPr>
        <w:t>13</w:t>
      </w:r>
      <w:r>
        <w:rPr>
          <w:rFonts w:hint="eastAsia"/>
          <w:szCs w:val="21"/>
        </w:rPr>
        <w:t>、</w:t>
      </w:r>
      <w:r>
        <w:rPr>
          <w:rFonts w:hint="eastAsia"/>
          <w:b/>
          <w:szCs w:val="21"/>
        </w:rPr>
        <w:t>运动战</w:t>
      </w:r>
      <w:r>
        <w:rPr>
          <w:rFonts w:hint="eastAsia"/>
          <w:szCs w:val="21"/>
        </w:rPr>
        <w:t>，是正规军团在场的战线和大的战区，从事战役战斗的外线速决的进攻作战形式。</w:t>
      </w:r>
    </w:p>
    <w:p w14:paraId="08C3D2B8" w14:textId="77777777" w:rsidR="00046AC2" w:rsidRDefault="00046AC2" w:rsidP="00046AC2">
      <w:pPr>
        <w:spacing w:line="360" w:lineRule="auto"/>
        <w:rPr>
          <w:szCs w:val="21"/>
        </w:rPr>
      </w:pPr>
      <w:r>
        <w:rPr>
          <w:rFonts w:hint="eastAsia"/>
          <w:szCs w:val="21"/>
        </w:rPr>
        <w:t>14</w:t>
      </w:r>
      <w:r>
        <w:rPr>
          <w:rFonts w:hint="eastAsia"/>
          <w:szCs w:val="21"/>
        </w:rPr>
        <w:t>、</w:t>
      </w:r>
      <w:r>
        <w:rPr>
          <w:rFonts w:hint="eastAsia"/>
          <w:b/>
          <w:szCs w:val="21"/>
        </w:rPr>
        <w:t>阵地战</w:t>
      </w:r>
      <w:r>
        <w:rPr>
          <w:rFonts w:hint="eastAsia"/>
          <w:szCs w:val="21"/>
        </w:rPr>
        <w:t>，就是军队依托阵地进行防御或对据守阵地之敌进攻的作战形式。</w:t>
      </w:r>
    </w:p>
    <w:p w14:paraId="5B77A021" w14:textId="77777777" w:rsidR="00046AC2" w:rsidRDefault="00046AC2" w:rsidP="00046AC2">
      <w:pPr>
        <w:spacing w:line="360" w:lineRule="auto"/>
        <w:rPr>
          <w:szCs w:val="21"/>
        </w:rPr>
      </w:pPr>
      <w:r>
        <w:rPr>
          <w:rFonts w:hint="eastAsia"/>
          <w:szCs w:val="21"/>
        </w:rPr>
        <w:t>15</w:t>
      </w:r>
      <w:r>
        <w:rPr>
          <w:rFonts w:hint="eastAsia"/>
          <w:szCs w:val="21"/>
        </w:rPr>
        <w:t>、</w:t>
      </w:r>
      <w:r>
        <w:rPr>
          <w:rFonts w:hint="eastAsia"/>
          <w:b/>
          <w:szCs w:val="21"/>
        </w:rPr>
        <w:t>游击战</w:t>
      </w:r>
      <w:r>
        <w:rPr>
          <w:rFonts w:hint="eastAsia"/>
          <w:szCs w:val="21"/>
        </w:rPr>
        <w:t>，是分散流动的作战形式。</w:t>
      </w:r>
    </w:p>
    <w:p w14:paraId="1746F02D" w14:textId="77777777" w:rsidR="00046AC2" w:rsidRDefault="00046AC2" w:rsidP="00046AC2">
      <w:pPr>
        <w:spacing w:line="360" w:lineRule="auto"/>
        <w:rPr>
          <w:szCs w:val="21"/>
        </w:rPr>
      </w:pPr>
    </w:p>
    <w:p w14:paraId="1778AE30" w14:textId="77777777" w:rsidR="00046AC2" w:rsidRDefault="00046AC2" w:rsidP="00046AC2">
      <w:pPr>
        <w:spacing w:line="360" w:lineRule="auto"/>
        <w:jc w:val="center"/>
        <w:rPr>
          <w:b/>
          <w:sz w:val="30"/>
          <w:szCs w:val="30"/>
        </w:rPr>
      </w:pPr>
      <w:r>
        <w:rPr>
          <w:rFonts w:hint="eastAsia"/>
          <w:b/>
          <w:sz w:val="30"/>
          <w:szCs w:val="30"/>
        </w:rPr>
        <w:t>第七章</w:t>
      </w:r>
      <w:r>
        <w:rPr>
          <w:rFonts w:hint="eastAsia"/>
          <w:b/>
          <w:sz w:val="30"/>
          <w:szCs w:val="30"/>
        </w:rPr>
        <w:t xml:space="preserve"> </w:t>
      </w:r>
      <w:r>
        <w:rPr>
          <w:rFonts w:hint="eastAsia"/>
          <w:b/>
          <w:sz w:val="30"/>
          <w:szCs w:val="30"/>
        </w:rPr>
        <w:t>侦察监视技术</w:t>
      </w:r>
    </w:p>
    <w:p w14:paraId="0BBF37FD" w14:textId="77777777" w:rsidR="00046AC2" w:rsidRDefault="00046AC2" w:rsidP="00046AC2">
      <w:pPr>
        <w:spacing w:line="360" w:lineRule="auto"/>
        <w:rPr>
          <w:szCs w:val="21"/>
        </w:rPr>
      </w:pPr>
      <w:r>
        <w:rPr>
          <w:rFonts w:hint="eastAsia"/>
          <w:szCs w:val="21"/>
        </w:rPr>
        <w:t>1</w:t>
      </w:r>
      <w:r>
        <w:rPr>
          <w:rFonts w:hint="eastAsia"/>
          <w:szCs w:val="21"/>
        </w:rPr>
        <w:t>、</w:t>
      </w:r>
      <w:r>
        <w:rPr>
          <w:rFonts w:hint="eastAsia"/>
          <w:b/>
          <w:szCs w:val="21"/>
        </w:rPr>
        <w:t>现代侦查技术</w:t>
      </w:r>
      <w:r>
        <w:rPr>
          <w:rFonts w:hint="eastAsia"/>
          <w:szCs w:val="21"/>
        </w:rPr>
        <w:t>是指为发现、识别、监视、跟踪目标，并对目标进行定位所采用的一系列技术措施。</w:t>
      </w:r>
    </w:p>
    <w:p w14:paraId="41D3A280" w14:textId="77777777" w:rsidR="00046AC2" w:rsidRDefault="00046AC2" w:rsidP="00046AC2">
      <w:pPr>
        <w:spacing w:line="360" w:lineRule="auto"/>
        <w:rPr>
          <w:szCs w:val="21"/>
        </w:rPr>
      </w:pPr>
      <w:r>
        <w:rPr>
          <w:rFonts w:hint="eastAsia"/>
          <w:szCs w:val="21"/>
        </w:rPr>
        <w:lastRenderedPageBreak/>
        <w:t>2</w:t>
      </w:r>
      <w:r>
        <w:rPr>
          <w:rFonts w:hint="eastAsia"/>
          <w:szCs w:val="21"/>
        </w:rPr>
        <w:t>、</w:t>
      </w:r>
      <w:r>
        <w:rPr>
          <w:rFonts w:hint="eastAsia"/>
          <w:b/>
          <w:szCs w:val="21"/>
        </w:rPr>
        <w:t>照相侦察</w:t>
      </w:r>
      <w:r>
        <w:rPr>
          <w:rFonts w:hint="eastAsia"/>
          <w:szCs w:val="21"/>
        </w:rPr>
        <w:t>，是依靠照相机摄取目标图像，获取情报资料的一种技术。</w:t>
      </w:r>
    </w:p>
    <w:p w14:paraId="6F0DEE2D" w14:textId="77777777" w:rsidR="00046AC2" w:rsidRDefault="00046AC2" w:rsidP="00046AC2">
      <w:pPr>
        <w:spacing w:line="360" w:lineRule="auto"/>
        <w:rPr>
          <w:szCs w:val="21"/>
        </w:rPr>
      </w:pPr>
      <w:r>
        <w:rPr>
          <w:rFonts w:hint="eastAsia"/>
          <w:szCs w:val="21"/>
        </w:rPr>
        <w:t>3</w:t>
      </w:r>
      <w:r>
        <w:rPr>
          <w:rFonts w:hint="eastAsia"/>
          <w:szCs w:val="21"/>
        </w:rPr>
        <w:t>、</w:t>
      </w:r>
      <w:r>
        <w:rPr>
          <w:rFonts w:hint="eastAsia"/>
          <w:b/>
          <w:szCs w:val="21"/>
        </w:rPr>
        <w:t>雷达侦察</w:t>
      </w:r>
      <w:r>
        <w:rPr>
          <w:rFonts w:hint="eastAsia"/>
          <w:szCs w:val="21"/>
        </w:rPr>
        <w:t>，是利用物体对无线电波的反射特性来发现目标和测定目标状态（距离，高度，方位角和运动速度）的一种侦察手段。</w:t>
      </w:r>
    </w:p>
    <w:p w14:paraId="047720D9" w14:textId="77777777" w:rsidR="00046AC2" w:rsidRDefault="00046AC2" w:rsidP="00046AC2">
      <w:pPr>
        <w:spacing w:line="360" w:lineRule="auto"/>
        <w:rPr>
          <w:szCs w:val="21"/>
        </w:rPr>
      </w:pPr>
      <w:r>
        <w:rPr>
          <w:rFonts w:hint="eastAsia"/>
          <w:szCs w:val="21"/>
        </w:rPr>
        <w:t>4</w:t>
      </w:r>
      <w:r>
        <w:rPr>
          <w:rFonts w:hint="eastAsia"/>
          <w:szCs w:val="21"/>
        </w:rPr>
        <w:t>、</w:t>
      </w:r>
      <w:r>
        <w:rPr>
          <w:rFonts w:hint="eastAsia"/>
          <w:b/>
          <w:szCs w:val="21"/>
        </w:rPr>
        <w:t>地面侦察传感器</w:t>
      </w:r>
      <w:r>
        <w:rPr>
          <w:rFonts w:hint="eastAsia"/>
          <w:szCs w:val="21"/>
        </w:rPr>
        <w:t>是一种能够对地面目标所引起的战场环境的物理场变化进行探测的小型侦察设备。</w:t>
      </w:r>
    </w:p>
    <w:p w14:paraId="6933D8E8" w14:textId="77777777" w:rsidR="00046AC2" w:rsidRDefault="00046AC2" w:rsidP="00046AC2">
      <w:pPr>
        <w:spacing w:line="360" w:lineRule="auto"/>
        <w:rPr>
          <w:szCs w:val="21"/>
        </w:rPr>
      </w:pPr>
      <w:r>
        <w:rPr>
          <w:rFonts w:hint="eastAsia"/>
          <w:szCs w:val="21"/>
        </w:rPr>
        <w:t>5</w:t>
      </w:r>
      <w:r>
        <w:rPr>
          <w:rFonts w:hint="eastAsia"/>
          <w:szCs w:val="21"/>
        </w:rPr>
        <w:t>、</w:t>
      </w:r>
      <w:r>
        <w:rPr>
          <w:rFonts w:hint="eastAsia"/>
          <w:b/>
          <w:szCs w:val="21"/>
        </w:rPr>
        <w:t>伪装</w:t>
      </w:r>
      <w:r>
        <w:rPr>
          <w:rFonts w:hint="eastAsia"/>
          <w:szCs w:val="21"/>
        </w:rPr>
        <w:t>就是进行隐真示假，为欺骗或迷惑对方所采取的各种隐蔽措施，是军队战斗保障的一项重要内容。措施包括：天然伪装、迷彩伪装、植物伪装、人工遮障伪装、烟雾伪装、假目标伪装等。</w:t>
      </w:r>
    </w:p>
    <w:p w14:paraId="05151F57" w14:textId="77777777" w:rsidR="00046AC2" w:rsidRDefault="00046AC2" w:rsidP="00046AC2">
      <w:pPr>
        <w:spacing w:line="360" w:lineRule="auto"/>
        <w:rPr>
          <w:szCs w:val="21"/>
        </w:rPr>
      </w:pPr>
      <w:r>
        <w:rPr>
          <w:rFonts w:hint="eastAsia"/>
          <w:szCs w:val="21"/>
        </w:rPr>
        <w:t>6</w:t>
      </w:r>
      <w:r>
        <w:rPr>
          <w:rFonts w:hint="eastAsia"/>
          <w:szCs w:val="21"/>
        </w:rPr>
        <w:t>、</w:t>
      </w:r>
      <w:r>
        <w:rPr>
          <w:rFonts w:hint="eastAsia"/>
          <w:b/>
          <w:szCs w:val="21"/>
        </w:rPr>
        <w:t>隐身技术</w:t>
      </w:r>
      <w:r>
        <w:rPr>
          <w:rFonts w:hint="eastAsia"/>
          <w:szCs w:val="21"/>
        </w:rPr>
        <w:t>，又称隐形技术或低可探测技术，是通过降低武器装备等目标的新号特征，使其难以被发现，识别，跟踪和攻击的综合性技术。</w:t>
      </w:r>
    </w:p>
    <w:p w14:paraId="16600508" w14:textId="77777777" w:rsidR="00046AC2" w:rsidRDefault="00046AC2" w:rsidP="00046AC2">
      <w:pPr>
        <w:spacing w:line="360" w:lineRule="auto"/>
        <w:rPr>
          <w:szCs w:val="21"/>
        </w:rPr>
      </w:pPr>
    </w:p>
    <w:p w14:paraId="7CADAEC3" w14:textId="77777777" w:rsidR="00046AC2" w:rsidRDefault="00046AC2" w:rsidP="00046AC2">
      <w:pPr>
        <w:spacing w:line="360" w:lineRule="auto"/>
        <w:jc w:val="center"/>
        <w:rPr>
          <w:b/>
          <w:sz w:val="30"/>
          <w:szCs w:val="30"/>
        </w:rPr>
      </w:pPr>
      <w:r>
        <w:rPr>
          <w:rFonts w:hint="eastAsia"/>
          <w:b/>
          <w:sz w:val="30"/>
          <w:szCs w:val="30"/>
        </w:rPr>
        <w:t>第八章</w:t>
      </w:r>
      <w:r>
        <w:rPr>
          <w:rFonts w:hint="eastAsia"/>
          <w:b/>
          <w:sz w:val="30"/>
          <w:szCs w:val="30"/>
        </w:rPr>
        <w:t xml:space="preserve"> </w:t>
      </w:r>
      <w:r>
        <w:rPr>
          <w:rFonts w:hint="eastAsia"/>
          <w:b/>
          <w:sz w:val="30"/>
          <w:szCs w:val="30"/>
        </w:rPr>
        <w:t>精确制导武器</w:t>
      </w:r>
    </w:p>
    <w:p w14:paraId="2E166B26" w14:textId="77777777" w:rsidR="00046AC2" w:rsidRDefault="00046AC2" w:rsidP="00046AC2">
      <w:pPr>
        <w:spacing w:line="360" w:lineRule="auto"/>
        <w:rPr>
          <w:szCs w:val="21"/>
        </w:rPr>
      </w:pPr>
      <w:r>
        <w:rPr>
          <w:rFonts w:hint="eastAsia"/>
          <w:szCs w:val="21"/>
        </w:rPr>
        <w:t>1</w:t>
      </w:r>
      <w:r>
        <w:rPr>
          <w:rFonts w:hint="eastAsia"/>
          <w:szCs w:val="21"/>
        </w:rPr>
        <w:t>、</w:t>
      </w:r>
      <w:r>
        <w:rPr>
          <w:rFonts w:hint="eastAsia"/>
          <w:b/>
          <w:szCs w:val="21"/>
        </w:rPr>
        <w:t>精确制导武器</w:t>
      </w:r>
      <w:r>
        <w:rPr>
          <w:rFonts w:hint="eastAsia"/>
          <w:szCs w:val="21"/>
        </w:rPr>
        <w:t>是采用精确制导技术，直接命中概率在</w:t>
      </w:r>
      <w:r>
        <w:rPr>
          <w:rFonts w:hint="eastAsia"/>
          <w:szCs w:val="21"/>
        </w:rPr>
        <w:t>50%</w:t>
      </w:r>
      <w:r>
        <w:rPr>
          <w:rFonts w:hint="eastAsia"/>
          <w:szCs w:val="21"/>
        </w:rPr>
        <w:t>以上的武器。</w:t>
      </w:r>
    </w:p>
    <w:p w14:paraId="2D195178" w14:textId="77777777" w:rsidR="00046AC2" w:rsidRDefault="00046AC2" w:rsidP="00046AC2">
      <w:pPr>
        <w:spacing w:line="360" w:lineRule="auto"/>
        <w:rPr>
          <w:szCs w:val="21"/>
        </w:rPr>
      </w:pPr>
      <w:r>
        <w:rPr>
          <w:rFonts w:hint="eastAsia"/>
          <w:szCs w:val="21"/>
        </w:rPr>
        <w:t>2</w:t>
      </w:r>
      <w:r>
        <w:rPr>
          <w:rFonts w:hint="eastAsia"/>
          <w:szCs w:val="21"/>
        </w:rPr>
        <w:t>、</w:t>
      </w:r>
      <w:r>
        <w:rPr>
          <w:rFonts w:hint="eastAsia"/>
          <w:b/>
          <w:szCs w:val="21"/>
        </w:rPr>
        <w:t>制导技术</w:t>
      </w:r>
      <w:r>
        <w:rPr>
          <w:rFonts w:hint="eastAsia"/>
          <w:szCs w:val="21"/>
        </w:rPr>
        <w:t>是指按照一定规律控制武器（含导弹）的飞行方向、姿态、高度和速度，引导武器系统战斗部准确（通常单发命中概率在</w:t>
      </w:r>
      <w:r>
        <w:rPr>
          <w:rFonts w:hint="eastAsia"/>
          <w:szCs w:val="21"/>
        </w:rPr>
        <w:t>50%</w:t>
      </w:r>
      <w:r>
        <w:rPr>
          <w:rFonts w:hint="eastAsia"/>
          <w:szCs w:val="21"/>
        </w:rPr>
        <w:t>以上）攻击目标的军用技术，又称精确制导技术。</w:t>
      </w:r>
    </w:p>
    <w:p w14:paraId="3F573911" w14:textId="77777777" w:rsidR="00046AC2" w:rsidRDefault="00046AC2" w:rsidP="00046AC2">
      <w:pPr>
        <w:spacing w:line="360" w:lineRule="auto"/>
        <w:rPr>
          <w:szCs w:val="21"/>
        </w:rPr>
      </w:pPr>
      <w:r>
        <w:rPr>
          <w:rFonts w:hint="eastAsia"/>
          <w:szCs w:val="21"/>
        </w:rPr>
        <w:t>3</w:t>
      </w:r>
      <w:r>
        <w:rPr>
          <w:rFonts w:hint="eastAsia"/>
          <w:szCs w:val="21"/>
        </w:rPr>
        <w:t>、</w:t>
      </w:r>
      <w:r>
        <w:rPr>
          <w:rFonts w:hint="eastAsia"/>
          <w:b/>
          <w:szCs w:val="21"/>
        </w:rPr>
        <w:t>自主式制导</w:t>
      </w:r>
      <w:r>
        <w:rPr>
          <w:rFonts w:hint="eastAsia"/>
          <w:szCs w:val="21"/>
        </w:rPr>
        <w:t>是根据导弹内部或外部固定参考基准，导引和控制导弹飞向目标的技术。</w:t>
      </w:r>
    </w:p>
    <w:p w14:paraId="10351E2A" w14:textId="77777777" w:rsidR="00046AC2" w:rsidRDefault="00046AC2" w:rsidP="00046AC2">
      <w:pPr>
        <w:spacing w:line="360" w:lineRule="auto"/>
        <w:rPr>
          <w:szCs w:val="21"/>
        </w:rPr>
      </w:pPr>
      <w:r>
        <w:rPr>
          <w:rFonts w:hint="eastAsia"/>
          <w:szCs w:val="21"/>
        </w:rPr>
        <w:t>4</w:t>
      </w:r>
      <w:r>
        <w:rPr>
          <w:rFonts w:hint="eastAsia"/>
          <w:szCs w:val="21"/>
        </w:rPr>
        <w:t>、</w:t>
      </w:r>
      <w:r>
        <w:rPr>
          <w:rFonts w:hint="eastAsia"/>
          <w:b/>
          <w:szCs w:val="21"/>
        </w:rPr>
        <w:t>寻的制导</w:t>
      </w:r>
      <w:r>
        <w:rPr>
          <w:rFonts w:hint="eastAsia"/>
          <w:szCs w:val="21"/>
        </w:rPr>
        <w:t>是由弹上的导引头（或称目标跟踪器）感受来自目标的辐射或反射能量，自动跟踪目标并形成制导指令、控制导弹飞向目标的技术。</w:t>
      </w:r>
    </w:p>
    <w:p w14:paraId="60D2F4B1" w14:textId="77777777" w:rsidR="00046AC2" w:rsidRDefault="00046AC2" w:rsidP="00046AC2">
      <w:pPr>
        <w:spacing w:line="360" w:lineRule="auto"/>
        <w:rPr>
          <w:szCs w:val="21"/>
        </w:rPr>
      </w:pPr>
      <w:r>
        <w:rPr>
          <w:rFonts w:hint="eastAsia"/>
          <w:szCs w:val="21"/>
        </w:rPr>
        <w:t>5</w:t>
      </w:r>
      <w:r>
        <w:rPr>
          <w:rFonts w:hint="eastAsia"/>
          <w:szCs w:val="21"/>
        </w:rPr>
        <w:t>、</w:t>
      </w:r>
      <w:r>
        <w:rPr>
          <w:rFonts w:hint="eastAsia"/>
          <w:b/>
          <w:szCs w:val="21"/>
        </w:rPr>
        <w:t>遥控制导</w:t>
      </w:r>
      <w:r>
        <w:rPr>
          <w:rFonts w:hint="eastAsia"/>
          <w:szCs w:val="21"/>
        </w:rPr>
        <w:t>是由设在导弹以外的制导站控制导弹飞向目标的技术。</w:t>
      </w:r>
    </w:p>
    <w:p w14:paraId="1802166D" w14:textId="77777777" w:rsidR="00046AC2" w:rsidRDefault="00046AC2" w:rsidP="00046AC2">
      <w:pPr>
        <w:spacing w:line="360" w:lineRule="auto"/>
        <w:rPr>
          <w:szCs w:val="21"/>
        </w:rPr>
      </w:pPr>
      <w:r>
        <w:rPr>
          <w:rFonts w:hint="eastAsia"/>
          <w:szCs w:val="21"/>
        </w:rPr>
        <w:t>6</w:t>
      </w:r>
      <w:r>
        <w:rPr>
          <w:rFonts w:hint="eastAsia"/>
          <w:szCs w:val="21"/>
        </w:rPr>
        <w:t>、</w:t>
      </w:r>
      <w:r>
        <w:rPr>
          <w:rFonts w:hint="eastAsia"/>
          <w:b/>
          <w:szCs w:val="21"/>
        </w:rPr>
        <w:t>复合制导</w:t>
      </w:r>
      <w:r>
        <w:rPr>
          <w:rFonts w:hint="eastAsia"/>
          <w:szCs w:val="21"/>
        </w:rPr>
        <w:t>是采用两种或者两种以上的制导方式，或在不同的阶段采用不同的制导方式。</w:t>
      </w:r>
    </w:p>
    <w:p w14:paraId="23230B32" w14:textId="77777777" w:rsidR="00046AC2" w:rsidRDefault="00046AC2" w:rsidP="00046AC2">
      <w:pPr>
        <w:spacing w:line="360" w:lineRule="auto"/>
        <w:rPr>
          <w:szCs w:val="21"/>
        </w:rPr>
      </w:pPr>
      <w:r>
        <w:rPr>
          <w:rFonts w:hint="eastAsia"/>
          <w:szCs w:val="21"/>
        </w:rPr>
        <w:t>7</w:t>
      </w:r>
      <w:r>
        <w:rPr>
          <w:rFonts w:hint="eastAsia"/>
          <w:szCs w:val="21"/>
        </w:rPr>
        <w:t>、</w:t>
      </w:r>
      <w:r>
        <w:rPr>
          <w:rFonts w:hint="eastAsia"/>
          <w:b/>
          <w:szCs w:val="21"/>
        </w:rPr>
        <w:t>导弹</w:t>
      </w:r>
      <w:r>
        <w:rPr>
          <w:rFonts w:hint="eastAsia"/>
          <w:szCs w:val="21"/>
        </w:rPr>
        <w:t>是依靠自身动力装置推进，由制导系统导引、控制器飞行路线并导向目标的武器。</w:t>
      </w:r>
    </w:p>
    <w:p w14:paraId="12714E77" w14:textId="77777777" w:rsidR="00046AC2" w:rsidRDefault="00046AC2" w:rsidP="00046AC2">
      <w:pPr>
        <w:spacing w:line="360" w:lineRule="auto"/>
        <w:rPr>
          <w:szCs w:val="21"/>
        </w:rPr>
      </w:pPr>
      <w:r>
        <w:rPr>
          <w:rFonts w:hint="eastAsia"/>
          <w:szCs w:val="21"/>
        </w:rPr>
        <w:t>8</w:t>
      </w:r>
      <w:r>
        <w:rPr>
          <w:rFonts w:hint="eastAsia"/>
          <w:szCs w:val="21"/>
        </w:rPr>
        <w:t>、导弹和使导弹能够完成作战任务的一套完整的设备统称为</w:t>
      </w:r>
      <w:r>
        <w:rPr>
          <w:rFonts w:hint="eastAsia"/>
          <w:b/>
          <w:szCs w:val="21"/>
        </w:rPr>
        <w:t>导弹武器系统</w:t>
      </w:r>
      <w:r>
        <w:rPr>
          <w:rFonts w:hint="eastAsia"/>
          <w:szCs w:val="21"/>
        </w:rPr>
        <w:t>，它由推进、制导、弹头、弹体结构和弹上电源等五个分系统组成。</w:t>
      </w:r>
    </w:p>
    <w:p w14:paraId="1FDBE1C8" w14:textId="77777777" w:rsidR="00046AC2" w:rsidRDefault="00046AC2" w:rsidP="00046AC2">
      <w:pPr>
        <w:spacing w:line="360" w:lineRule="auto"/>
        <w:rPr>
          <w:szCs w:val="21"/>
        </w:rPr>
      </w:pPr>
      <w:r>
        <w:rPr>
          <w:rFonts w:hint="eastAsia"/>
          <w:szCs w:val="21"/>
        </w:rPr>
        <w:t>9</w:t>
      </w:r>
      <w:r>
        <w:rPr>
          <w:rFonts w:hint="eastAsia"/>
          <w:szCs w:val="21"/>
        </w:rPr>
        <w:t>、</w:t>
      </w:r>
      <w:r>
        <w:rPr>
          <w:rFonts w:hint="eastAsia"/>
          <w:b/>
          <w:szCs w:val="21"/>
        </w:rPr>
        <w:t>制导导弹</w:t>
      </w:r>
      <w:r>
        <w:rPr>
          <w:rFonts w:hint="eastAsia"/>
          <w:szCs w:val="21"/>
        </w:rPr>
        <w:t>是指投放后能对其弹道进行控制并导向目标的航空炸弹。</w:t>
      </w:r>
    </w:p>
    <w:p w14:paraId="5171721F" w14:textId="77777777" w:rsidR="00046AC2" w:rsidRDefault="00046AC2" w:rsidP="00046AC2">
      <w:pPr>
        <w:spacing w:line="360" w:lineRule="auto"/>
        <w:rPr>
          <w:szCs w:val="21"/>
        </w:rPr>
      </w:pPr>
      <w:r>
        <w:rPr>
          <w:rFonts w:hint="eastAsia"/>
          <w:szCs w:val="21"/>
        </w:rPr>
        <w:t>10</w:t>
      </w:r>
      <w:r>
        <w:rPr>
          <w:rFonts w:hint="eastAsia"/>
          <w:szCs w:val="21"/>
        </w:rPr>
        <w:t>、</w:t>
      </w:r>
      <w:r>
        <w:rPr>
          <w:rFonts w:hint="eastAsia"/>
          <w:b/>
          <w:szCs w:val="21"/>
        </w:rPr>
        <w:t>电视制导炸弹</w:t>
      </w:r>
      <w:r>
        <w:rPr>
          <w:rFonts w:hint="eastAsia"/>
          <w:szCs w:val="21"/>
        </w:rPr>
        <w:t>是装有电视导引头，能自动导向的航空炸弹。</w:t>
      </w:r>
    </w:p>
    <w:p w14:paraId="0833FF82" w14:textId="77777777" w:rsidR="00046AC2" w:rsidRDefault="00046AC2" w:rsidP="00046AC2">
      <w:pPr>
        <w:spacing w:line="360" w:lineRule="auto"/>
        <w:rPr>
          <w:szCs w:val="21"/>
        </w:rPr>
      </w:pPr>
      <w:r>
        <w:rPr>
          <w:rFonts w:hint="eastAsia"/>
          <w:szCs w:val="21"/>
        </w:rPr>
        <w:t>11</w:t>
      </w:r>
      <w:r>
        <w:rPr>
          <w:rFonts w:hint="eastAsia"/>
          <w:szCs w:val="21"/>
        </w:rPr>
        <w:t>、</w:t>
      </w:r>
      <w:r>
        <w:rPr>
          <w:rFonts w:hint="eastAsia"/>
          <w:b/>
          <w:szCs w:val="21"/>
        </w:rPr>
        <w:t>激光制导炸弹</w:t>
      </w:r>
      <w:r>
        <w:rPr>
          <w:rFonts w:hint="eastAsia"/>
          <w:szCs w:val="21"/>
        </w:rPr>
        <w:t>是装有导引头，能自动导向的航空炸弹。</w:t>
      </w:r>
    </w:p>
    <w:p w14:paraId="4DDDD573" w14:textId="77777777" w:rsidR="00046AC2" w:rsidRDefault="00046AC2" w:rsidP="00046AC2">
      <w:pPr>
        <w:spacing w:line="360" w:lineRule="auto"/>
        <w:rPr>
          <w:szCs w:val="21"/>
        </w:rPr>
      </w:pPr>
      <w:r>
        <w:rPr>
          <w:rFonts w:hint="eastAsia"/>
          <w:szCs w:val="21"/>
        </w:rPr>
        <w:t>12</w:t>
      </w:r>
      <w:r>
        <w:rPr>
          <w:rFonts w:hint="eastAsia"/>
          <w:szCs w:val="21"/>
        </w:rPr>
        <w:t>、</w:t>
      </w:r>
      <w:r>
        <w:rPr>
          <w:rFonts w:hint="eastAsia"/>
          <w:b/>
          <w:szCs w:val="21"/>
        </w:rPr>
        <w:t>制导炮弹</w:t>
      </w:r>
      <w:r>
        <w:rPr>
          <w:rFonts w:hint="eastAsia"/>
          <w:szCs w:val="21"/>
        </w:rPr>
        <w:t>是指弹丸上装有末端制导系统和空气动力装置，发射后能自动捕获目标并自动导向攻击目标的炮弹。</w:t>
      </w:r>
    </w:p>
    <w:p w14:paraId="52527198" w14:textId="77777777" w:rsidR="00046AC2" w:rsidRDefault="00046AC2" w:rsidP="00046AC2">
      <w:pPr>
        <w:spacing w:line="360" w:lineRule="auto"/>
        <w:rPr>
          <w:szCs w:val="21"/>
        </w:rPr>
      </w:pPr>
      <w:r>
        <w:rPr>
          <w:rFonts w:hint="eastAsia"/>
          <w:szCs w:val="21"/>
        </w:rPr>
        <w:lastRenderedPageBreak/>
        <w:t>13</w:t>
      </w:r>
      <w:r>
        <w:rPr>
          <w:rFonts w:hint="eastAsia"/>
          <w:szCs w:val="21"/>
        </w:rPr>
        <w:t>、</w:t>
      </w:r>
      <w:r>
        <w:rPr>
          <w:rFonts w:hint="eastAsia"/>
          <w:b/>
          <w:szCs w:val="21"/>
        </w:rPr>
        <w:t>制导地雷</w:t>
      </w:r>
      <w:r>
        <w:rPr>
          <w:rFonts w:hint="eastAsia"/>
          <w:szCs w:val="21"/>
        </w:rPr>
        <w:t>是指具有自动辨认目标能力，能主动攻击一定范围内活动装甲目标的新型地雷。</w:t>
      </w:r>
    </w:p>
    <w:p w14:paraId="3FDCC5BC" w14:textId="77777777" w:rsidR="00046AC2" w:rsidRDefault="00046AC2" w:rsidP="00046AC2">
      <w:pPr>
        <w:spacing w:line="360" w:lineRule="auto"/>
        <w:rPr>
          <w:szCs w:val="21"/>
        </w:rPr>
      </w:pPr>
      <w:r>
        <w:rPr>
          <w:rFonts w:hint="eastAsia"/>
          <w:szCs w:val="21"/>
        </w:rPr>
        <w:t>14</w:t>
      </w:r>
      <w:r>
        <w:rPr>
          <w:rFonts w:hint="eastAsia"/>
          <w:szCs w:val="21"/>
        </w:rPr>
        <w:t>、</w:t>
      </w:r>
      <w:r>
        <w:rPr>
          <w:rFonts w:hint="eastAsia"/>
          <w:b/>
          <w:szCs w:val="21"/>
        </w:rPr>
        <w:t>制导鱼雷</w:t>
      </w:r>
      <w:r>
        <w:rPr>
          <w:rFonts w:hint="eastAsia"/>
          <w:szCs w:val="21"/>
        </w:rPr>
        <w:t>是进攻性水中兵器，通常由潜艇或水面舰艇发射，执行反潜和反舰任务。</w:t>
      </w:r>
    </w:p>
    <w:p w14:paraId="139A9E42" w14:textId="77777777" w:rsidR="00046AC2" w:rsidRDefault="00046AC2" w:rsidP="00046AC2">
      <w:pPr>
        <w:spacing w:line="360" w:lineRule="auto"/>
        <w:rPr>
          <w:szCs w:val="21"/>
        </w:rPr>
      </w:pPr>
    </w:p>
    <w:p w14:paraId="2DB5FF1A" w14:textId="77777777" w:rsidR="00046AC2" w:rsidRDefault="00046AC2" w:rsidP="00046AC2">
      <w:pPr>
        <w:spacing w:line="360" w:lineRule="auto"/>
        <w:jc w:val="center"/>
        <w:rPr>
          <w:b/>
          <w:sz w:val="30"/>
          <w:szCs w:val="30"/>
        </w:rPr>
      </w:pPr>
      <w:r>
        <w:rPr>
          <w:rFonts w:hint="eastAsia"/>
          <w:b/>
          <w:sz w:val="30"/>
          <w:szCs w:val="30"/>
        </w:rPr>
        <w:t>第十四章</w:t>
      </w:r>
      <w:r>
        <w:rPr>
          <w:rFonts w:hint="eastAsia"/>
          <w:b/>
          <w:sz w:val="30"/>
          <w:szCs w:val="30"/>
        </w:rPr>
        <w:t xml:space="preserve"> </w:t>
      </w:r>
      <w:r>
        <w:rPr>
          <w:rFonts w:hint="eastAsia"/>
          <w:b/>
          <w:sz w:val="30"/>
          <w:szCs w:val="30"/>
        </w:rPr>
        <w:t>国际战略格局</w:t>
      </w:r>
    </w:p>
    <w:p w14:paraId="3A0859F8" w14:textId="77777777" w:rsidR="00046AC2" w:rsidRDefault="00046AC2" w:rsidP="00046AC2">
      <w:pPr>
        <w:spacing w:line="360" w:lineRule="auto"/>
        <w:rPr>
          <w:szCs w:val="21"/>
        </w:rPr>
      </w:pPr>
      <w:r>
        <w:rPr>
          <w:rFonts w:hint="eastAsia"/>
          <w:szCs w:val="21"/>
        </w:rPr>
        <w:t>1</w:t>
      </w:r>
      <w:r>
        <w:rPr>
          <w:rFonts w:hint="eastAsia"/>
          <w:szCs w:val="21"/>
        </w:rPr>
        <w:t>、</w:t>
      </w:r>
      <w:r>
        <w:rPr>
          <w:rFonts w:hint="eastAsia"/>
          <w:b/>
          <w:szCs w:val="21"/>
        </w:rPr>
        <w:t>国际战略格局</w:t>
      </w:r>
      <w:r>
        <w:rPr>
          <w:rFonts w:hint="eastAsia"/>
          <w:szCs w:val="21"/>
        </w:rPr>
        <w:t>，是指国际社会中国际战略力量之间在一定历史时期内相互联系，相互作用而形成的具有全球性的，相对稳定的力量对比结构及基本态势。</w:t>
      </w:r>
    </w:p>
    <w:p w14:paraId="6D704A8B" w14:textId="77777777" w:rsidR="00046AC2" w:rsidRDefault="00046AC2" w:rsidP="00046AC2">
      <w:pPr>
        <w:spacing w:line="360" w:lineRule="auto"/>
        <w:rPr>
          <w:szCs w:val="21"/>
        </w:rPr>
      </w:pPr>
      <w:r>
        <w:rPr>
          <w:rFonts w:hint="eastAsia"/>
          <w:szCs w:val="21"/>
        </w:rPr>
        <w:t>2</w:t>
      </w:r>
      <w:r>
        <w:rPr>
          <w:rFonts w:hint="eastAsia"/>
          <w:szCs w:val="21"/>
        </w:rPr>
        <w:t>、</w:t>
      </w:r>
      <w:r>
        <w:rPr>
          <w:rFonts w:hint="eastAsia"/>
          <w:b/>
          <w:szCs w:val="21"/>
        </w:rPr>
        <w:t>国际战略力量，</w:t>
      </w:r>
      <w:r>
        <w:rPr>
          <w:rFonts w:hint="eastAsia"/>
          <w:szCs w:val="21"/>
        </w:rPr>
        <w:t>是指在国际关系中能够独立发挥作用，并对国际形势及国际战略的运用和发展具有巨大影响的国家或国家集团。</w:t>
      </w:r>
    </w:p>
    <w:p w14:paraId="07E8B355" w14:textId="77777777" w:rsidR="00046AC2" w:rsidRDefault="00046AC2" w:rsidP="00046AC2">
      <w:pPr>
        <w:spacing w:line="360" w:lineRule="auto"/>
        <w:rPr>
          <w:szCs w:val="21"/>
        </w:rPr>
      </w:pPr>
      <w:r>
        <w:rPr>
          <w:rFonts w:hint="eastAsia"/>
          <w:szCs w:val="21"/>
        </w:rPr>
        <w:t>3</w:t>
      </w:r>
      <w:r>
        <w:rPr>
          <w:rFonts w:hint="eastAsia"/>
          <w:szCs w:val="21"/>
        </w:rPr>
        <w:t>、</w:t>
      </w:r>
      <w:r>
        <w:rPr>
          <w:rFonts w:hint="eastAsia"/>
          <w:b/>
          <w:szCs w:val="21"/>
        </w:rPr>
        <w:t>国际行为主体</w:t>
      </w:r>
      <w:r>
        <w:rPr>
          <w:rFonts w:hint="eastAsia"/>
          <w:szCs w:val="21"/>
        </w:rPr>
        <w:t>，亦称国际关系行为主体，是指能够独立参与国际事务，并能独立行驶国家权利、承担国际责任与义务的实体。</w:t>
      </w:r>
    </w:p>
    <w:p w14:paraId="053468AC" w14:textId="77777777" w:rsidR="00046AC2" w:rsidRDefault="00046AC2" w:rsidP="00046AC2">
      <w:pPr>
        <w:spacing w:line="360" w:lineRule="auto"/>
        <w:rPr>
          <w:szCs w:val="21"/>
        </w:rPr>
      </w:pPr>
      <w:r>
        <w:rPr>
          <w:rFonts w:hint="eastAsia"/>
          <w:szCs w:val="21"/>
        </w:rPr>
        <w:t>4</w:t>
      </w:r>
      <w:r>
        <w:rPr>
          <w:rFonts w:hint="eastAsia"/>
          <w:szCs w:val="21"/>
        </w:rPr>
        <w:t>、</w:t>
      </w:r>
      <w:r>
        <w:rPr>
          <w:rFonts w:hint="eastAsia"/>
          <w:b/>
          <w:szCs w:val="21"/>
        </w:rPr>
        <w:t>单机格局</w:t>
      </w:r>
      <w:r>
        <w:rPr>
          <w:rFonts w:hint="eastAsia"/>
          <w:szCs w:val="21"/>
        </w:rPr>
        <w:t>：某一个大国在国际战略格局中占据主导地位，行成一国独霸的局面。</w:t>
      </w:r>
    </w:p>
    <w:p w14:paraId="46A04914" w14:textId="77777777" w:rsidR="00046AC2" w:rsidRDefault="00046AC2" w:rsidP="00046AC2">
      <w:pPr>
        <w:spacing w:line="360" w:lineRule="auto"/>
        <w:ind w:firstLineChars="150" w:firstLine="316"/>
        <w:rPr>
          <w:szCs w:val="21"/>
        </w:rPr>
      </w:pPr>
      <w:r>
        <w:rPr>
          <w:rFonts w:hint="eastAsia"/>
          <w:b/>
          <w:szCs w:val="21"/>
        </w:rPr>
        <w:t>两极格局：</w:t>
      </w:r>
      <w:r>
        <w:rPr>
          <w:rFonts w:hint="eastAsia"/>
          <w:szCs w:val="21"/>
        </w:rPr>
        <w:t>两大战略力量之间的相互独立和相互斗争，对整个国际事务起着决定性影响的局面。</w:t>
      </w:r>
    </w:p>
    <w:p w14:paraId="0E205FC2" w14:textId="77777777" w:rsidR="00046AC2" w:rsidRDefault="00046AC2" w:rsidP="00046AC2">
      <w:pPr>
        <w:spacing w:line="360" w:lineRule="auto"/>
        <w:ind w:firstLineChars="150" w:firstLine="316"/>
        <w:rPr>
          <w:szCs w:val="21"/>
        </w:rPr>
      </w:pPr>
      <w:r>
        <w:rPr>
          <w:rFonts w:hint="eastAsia"/>
          <w:b/>
          <w:szCs w:val="21"/>
        </w:rPr>
        <w:t>多极格局：</w:t>
      </w:r>
      <w:r>
        <w:rPr>
          <w:rFonts w:hint="eastAsia"/>
          <w:szCs w:val="21"/>
        </w:rPr>
        <w:t>多种战略力量既相互独立又相互斗争，既相互合作又相互制约而形成的一种相互平衡战略关系。</w:t>
      </w:r>
    </w:p>
    <w:p w14:paraId="0B0640A4" w14:textId="77777777" w:rsidR="00046AC2" w:rsidRDefault="00046AC2" w:rsidP="00046AC2">
      <w:pPr>
        <w:spacing w:line="360" w:lineRule="auto"/>
        <w:ind w:firstLineChars="150" w:firstLine="316"/>
        <w:rPr>
          <w:szCs w:val="21"/>
        </w:rPr>
      </w:pPr>
      <w:r>
        <w:rPr>
          <w:rFonts w:hint="eastAsia"/>
          <w:b/>
          <w:szCs w:val="21"/>
        </w:rPr>
        <w:t>多元交叉格局：</w:t>
      </w:r>
      <w:r>
        <w:rPr>
          <w:rFonts w:hint="eastAsia"/>
          <w:szCs w:val="21"/>
        </w:rPr>
        <w:t>这是一种由两极向多极，或多极向两极的过渡性格局。</w:t>
      </w:r>
    </w:p>
    <w:p w14:paraId="09EA78AC" w14:textId="77777777" w:rsidR="00046AC2" w:rsidRDefault="00046AC2" w:rsidP="00046AC2">
      <w:pPr>
        <w:numPr>
          <w:ilvl w:val="0"/>
          <w:numId w:val="30"/>
        </w:numPr>
        <w:spacing w:line="360" w:lineRule="auto"/>
        <w:rPr>
          <w:szCs w:val="21"/>
        </w:rPr>
      </w:pPr>
      <w:r>
        <w:rPr>
          <w:rFonts w:hint="eastAsia"/>
          <w:b/>
          <w:szCs w:val="21"/>
        </w:rPr>
        <w:t>世界经济格局</w:t>
      </w:r>
      <w:r>
        <w:rPr>
          <w:rFonts w:hint="eastAsia"/>
          <w:szCs w:val="21"/>
        </w:rPr>
        <w:t>是指世界范围内各种经济力量之间相互关系的结构状态。</w:t>
      </w:r>
    </w:p>
    <w:p w14:paraId="03240E98" w14:textId="77777777" w:rsidR="00046AC2" w:rsidRDefault="00046AC2" w:rsidP="00046AC2">
      <w:pPr>
        <w:numPr>
          <w:ilvl w:val="0"/>
          <w:numId w:val="30"/>
        </w:numPr>
        <w:spacing w:line="360" w:lineRule="auto"/>
        <w:rPr>
          <w:szCs w:val="21"/>
        </w:rPr>
      </w:pPr>
      <w:r>
        <w:rPr>
          <w:rFonts w:hint="eastAsia"/>
          <w:b/>
          <w:szCs w:val="21"/>
        </w:rPr>
        <w:t>国际秩序</w:t>
      </w:r>
      <w:r>
        <w:rPr>
          <w:rFonts w:hint="eastAsia"/>
          <w:szCs w:val="21"/>
        </w:rPr>
        <w:t>主要是指由国际社会共同制定，并要求各国共同遵循的国际准则。</w:t>
      </w:r>
    </w:p>
    <w:p w14:paraId="195081DD" w14:textId="77777777" w:rsidR="00046AC2" w:rsidRDefault="00046AC2" w:rsidP="00046AC2">
      <w:pPr>
        <w:spacing w:line="360" w:lineRule="auto"/>
        <w:rPr>
          <w:szCs w:val="21"/>
        </w:rPr>
      </w:pPr>
    </w:p>
    <w:p w14:paraId="4092A7F2" w14:textId="77777777" w:rsidR="00046AC2" w:rsidRDefault="00046AC2" w:rsidP="00046AC2">
      <w:pPr>
        <w:spacing w:line="360" w:lineRule="auto"/>
        <w:jc w:val="center"/>
        <w:rPr>
          <w:b/>
          <w:sz w:val="30"/>
          <w:szCs w:val="30"/>
        </w:rPr>
      </w:pPr>
      <w:r>
        <w:rPr>
          <w:rFonts w:hint="eastAsia"/>
          <w:b/>
          <w:sz w:val="30"/>
          <w:szCs w:val="30"/>
        </w:rPr>
        <w:t>第十五章</w:t>
      </w:r>
      <w:r>
        <w:rPr>
          <w:rFonts w:hint="eastAsia"/>
          <w:b/>
          <w:sz w:val="30"/>
          <w:szCs w:val="30"/>
        </w:rPr>
        <w:t xml:space="preserve"> </w:t>
      </w:r>
      <w:r>
        <w:rPr>
          <w:rFonts w:hint="eastAsia"/>
          <w:b/>
          <w:sz w:val="30"/>
          <w:szCs w:val="30"/>
        </w:rPr>
        <w:t>中国周边安全环境</w:t>
      </w:r>
    </w:p>
    <w:p w14:paraId="5541C348" w14:textId="77777777" w:rsidR="00046AC2" w:rsidRDefault="00046AC2" w:rsidP="00046AC2">
      <w:pPr>
        <w:spacing w:line="360" w:lineRule="auto"/>
        <w:rPr>
          <w:szCs w:val="21"/>
        </w:rPr>
      </w:pPr>
      <w:r>
        <w:rPr>
          <w:rFonts w:hint="eastAsia"/>
          <w:szCs w:val="21"/>
        </w:rPr>
        <w:t>1</w:t>
      </w:r>
      <w:r>
        <w:rPr>
          <w:rFonts w:hint="eastAsia"/>
          <w:szCs w:val="21"/>
        </w:rPr>
        <w:t>、</w:t>
      </w:r>
      <w:r>
        <w:rPr>
          <w:rFonts w:hint="eastAsia"/>
          <w:b/>
          <w:szCs w:val="21"/>
        </w:rPr>
        <w:t>周边安全环境</w:t>
      </w:r>
      <w:r>
        <w:rPr>
          <w:rFonts w:hint="eastAsia"/>
          <w:szCs w:val="21"/>
        </w:rPr>
        <w:t>，是指在一定时期内，国家周边地区对国家安全产生影响大外部及内部条件的总和。</w:t>
      </w:r>
    </w:p>
    <w:p w14:paraId="56ED8F3A" w14:textId="77777777" w:rsidR="00046AC2" w:rsidRDefault="00046AC2" w:rsidP="00046AC2">
      <w:pPr>
        <w:spacing w:line="360" w:lineRule="auto"/>
        <w:rPr>
          <w:szCs w:val="21"/>
        </w:rPr>
      </w:pPr>
      <w:r>
        <w:rPr>
          <w:rFonts w:hint="eastAsia"/>
          <w:szCs w:val="21"/>
        </w:rPr>
        <w:t>2</w:t>
      </w:r>
      <w:r>
        <w:rPr>
          <w:rFonts w:hint="eastAsia"/>
          <w:szCs w:val="21"/>
        </w:rPr>
        <w:t>、</w:t>
      </w:r>
      <w:r>
        <w:rPr>
          <w:rFonts w:hint="eastAsia"/>
          <w:b/>
          <w:szCs w:val="21"/>
        </w:rPr>
        <w:t>威胁分析</w:t>
      </w:r>
      <w:r>
        <w:rPr>
          <w:rFonts w:hint="eastAsia"/>
          <w:szCs w:val="21"/>
        </w:rPr>
        <w:t>，主要是对周边国家或地区客观存在的以军事行动危害本国安全的状态进行判定。</w:t>
      </w:r>
    </w:p>
    <w:p w14:paraId="729C7763" w14:textId="77777777" w:rsidR="00046AC2" w:rsidRDefault="00046AC2" w:rsidP="00046AC2">
      <w:pPr>
        <w:spacing w:line="360" w:lineRule="auto"/>
        <w:rPr>
          <w:szCs w:val="21"/>
        </w:rPr>
      </w:pPr>
      <w:r>
        <w:rPr>
          <w:rFonts w:hint="eastAsia"/>
          <w:szCs w:val="21"/>
        </w:rPr>
        <w:t>3</w:t>
      </w:r>
      <w:r>
        <w:rPr>
          <w:rFonts w:hint="eastAsia"/>
          <w:szCs w:val="21"/>
        </w:rPr>
        <w:t>、</w:t>
      </w:r>
      <w:r>
        <w:rPr>
          <w:rFonts w:hint="eastAsia"/>
          <w:b/>
          <w:szCs w:val="21"/>
        </w:rPr>
        <w:t>现实威胁</w:t>
      </w:r>
      <w:r>
        <w:rPr>
          <w:rFonts w:hint="eastAsia"/>
          <w:szCs w:val="21"/>
        </w:rPr>
        <w:t>，是显示国际关系中业已存在的威胁。</w:t>
      </w:r>
    </w:p>
    <w:p w14:paraId="779D1091" w14:textId="77777777" w:rsidR="00046AC2" w:rsidRDefault="00046AC2" w:rsidP="00046AC2">
      <w:pPr>
        <w:spacing w:line="360" w:lineRule="auto"/>
        <w:rPr>
          <w:szCs w:val="21"/>
        </w:rPr>
      </w:pPr>
      <w:r>
        <w:rPr>
          <w:rFonts w:hint="eastAsia"/>
          <w:szCs w:val="21"/>
        </w:rPr>
        <w:t xml:space="preserve">   </w:t>
      </w:r>
      <w:r>
        <w:rPr>
          <w:rFonts w:hint="eastAsia"/>
          <w:b/>
          <w:szCs w:val="21"/>
        </w:rPr>
        <w:t>潜在威胁</w:t>
      </w:r>
      <w:r>
        <w:rPr>
          <w:rFonts w:hint="eastAsia"/>
          <w:szCs w:val="21"/>
        </w:rPr>
        <w:t>，实在现实中还没有构成、而未来有可能构成的威胁。</w:t>
      </w:r>
    </w:p>
    <w:p w14:paraId="5F917167" w14:textId="77777777" w:rsidR="00046AC2" w:rsidRDefault="00046AC2" w:rsidP="00046AC2">
      <w:pPr>
        <w:spacing w:line="360" w:lineRule="auto"/>
        <w:rPr>
          <w:szCs w:val="21"/>
        </w:rPr>
      </w:pPr>
      <w:r>
        <w:rPr>
          <w:rFonts w:hint="eastAsia"/>
          <w:szCs w:val="21"/>
        </w:rPr>
        <w:t xml:space="preserve">   </w:t>
      </w:r>
      <w:r>
        <w:rPr>
          <w:rFonts w:hint="eastAsia"/>
          <w:b/>
          <w:szCs w:val="21"/>
        </w:rPr>
        <w:t>全面威胁</w:t>
      </w:r>
      <w:r>
        <w:rPr>
          <w:rFonts w:hint="eastAsia"/>
          <w:szCs w:val="21"/>
        </w:rPr>
        <w:t>，是指对一个国家的整体安全构成的威胁。</w:t>
      </w:r>
    </w:p>
    <w:p w14:paraId="69B85774" w14:textId="77777777" w:rsidR="00046AC2" w:rsidRDefault="00046AC2" w:rsidP="00046AC2">
      <w:pPr>
        <w:spacing w:line="360" w:lineRule="auto"/>
        <w:rPr>
          <w:szCs w:val="21"/>
        </w:rPr>
      </w:pPr>
      <w:r>
        <w:rPr>
          <w:rFonts w:hint="eastAsia"/>
          <w:szCs w:val="21"/>
        </w:rPr>
        <w:t xml:space="preserve">  </w:t>
      </w:r>
      <w:r>
        <w:rPr>
          <w:rFonts w:hint="eastAsia"/>
          <w:b/>
          <w:szCs w:val="21"/>
        </w:rPr>
        <w:t xml:space="preserve"> </w:t>
      </w:r>
      <w:r>
        <w:rPr>
          <w:rFonts w:hint="eastAsia"/>
          <w:b/>
          <w:szCs w:val="21"/>
        </w:rPr>
        <w:t>局部威胁</w:t>
      </w:r>
      <w:r>
        <w:rPr>
          <w:rFonts w:hint="eastAsia"/>
          <w:szCs w:val="21"/>
        </w:rPr>
        <w:t>，是指对一个国家范围内的局部地区的威胁</w:t>
      </w:r>
    </w:p>
    <w:p w14:paraId="5FFFF194" w14:textId="77777777" w:rsidR="00046AC2" w:rsidRDefault="00046AC2" w:rsidP="00046AC2">
      <w:pPr>
        <w:spacing w:line="360" w:lineRule="auto"/>
        <w:rPr>
          <w:szCs w:val="21"/>
        </w:rPr>
      </w:pPr>
      <w:r>
        <w:rPr>
          <w:rFonts w:hint="eastAsia"/>
          <w:szCs w:val="21"/>
        </w:rPr>
        <w:t xml:space="preserve">   </w:t>
      </w:r>
      <w:r>
        <w:rPr>
          <w:rFonts w:hint="eastAsia"/>
          <w:b/>
          <w:szCs w:val="21"/>
        </w:rPr>
        <w:t>主要威胁</w:t>
      </w:r>
      <w:r>
        <w:rPr>
          <w:rFonts w:hint="eastAsia"/>
          <w:szCs w:val="21"/>
        </w:rPr>
        <w:t>，是若干现实威胁中的重点威胁。</w:t>
      </w:r>
    </w:p>
    <w:p w14:paraId="78E39EF1" w14:textId="77777777" w:rsidR="00046AC2" w:rsidRDefault="00046AC2" w:rsidP="00046AC2">
      <w:pPr>
        <w:spacing w:line="360" w:lineRule="auto"/>
        <w:rPr>
          <w:szCs w:val="21"/>
        </w:rPr>
      </w:pPr>
      <w:r>
        <w:rPr>
          <w:rFonts w:hint="eastAsia"/>
          <w:szCs w:val="21"/>
        </w:rPr>
        <w:lastRenderedPageBreak/>
        <w:t xml:space="preserve"> </w:t>
      </w:r>
      <w:r>
        <w:rPr>
          <w:rFonts w:hint="eastAsia"/>
          <w:b/>
          <w:szCs w:val="21"/>
        </w:rPr>
        <w:t xml:space="preserve">  </w:t>
      </w:r>
      <w:r>
        <w:rPr>
          <w:rFonts w:hint="eastAsia"/>
          <w:b/>
          <w:szCs w:val="21"/>
        </w:rPr>
        <w:t>次要威胁</w:t>
      </w:r>
      <w:r>
        <w:rPr>
          <w:rFonts w:hint="eastAsia"/>
          <w:szCs w:val="21"/>
        </w:rPr>
        <w:t>，是若干现实威胁中的非重点威胁。</w:t>
      </w:r>
    </w:p>
    <w:p w14:paraId="4F557E22" w14:textId="77777777" w:rsidR="00046AC2" w:rsidRDefault="00046AC2" w:rsidP="00046AC2">
      <w:pPr>
        <w:spacing w:line="360" w:lineRule="auto"/>
        <w:rPr>
          <w:szCs w:val="21"/>
        </w:rPr>
      </w:pPr>
      <w:r>
        <w:rPr>
          <w:rFonts w:hint="eastAsia"/>
          <w:szCs w:val="21"/>
        </w:rPr>
        <w:t xml:space="preserve">  </w:t>
      </w:r>
      <w:r>
        <w:rPr>
          <w:rFonts w:hint="eastAsia"/>
          <w:b/>
          <w:szCs w:val="21"/>
        </w:rPr>
        <w:t xml:space="preserve"> </w:t>
      </w:r>
      <w:r>
        <w:rPr>
          <w:rFonts w:hint="eastAsia"/>
          <w:b/>
          <w:szCs w:val="21"/>
        </w:rPr>
        <w:t>核威胁</w:t>
      </w:r>
      <w:r>
        <w:rPr>
          <w:rFonts w:hint="eastAsia"/>
          <w:szCs w:val="21"/>
        </w:rPr>
        <w:t>，是指以核武器进行的威胁。</w:t>
      </w:r>
    </w:p>
    <w:p w14:paraId="1DD4BE7D" w14:textId="77777777" w:rsidR="00046AC2" w:rsidRDefault="00046AC2" w:rsidP="00046AC2">
      <w:pPr>
        <w:spacing w:line="360" w:lineRule="auto"/>
        <w:rPr>
          <w:szCs w:val="21"/>
        </w:rPr>
      </w:pPr>
      <w:r>
        <w:rPr>
          <w:rFonts w:hint="eastAsia"/>
          <w:szCs w:val="21"/>
        </w:rPr>
        <w:t xml:space="preserve">  </w:t>
      </w:r>
      <w:r>
        <w:rPr>
          <w:rFonts w:hint="eastAsia"/>
          <w:b/>
          <w:szCs w:val="21"/>
        </w:rPr>
        <w:t xml:space="preserve"> </w:t>
      </w:r>
      <w:r>
        <w:rPr>
          <w:rFonts w:hint="eastAsia"/>
          <w:b/>
          <w:szCs w:val="21"/>
        </w:rPr>
        <w:t>常规威胁</w:t>
      </w:r>
      <w:r>
        <w:rPr>
          <w:rFonts w:hint="eastAsia"/>
          <w:szCs w:val="21"/>
        </w:rPr>
        <w:t>，是指实用常规武器进行的威胁。</w:t>
      </w:r>
    </w:p>
    <w:p w14:paraId="059C769D" w14:textId="77777777" w:rsidR="00046AC2" w:rsidRDefault="00046AC2" w:rsidP="00046AC2">
      <w:pPr>
        <w:spacing w:line="360" w:lineRule="auto"/>
        <w:rPr>
          <w:szCs w:val="21"/>
        </w:rPr>
      </w:pPr>
      <w:r>
        <w:rPr>
          <w:rFonts w:hint="eastAsia"/>
          <w:szCs w:val="21"/>
        </w:rPr>
        <w:t xml:space="preserve">   </w:t>
      </w:r>
      <w:r>
        <w:rPr>
          <w:rFonts w:hint="eastAsia"/>
          <w:b/>
          <w:szCs w:val="21"/>
        </w:rPr>
        <w:t>军事威胁，</w:t>
      </w:r>
      <w:r>
        <w:rPr>
          <w:rFonts w:hint="eastAsia"/>
          <w:szCs w:val="21"/>
        </w:rPr>
        <w:t>是指以军事手段也即武装入侵的手段进行的威胁。</w:t>
      </w:r>
    </w:p>
    <w:p w14:paraId="5E7F1729" w14:textId="77777777" w:rsidR="00046AC2" w:rsidRDefault="00046AC2" w:rsidP="00046AC2">
      <w:pPr>
        <w:spacing w:line="360" w:lineRule="auto"/>
        <w:rPr>
          <w:szCs w:val="21"/>
        </w:rPr>
      </w:pPr>
      <w:r>
        <w:rPr>
          <w:rFonts w:hint="eastAsia"/>
          <w:szCs w:val="21"/>
        </w:rPr>
        <w:t xml:space="preserve">   </w:t>
      </w:r>
      <w:r>
        <w:rPr>
          <w:rFonts w:hint="eastAsia"/>
          <w:b/>
          <w:szCs w:val="21"/>
        </w:rPr>
        <w:t>综合威胁，</w:t>
      </w:r>
      <w:r>
        <w:rPr>
          <w:rFonts w:hint="eastAsia"/>
          <w:szCs w:val="21"/>
        </w:rPr>
        <w:t>是指军事手段与非军事手段相结合的威胁，包括军事威胁、经济威胁等、</w:t>
      </w:r>
    </w:p>
    <w:p w14:paraId="4CA86D97" w14:textId="77777777" w:rsidR="00046AC2" w:rsidRDefault="00046AC2" w:rsidP="00046AC2">
      <w:pPr>
        <w:spacing w:line="360" w:lineRule="auto"/>
        <w:rPr>
          <w:szCs w:val="21"/>
        </w:rPr>
      </w:pPr>
    </w:p>
    <w:p w14:paraId="748110B2" w14:textId="77777777" w:rsidR="00046AC2" w:rsidRDefault="00046AC2" w:rsidP="00046AC2">
      <w:pPr>
        <w:spacing w:line="360" w:lineRule="auto"/>
        <w:jc w:val="center"/>
        <w:rPr>
          <w:b/>
          <w:sz w:val="30"/>
          <w:szCs w:val="30"/>
        </w:rPr>
      </w:pPr>
      <w:r>
        <w:rPr>
          <w:rFonts w:hint="eastAsia"/>
          <w:b/>
          <w:sz w:val="30"/>
          <w:szCs w:val="30"/>
        </w:rPr>
        <w:t>第十七章</w:t>
      </w:r>
      <w:r>
        <w:rPr>
          <w:rFonts w:hint="eastAsia"/>
          <w:b/>
          <w:sz w:val="30"/>
          <w:szCs w:val="30"/>
        </w:rPr>
        <w:t xml:space="preserve"> </w:t>
      </w:r>
      <w:r>
        <w:rPr>
          <w:rFonts w:hint="eastAsia"/>
          <w:b/>
          <w:sz w:val="30"/>
          <w:szCs w:val="30"/>
        </w:rPr>
        <w:t>国防概述</w:t>
      </w:r>
    </w:p>
    <w:p w14:paraId="166A6A83" w14:textId="77777777" w:rsidR="00046AC2" w:rsidRDefault="00046AC2" w:rsidP="00046AC2">
      <w:pPr>
        <w:spacing w:line="360" w:lineRule="auto"/>
      </w:pPr>
      <w:r>
        <w:rPr>
          <w:rFonts w:hint="eastAsia"/>
          <w:szCs w:val="21"/>
        </w:rPr>
        <w:t>1</w:t>
      </w:r>
      <w:r>
        <w:rPr>
          <w:rFonts w:hint="eastAsia"/>
          <w:szCs w:val="21"/>
        </w:rPr>
        <w:t>、</w:t>
      </w:r>
      <w:r>
        <w:rPr>
          <w:rFonts w:hint="eastAsia"/>
          <w:b/>
        </w:rPr>
        <w:t>国防</w:t>
      </w:r>
      <w:r>
        <w:rPr>
          <w:rFonts w:hint="eastAsia"/>
        </w:rPr>
        <w:t>是指“国家为防备和抵抗侵略，制止武装颠覆，保卫国家的主权、统一、领土完整和安全所进行的军事活动，以及军事有关的政治、经济、外交、科技、教育等方面的活动”。</w:t>
      </w:r>
    </w:p>
    <w:p w14:paraId="0B84E229" w14:textId="77777777" w:rsidR="00046AC2" w:rsidRDefault="00046AC2" w:rsidP="00046AC2">
      <w:pPr>
        <w:spacing w:line="360" w:lineRule="auto"/>
        <w:rPr>
          <w:szCs w:val="21"/>
        </w:rPr>
      </w:pPr>
      <w:r>
        <w:rPr>
          <w:rFonts w:hint="eastAsia"/>
          <w:szCs w:val="21"/>
        </w:rPr>
        <w:t>2</w:t>
      </w:r>
      <w:r>
        <w:rPr>
          <w:rFonts w:hint="eastAsia"/>
          <w:szCs w:val="21"/>
        </w:rPr>
        <w:t>、</w:t>
      </w:r>
      <w:r>
        <w:rPr>
          <w:rFonts w:hint="eastAsia"/>
          <w:b/>
          <w:szCs w:val="21"/>
        </w:rPr>
        <w:t>国防的主体，</w:t>
      </w:r>
      <w:r>
        <w:rPr>
          <w:rFonts w:hint="eastAsia"/>
          <w:szCs w:val="21"/>
        </w:rPr>
        <w:t>是国防活动的实行着，通常为国家。</w:t>
      </w:r>
    </w:p>
    <w:p w14:paraId="03E4E5B6" w14:textId="77777777" w:rsidR="00046AC2" w:rsidRDefault="00046AC2" w:rsidP="00046AC2">
      <w:pPr>
        <w:spacing w:line="360" w:lineRule="auto"/>
        <w:rPr>
          <w:szCs w:val="21"/>
        </w:rPr>
      </w:pPr>
      <w:r>
        <w:rPr>
          <w:rFonts w:hint="eastAsia"/>
          <w:szCs w:val="21"/>
        </w:rPr>
        <w:t>3</w:t>
      </w:r>
      <w:r>
        <w:rPr>
          <w:rFonts w:hint="eastAsia"/>
          <w:szCs w:val="21"/>
        </w:rPr>
        <w:t>、</w:t>
      </w:r>
      <w:r>
        <w:rPr>
          <w:rFonts w:hint="eastAsia"/>
          <w:b/>
          <w:szCs w:val="21"/>
        </w:rPr>
        <w:t>国家的统一</w:t>
      </w:r>
      <w:r>
        <w:rPr>
          <w:rFonts w:hint="eastAsia"/>
          <w:szCs w:val="21"/>
        </w:rPr>
        <w:t>是指国家有一个中央政府对领土内一切居民和事物行驶完整的管辖权，不允许另立政府或分割国家的管辖权。</w:t>
      </w:r>
    </w:p>
    <w:p w14:paraId="7F4D2E09" w14:textId="77777777" w:rsidR="00046AC2" w:rsidRDefault="00046AC2" w:rsidP="00046AC2">
      <w:pPr>
        <w:spacing w:line="360" w:lineRule="auto"/>
        <w:rPr>
          <w:szCs w:val="21"/>
        </w:rPr>
      </w:pPr>
      <w:r>
        <w:rPr>
          <w:rFonts w:hint="eastAsia"/>
          <w:szCs w:val="21"/>
        </w:rPr>
        <w:t>4</w:t>
      </w:r>
      <w:r>
        <w:rPr>
          <w:rFonts w:hint="eastAsia"/>
          <w:szCs w:val="21"/>
        </w:rPr>
        <w:t>、</w:t>
      </w:r>
      <w:r>
        <w:rPr>
          <w:rFonts w:hint="eastAsia"/>
          <w:b/>
          <w:szCs w:val="21"/>
        </w:rPr>
        <w:t>领土，</w:t>
      </w:r>
      <w:r>
        <w:rPr>
          <w:rFonts w:hint="eastAsia"/>
          <w:szCs w:val="21"/>
        </w:rPr>
        <w:t>是位于国家主权支配下的地球表面的特定部分，以及其底土和上空。</w:t>
      </w:r>
    </w:p>
    <w:p w14:paraId="4EEC14F1" w14:textId="77777777" w:rsidR="00046AC2" w:rsidRDefault="00046AC2" w:rsidP="00046AC2">
      <w:pPr>
        <w:spacing w:line="360" w:lineRule="auto"/>
        <w:rPr>
          <w:szCs w:val="21"/>
        </w:rPr>
      </w:pPr>
      <w:r>
        <w:rPr>
          <w:rFonts w:hint="eastAsia"/>
          <w:szCs w:val="21"/>
        </w:rPr>
        <w:t>5</w:t>
      </w:r>
      <w:r>
        <w:rPr>
          <w:rFonts w:hint="eastAsia"/>
          <w:szCs w:val="21"/>
        </w:rPr>
        <w:t>、</w:t>
      </w:r>
      <w:r>
        <w:rPr>
          <w:rFonts w:hint="eastAsia"/>
          <w:b/>
          <w:szCs w:val="21"/>
        </w:rPr>
        <w:t>国防的手段，</w:t>
      </w:r>
      <w:r>
        <w:rPr>
          <w:rFonts w:hint="eastAsia"/>
          <w:szCs w:val="21"/>
        </w:rPr>
        <w:t>是为达到国防目的而采取的方法和措施。</w:t>
      </w:r>
    </w:p>
    <w:p w14:paraId="51EC3D30" w14:textId="77777777" w:rsidR="00046AC2" w:rsidRDefault="00046AC2" w:rsidP="00046AC2">
      <w:pPr>
        <w:spacing w:line="360" w:lineRule="auto"/>
        <w:rPr>
          <w:szCs w:val="21"/>
        </w:rPr>
      </w:pPr>
      <w:r>
        <w:rPr>
          <w:rFonts w:hint="eastAsia"/>
          <w:szCs w:val="21"/>
        </w:rPr>
        <w:t>6</w:t>
      </w:r>
      <w:r>
        <w:rPr>
          <w:rFonts w:hint="eastAsia"/>
          <w:szCs w:val="21"/>
        </w:rPr>
        <w:t>、</w:t>
      </w:r>
      <w:r>
        <w:rPr>
          <w:rFonts w:hint="eastAsia"/>
          <w:b/>
          <w:szCs w:val="21"/>
        </w:rPr>
        <w:t>国防的对象，</w:t>
      </w:r>
      <w:r>
        <w:rPr>
          <w:rFonts w:hint="eastAsia"/>
          <w:szCs w:val="21"/>
        </w:rPr>
        <w:t>是指国防所要防备、抵抗和纸质的行为。</w:t>
      </w:r>
    </w:p>
    <w:p w14:paraId="6EF439E5" w14:textId="77777777" w:rsidR="00046AC2" w:rsidRDefault="00046AC2" w:rsidP="00046AC2">
      <w:pPr>
        <w:spacing w:line="360" w:lineRule="auto"/>
        <w:rPr>
          <w:b/>
          <w:sz w:val="30"/>
          <w:szCs w:val="30"/>
        </w:rPr>
      </w:pPr>
    </w:p>
    <w:p w14:paraId="2A5DEFC4" w14:textId="77777777" w:rsidR="00046AC2" w:rsidRDefault="00046AC2" w:rsidP="00046AC2">
      <w:pPr>
        <w:spacing w:line="360" w:lineRule="auto"/>
        <w:jc w:val="center"/>
        <w:rPr>
          <w:b/>
          <w:sz w:val="30"/>
          <w:szCs w:val="30"/>
        </w:rPr>
      </w:pPr>
      <w:r>
        <w:rPr>
          <w:rFonts w:hint="eastAsia"/>
          <w:b/>
          <w:sz w:val="30"/>
          <w:szCs w:val="30"/>
        </w:rPr>
        <w:t>第十九章</w:t>
      </w:r>
      <w:r>
        <w:rPr>
          <w:rFonts w:hint="eastAsia"/>
          <w:b/>
          <w:sz w:val="30"/>
          <w:szCs w:val="30"/>
        </w:rPr>
        <w:t xml:space="preserve"> </w:t>
      </w:r>
      <w:r>
        <w:rPr>
          <w:rFonts w:hint="eastAsia"/>
          <w:b/>
          <w:sz w:val="30"/>
          <w:szCs w:val="30"/>
        </w:rPr>
        <w:t>国防动员</w:t>
      </w:r>
    </w:p>
    <w:p w14:paraId="70C4097E" w14:textId="77777777" w:rsidR="00046AC2" w:rsidRDefault="00046AC2" w:rsidP="00046AC2">
      <w:pPr>
        <w:spacing w:line="360" w:lineRule="auto"/>
      </w:pPr>
      <w:r>
        <w:rPr>
          <w:rFonts w:hint="eastAsia"/>
          <w:szCs w:val="21"/>
        </w:rPr>
        <w:t>1</w:t>
      </w:r>
      <w:r>
        <w:rPr>
          <w:rFonts w:hint="eastAsia"/>
          <w:szCs w:val="21"/>
        </w:rPr>
        <w:t>、</w:t>
      </w:r>
      <w:r>
        <w:rPr>
          <w:rFonts w:hint="eastAsia"/>
          <w:b/>
        </w:rPr>
        <w:t>国防动员，</w:t>
      </w:r>
      <w:r>
        <w:rPr>
          <w:rFonts w:hint="eastAsia"/>
        </w:rPr>
        <w:t>亦称战争动员，简称动员，是国家或政治集团由平时状态转入战时状态，统一调动人力，物力，财力为战争服务所采取的措施。</w:t>
      </w:r>
    </w:p>
    <w:p w14:paraId="2BAD1811" w14:textId="77777777" w:rsidR="00046AC2" w:rsidRDefault="00046AC2" w:rsidP="00046AC2">
      <w:pPr>
        <w:spacing w:line="360" w:lineRule="auto"/>
      </w:pPr>
      <w:r>
        <w:rPr>
          <w:rFonts w:hint="eastAsia"/>
        </w:rPr>
        <w:t>2</w:t>
      </w:r>
      <w:r>
        <w:rPr>
          <w:rFonts w:hint="eastAsia"/>
        </w:rPr>
        <w:t>、</w:t>
      </w:r>
      <w:r>
        <w:rPr>
          <w:rFonts w:hint="eastAsia"/>
          <w:b/>
        </w:rPr>
        <w:t>国防实力，</w:t>
      </w:r>
      <w:r>
        <w:rPr>
          <w:rFonts w:hint="eastAsia"/>
        </w:rPr>
        <w:t>是国家防御外来侵略的力量，是国家军事、政治、经济、科学技术等力量的总和。</w:t>
      </w:r>
    </w:p>
    <w:p w14:paraId="2A81103B" w14:textId="77777777" w:rsidR="00046AC2" w:rsidRDefault="00046AC2" w:rsidP="00046AC2">
      <w:pPr>
        <w:spacing w:line="360" w:lineRule="auto"/>
      </w:pPr>
      <w:r>
        <w:rPr>
          <w:rFonts w:hint="eastAsia"/>
        </w:rPr>
        <w:t>3</w:t>
      </w:r>
      <w:r>
        <w:rPr>
          <w:rFonts w:hint="eastAsia"/>
        </w:rPr>
        <w:t>、</w:t>
      </w:r>
      <w:r>
        <w:rPr>
          <w:rFonts w:hint="eastAsia"/>
          <w:b/>
        </w:rPr>
        <w:t>国防威慑力，</w:t>
      </w:r>
      <w:r>
        <w:rPr>
          <w:rFonts w:hint="eastAsia"/>
        </w:rPr>
        <w:t>不仅取决于常备军的数量和质量，而且还取决于军队后备力量和其他动员潜力，取决于常备军与后备军力量动员准备的有机结合，，一级动员机制健全完善程度和运行效率。</w:t>
      </w:r>
    </w:p>
    <w:p w14:paraId="345868EC" w14:textId="77777777" w:rsidR="00046AC2" w:rsidRDefault="00046AC2" w:rsidP="00046AC2">
      <w:pPr>
        <w:spacing w:line="360" w:lineRule="auto"/>
      </w:pPr>
      <w:r>
        <w:rPr>
          <w:rFonts w:hint="eastAsia"/>
        </w:rPr>
        <w:t>4</w:t>
      </w:r>
      <w:r>
        <w:rPr>
          <w:rFonts w:hint="eastAsia"/>
        </w:rPr>
        <w:t>、</w:t>
      </w:r>
      <w:r>
        <w:rPr>
          <w:rFonts w:hint="eastAsia"/>
          <w:b/>
        </w:rPr>
        <w:t>总动员：</w:t>
      </w:r>
      <w:r>
        <w:rPr>
          <w:rFonts w:hint="eastAsia"/>
        </w:rPr>
        <w:t>亦称全面动员，是国家采取紧急措施，在全国范围内实施的战争动员。即将全国军事、政治、经济、科技、文化以及社会生活的各个方面转入战时轨道。</w:t>
      </w:r>
    </w:p>
    <w:p w14:paraId="3EBDF622" w14:textId="77777777" w:rsidR="00046AC2" w:rsidRDefault="00046AC2" w:rsidP="00046AC2">
      <w:pPr>
        <w:spacing w:line="360" w:lineRule="auto"/>
      </w:pPr>
      <w:r>
        <w:rPr>
          <w:rFonts w:hint="eastAsia"/>
        </w:rPr>
        <w:t xml:space="preserve">   </w:t>
      </w:r>
      <w:r>
        <w:rPr>
          <w:rFonts w:hint="eastAsia"/>
          <w:b/>
        </w:rPr>
        <w:t>局部动员：</w:t>
      </w:r>
      <w:r>
        <w:rPr>
          <w:rFonts w:hint="eastAsia"/>
        </w:rPr>
        <w:t>是国家在部分地区或部门进行的动员，通常是动员部分武装力量和人力、物力、财力进行战争，有可能根据战争的发展上升为总动员。</w:t>
      </w:r>
    </w:p>
    <w:p w14:paraId="18984C5F" w14:textId="77777777" w:rsidR="00046AC2" w:rsidRDefault="00046AC2" w:rsidP="00046AC2">
      <w:pPr>
        <w:spacing w:line="360" w:lineRule="auto"/>
      </w:pPr>
      <w:r>
        <w:rPr>
          <w:rFonts w:hint="eastAsia"/>
        </w:rPr>
        <w:t>5</w:t>
      </w:r>
      <w:r>
        <w:rPr>
          <w:rFonts w:hint="eastAsia"/>
        </w:rPr>
        <w:t>、</w:t>
      </w:r>
      <w:r>
        <w:rPr>
          <w:rFonts w:hint="eastAsia"/>
          <w:b/>
        </w:rPr>
        <w:t>武装力量动员：</w:t>
      </w:r>
      <w:r>
        <w:rPr>
          <w:rFonts w:hint="eastAsia"/>
        </w:rPr>
        <w:t>国家将军队及其他武装组织由平时体制转为战时体制锁采取的措施，通</w:t>
      </w:r>
      <w:r>
        <w:rPr>
          <w:rFonts w:hint="eastAsia"/>
        </w:rPr>
        <w:lastRenderedPageBreak/>
        <w:t>常包括解放军现役部队，武装警察部队，预备现役不对，民兵和预备役人员，以及相应的武器装备和物资动员。</w:t>
      </w:r>
    </w:p>
    <w:p w14:paraId="25B6A012" w14:textId="77777777" w:rsidR="00046AC2" w:rsidRDefault="00046AC2" w:rsidP="00046AC2">
      <w:pPr>
        <w:spacing w:line="360" w:lineRule="auto"/>
      </w:pPr>
      <w:r>
        <w:rPr>
          <w:rFonts w:hint="eastAsia"/>
        </w:rPr>
        <w:t xml:space="preserve">  </w:t>
      </w:r>
      <w:r>
        <w:rPr>
          <w:rFonts w:hint="eastAsia"/>
          <w:b/>
        </w:rPr>
        <w:t xml:space="preserve"> </w:t>
      </w:r>
      <w:r>
        <w:rPr>
          <w:rFonts w:hint="eastAsia"/>
          <w:b/>
        </w:rPr>
        <w:t>国民经济动员：</w:t>
      </w:r>
      <w:r>
        <w:rPr>
          <w:rFonts w:hint="eastAsia"/>
        </w:rPr>
        <w:t>国家将经济部分，经济活动和相应的体制从平时状态转入战时状态锁采取的措施，是战争动员的基础。目的是充分调动国家的经济能力，保障战争的需要。</w:t>
      </w:r>
    </w:p>
    <w:p w14:paraId="6A2797EC" w14:textId="77777777" w:rsidR="00046AC2" w:rsidRDefault="00046AC2" w:rsidP="00046AC2">
      <w:pPr>
        <w:spacing w:line="360" w:lineRule="auto"/>
      </w:pPr>
      <w:r>
        <w:rPr>
          <w:rFonts w:hint="eastAsia"/>
        </w:rPr>
        <w:t xml:space="preserve">  </w:t>
      </w:r>
      <w:r>
        <w:rPr>
          <w:rFonts w:hint="eastAsia"/>
          <w:b/>
        </w:rPr>
        <w:t>人民防空动员：</w:t>
      </w:r>
      <w:r>
        <w:rPr>
          <w:rFonts w:hint="eastAsia"/>
        </w:rPr>
        <w:t>国家战时发动和组织人民群众防备敌人空袭所采取的措施，也可简称人防动员，有的国家也成为民防动员。</w:t>
      </w:r>
    </w:p>
    <w:p w14:paraId="0BFC1A38" w14:textId="77777777" w:rsidR="00046AC2" w:rsidRDefault="00046AC2" w:rsidP="00046AC2">
      <w:pPr>
        <w:spacing w:line="360" w:lineRule="auto"/>
      </w:pPr>
      <w:r>
        <w:rPr>
          <w:rFonts w:hint="eastAsia"/>
        </w:rPr>
        <w:t xml:space="preserve">  </w:t>
      </w:r>
      <w:r>
        <w:rPr>
          <w:rFonts w:hint="eastAsia"/>
          <w:b/>
        </w:rPr>
        <w:t xml:space="preserve"> </w:t>
      </w:r>
      <w:r>
        <w:rPr>
          <w:rFonts w:hint="eastAsia"/>
          <w:b/>
        </w:rPr>
        <w:t>国防交通动员：</w:t>
      </w:r>
      <w:r>
        <w:rPr>
          <w:rFonts w:hint="eastAsia"/>
        </w:rPr>
        <w:t>在全国或部分地区调集交通力量，全力保障战争需要的紧急行动。</w:t>
      </w:r>
    </w:p>
    <w:p w14:paraId="618695E2" w14:textId="77777777" w:rsidR="00046AC2" w:rsidRDefault="00046AC2" w:rsidP="00046AC2">
      <w:pPr>
        <w:spacing w:line="360" w:lineRule="auto"/>
      </w:pPr>
      <w:r>
        <w:rPr>
          <w:rFonts w:hint="eastAsia"/>
        </w:rPr>
        <w:t xml:space="preserve">  </w:t>
      </w:r>
      <w:r>
        <w:rPr>
          <w:rFonts w:hint="eastAsia"/>
          <w:b/>
        </w:rPr>
        <w:t xml:space="preserve"> </w:t>
      </w:r>
      <w:r>
        <w:rPr>
          <w:rFonts w:hint="eastAsia"/>
          <w:b/>
        </w:rPr>
        <w:t>国防教育：</w:t>
      </w:r>
      <w:r>
        <w:rPr>
          <w:rFonts w:hint="eastAsia"/>
        </w:rPr>
        <w:t>国家为增强公民的国防意识，提高公民的国防行为能力而进行的教育，是国防建设和国民教育的重要组成部分。</w:t>
      </w:r>
    </w:p>
    <w:p w14:paraId="0330DA25" w14:textId="77777777" w:rsidR="00046AC2" w:rsidRDefault="00046AC2" w:rsidP="00046AC2">
      <w:pPr>
        <w:spacing w:line="360" w:lineRule="auto"/>
        <w:rPr>
          <w:szCs w:val="21"/>
        </w:rPr>
      </w:pPr>
    </w:p>
    <w:p w14:paraId="6EE5AD88" w14:textId="77777777" w:rsidR="00046AC2" w:rsidRPr="00DA087F" w:rsidRDefault="00046AC2" w:rsidP="00046AC2">
      <w:pPr>
        <w:spacing w:line="276" w:lineRule="auto"/>
        <w:jc w:val="left"/>
        <w:rPr>
          <w:rFonts w:ascii="宋体" w:hAnsi="宋体"/>
          <w:b/>
          <w:szCs w:val="21"/>
        </w:rPr>
      </w:pPr>
      <w:r w:rsidRPr="00DA087F">
        <w:rPr>
          <w:rFonts w:ascii="宋体" w:hAnsi="宋体" w:hint="eastAsia"/>
          <w:b/>
          <w:szCs w:val="21"/>
        </w:rPr>
        <w:t>名词解释：</w:t>
      </w:r>
    </w:p>
    <w:p w14:paraId="7C3F2DA5" w14:textId="77777777" w:rsidR="00046AC2" w:rsidRPr="00A16F65" w:rsidRDefault="00046AC2" w:rsidP="00046AC2">
      <w:pPr>
        <w:spacing w:line="276" w:lineRule="auto"/>
        <w:jc w:val="left"/>
        <w:rPr>
          <w:rFonts w:ascii="宋体" w:hAnsi="宋体"/>
          <w:szCs w:val="21"/>
        </w:rPr>
      </w:pPr>
      <w:r w:rsidRPr="000F7A2E">
        <w:rPr>
          <w:rFonts w:ascii="黑体" w:eastAsia="黑体" w:hAnsi="黑体" w:hint="eastAsia"/>
          <w:szCs w:val="21"/>
        </w:rPr>
        <w:t>1.</w:t>
      </w:r>
      <w:r w:rsidRPr="00B709C5">
        <w:rPr>
          <w:rFonts w:ascii="黑体" w:eastAsia="黑体" w:hAnsi="黑体" w:hint="eastAsia"/>
          <w:szCs w:val="21"/>
        </w:rPr>
        <w:t>军事科学：</w:t>
      </w:r>
      <w:r>
        <w:rPr>
          <w:rFonts w:ascii="宋体" w:hAnsi="宋体" w:hint="eastAsia"/>
          <w:szCs w:val="21"/>
        </w:rPr>
        <w:t>亦称军事学，是研究战争的本质和规律，并用于指导战争的准备与实施</w:t>
      </w:r>
      <w:r w:rsidRPr="00A16F65">
        <w:rPr>
          <w:rFonts w:ascii="宋体" w:hAnsi="宋体" w:hint="eastAsia"/>
          <w:szCs w:val="21"/>
        </w:rPr>
        <w:t xml:space="preserve">的科学。 </w:t>
      </w:r>
    </w:p>
    <w:p w14:paraId="1EC6FADF" w14:textId="77777777" w:rsidR="00046AC2" w:rsidRPr="00A16F65" w:rsidRDefault="00046AC2" w:rsidP="00046AC2">
      <w:pPr>
        <w:spacing w:line="276" w:lineRule="auto"/>
        <w:jc w:val="left"/>
        <w:rPr>
          <w:rFonts w:ascii="宋体" w:hAnsi="宋体"/>
          <w:szCs w:val="21"/>
        </w:rPr>
      </w:pPr>
      <w:r w:rsidRPr="000F7A2E">
        <w:rPr>
          <w:rFonts w:ascii="黑体" w:eastAsia="黑体" w:hAnsi="黑体" w:hint="eastAsia"/>
          <w:szCs w:val="21"/>
        </w:rPr>
        <w:t>2.</w:t>
      </w:r>
      <w:r w:rsidRPr="00B709C5">
        <w:rPr>
          <w:rFonts w:ascii="黑体" w:eastAsia="黑体" w:hAnsi="黑体" w:hint="eastAsia"/>
          <w:szCs w:val="21"/>
        </w:rPr>
        <w:t>军事科学的根本任务：</w:t>
      </w:r>
      <w:r w:rsidRPr="00A16F65">
        <w:rPr>
          <w:rFonts w:ascii="宋体" w:hAnsi="宋体" w:hint="eastAsia"/>
          <w:szCs w:val="21"/>
        </w:rPr>
        <w:t xml:space="preserve">从客观实际出发，透过极其复杂的战争现象，探索战争的性质和规律从而预测战争的发生、发展及其特点，提出准备与实施战争的原则和方法。 </w:t>
      </w:r>
    </w:p>
    <w:p w14:paraId="5292EE17" w14:textId="77777777" w:rsidR="00046AC2" w:rsidRDefault="00046AC2" w:rsidP="00046AC2">
      <w:pPr>
        <w:spacing w:line="276" w:lineRule="auto"/>
        <w:jc w:val="left"/>
        <w:rPr>
          <w:rFonts w:ascii="宋体" w:hAnsi="宋体"/>
          <w:szCs w:val="21"/>
        </w:rPr>
      </w:pPr>
      <w:r w:rsidRPr="000F7A2E">
        <w:rPr>
          <w:rFonts w:ascii="黑体" w:eastAsia="黑体" w:hAnsi="黑体" w:hint="eastAsia"/>
          <w:szCs w:val="21"/>
        </w:rPr>
        <w:t>3.</w:t>
      </w:r>
      <w:r w:rsidRPr="00B709C5">
        <w:rPr>
          <w:rFonts w:ascii="黑体" w:eastAsia="黑体" w:hAnsi="黑体" w:hint="eastAsia"/>
          <w:szCs w:val="21"/>
        </w:rPr>
        <w:t>军事思想：</w:t>
      </w:r>
      <w:r w:rsidRPr="00A16F65">
        <w:rPr>
          <w:rFonts w:ascii="宋体" w:hAnsi="宋体" w:hint="eastAsia"/>
          <w:szCs w:val="21"/>
        </w:rPr>
        <w:t>关于战争、军队和国防的基本问题的理性认识</w:t>
      </w:r>
      <w:r>
        <w:rPr>
          <w:rFonts w:ascii="宋体" w:hAnsi="宋体" w:hint="eastAsia"/>
          <w:szCs w:val="21"/>
        </w:rPr>
        <w:t>。是人们长期从事军事实践的经验总结和理论概括。</w:t>
      </w:r>
    </w:p>
    <w:p w14:paraId="69C4C138" w14:textId="77777777" w:rsidR="00046AC2" w:rsidRDefault="00046AC2" w:rsidP="00046AC2">
      <w:pPr>
        <w:spacing w:line="276" w:lineRule="auto"/>
        <w:jc w:val="left"/>
        <w:rPr>
          <w:rFonts w:ascii="宋体" w:hAnsi="宋体"/>
          <w:szCs w:val="21"/>
        </w:rPr>
      </w:pPr>
      <w:r w:rsidRPr="000F7A2E">
        <w:rPr>
          <w:rFonts w:ascii="黑体" w:eastAsia="黑体" w:hAnsi="黑体" w:hint="eastAsia"/>
          <w:szCs w:val="21"/>
        </w:rPr>
        <w:t>4.</w:t>
      </w:r>
      <w:r w:rsidRPr="00B709C5">
        <w:rPr>
          <w:rFonts w:ascii="黑体" w:eastAsia="黑体" w:hAnsi="黑体" w:hint="eastAsia"/>
          <w:szCs w:val="21"/>
        </w:rPr>
        <w:t>军事学术:</w:t>
      </w:r>
      <w:r w:rsidRPr="00A16F65">
        <w:rPr>
          <w:rFonts w:ascii="宋体" w:hAnsi="宋体" w:hint="eastAsia"/>
          <w:szCs w:val="21"/>
        </w:rPr>
        <w:t>关于战争指导和武装力量建设的理论及其应用的各学科的总称，是军事科学的重要组成部分</w:t>
      </w:r>
    </w:p>
    <w:p w14:paraId="3C356B85" w14:textId="77777777" w:rsidR="00046AC2" w:rsidRDefault="00046AC2" w:rsidP="00046AC2">
      <w:pPr>
        <w:spacing w:line="276" w:lineRule="auto"/>
        <w:jc w:val="left"/>
        <w:rPr>
          <w:rFonts w:ascii="宋体" w:hAnsi="宋体"/>
          <w:szCs w:val="21"/>
        </w:rPr>
      </w:pPr>
      <w:r w:rsidRPr="000F7A2E">
        <w:rPr>
          <w:rFonts w:ascii="黑体" w:eastAsia="黑体" w:hAnsi="黑体" w:hint="eastAsia"/>
          <w:szCs w:val="21"/>
        </w:rPr>
        <w:t>5.</w:t>
      </w:r>
      <w:r w:rsidRPr="00B709C5">
        <w:rPr>
          <w:rFonts w:ascii="黑体" w:eastAsia="黑体" w:hAnsi="黑体" w:hint="eastAsia"/>
          <w:szCs w:val="21"/>
        </w:rPr>
        <w:t>毛泽东军事思想：</w:t>
      </w:r>
      <w:r w:rsidRPr="00A16F65">
        <w:rPr>
          <w:rFonts w:ascii="宋体" w:hAnsi="宋体" w:hint="eastAsia"/>
          <w:szCs w:val="21"/>
        </w:rPr>
        <w:t>毛泽东关于中国革命</w:t>
      </w:r>
      <w:r>
        <w:rPr>
          <w:rFonts w:ascii="宋体" w:hAnsi="宋体" w:hint="eastAsia"/>
          <w:szCs w:val="21"/>
        </w:rPr>
        <w:t>战争、人民军队和国防建设以及军事领域一般规律问题的科学理论体系,是毛泽东思想的重要组成部分。</w:t>
      </w:r>
    </w:p>
    <w:p w14:paraId="686A8F8D" w14:textId="77777777" w:rsidR="00046AC2" w:rsidRDefault="00046AC2" w:rsidP="00046AC2">
      <w:pPr>
        <w:spacing w:line="276" w:lineRule="auto"/>
        <w:jc w:val="left"/>
        <w:rPr>
          <w:rFonts w:ascii="宋体" w:hAnsi="宋体"/>
          <w:szCs w:val="21"/>
        </w:rPr>
      </w:pPr>
      <w:r w:rsidRPr="000F7A2E">
        <w:rPr>
          <w:rFonts w:ascii="黑体" w:eastAsia="黑体" w:hAnsi="黑体" w:hint="eastAsia"/>
          <w:szCs w:val="21"/>
        </w:rPr>
        <w:t>6.</w:t>
      </w:r>
      <w:r w:rsidRPr="00B709C5">
        <w:rPr>
          <w:rFonts w:ascii="黑体" w:eastAsia="黑体" w:hAnsi="黑体" w:hint="eastAsia"/>
          <w:szCs w:val="21"/>
        </w:rPr>
        <w:t>战争观：</w:t>
      </w:r>
      <w:r w:rsidRPr="00A16F65">
        <w:rPr>
          <w:rFonts w:ascii="宋体" w:hAnsi="宋体" w:hint="eastAsia"/>
          <w:szCs w:val="21"/>
        </w:rPr>
        <w:t xml:space="preserve">人们对战争本质问题的根本看法和态度。 </w:t>
      </w:r>
    </w:p>
    <w:p w14:paraId="5B1203F0" w14:textId="77777777" w:rsidR="00046AC2" w:rsidRPr="00A16F65" w:rsidRDefault="00046AC2" w:rsidP="00046AC2">
      <w:pPr>
        <w:spacing w:line="276" w:lineRule="auto"/>
        <w:jc w:val="left"/>
        <w:rPr>
          <w:rFonts w:ascii="宋体" w:hAnsi="宋体"/>
          <w:szCs w:val="21"/>
        </w:rPr>
      </w:pPr>
      <w:r w:rsidRPr="000F7A2E">
        <w:rPr>
          <w:rFonts w:ascii="黑体" w:eastAsia="黑体" w:hAnsi="黑体" w:hint="eastAsia"/>
          <w:szCs w:val="21"/>
        </w:rPr>
        <w:t>7.</w:t>
      </w:r>
      <w:r w:rsidRPr="00B709C5">
        <w:rPr>
          <w:rFonts w:ascii="黑体" w:eastAsia="黑体" w:hAnsi="黑体" w:hint="eastAsia"/>
          <w:szCs w:val="21"/>
        </w:rPr>
        <w:t>方法论：</w:t>
      </w:r>
      <w:r w:rsidRPr="00DA087F">
        <w:rPr>
          <w:rFonts w:ascii="宋体" w:hAnsi="宋体" w:hint="eastAsia"/>
          <w:szCs w:val="21"/>
        </w:rPr>
        <w:t>战争问题的认识论和方法论，是要解决如何认识和运用战争规律，正确指导战争，使主观指导符合客观实际的问题。它同战争观是统一的，并受一定的战争观的指导。</w:t>
      </w:r>
    </w:p>
    <w:p w14:paraId="5D2E07B8" w14:textId="77777777" w:rsidR="00046AC2" w:rsidRDefault="00046AC2" w:rsidP="00046AC2">
      <w:pPr>
        <w:spacing w:line="276" w:lineRule="auto"/>
        <w:jc w:val="left"/>
        <w:rPr>
          <w:rFonts w:ascii="宋体" w:hAnsi="宋体"/>
          <w:szCs w:val="21"/>
        </w:rPr>
      </w:pPr>
      <w:r w:rsidRPr="000F7A2E">
        <w:rPr>
          <w:rFonts w:ascii="黑体" w:eastAsia="黑体" w:hAnsi="黑体" w:hint="eastAsia"/>
          <w:szCs w:val="21"/>
        </w:rPr>
        <w:t>8.</w:t>
      </w:r>
      <w:r w:rsidRPr="00B709C5">
        <w:rPr>
          <w:rFonts w:ascii="黑体" w:eastAsia="黑体" w:hAnsi="黑体" w:hint="eastAsia"/>
          <w:szCs w:val="21"/>
        </w:rPr>
        <w:t>现代侦查监视技术：</w:t>
      </w:r>
      <w:r>
        <w:rPr>
          <w:rFonts w:ascii="宋体" w:hAnsi="宋体" w:hint="eastAsia"/>
          <w:szCs w:val="21"/>
        </w:rPr>
        <w:t>指为发现、识别、监视、跟踪目标，并对目标进行定位所采用的技术。</w:t>
      </w:r>
    </w:p>
    <w:p w14:paraId="49EB0F82" w14:textId="77777777" w:rsidR="00046AC2" w:rsidRDefault="00046AC2" w:rsidP="00046AC2">
      <w:pPr>
        <w:spacing w:line="276" w:lineRule="auto"/>
        <w:jc w:val="left"/>
        <w:rPr>
          <w:rFonts w:ascii="宋体" w:hAnsi="宋体"/>
          <w:szCs w:val="21"/>
        </w:rPr>
      </w:pPr>
      <w:r w:rsidRPr="000F7A2E">
        <w:rPr>
          <w:rFonts w:ascii="黑体" w:eastAsia="黑体" w:hAnsi="黑体" w:hint="eastAsia"/>
          <w:szCs w:val="21"/>
        </w:rPr>
        <w:t>9.伪装：</w:t>
      </w:r>
      <w:r>
        <w:rPr>
          <w:rFonts w:ascii="宋体" w:hAnsi="宋体" w:hint="eastAsia"/>
          <w:szCs w:val="21"/>
        </w:rPr>
        <w:t>伪装是为欺骗或迷惑对方所采用的各种隐真示假措施，是军队战斗力保障的一项重要内容。</w:t>
      </w:r>
    </w:p>
    <w:p w14:paraId="59BEDD1F" w14:textId="77777777" w:rsidR="00046AC2" w:rsidRDefault="00046AC2" w:rsidP="00046AC2">
      <w:pPr>
        <w:spacing w:line="276" w:lineRule="auto"/>
        <w:jc w:val="left"/>
        <w:rPr>
          <w:rFonts w:ascii="宋体" w:hAnsi="宋体"/>
          <w:szCs w:val="21"/>
        </w:rPr>
      </w:pPr>
      <w:r w:rsidRPr="000F7A2E">
        <w:rPr>
          <w:rFonts w:ascii="黑体" w:eastAsia="黑体" w:hAnsi="黑体" w:hint="eastAsia"/>
          <w:szCs w:val="21"/>
        </w:rPr>
        <w:t>10.隐身技术：</w:t>
      </w:r>
      <w:r w:rsidRPr="002D6425">
        <w:rPr>
          <w:rFonts w:ascii="宋体" w:hAnsi="宋体" w:hint="eastAsia"/>
          <w:szCs w:val="21"/>
        </w:rPr>
        <w:t>隐身技术，又称隐形技术或低可探测技术，是通过降低武器装备等目标的信号特征，使其难以被发现、识别、跟踪和攻击的综合性技术。</w:t>
      </w:r>
    </w:p>
    <w:p w14:paraId="0A35C183" w14:textId="77777777" w:rsidR="00046AC2" w:rsidRPr="00A16F65" w:rsidRDefault="00046AC2" w:rsidP="00046AC2">
      <w:pPr>
        <w:spacing w:line="276" w:lineRule="auto"/>
        <w:jc w:val="left"/>
        <w:rPr>
          <w:rFonts w:ascii="宋体" w:hAnsi="宋体"/>
          <w:szCs w:val="21"/>
        </w:rPr>
      </w:pPr>
      <w:r w:rsidRPr="000F7A2E">
        <w:rPr>
          <w:rFonts w:ascii="黑体" w:eastAsia="黑体" w:hAnsi="黑体" w:hint="eastAsia"/>
          <w:szCs w:val="21"/>
        </w:rPr>
        <w:t>11.精确制导武器：</w:t>
      </w:r>
      <w:r w:rsidRPr="00A16F65">
        <w:rPr>
          <w:rFonts w:ascii="宋体" w:hAnsi="宋体" w:hint="eastAsia"/>
          <w:szCs w:val="21"/>
        </w:rPr>
        <w:t>采用精确制导技术，直接命中概率在50%以上的武器。（各类导弹以及制导炸弹、制导炮弹、制导鱼雷等）</w:t>
      </w:r>
    </w:p>
    <w:p w14:paraId="4B4D6A7F" w14:textId="77777777" w:rsidR="00046AC2" w:rsidRDefault="00046AC2" w:rsidP="00046AC2">
      <w:pPr>
        <w:spacing w:line="276" w:lineRule="auto"/>
        <w:jc w:val="left"/>
        <w:rPr>
          <w:rFonts w:ascii="宋体" w:hAnsi="宋体"/>
          <w:szCs w:val="21"/>
        </w:rPr>
      </w:pPr>
      <w:r w:rsidRPr="000F7A2E">
        <w:rPr>
          <w:rFonts w:ascii="黑体" w:eastAsia="黑体" w:hAnsi="黑体" w:hint="eastAsia"/>
          <w:szCs w:val="21"/>
        </w:rPr>
        <w:t>12.制导技术：</w:t>
      </w:r>
      <w:r w:rsidRPr="00A16F65">
        <w:rPr>
          <w:rFonts w:ascii="宋体" w:hAnsi="宋体" w:hint="eastAsia"/>
          <w:szCs w:val="21"/>
        </w:rPr>
        <w:t xml:space="preserve">亦称精确制导技术。是按照一定规律控制武器（含导弹）的飞行方向、姿势、高度、和速度，引导武器战斗部准确（通常单发命中概率在50%以上）攻击目标的军用技术。 </w:t>
      </w:r>
    </w:p>
    <w:p w14:paraId="73FB74E8" w14:textId="77777777" w:rsidR="00046AC2" w:rsidRPr="002D6425" w:rsidRDefault="00046AC2" w:rsidP="00046AC2">
      <w:pPr>
        <w:spacing w:line="276" w:lineRule="auto"/>
        <w:jc w:val="left"/>
        <w:rPr>
          <w:rFonts w:ascii="宋体" w:hAnsi="宋体"/>
          <w:szCs w:val="21"/>
        </w:rPr>
      </w:pPr>
      <w:r w:rsidRPr="000F7A2E">
        <w:rPr>
          <w:rFonts w:ascii="黑体" w:eastAsia="黑体" w:hAnsi="黑体" w:hint="eastAsia"/>
          <w:szCs w:val="21"/>
        </w:rPr>
        <w:lastRenderedPageBreak/>
        <w:t>13.1导弹：</w:t>
      </w:r>
      <w:r w:rsidRPr="002D6425">
        <w:rPr>
          <w:rFonts w:ascii="宋体" w:hAnsi="宋体" w:hint="eastAsia"/>
          <w:szCs w:val="21"/>
        </w:rPr>
        <w:t>依靠自身动力装置推进，由制导系统导引、控制其飞行路线并导向目标的武器。</w:t>
      </w:r>
    </w:p>
    <w:p w14:paraId="10C0E245" w14:textId="77777777" w:rsidR="00046AC2" w:rsidRPr="002D6425" w:rsidRDefault="00046AC2" w:rsidP="00046AC2">
      <w:pPr>
        <w:spacing w:line="276" w:lineRule="auto"/>
        <w:jc w:val="left"/>
        <w:rPr>
          <w:rFonts w:ascii="宋体" w:hAnsi="宋体"/>
          <w:szCs w:val="21"/>
        </w:rPr>
      </w:pPr>
      <w:r w:rsidRPr="000F7A2E">
        <w:rPr>
          <w:rFonts w:ascii="黑体" w:eastAsia="黑体" w:hAnsi="黑体" w:hint="eastAsia"/>
          <w:szCs w:val="21"/>
        </w:rPr>
        <w:t>13.2 制导炸弹：</w:t>
      </w:r>
      <w:r w:rsidRPr="002D6425">
        <w:rPr>
          <w:rFonts w:ascii="宋体" w:hAnsi="宋体" w:hint="eastAsia"/>
          <w:szCs w:val="21"/>
        </w:rPr>
        <w:t>是指投放后能对其弹道进行控制并导向目标的航空炸弹。</w:t>
      </w:r>
    </w:p>
    <w:p w14:paraId="52B51974" w14:textId="77777777" w:rsidR="00046AC2" w:rsidRDefault="00046AC2" w:rsidP="00046AC2">
      <w:pPr>
        <w:spacing w:line="276" w:lineRule="auto"/>
        <w:jc w:val="left"/>
        <w:rPr>
          <w:rFonts w:ascii="宋体" w:hAnsi="宋体"/>
          <w:szCs w:val="21"/>
        </w:rPr>
      </w:pPr>
      <w:r w:rsidRPr="000F7A2E">
        <w:rPr>
          <w:rFonts w:ascii="黑体" w:eastAsia="黑体" w:hAnsi="黑体" w:hint="eastAsia"/>
          <w:szCs w:val="21"/>
        </w:rPr>
        <w:t>13.3制导炮弹：</w:t>
      </w:r>
      <w:r w:rsidRPr="002D6425">
        <w:rPr>
          <w:rFonts w:ascii="宋体" w:hAnsi="宋体" w:hint="eastAsia"/>
          <w:szCs w:val="21"/>
        </w:rPr>
        <w:t>是指弹丸上装有末段制导系统和空气动力装置，发射后能自动捕获目标并自动导向攻击目标的炮弹。</w:t>
      </w:r>
    </w:p>
    <w:p w14:paraId="089E4D50" w14:textId="77777777" w:rsidR="00046AC2" w:rsidRDefault="00046AC2" w:rsidP="00046AC2">
      <w:pPr>
        <w:spacing w:line="276" w:lineRule="auto"/>
        <w:jc w:val="left"/>
        <w:rPr>
          <w:rFonts w:ascii="宋体" w:hAnsi="宋体"/>
          <w:szCs w:val="21"/>
        </w:rPr>
      </w:pPr>
      <w:r w:rsidRPr="000F7A2E">
        <w:rPr>
          <w:rFonts w:ascii="黑体" w:eastAsia="黑体" w:hAnsi="黑体" w:hint="eastAsia"/>
          <w:szCs w:val="21"/>
        </w:rPr>
        <w:t>13.4制导地雷：</w:t>
      </w:r>
      <w:r w:rsidRPr="002D6425">
        <w:rPr>
          <w:rFonts w:ascii="宋体" w:hAnsi="宋体" w:hint="eastAsia"/>
          <w:szCs w:val="21"/>
        </w:rPr>
        <w:t>是指具有自动辨认目标能力，能主动攻击一定范围内活动装甲目标的新型地雷。是集自锻破片技术、遥感技术和微处理技术等高技术于一身的智能武器。</w:t>
      </w:r>
    </w:p>
    <w:p w14:paraId="3C08A531" w14:textId="77777777" w:rsidR="00046AC2" w:rsidRDefault="00046AC2" w:rsidP="00046AC2">
      <w:pPr>
        <w:spacing w:line="276" w:lineRule="auto"/>
        <w:jc w:val="left"/>
        <w:rPr>
          <w:rFonts w:ascii="宋体" w:hAnsi="宋体"/>
          <w:szCs w:val="21"/>
        </w:rPr>
      </w:pPr>
      <w:r w:rsidRPr="000F7A2E">
        <w:rPr>
          <w:rFonts w:ascii="黑体" w:eastAsia="黑体" w:hAnsi="黑体" w:hint="eastAsia"/>
          <w:szCs w:val="21"/>
        </w:rPr>
        <w:t>13.5.制导鱼雷：</w:t>
      </w:r>
      <w:r w:rsidRPr="002D6425">
        <w:rPr>
          <w:rFonts w:ascii="宋体" w:hAnsi="宋体" w:hint="eastAsia"/>
          <w:szCs w:val="21"/>
        </w:rPr>
        <w:t>是进攻性水中兵器，通常由潜艇或水面舰艇发射，执行反潜和反舰任务。</w:t>
      </w:r>
      <w:r w:rsidRPr="00A16F65">
        <w:rPr>
          <w:rFonts w:ascii="宋体" w:hAnsi="宋体" w:hint="eastAsia"/>
          <w:szCs w:val="21"/>
        </w:rPr>
        <w:t xml:space="preserve"> </w:t>
      </w:r>
    </w:p>
    <w:p w14:paraId="32B62C4F" w14:textId="77777777" w:rsidR="00046AC2" w:rsidRPr="002D6425" w:rsidRDefault="00046AC2" w:rsidP="00046AC2">
      <w:pPr>
        <w:spacing w:line="276" w:lineRule="auto"/>
        <w:jc w:val="left"/>
        <w:rPr>
          <w:rFonts w:ascii="宋体" w:hAnsi="宋体"/>
          <w:szCs w:val="21"/>
        </w:rPr>
      </w:pPr>
      <w:r w:rsidRPr="002D2B97">
        <w:rPr>
          <w:rFonts w:ascii="黑体" w:eastAsia="黑体" w:hAnsi="黑体" w:hint="eastAsia"/>
          <w:szCs w:val="21"/>
        </w:rPr>
        <w:t>14.国际战略格局：</w:t>
      </w:r>
      <w:r w:rsidRPr="002D6425">
        <w:rPr>
          <w:rFonts w:ascii="宋体" w:hAnsi="宋体" w:hint="eastAsia"/>
          <w:szCs w:val="21"/>
        </w:rPr>
        <w:t>是指国际社会中国际战略力量在一定历史时期内相互联系、相互作用而形成的具有全球性的、相对稳定的力量对比结构及基本态势。</w:t>
      </w:r>
    </w:p>
    <w:p w14:paraId="11CE8E92" w14:textId="77777777" w:rsidR="00046AC2" w:rsidRDefault="00046AC2" w:rsidP="00046AC2">
      <w:pPr>
        <w:spacing w:line="276" w:lineRule="auto"/>
        <w:jc w:val="left"/>
        <w:rPr>
          <w:rFonts w:ascii="宋体" w:hAnsi="宋体"/>
          <w:szCs w:val="21"/>
        </w:rPr>
      </w:pPr>
      <w:r w:rsidRPr="002D2B97">
        <w:rPr>
          <w:rFonts w:ascii="黑体" w:eastAsia="黑体" w:hAnsi="黑体" w:hint="eastAsia"/>
          <w:szCs w:val="21"/>
        </w:rPr>
        <w:t>15.国际战略力量：</w:t>
      </w:r>
      <w:r w:rsidRPr="002D6425">
        <w:rPr>
          <w:rFonts w:ascii="宋体" w:hAnsi="宋体" w:hint="eastAsia"/>
          <w:szCs w:val="21"/>
        </w:rPr>
        <w:t>是指在国际关系中能够独立地发挥作用，并对国际形势及国际战略的运用和发展具有巨大影响的国家或国家集团。</w:t>
      </w:r>
    </w:p>
    <w:p w14:paraId="3C402F89" w14:textId="77777777" w:rsidR="00046AC2" w:rsidRPr="00A16F65" w:rsidRDefault="00046AC2" w:rsidP="00046AC2">
      <w:pPr>
        <w:spacing w:line="276" w:lineRule="auto"/>
        <w:jc w:val="left"/>
        <w:rPr>
          <w:rFonts w:ascii="宋体" w:hAnsi="宋体"/>
          <w:szCs w:val="21"/>
        </w:rPr>
      </w:pPr>
      <w:r w:rsidRPr="002D2B97">
        <w:rPr>
          <w:rFonts w:ascii="黑体" w:eastAsia="黑体" w:hAnsi="黑体" w:hint="eastAsia"/>
          <w:szCs w:val="21"/>
        </w:rPr>
        <w:t>16.国际行为主体：</w:t>
      </w:r>
      <w:r w:rsidRPr="002D6425">
        <w:rPr>
          <w:rFonts w:ascii="宋体" w:hAnsi="宋体" w:hint="eastAsia"/>
          <w:szCs w:val="21"/>
        </w:rPr>
        <w:t>亦称国际关系行为主体，是指能够独立参与国际事务，并能独立行使国</w:t>
      </w:r>
      <w:r>
        <w:rPr>
          <w:rFonts w:ascii="宋体" w:hAnsi="宋体" w:hint="eastAsia"/>
          <w:szCs w:val="21"/>
        </w:rPr>
        <w:t>际权利，</w:t>
      </w:r>
      <w:r w:rsidRPr="002D6425">
        <w:rPr>
          <w:rFonts w:ascii="宋体" w:hAnsi="宋体" w:hint="eastAsia"/>
          <w:szCs w:val="21"/>
        </w:rPr>
        <w:t>承担国际责任与义务的实体。</w:t>
      </w:r>
    </w:p>
    <w:p w14:paraId="056C72F7" w14:textId="77777777" w:rsidR="00046AC2" w:rsidRPr="004D3205" w:rsidRDefault="00046AC2" w:rsidP="00046AC2">
      <w:pPr>
        <w:spacing w:line="276" w:lineRule="auto"/>
        <w:jc w:val="left"/>
        <w:rPr>
          <w:rFonts w:ascii="宋体" w:hAnsi="宋体"/>
          <w:szCs w:val="21"/>
        </w:rPr>
      </w:pPr>
      <w:r w:rsidRPr="002D2B97">
        <w:rPr>
          <w:rFonts w:ascii="黑体" w:eastAsia="黑体" w:hAnsi="黑体" w:hint="eastAsia"/>
          <w:szCs w:val="21"/>
        </w:rPr>
        <w:t>17.周边安全环境：</w:t>
      </w:r>
      <w:r w:rsidRPr="004D3205">
        <w:rPr>
          <w:rFonts w:ascii="宋体" w:hAnsi="宋体" w:hint="eastAsia"/>
          <w:szCs w:val="21"/>
        </w:rPr>
        <w:t>是指在一定时期内，国家周边地区对国家安全产生影响的外部和内部条件的总和。</w:t>
      </w:r>
    </w:p>
    <w:p w14:paraId="2C831931" w14:textId="77777777" w:rsidR="00046AC2" w:rsidRDefault="00046AC2" w:rsidP="00046AC2">
      <w:pPr>
        <w:spacing w:line="276" w:lineRule="auto"/>
        <w:jc w:val="left"/>
        <w:rPr>
          <w:rFonts w:ascii="宋体" w:hAnsi="宋体"/>
          <w:szCs w:val="21"/>
        </w:rPr>
      </w:pPr>
      <w:r w:rsidRPr="002D2B97">
        <w:rPr>
          <w:rFonts w:ascii="黑体" w:eastAsia="黑体" w:hAnsi="黑体" w:hint="eastAsia"/>
          <w:szCs w:val="21"/>
        </w:rPr>
        <w:t>18.威胁分析：</w:t>
      </w:r>
      <w:r>
        <w:rPr>
          <w:rFonts w:ascii="宋体" w:hAnsi="宋体" w:hint="eastAsia"/>
          <w:szCs w:val="21"/>
        </w:rPr>
        <w:t>主要是对周边国家或地区客观存在的以军事行动危害本国</w:t>
      </w:r>
      <w:r w:rsidRPr="004D3205">
        <w:rPr>
          <w:rFonts w:ascii="宋体" w:hAnsi="宋体" w:hint="eastAsia"/>
          <w:szCs w:val="21"/>
        </w:rPr>
        <w:t>安全的状态进行判定。</w:t>
      </w:r>
    </w:p>
    <w:p w14:paraId="3C6A2DC4" w14:textId="77777777" w:rsidR="00046AC2" w:rsidRDefault="00046AC2" w:rsidP="00046AC2">
      <w:pPr>
        <w:spacing w:line="276" w:lineRule="auto"/>
        <w:jc w:val="left"/>
        <w:rPr>
          <w:rFonts w:ascii="宋体" w:hAnsi="宋体"/>
          <w:szCs w:val="21"/>
        </w:rPr>
      </w:pPr>
      <w:r w:rsidRPr="002D2B97">
        <w:rPr>
          <w:rFonts w:ascii="黑体" w:eastAsia="黑体" w:hAnsi="黑体" w:hint="eastAsia"/>
          <w:szCs w:val="21"/>
        </w:rPr>
        <w:t>19.国防：</w:t>
      </w:r>
      <w:r w:rsidRPr="004D3205">
        <w:rPr>
          <w:rFonts w:ascii="宋体" w:hAnsi="宋体" w:hint="eastAsia"/>
          <w:szCs w:val="21"/>
        </w:rPr>
        <w:t>是“国家为防备和</w:t>
      </w:r>
      <w:r>
        <w:rPr>
          <w:rFonts w:ascii="宋体" w:hAnsi="宋体" w:hint="eastAsia"/>
          <w:szCs w:val="21"/>
        </w:rPr>
        <w:t>抵抗侵略，制止武装颠覆，保卫国家的主权、统一</w:t>
      </w:r>
      <w:r w:rsidRPr="004D3205">
        <w:rPr>
          <w:rFonts w:ascii="宋体" w:hAnsi="宋体" w:hint="eastAsia"/>
          <w:szCs w:val="21"/>
        </w:rPr>
        <w:t>、领土完整和安全所进行的军事活动，以及与军事有关的政治、经济、外交、科技、教育等方面的活动。</w:t>
      </w:r>
    </w:p>
    <w:p w14:paraId="506A7E2F" w14:textId="77777777" w:rsidR="00046AC2" w:rsidRDefault="00046AC2" w:rsidP="00046AC2">
      <w:pPr>
        <w:spacing w:line="276" w:lineRule="auto"/>
        <w:jc w:val="left"/>
        <w:rPr>
          <w:rFonts w:ascii="宋体" w:hAnsi="宋体"/>
          <w:szCs w:val="21"/>
        </w:rPr>
      </w:pPr>
      <w:r w:rsidRPr="003516EC">
        <w:rPr>
          <w:rFonts w:ascii="黑体" w:eastAsia="黑体" w:hAnsi="黑体" w:hint="eastAsia"/>
          <w:szCs w:val="21"/>
        </w:rPr>
        <w:t>20.国防的手段：</w:t>
      </w:r>
      <w:r>
        <w:rPr>
          <w:rFonts w:ascii="宋体" w:hAnsi="宋体" w:hint="eastAsia"/>
          <w:szCs w:val="21"/>
        </w:rPr>
        <w:t>是为达到国防目的而采取的方法和措施。</w:t>
      </w:r>
    </w:p>
    <w:p w14:paraId="2077C3F1" w14:textId="77777777" w:rsidR="00046AC2" w:rsidRDefault="00046AC2" w:rsidP="00046AC2">
      <w:pPr>
        <w:spacing w:line="276" w:lineRule="auto"/>
        <w:jc w:val="left"/>
        <w:rPr>
          <w:rFonts w:ascii="宋体" w:hAnsi="宋体"/>
          <w:szCs w:val="21"/>
        </w:rPr>
      </w:pPr>
      <w:r w:rsidRPr="003516EC">
        <w:rPr>
          <w:rFonts w:ascii="黑体" w:eastAsia="黑体" w:hAnsi="黑体" w:hint="eastAsia"/>
          <w:szCs w:val="21"/>
        </w:rPr>
        <w:t xml:space="preserve">21.国防动员: </w:t>
      </w:r>
      <w:r w:rsidRPr="004D3205">
        <w:rPr>
          <w:rFonts w:ascii="宋体" w:hAnsi="宋体" w:hint="eastAsia"/>
          <w:szCs w:val="21"/>
        </w:rPr>
        <w:t>是国家或政治集团为应对战争或其他军事威胁，采取非常措施将社会诸领域全部或部分由平时状态转入战时状态，使国防潜力转化为国防实力而进行的准备、实施及其他的相关活动。简称动员。</w:t>
      </w:r>
    </w:p>
    <w:p w14:paraId="2DA4B97C" w14:textId="77777777" w:rsidR="00046AC2" w:rsidRPr="00DA087F" w:rsidRDefault="00046AC2" w:rsidP="00046AC2">
      <w:pPr>
        <w:spacing w:line="276" w:lineRule="auto"/>
        <w:jc w:val="left"/>
        <w:rPr>
          <w:rFonts w:ascii="宋体" w:hAnsi="宋体"/>
          <w:szCs w:val="21"/>
        </w:rPr>
      </w:pPr>
      <w:r w:rsidRPr="003516EC">
        <w:rPr>
          <w:rFonts w:ascii="黑体" w:eastAsia="黑体" w:hAnsi="黑体" w:hint="eastAsia"/>
          <w:szCs w:val="21"/>
        </w:rPr>
        <w:t>22.武装力量动员：</w:t>
      </w:r>
      <w:r>
        <w:rPr>
          <w:rFonts w:ascii="宋体" w:hAnsi="宋体" w:hint="eastAsia"/>
          <w:szCs w:val="21"/>
        </w:rPr>
        <w:t>国家将军队及其他武装组织由平时体制转为战时</w:t>
      </w:r>
      <w:r w:rsidRPr="00DA087F">
        <w:rPr>
          <w:rFonts w:ascii="宋体" w:hAnsi="宋体" w:hint="eastAsia"/>
          <w:szCs w:val="21"/>
        </w:rPr>
        <w:t>体制所采取的措施。通常包括解放军现役部队和预备役部队、武装警察部队、民兵和预备役人员，以及相应的武器装备和物资等动员。</w:t>
      </w:r>
    </w:p>
    <w:p w14:paraId="236CA815" w14:textId="77777777" w:rsidR="00046AC2" w:rsidRPr="00DA087F" w:rsidRDefault="00046AC2" w:rsidP="00046AC2">
      <w:pPr>
        <w:spacing w:line="276" w:lineRule="auto"/>
        <w:jc w:val="left"/>
        <w:rPr>
          <w:rFonts w:ascii="宋体" w:hAnsi="宋体"/>
          <w:szCs w:val="21"/>
        </w:rPr>
      </w:pPr>
      <w:r w:rsidRPr="003516EC">
        <w:rPr>
          <w:rFonts w:ascii="黑体" w:eastAsia="黑体" w:hAnsi="黑体" w:hint="eastAsia"/>
          <w:szCs w:val="21"/>
        </w:rPr>
        <w:t>23.国民经济动员：</w:t>
      </w:r>
      <w:r w:rsidRPr="00DA087F">
        <w:rPr>
          <w:rFonts w:ascii="宋体" w:hAnsi="宋体" w:hint="eastAsia"/>
          <w:szCs w:val="21"/>
        </w:rPr>
        <w:t>国家将经济部门、经济活动和相应的体制从平时状态转入战时状态所采取的措施。</w:t>
      </w:r>
    </w:p>
    <w:p w14:paraId="1A7905E6" w14:textId="77777777" w:rsidR="00046AC2" w:rsidRPr="00DA087F" w:rsidRDefault="00046AC2" w:rsidP="00046AC2">
      <w:pPr>
        <w:spacing w:line="276" w:lineRule="auto"/>
        <w:jc w:val="left"/>
        <w:rPr>
          <w:rFonts w:ascii="宋体" w:hAnsi="宋体"/>
          <w:szCs w:val="21"/>
        </w:rPr>
      </w:pPr>
      <w:r w:rsidRPr="003516EC">
        <w:rPr>
          <w:rFonts w:ascii="黑体" w:eastAsia="黑体" w:hAnsi="黑体" w:hint="eastAsia"/>
          <w:szCs w:val="21"/>
        </w:rPr>
        <w:t>24.科学技术动员：</w:t>
      </w:r>
      <w:r>
        <w:rPr>
          <w:rFonts w:ascii="宋体" w:hAnsi="宋体" w:hint="eastAsia"/>
          <w:szCs w:val="21"/>
        </w:rPr>
        <w:t>国家或政治集团为实施</w:t>
      </w:r>
      <w:r w:rsidRPr="00DA087F">
        <w:rPr>
          <w:rFonts w:ascii="宋体" w:hAnsi="宋体" w:hint="eastAsia"/>
          <w:szCs w:val="21"/>
        </w:rPr>
        <w:t>战争或应对其他军事危机，统一组织科学技术力量从事科学技术开发的活动。</w:t>
      </w:r>
    </w:p>
    <w:p w14:paraId="2FE3FAFC" w14:textId="77777777" w:rsidR="00046AC2" w:rsidRPr="00DA087F" w:rsidRDefault="00046AC2" w:rsidP="00046AC2">
      <w:pPr>
        <w:spacing w:line="276" w:lineRule="auto"/>
        <w:jc w:val="left"/>
        <w:rPr>
          <w:rFonts w:ascii="宋体" w:hAnsi="宋体"/>
          <w:szCs w:val="21"/>
        </w:rPr>
      </w:pPr>
      <w:r w:rsidRPr="003516EC">
        <w:rPr>
          <w:rFonts w:ascii="黑体" w:eastAsia="黑体" w:hAnsi="黑体" w:hint="eastAsia"/>
          <w:szCs w:val="21"/>
        </w:rPr>
        <w:t>25.人民防空动员：</w:t>
      </w:r>
      <w:r>
        <w:rPr>
          <w:rFonts w:ascii="宋体" w:hAnsi="宋体" w:hint="eastAsia"/>
          <w:szCs w:val="21"/>
        </w:rPr>
        <w:t>国家战时发动和组织人民群众防备敌人空袭</w:t>
      </w:r>
      <w:r w:rsidRPr="00DA087F">
        <w:rPr>
          <w:rFonts w:ascii="宋体" w:hAnsi="宋体" w:hint="eastAsia"/>
          <w:szCs w:val="21"/>
        </w:rPr>
        <w:t>所采取的措施，也可简称人防动员，有的国家称为民防动员。</w:t>
      </w:r>
    </w:p>
    <w:p w14:paraId="58205263" w14:textId="77777777" w:rsidR="00046AC2" w:rsidRPr="00A16F65" w:rsidRDefault="00046AC2" w:rsidP="00046AC2">
      <w:pPr>
        <w:spacing w:line="276" w:lineRule="auto"/>
        <w:jc w:val="left"/>
        <w:rPr>
          <w:rFonts w:ascii="宋体" w:hAnsi="宋体"/>
          <w:szCs w:val="21"/>
        </w:rPr>
      </w:pPr>
      <w:r w:rsidRPr="00195074">
        <w:rPr>
          <w:rFonts w:ascii="黑体" w:eastAsia="黑体" w:hAnsi="黑体" w:hint="eastAsia"/>
          <w:szCs w:val="21"/>
        </w:rPr>
        <w:t>26.政治动员：</w:t>
      </w:r>
      <w:r w:rsidRPr="00DA087F">
        <w:rPr>
          <w:rFonts w:ascii="宋体" w:hAnsi="宋体" w:hint="eastAsia"/>
          <w:szCs w:val="21"/>
        </w:rPr>
        <w:t>国家或政治集团为实施战争或应对其他军事危机，在政治和思想方面采取的紧急行动。</w:t>
      </w:r>
    </w:p>
    <w:p w14:paraId="6B058CAF" w14:textId="77777777" w:rsidR="00046AC2" w:rsidRDefault="00046AC2" w:rsidP="00046AC2">
      <w:pPr>
        <w:spacing w:line="276" w:lineRule="auto"/>
        <w:jc w:val="left"/>
        <w:rPr>
          <w:rFonts w:ascii="宋体" w:hAnsi="宋体"/>
          <w:b/>
          <w:szCs w:val="21"/>
          <w:u w:val="single"/>
        </w:rPr>
      </w:pPr>
    </w:p>
    <w:p w14:paraId="4EF304EB" w14:textId="77777777" w:rsidR="00046AC2" w:rsidRPr="00A16F65" w:rsidRDefault="00046AC2" w:rsidP="00046AC2">
      <w:pPr>
        <w:spacing w:line="276" w:lineRule="auto"/>
        <w:jc w:val="left"/>
        <w:rPr>
          <w:rFonts w:ascii="宋体" w:hAnsi="宋体"/>
          <w:b/>
          <w:szCs w:val="21"/>
          <w:u w:val="single"/>
        </w:rPr>
      </w:pPr>
      <w:r w:rsidRPr="00A16F65">
        <w:rPr>
          <w:rFonts w:ascii="宋体" w:hAnsi="宋体" w:hint="eastAsia"/>
          <w:b/>
          <w:szCs w:val="21"/>
          <w:u w:val="single"/>
        </w:rPr>
        <w:t xml:space="preserve">简答部分 </w:t>
      </w:r>
    </w:p>
    <w:p w14:paraId="5C108236" w14:textId="77777777" w:rsidR="00046AC2" w:rsidRPr="00195074" w:rsidRDefault="00046AC2" w:rsidP="00046AC2">
      <w:pPr>
        <w:spacing w:line="276" w:lineRule="auto"/>
        <w:jc w:val="left"/>
        <w:rPr>
          <w:rFonts w:ascii="黑体" w:eastAsia="黑体" w:hAnsi="黑体"/>
          <w:szCs w:val="21"/>
        </w:rPr>
      </w:pPr>
      <w:r w:rsidRPr="00195074">
        <w:rPr>
          <w:rFonts w:ascii="黑体" w:eastAsia="黑体" w:hAnsi="黑体" w:hint="eastAsia"/>
          <w:szCs w:val="21"/>
        </w:rPr>
        <w:t>1</w:t>
      </w:r>
      <w:r w:rsidRPr="00195074">
        <w:rPr>
          <w:rFonts w:ascii="黑体" w:eastAsia="黑体" w:hAnsi="黑体"/>
          <w:szCs w:val="21"/>
        </w:rPr>
        <w:t>.</w:t>
      </w:r>
      <w:r w:rsidRPr="00195074">
        <w:rPr>
          <w:rFonts w:ascii="黑体" w:eastAsia="黑体" w:hAnsi="黑体" w:hint="eastAsia"/>
          <w:szCs w:val="21"/>
        </w:rPr>
        <w:t xml:space="preserve">军事科学的主要功能? </w:t>
      </w:r>
    </w:p>
    <w:p w14:paraId="00603F77" w14:textId="77777777" w:rsidR="00046AC2" w:rsidRDefault="00046AC2" w:rsidP="00046AC2">
      <w:pPr>
        <w:spacing w:line="276" w:lineRule="auto"/>
        <w:ind w:left="315" w:hangingChars="150" w:hanging="315"/>
        <w:jc w:val="left"/>
        <w:rPr>
          <w:rFonts w:ascii="宋体" w:hAnsi="宋体"/>
          <w:szCs w:val="21"/>
        </w:rPr>
      </w:pPr>
      <w:r w:rsidRPr="00A16F65">
        <w:rPr>
          <w:rFonts w:ascii="宋体" w:hAnsi="宋体" w:hint="eastAsia"/>
          <w:szCs w:val="21"/>
        </w:rPr>
        <w:lastRenderedPageBreak/>
        <w:t>答：（1）为国家制定军事战略提供理论依据。（2）为国家规划武装力量建设提供理论依据。（3）为国家发展武器技术装备进行科学论证。（4</w:t>
      </w:r>
      <w:r>
        <w:rPr>
          <w:rFonts w:ascii="宋体" w:hAnsi="宋体" w:hint="eastAsia"/>
          <w:szCs w:val="21"/>
        </w:rPr>
        <w:t>）为国家准备与实施战争提供理论理论</w:t>
      </w:r>
    </w:p>
    <w:p w14:paraId="076F76A6" w14:textId="77777777" w:rsidR="00046AC2" w:rsidRDefault="00046AC2" w:rsidP="00046AC2">
      <w:pPr>
        <w:spacing w:line="276" w:lineRule="auto"/>
        <w:ind w:left="315" w:hangingChars="150" w:hanging="315"/>
        <w:jc w:val="left"/>
        <w:rPr>
          <w:rFonts w:ascii="宋体" w:hAnsi="宋体"/>
          <w:szCs w:val="21"/>
        </w:rPr>
      </w:pPr>
      <w:r>
        <w:rPr>
          <w:rFonts w:ascii="宋体" w:hAnsi="宋体" w:hint="eastAsia"/>
          <w:szCs w:val="21"/>
        </w:rPr>
        <w:t xml:space="preserve">   （5</w:t>
      </w:r>
      <w:r>
        <w:rPr>
          <w:rFonts w:ascii="宋体" w:hAnsi="宋体"/>
          <w:szCs w:val="21"/>
        </w:rPr>
        <w:t>）</w:t>
      </w:r>
      <w:r>
        <w:rPr>
          <w:rFonts w:ascii="宋体" w:hAnsi="宋体" w:hint="eastAsia"/>
          <w:szCs w:val="21"/>
        </w:rPr>
        <w:t>军事科学的许多重要原理原则对社会其他领域有着重要的借鉴作用</w:t>
      </w:r>
    </w:p>
    <w:p w14:paraId="5A277D8B" w14:textId="77777777" w:rsidR="00046AC2" w:rsidRPr="004C12DB" w:rsidRDefault="00046AC2" w:rsidP="00046AC2">
      <w:pPr>
        <w:spacing w:line="276" w:lineRule="auto"/>
        <w:jc w:val="left"/>
        <w:rPr>
          <w:rFonts w:ascii="黑体" w:eastAsia="黑体" w:hAnsi="黑体"/>
          <w:szCs w:val="21"/>
        </w:rPr>
      </w:pPr>
      <w:r w:rsidRPr="004C12DB">
        <w:rPr>
          <w:rFonts w:ascii="黑体" w:eastAsia="黑体" w:hAnsi="黑体" w:hint="eastAsia"/>
          <w:szCs w:val="21"/>
        </w:rPr>
        <w:t>2</w:t>
      </w:r>
      <w:r w:rsidRPr="004C12DB">
        <w:rPr>
          <w:rFonts w:ascii="黑体" w:eastAsia="黑体" w:hAnsi="黑体"/>
          <w:szCs w:val="21"/>
        </w:rPr>
        <w:t xml:space="preserve">. </w:t>
      </w:r>
      <w:r w:rsidRPr="004C12DB">
        <w:rPr>
          <w:rFonts w:ascii="黑体" w:eastAsia="黑体" w:hAnsi="黑体" w:hint="eastAsia"/>
          <w:szCs w:val="21"/>
        </w:rPr>
        <w:t xml:space="preserve">大学生学习军事科学的意义 </w:t>
      </w:r>
    </w:p>
    <w:p w14:paraId="38083167" w14:textId="77777777" w:rsidR="00046AC2" w:rsidRDefault="00046AC2" w:rsidP="00046AC2">
      <w:pPr>
        <w:spacing w:line="276" w:lineRule="auto"/>
        <w:jc w:val="left"/>
        <w:rPr>
          <w:rFonts w:ascii="宋体" w:hAnsi="宋体"/>
          <w:szCs w:val="21"/>
        </w:rPr>
      </w:pPr>
      <w:r w:rsidRPr="00A16F65">
        <w:rPr>
          <w:rFonts w:ascii="宋体" w:hAnsi="宋体" w:hint="eastAsia"/>
          <w:szCs w:val="21"/>
        </w:rPr>
        <w:t xml:space="preserve">答：（1）大学生参加军事训练、学习军事科学是法定的公民义务，责无旁贷。 </w:t>
      </w:r>
    </w:p>
    <w:p w14:paraId="2D5C06E6" w14:textId="77777777" w:rsidR="00046AC2" w:rsidRPr="00A16F65" w:rsidRDefault="00046AC2" w:rsidP="00046AC2">
      <w:pPr>
        <w:spacing w:line="276" w:lineRule="auto"/>
        <w:jc w:val="left"/>
        <w:rPr>
          <w:rFonts w:ascii="宋体" w:hAnsi="宋体"/>
          <w:szCs w:val="21"/>
        </w:rPr>
      </w:pPr>
      <w:r w:rsidRPr="00A16F65">
        <w:rPr>
          <w:rFonts w:ascii="宋体" w:hAnsi="宋体" w:hint="eastAsia"/>
          <w:szCs w:val="21"/>
        </w:rPr>
        <w:t xml:space="preserve">（2）大学生参加军事训练、学习军事科学有利于提高全民国防意识，振奋民族精神。 </w:t>
      </w:r>
    </w:p>
    <w:p w14:paraId="3E816E29" w14:textId="77777777" w:rsidR="00046AC2" w:rsidRPr="00A16F65" w:rsidRDefault="00046AC2" w:rsidP="00046AC2">
      <w:pPr>
        <w:spacing w:line="276" w:lineRule="auto"/>
        <w:jc w:val="left"/>
        <w:rPr>
          <w:rFonts w:ascii="宋体" w:hAnsi="宋体"/>
          <w:szCs w:val="21"/>
        </w:rPr>
      </w:pPr>
      <w:r w:rsidRPr="00A16F65">
        <w:rPr>
          <w:rFonts w:ascii="宋体" w:hAnsi="宋体" w:hint="eastAsia"/>
          <w:szCs w:val="21"/>
        </w:rPr>
        <w:t xml:space="preserve">（3）大学生参加军事训练、学习军事科学有利于加强国防后备力量建设。 </w:t>
      </w:r>
    </w:p>
    <w:p w14:paraId="066BF51D" w14:textId="77777777" w:rsidR="00046AC2" w:rsidRPr="00A16F65" w:rsidRDefault="00046AC2" w:rsidP="00046AC2">
      <w:pPr>
        <w:spacing w:line="276" w:lineRule="auto"/>
        <w:jc w:val="left"/>
        <w:rPr>
          <w:rFonts w:ascii="宋体" w:hAnsi="宋体"/>
          <w:szCs w:val="21"/>
        </w:rPr>
      </w:pPr>
      <w:r w:rsidRPr="00A16F65">
        <w:rPr>
          <w:rFonts w:ascii="宋体" w:hAnsi="宋体" w:hint="eastAsia"/>
          <w:szCs w:val="21"/>
        </w:rPr>
        <w:t xml:space="preserve">（4）大学生参加军事训练、学习军事科学有利于培养德、智、体全面发展的“四有”新人。 </w:t>
      </w:r>
    </w:p>
    <w:p w14:paraId="76A70152" w14:textId="77777777" w:rsidR="00046AC2" w:rsidRPr="004C12DB" w:rsidRDefault="00046AC2" w:rsidP="00046AC2">
      <w:pPr>
        <w:spacing w:line="276" w:lineRule="auto"/>
        <w:jc w:val="left"/>
        <w:rPr>
          <w:rFonts w:ascii="黑体" w:eastAsia="黑体" w:hAnsi="黑体"/>
          <w:szCs w:val="21"/>
        </w:rPr>
      </w:pPr>
      <w:r w:rsidRPr="004C12DB">
        <w:rPr>
          <w:rFonts w:ascii="黑体" w:eastAsia="黑体" w:hAnsi="黑体" w:hint="eastAsia"/>
          <w:szCs w:val="21"/>
        </w:rPr>
        <w:t>3. 大学生学习军事科学的基本方法？</w:t>
      </w:r>
    </w:p>
    <w:p w14:paraId="7FEA91EF" w14:textId="77777777" w:rsidR="00046AC2" w:rsidRDefault="00046AC2" w:rsidP="00046AC2">
      <w:pPr>
        <w:spacing w:line="276" w:lineRule="auto"/>
        <w:jc w:val="left"/>
        <w:rPr>
          <w:rFonts w:ascii="宋体" w:hAnsi="宋体"/>
          <w:szCs w:val="21"/>
        </w:rPr>
      </w:pPr>
      <w:r w:rsidRPr="00A16F65">
        <w:rPr>
          <w:rFonts w:ascii="宋体" w:hAnsi="宋体" w:hint="eastAsia"/>
          <w:szCs w:val="21"/>
        </w:rPr>
        <w:t xml:space="preserve">答：（1）拓展思维领域，综合运用各种思维方法 </w:t>
      </w:r>
    </w:p>
    <w:p w14:paraId="64ED746F" w14:textId="77777777" w:rsidR="00046AC2" w:rsidRDefault="00046AC2" w:rsidP="00046AC2">
      <w:pPr>
        <w:spacing w:line="276" w:lineRule="auto"/>
        <w:ind w:firstLineChars="150" w:firstLine="315"/>
        <w:jc w:val="left"/>
        <w:rPr>
          <w:rFonts w:ascii="宋体" w:hAnsi="宋体"/>
          <w:szCs w:val="21"/>
        </w:rPr>
      </w:pPr>
      <w:r w:rsidRPr="00A16F65">
        <w:rPr>
          <w:rFonts w:ascii="宋体" w:hAnsi="宋体" w:hint="eastAsia"/>
          <w:szCs w:val="21"/>
        </w:rPr>
        <w:t xml:space="preserve">（2）研究战例，借鉴历史  </w:t>
      </w:r>
    </w:p>
    <w:p w14:paraId="0498B4D9" w14:textId="77777777" w:rsidR="00046AC2" w:rsidRPr="00A16F65" w:rsidRDefault="00046AC2" w:rsidP="00046AC2">
      <w:pPr>
        <w:spacing w:line="276" w:lineRule="auto"/>
        <w:ind w:firstLineChars="150" w:firstLine="315"/>
        <w:jc w:val="left"/>
        <w:rPr>
          <w:rFonts w:ascii="宋体" w:hAnsi="宋体"/>
          <w:szCs w:val="21"/>
        </w:rPr>
      </w:pPr>
      <w:r w:rsidRPr="00A16F65">
        <w:rPr>
          <w:rFonts w:ascii="宋体" w:hAnsi="宋体" w:hint="eastAsia"/>
          <w:szCs w:val="21"/>
        </w:rPr>
        <w:t xml:space="preserve">（3）善于“合成”，融会贯通 </w:t>
      </w:r>
    </w:p>
    <w:p w14:paraId="715E993C" w14:textId="77777777" w:rsidR="00046AC2" w:rsidRPr="004C12DB" w:rsidRDefault="00046AC2" w:rsidP="00046AC2">
      <w:pPr>
        <w:spacing w:line="276" w:lineRule="auto"/>
        <w:jc w:val="left"/>
        <w:rPr>
          <w:rFonts w:ascii="黑体" w:eastAsia="黑体" w:hAnsi="黑体"/>
          <w:szCs w:val="21"/>
        </w:rPr>
      </w:pPr>
      <w:r w:rsidRPr="004C12DB">
        <w:rPr>
          <w:rFonts w:ascii="黑体" w:eastAsia="黑体" w:hAnsi="黑体" w:hint="eastAsia"/>
          <w:szCs w:val="21"/>
        </w:rPr>
        <w:t>4</w:t>
      </w:r>
      <w:r w:rsidRPr="004C12DB">
        <w:rPr>
          <w:rFonts w:ascii="黑体" w:eastAsia="黑体" w:hAnsi="黑体"/>
          <w:szCs w:val="21"/>
        </w:rPr>
        <w:t>.</w:t>
      </w:r>
      <w:r w:rsidRPr="004C12DB">
        <w:rPr>
          <w:rFonts w:ascii="黑体" w:eastAsia="黑体" w:hAnsi="黑体" w:hint="eastAsia"/>
          <w:szCs w:val="21"/>
        </w:rPr>
        <w:t>毛泽东军事思想的科学含义？</w:t>
      </w:r>
    </w:p>
    <w:p w14:paraId="552979AC" w14:textId="77777777" w:rsidR="00046AC2" w:rsidRPr="006E2E77" w:rsidRDefault="00046AC2" w:rsidP="00046AC2">
      <w:pPr>
        <w:spacing w:line="276" w:lineRule="auto"/>
        <w:jc w:val="left"/>
        <w:rPr>
          <w:rFonts w:ascii="宋体" w:hAnsi="宋体"/>
          <w:szCs w:val="21"/>
        </w:rPr>
      </w:pPr>
      <w:r>
        <w:rPr>
          <w:rFonts w:ascii="宋体" w:hAnsi="宋体" w:hint="eastAsia"/>
          <w:szCs w:val="21"/>
        </w:rPr>
        <w:t>答：</w:t>
      </w:r>
      <w:r w:rsidRPr="006E2E77">
        <w:rPr>
          <w:rFonts w:ascii="宋体" w:hAnsi="宋体" w:hint="eastAsia"/>
          <w:szCs w:val="21"/>
        </w:rPr>
        <w:t>毛泽东军事思想，是毛泽东关于中国革命战争、人民军队和国防建设以及军事领域一般</w:t>
      </w:r>
      <w:r>
        <w:rPr>
          <w:rFonts w:ascii="宋体" w:hAnsi="宋体" w:hint="eastAsia"/>
          <w:szCs w:val="21"/>
        </w:rPr>
        <w:t>规律</w:t>
      </w:r>
      <w:r w:rsidRPr="006E2E77">
        <w:rPr>
          <w:rFonts w:ascii="宋体" w:hAnsi="宋体" w:hint="eastAsia"/>
          <w:szCs w:val="21"/>
        </w:rPr>
        <w:t>问题的科学理论体系</w:t>
      </w:r>
      <w:r>
        <w:rPr>
          <w:rFonts w:ascii="宋体" w:hAnsi="宋体" w:hint="eastAsia"/>
          <w:szCs w:val="21"/>
        </w:rPr>
        <w:t>，是</w:t>
      </w:r>
      <w:r w:rsidRPr="006E2E77">
        <w:rPr>
          <w:rFonts w:ascii="宋体" w:hAnsi="宋体" w:hint="eastAsia"/>
          <w:szCs w:val="21"/>
        </w:rPr>
        <w:t>毛泽东思想的重要组成部分。它是马克思列宁主义普遍原理同中国革命战争和国防建设实际相结合产物，是中国共产党领导中国人民及其</w:t>
      </w:r>
      <w:r>
        <w:rPr>
          <w:rFonts w:ascii="宋体" w:hAnsi="宋体" w:hint="eastAsia"/>
          <w:szCs w:val="21"/>
        </w:rPr>
        <w:t>军队长期军事实践经验的科学总结和集体智慧的结晶，同时也多方面汲取</w:t>
      </w:r>
      <w:r w:rsidRPr="006E2E77">
        <w:rPr>
          <w:rFonts w:ascii="宋体" w:hAnsi="宋体" w:hint="eastAsia"/>
          <w:szCs w:val="21"/>
        </w:rPr>
        <w:t>了古今中外军事思想的精华，是中国共产党领导中国革命战争、军队建设、国防建设和反侵略战争的指导思想。</w:t>
      </w:r>
    </w:p>
    <w:p w14:paraId="332DA476" w14:textId="77777777" w:rsidR="00046AC2" w:rsidRPr="004C12DB" w:rsidRDefault="00046AC2" w:rsidP="00046AC2">
      <w:pPr>
        <w:spacing w:line="276" w:lineRule="auto"/>
        <w:jc w:val="left"/>
        <w:rPr>
          <w:rFonts w:ascii="黑体" w:eastAsia="黑体" w:hAnsi="黑体"/>
          <w:szCs w:val="21"/>
        </w:rPr>
      </w:pPr>
      <w:r w:rsidRPr="004C12DB">
        <w:rPr>
          <w:rFonts w:ascii="黑体" w:eastAsia="黑体" w:hAnsi="黑体" w:hint="eastAsia"/>
          <w:szCs w:val="21"/>
        </w:rPr>
        <w:t>5.毛泽东军事思想的本质特征？</w:t>
      </w:r>
    </w:p>
    <w:p w14:paraId="790B08B2" w14:textId="77777777" w:rsidR="00046AC2" w:rsidRPr="006E2E77" w:rsidRDefault="00046AC2" w:rsidP="00046AC2">
      <w:pPr>
        <w:spacing w:line="276" w:lineRule="auto"/>
        <w:jc w:val="left"/>
        <w:rPr>
          <w:rFonts w:ascii="宋体" w:hAnsi="宋体"/>
          <w:szCs w:val="21"/>
        </w:rPr>
      </w:pPr>
      <w:r w:rsidRPr="006E2E77">
        <w:rPr>
          <w:rFonts w:ascii="宋体" w:hAnsi="宋体" w:hint="eastAsia"/>
          <w:szCs w:val="21"/>
        </w:rPr>
        <w:t>(1)毛泽东军事思想是马克思列宁主义普遍原理与中国革命战争和国防建设实际相结合的产物。</w:t>
      </w:r>
    </w:p>
    <w:p w14:paraId="37599FF5" w14:textId="77777777" w:rsidR="00046AC2" w:rsidRPr="006E2E77" w:rsidRDefault="00046AC2" w:rsidP="00046AC2">
      <w:pPr>
        <w:spacing w:line="276" w:lineRule="auto"/>
        <w:jc w:val="left"/>
        <w:rPr>
          <w:rFonts w:ascii="宋体" w:hAnsi="宋体"/>
          <w:szCs w:val="21"/>
        </w:rPr>
      </w:pPr>
      <w:r w:rsidRPr="006E2E77">
        <w:rPr>
          <w:rFonts w:ascii="宋体" w:hAnsi="宋体" w:hint="eastAsia"/>
          <w:szCs w:val="21"/>
        </w:rPr>
        <w:t>(2)毛泽东军事思想是中国共产党领导中国人民及其军队长期军事实践经验的科学总结。</w:t>
      </w:r>
    </w:p>
    <w:p w14:paraId="045A4742" w14:textId="77777777" w:rsidR="00046AC2" w:rsidRPr="006E2E77" w:rsidRDefault="00046AC2" w:rsidP="00046AC2">
      <w:pPr>
        <w:spacing w:line="276" w:lineRule="auto"/>
        <w:jc w:val="left"/>
        <w:rPr>
          <w:rFonts w:ascii="宋体" w:hAnsi="宋体"/>
          <w:szCs w:val="21"/>
        </w:rPr>
      </w:pPr>
      <w:r w:rsidRPr="006E2E77">
        <w:rPr>
          <w:rFonts w:ascii="宋体" w:hAnsi="宋体" w:hint="eastAsia"/>
          <w:szCs w:val="21"/>
        </w:rPr>
        <w:t>(3)毛泽东军事思想植根于深厚的中华文化沃土，多方面汲取了古今中外军事思想的精华。</w:t>
      </w:r>
    </w:p>
    <w:p w14:paraId="166C6CDF" w14:textId="77777777" w:rsidR="00046AC2" w:rsidRPr="006E2E77" w:rsidRDefault="00046AC2" w:rsidP="00046AC2">
      <w:pPr>
        <w:spacing w:line="276" w:lineRule="auto"/>
        <w:jc w:val="left"/>
        <w:rPr>
          <w:rFonts w:ascii="宋体" w:hAnsi="宋体"/>
          <w:szCs w:val="21"/>
        </w:rPr>
      </w:pPr>
      <w:r w:rsidRPr="006E2E77">
        <w:rPr>
          <w:rFonts w:ascii="宋体" w:hAnsi="宋体" w:hint="eastAsia"/>
          <w:szCs w:val="21"/>
        </w:rPr>
        <w:t>(4)</w:t>
      </w:r>
      <w:r>
        <w:rPr>
          <w:rFonts w:ascii="宋体" w:hAnsi="宋体" w:hint="eastAsia"/>
          <w:szCs w:val="21"/>
        </w:rPr>
        <w:t>毛泽东军事思想是中国共产党集体智慧</w:t>
      </w:r>
      <w:r w:rsidRPr="006E2E77">
        <w:rPr>
          <w:rFonts w:ascii="宋体" w:hAnsi="宋体" w:hint="eastAsia"/>
          <w:szCs w:val="21"/>
        </w:rPr>
        <w:t>的结晶，是党领导中国革命战争、军队建设、国防建设和反侵略战争的指导思想。</w:t>
      </w:r>
    </w:p>
    <w:p w14:paraId="58995BD6" w14:textId="77777777" w:rsidR="00046AC2" w:rsidRDefault="00046AC2" w:rsidP="00046AC2">
      <w:pPr>
        <w:spacing w:line="276" w:lineRule="auto"/>
        <w:jc w:val="left"/>
        <w:rPr>
          <w:rFonts w:ascii="宋体" w:hAnsi="宋体"/>
          <w:szCs w:val="21"/>
        </w:rPr>
      </w:pPr>
      <w:r w:rsidRPr="006E2E77">
        <w:rPr>
          <w:rFonts w:ascii="宋体" w:hAnsi="宋体" w:hint="eastAsia"/>
          <w:szCs w:val="21"/>
        </w:rPr>
        <w:t>(5)毛泽东军事思想是毛泽东思想的重要组成部分。</w:t>
      </w:r>
    </w:p>
    <w:p w14:paraId="0E64FCC2" w14:textId="77777777" w:rsidR="00046AC2" w:rsidRPr="004C12DB" w:rsidRDefault="00046AC2" w:rsidP="00046AC2">
      <w:pPr>
        <w:spacing w:line="276" w:lineRule="auto"/>
        <w:jc w:val="left"/>
        <w:rPr>
          <w:rFonts w:ascii="黑体" w:eastAsia="黑体" w:hAnsi="黑体"/>
          <w:szCs w:val="21"/>
        </w:rPr>
      </w:pPr>
      <w:r w:rsidRPr="004C12DB">
        <w:rPr>
          <w:rFonts w:ascii="黑体" w:eastAsia="黑体" w:hAnsi="黑体" w:hint="eastAsia"/>
          <w:szCs w:val="21"/>
        </w:rPr>
        <w:t>6.毛泽东军事思想的战争观的基本观点？</w:t>
      </w:r>
    </w:p>
    <w:p w14:paraId="5341540D" w14:textId="77777777" w:rsidR="00046AC2" w:rsidRPr="006E2E77" w:rsidRDefault="00046AC2" w:rsidP="00046AC2">
      <w:pPr>
        <w:spacing w:line="276" w:lineRule="auto"/>
        <w:jc w:val="left"/>
        <w:rPr>
          <w:rFonts w:ascii="宋体" w:hAnsi="宋体"/>
          <w:szCs w:val="21"/>
        </w:rPr>
      </w:pPr>
      <w:r w:rsidRPr="006E2E77">
        <w:rPr>
          <w:rFonts w:ascii="宋体" w:hAnsi="宋体" w:hint="eastAsia"/>
          <w:szCs w:val="21"/>
        </w:rPr>
        <w:t>(1)战争是阶级斗争的最高形式。</w:t>
      </w:r>
    </w:p>
    <w:p w14:paraId="0C424BB2" w14:textId="77777777" w:rsidR="00046AC2" w:rsidRDefault="00046AC2" w:rsidP="00046AC2">
      <w:pPr>
        <w:spacing w:line="276" w:lineRule="auto"/>
        <w:jc w:val="left"/>
        <w:rPr>
          <w:rFonts w:ascii="宋体" w:hAnsi="宋体"/>
          <w:szCs w:val="21"/>
        </w:rPr>
      </w:pPr>
      <w:r w:rsidRPr="006E2E77">
        <w:rPr>
          <w:rFonts w:ascii="宋体" w:hAnsi="宋体" w:hint="eastAsia"/>
          <w:szCs w:val="21"/>
        </w:rPr>
        <w:t>(2)战争是流血的政治。</w:t>
      </w:r>
    </w:p>
    <w:p w14:paraId="665E9E63" w14:textId="77777777" w:rsidR="00046AC2" w:rsidRPr="006E2E77" w:rsidRDefault="00046AC2" w:rsidP="00046AC2">
      <w:pPr>
        <w:spacing w:line="276" w:lineRule="auto"/>
        <w:jc w:val="left"/>
        <w:rPr>
          <w:rFonts w:ascii="宋体" w:hAnsi="宋体"/>
          <w:szCs w:val="21"/>
        </w:rPr>
      </w:pPr>
      <w:r w:rsidRPr="006E2E77">
        <w:rPr>
          <w:rFonts w:ascii="宋体" w:hAnsi="宋体" w:hint="eastAsia"/>
          <w:szCs w:val="21"/>
        </w:rPr>
        <w:t>(3)战争是经济的竞赛。</w:t>
      </w:r>
    </w:p>
    <w:p w14:paraId="56EF3B0B" w14:textId="77777777" w:rsidR="00046AC2" w:rsidRPr="006E2E77" w:rsidRDefault="00046AC2" w:rsidP="00046AC2">
      <w:pPr>
        <w:spacing w:line="276" w:lineRule="auto"/>
        <w:jc w:val="left"/>
        <w:rPr>
          <w:rFonts w:ascii="宋体" w:hAnsi="宋体"/>
          <w:szCs w:val="21"/>
        </w:rPr>
      </w:pPr>
      <w:r w:rsidRPr="006E2E77">
        <w:rPr>
          <w:rFonts w:ascii="宋体" w:hAnsi="宋体" w:hint="eastAsia"/>
          <w:szCs w:val="21"/>
        </w:rPr>
        <w:t>(4)用正义战争消灭非正义战争。</w:t>
      </w:r>
    </w:p>
    <w:p w14:paraId="32B8F13C" w14:textId="77777777" w:rsidR="00046AC2" w:rsidRPr="004C12DB" w:rsidRDefault="00046AC2" w:rsidP="00046AC2">
      <w:pPr>
        <w:spacing w:line="276" w:lineRule="auto"/>
        <w:jc w:val="left"/>
        <w:rPr>
          <w:rFonts w:ascii="黑体" w:eastAsia="黑体" w:hAnsi="黑体"/>
          <w:szCs w:val="21"/>
        </w:rPr>
      </w:pPr>
      <w:r w:rsidRPr="004C12DB">
        <w:rPr>
          <w:rFonts w:ascii="黑体" w:eastAsia="黑体" w:hAnsi="黑体" w:hint="eastAsia"/>
          <w:szCs w:val="21"/>
        </w:rPr>
        <w:t>7.毛泽东军事思想中的四个方法论？</w:t>
      </w:r>
    </w:p>
    <w:p w14:paraId="7C0B5546" w14:textId="77777777" w:rsidR="00046AC2" w:rsidRPr="006E2E77" w:rsidRDefault="00046AC2" w:rsidP="00046AC2">
      <w:pPr>
        <w:spacing w:line="276" w:lineRule="auto"/>
        <w:jc w:val="left"/>
        <w:rPr>
          <w:rFonts w:ascii="宋体" w:hAnsi="宋体"/>
          <w:szCs w:val="21"/>
        </w:rPr>
      </w:pPr>
      <w:r w:rsidRPr="006E2E77">
        <w:rPr>
          <w:rFonts w:ascii="宋体" w:hAnsi="宋体" w:hint="eastAsia"/>
          <w:szCs w:val="21"/>
        </w:rPr>
        <w:t>(1)研究和指导战争必须认识战争规律。</w:t>
      </w:r>
    </w:p>
    <w:p w14:paraId="59D34D66" w14:textId="77777777" w:rsidR="00046AC2" w:rsidRDefault="00046AC2" w:rsidP="00046AC2">
      <w:pPr>
        <w:spacing w:line="276" w:lineRule="auto"/>
        <w:jc w:val="left"/>
        <w:rPr>
          <w:rFonts w:ascii="宋体" w:hAnsi="宋体"/>
          <w:szCs w:val="21"/>
        </w:rPr>
      </w:pPr>
      <w:r w:rsidRPr="006E2E77">
        <w:rPr>
          <w:rFonts w:ascii="宋体" w:hAnsi="宋体" w:hint="eastAsia"/>
          <w:szCs w:val="21"/>
        </w:rPr>
        <w:t>(2)研究和指导战争必须着眼其特点，着眼其发展。</w:t>
      </w:r>
    </w:p>
    <w:p w14:paraId="1A4D1C59" w14:textId="77777777" w:rsidR="00046AC2" w:rsidRDefault="00046AC2" w:rsidP="00046AC2">
      <w:pPr>
        <w:spacing w:line="276" w:lineRule="auto"/>
        <w:jc w:val="left"/>
        <w:rPr>
          <w:rFonts w:ascii="宋体" w:hAnsi="宋体"/>
          <w:szCs w:val="21"/>
        </w:rPr>
      </w:pPr>
      <w:r>
        <w:rPr>
          <w:rFonts w:ascii="宋体" w:hAnsi="宋体" w:hint="eastAsia"/>
          <w:szCs w:val="21"/>
        </w:rPr>
        <w:t xml:space="preserve">  A.既要研究一般战争规律，更要研究特殊战争规律</w:t>
      </w:r>
    </w:p>
    <w:p w14:paraId="1B453117" w14:textId="77777777" w:rsidR="00046AC2" w:rsidRPr="00630520" w:rsidRDefault="00046AC2" w:rsidP="00046AC2">
      <w:pPr>
        <w:spacing w:line="276" w:lineRule="auto"/>
        <w:jc w:val="left"/>
        <w:rPr>
          <w:rFonts w:ascii="宋体" w:hAnsi="宋体"/>
          <w:szCs w:val="21"/>
        </w:rPr>
      </w:pPr>
      <w:r>
        <w:rPr>
          <w:rFonts w:ascii="宋体" w:hAnsi="宋体" w:hint="eastAsia"/>
          <w:szCs w:val="21"/>
        </w:rPr>
        <w:t xml:space="preserve">  </w:t>
      </w:r>
      <w:r>
        <w:rPr>
          <w:rFonts w:hint="eastAsia"/>
        </w:rPr>
        <w:t>B.</w:t>
      </w:r>
      <w:r>
        <w:rPr>
          <w:rFonts w:hint="eastAsia"/>
        </w:rPr>
        <w:t>把握和认识特殊战争规律，必须着眼其发展</w:t>
      </w:r>
    </w:p>
    <w:p w14:paraId="48790005" w14:textId="77777777" w:rsidR="00046AC2" w:rsidRPr="006E2E77" w:rsidRDefault="00046AC2" w:rsidP="00046AC2">
      <w:pPr>
        <w:spacing w:line="276" w:lineRule="auto"/>
        <w:jc w:val="left"/>
        <w:rPr>
          <w:rFonts w:ascii="宋体" w:hAnsi="宋体"/>
          <w:szCs w:val="21"/>
        </w:rPr>
      </w:pPr>
      <w:r w:rsidRPr="006E2E77">
        <w:rPr>
          <w:rFonts w:ascii="宋体" w:hAnsi="宋体" w:hint="eastAsia"/>
          <w:szCs w:val="21"/>
        </w:rPr>
        <w:t>(3)研究和指导战争，要关照全局，把握关节。</w:t>
      </w:r>
    </w:p>
    <w:p w14:paraId="6502904A" w14:textId="77777777" w:rsidR="00046AC2" w:rsidRDefault="00046AC2" w:rsidP="00046AC2">
      <w:pPr>
        <w:spacing w:line="276" w:lineRule="auto"/>
        <w:jc w:val="left"/>
        <w:rPr>
          <w:rFonts w:ascii="宋体" w:hAnsi="宋体"/>
          <w:szCs w:val="21"/>
        </w:rPr>
      </w:pPr>
      <w:r w:rsidRPr="006E2E77">
        <w:rPr>
          <w:rFonts w:ascii="宋体" w:hAnsi="宋体" w:hint="eastAsia"/>
          <w:szCs w:val="21"/>
        </w:rPr>
        <w:lastRenderedPageBreak/>
        <w:t>(4)研究和指导战争，要使主观指导符合客观实际。</w:t>
      </w:r>
    </w:p>
    <w:p w14:paraId="2E6643DF" w14:textId="77777777" w:rsidR="00046AC2" w:rsidRPr="004C12DB" w:rsidRDefault="00046AC2" w:rsidP="00046AC2">
      <w:pPr>
        <w:spacing w:line="276" w:lineRule="auto"/>
        <w:jc w:val="left"/>
        <w:rPr>
          <w:rFonts w:ascii="黑体" w:eastAsia="黑体" w:hAnsi="黑体"/>
          <w:szCs w:val="21"/>
        </w:rPr>
      </w:pPr>
      <w:r w:rsidRPr="004C12DB">
        <w:rPr>
          <w:rFonts w:ascii="黑体" w:eastAsia="黑体" w:hAnsi="黑体" w:hint="eastAsia"/>
          <w:szCs w:val="21"/>
        </w:rPr>
        <w:t>8.侦察监视技术的主要种类？</w:t>
      </w:r>
    </w:p>
    <w:p w14:paraId="24468573" w14:textId="77777777" w:rsidR="00046AC2" w:rsidRPr="006E2E77" w:rsidRDefault="00046AC2" w:rsidP="00046AC2">
      <w:pPr>
        <w:spacing w:line="276" w:lineRule="auto"/>
        <w:jc w:val="left"/>
        <w:rPr>
          <w:rFonts w:ascii="宋体" w:hAnsi="宋体"/>
          <w:szCs w:val="21"/>
        </w:rPr>
      </w:pPr>
      <w:r w:rsidRPr="006E2E77">
        <w:rPr>
          <w:rFonts w:ascii="宋体" w:hAnsi="宋体" w:hint="eastAsia"/>
          <w:szCs w:val="21"/>
        </w:rPr>
        <w:t>(1)无线电侦察技术。</w:t>
      </w:r>
    </w:p>
    <w:p w14:paraId="407A5289" w14:textId="77777777" w:rsidR="00046AC2" w:rsidRPr="006E2E77" w:rsidRDefault="00046AC2" w:rsidP="00046AC2">
      <w:pPr>
        <w:spacing w:line="276" w:lineRule="auto"/>
        <w:jc w:val="left"/>
        <w:rPr>
          <w:rFonts w:ascii="宋体" w:hAnsi="宋体"/>
          <w:szCs w:val="21"/>
        </w:rPr>
      </w:pPr>
      <w:r w:rsidRPr="006E2E77">
        <w:rPr>
          <w:rFonts w:ascii="宋体" w:hAnsi="宋体" w:hint="eastAsia"/>
          <w:szCs w:val="21"/>
        </w:rPr>
        <w:t>(2)照相侦察技术。（可见光照相侦察，红外线照相侦察，紫外线照相侦察，多光谱照相侦察，微波照相侦察，激光照相侦察）</w:t>
      </w:r>
    </w:p>
    <w:p w14:paraId="2FBD2FBB" w14:textId="77777777" w:rsidR="00046AC2" w:rsidRPr="006E2E77" w:rsidRDefault="00046AC2" w:rsidP="00046AC2">
      <w:pPr>
        <w:spacing w:line="276" w:lineRule="auto"/>
        <w:jc w:val="left"/>
        <w:rPr>
          <w:rFonts w:ascii="宋体" w:hAnsi="宋体"/>
          <w:szCs w:val="21"/>
        </w:rPr>
      </w:pPr>
      <w:r w:rsidRPr="006E2E77">
        <w:rPr>
          <w:rFonts w:ascii="宋体" w:hAnsi="宋体" w:hint="eastAsia"/>
          <w:szCs w:val="21"/>
        </w:rPr>
        <w:t>(3)</w:t>
      </w:r>
      <w:r>
        <w:rPr>
          <w:rFonts w:ascii="宋体" w:hAnsi="宋体" w:hint="eastAsia"/>
          <w:szCs w:val="21"/>
        </w:rPr>
        <w:t>雷达侦察技术。（预警雷达，中、近程对空侦察雷达，炮</w:t>
      </w:r>
      <w:r w:rsidRPr="006E2E77">
        <w:rPr>
          <w:rFonts w:ascii="宋体" w:hAnsi="宋体" w:hint="eastAsia"/>
          <w:szCs w:val="21"/>
        </w:rPr>
        <w:t>位侦察雷达，战场侦察雷达，海岸侦察雷达）</w:t>
      </w:r>
    </w:p>
    <w:p w14:paraId="07DCEA3C" w14:textId="77777777" w:rsidR="00046AC2" w:rsidRPr="006E2E77" w:rsidRDefault="00046AC2" w:rsidP="00046AC2">
      <w:pPr>
        <w:spacing w:line="276" w:lineRule="auto"/>
        <w:jc w:val="left"/>
        <w:rPr>
          <w:rFonts w:ascii="宋体" w:hAnsi="宋体"/>
          <w:szCs w:val="21"/>
        </w:rPr>
      </w:pPr>
      <w:r w:rsidRPr="006E2E77">
        <w:rPr>
          <w:rFonts w:ascii="宋体" w:hAnsi="宋体" w:hint="eastAsia"/>
          <w:szCs w:val="21"/>
        </w:rPr>
        <w:t>(4)</w:t>
      </w:r>
      <w:r>
        <w:rPr>
          <w:rFonts w:ascii="宋体" w:hAnsi="宋体" w:hint="eastAsia"/>
          <w:szCs w:val="21"/>
        </w:rPr>
        <w:t>传感器侦察技术。（地面传感器侦察</w:t>
      </w:r>
      <w:r w:rsidRPr="006E2E77">
        <w:rPr>
          <w:rFonts w:ascii="宋体" w:hAnsi="宋体" w:hint="eastAsia"/>
          <w:szCs w:val="21"/>
        </w:rPr>
        <w:t>，包</w:t>
      </w:r>
      <w:r>
        <w:rPr>
          <w:rFonts w:ascii="宋体" w:hAnsi="宋体" w:hint="eastAsia"/>
          <w:szCs w:val="21"/>
        </w:rPr>
        <w:t>括声响传感器，震动传感器，磁性传感器，红外传感器；水下传感器侦察</w:t>
      </w:r>
      <w:r w:rsidRPr="006E2E77">
        <w:rPr>
          <w:rFonts w:ascii="宋体" w:hAnsi="宋体" w:hint="eastAsia"/>
          <w:szCs w:val="21"/>
        </w:rPr>
        <w:t>）</w:t>
      </w:r>
    </w:p>
    <w:p w14:paraId="4112B658" w14:textId="77777777" w:rsidR="00046AC2" w:rsidRDefault="00046AC2" w:rsidP="00046AC2">
      <w:pPr>
        <w:spacing w:line="276" w:lineRule="auto"/>
        <w:jc w:val="left"/>
        <w:rPr>
          <w:rFonts w:ascii="宋体" w:hAnsi="宋体"/>
          <w:szCs w:val="21"/>
        </w:rPr>
      </w:pPr>
      <w:r w:rsidRPr="006E2E77">
        <w:rPr>
          <w:rFonts w:ascii="宋体" w:hAnsi="宋体" w:hint="eastAsia"/>
          <w:szCs w:val="21"/>
        </w:rPr>
        <w:t>(5)</w:t>
      </w:r>
      <w:r>
        <w:rPr>
          <w:rFonts w:ascii="宋体" w:hAnsi="宋体" w:hint="eastAsia"/>
          <w:szCs w:val="21"/>
        </w:rPr>
        <w:t>其他侦查技术。（战场窃听侦察，电视侦察，炮位声测侦察</w:t>
      </w:r>
      <w:r w:rsidRPr="006E2E77">
        <w:rPr>
          <w:rFonts w:ascii="宋体" w:hAnsi="宋体" w:hint="eastAsia"/>
          <w:szCs w:val="21"/>
        </w:rPr>
        <w:t>等）</w:t>
      </w:r>
    </w:p>
    <w:p w14:paraId="05EA30CE" w14:textId="77777777" w:rsidR="00046AC2" w:rsidRPr="004C12DB" w:rsidRDefault="00046AC2" w:rsidP="00046AC2">
      <w:pPr>
        <w:spacing w:line="276" w:lineRule="auto"/>
        <w:jc w:val="left"/>
        <w:rPr>
          <w:rFonts w:ascii="黑体" w:eastAsia="黑体" w:hAnsi="黑体"/>
          <w:szCs w:val="21"/>
        </w:rPr>
      </w:pPr>
      <w:r w:rsidRPr="004C12DB">
        <w:rPr>
          <w:rFonts w:ascii="黑体" w:eastAsia="黑体" w:hAnsi="黑体" w:hint="eastAsia"/>
          <w:szCs w:val="21"/>
        </w:rPr>
        <w:t>9.制导技术的主要种类？</w:t>
      </w:r>
    </w:p>
    <w:p w14:paraId="045EF25B" w14:textId="77777777" w:rsidR="00046AC2" w:rsidRPr="006E2E77" w:rsidRDefault="00046AC2" w:rsidP="00046AC2">
      <w:pPr>
        <w:spacing w:line="276" w:lineRule="auto"/>
        <w:jc w:val="left"/>
        <w:rPr>
          <w:rFonts w:ascii="宋体" w:hAnsi="宋体"/>
          <w:szCs w:val="21"/>
        </w:rPr>
      </w:pPr>
      <w:r w:rsidRPr="006E2E77">
        <w:rPr>
          <w:rFonts w:ascii="宋体" w:hAnsi="宋体" w:hint="eastAsia"/>
          <w:szCs w:val="21"/>
        </w:rPr>
        <w:t>(1)自主式制导。自主式制导是根据导弹内部或外部固定参考基准，导引和控制导弹飞向目标的技术。惯性、星光、多普勒、程序和图像匹配制导等都属于自主式制导。</w:t>
      </w:r>
    </w:p>
    <w:p w14:paraId="49844448" w14:textId="77777777" w:rsidR="00046AC2" w:rsidRPr="006E2E77" w:rsidRDefault="00046AC2" w:rsidP="00046AC2">
      <w:pPr>
        <w:spacing w:line="276" w:lineRule="auto"/>
        <w:jc w:val="left"/>
        <w:rPr>
          <w:rFonts w:ascii="宋体" w:hAnsi="宋体"/>
          <w:szCs w:val="21"/>
        </w:rPr>
      </w:pPr>
      <w:r w:rsidRPr="006E2E77">
        <w:rPr>
          <w:rFonts w:ascii="宋体" w:hAnsi="宋体" w:hint="eastAsia"/>
          <w:szCs w:val="21"/>
        </w:rPr>
        <w:t>(2)寻的制导。寻的制导是由弹上的导引头（或称</w:t>
      </w:r>
      <w:r>
        <w:rPr>
          <w:rFonts w:ascii="宋体" w:hAnsi="宋体" w:hint="eastAsia"/>
          <w:szCs w:val="21"/>
        </w:rPr>
        <w:t>目标跟踪器）感受来自目标的辐射或反射能量，自动跟踪目标并形成制导</w:t>
      </w:r>
      <w:r w:rsidRPr="006E2E77">
        <w:rPr>
          <w:rFonts w:ascii="宋体" w:hAnsi="宋体" w:hint="eastAsia"/>
          <w:szCs w:val="21"/>
        </w:rPr>
        <w:t>指令、控制导弹飞向目标的技术。（主动寻的制导，半主动寻的制导和被动寻的制导）</w:t>
      </w:r>
    </w:p>
    <w:p w14:paraId="723C52F9" w14:textId="77777777" w:rsidR="00046AC2" w:rsidRPr="006E2E77" w:rsidRDefault="00046AC2" w:rsidP="00046AC2">
      <w:pPr>
        <w:spacing w:line="276" w:lineRule="auto"/>
        <w:jc w:val="left"/>
        <w:rPr>
          <w:rFonts w:ascii="宋体" w:hAnsi="宋体"/>
          <w:szCs w:val="21"/>
        </w:rPr>
      </w:pPr>
      <w:r w:rsidRPr="006E2E77">
        <w:rPr>
          <w:rFonts w:ascii="宋体" w:hAnsi="宋体" w:hint="eastAsia"/>
          <w:szCs w:val="21"/>
        </w:rPr>
        <w:t>(3)</w:t>
      </w:r>
      <w:r>
        <w:rPr>
          <w:rFonts w:ascii="宋体" w:hAnsi="宋体" w:hint="eastAsia"/>
          <w:szCs w:val="21"/>
        </w:rPr>
        <w:t>遥控制导。遥控制导是由设在导弹以外的制导</w:t>
      </w:r>
      <w:r w:rsidRPr="006E2E77">
        <w:rPr>
          <w:rFonts w:ascii="宋体" w:hAnsi="宋体" w:hint="eastAsia"/>
          <w:szCs w:val="21"/>
        </w:rPr>
        <w:t>站控制导弹飞向目标的技术。（有线指令制导，无线</w:t>
      </w:r>
      <w:r>
        <w:rPr>
          <w:rFonts w:ascii="宋体" w:hAnsi="宋体" w:hint="eastAsia"/>
          <w:szCs w:val="21"/>
        </w:rPr>
        <w:t>电</w:t>
      </w:r>
      <w:r w:rsidRPr="006E2E77">
        <w:rPr>
          <w:rFonts w:ascii="宋体" w:hAnsi="宋体" w:hint="eastAsia"/>
          <w:szCs w:val="21"/>
        </w:rPr>
        <w:t>指令制导和波束制导)</w:t>
      </w:r>
    </w:p>
    <w:p w14:paraId="0F480BFA" w14:textId="77777777" w:rsidR="00046AC2" w:rsidRPr="006E2E77" w:rsidRDefault="00046AC2" w:rsidP="00046AC2">
      <w:pPr>
        <w:spacing w:line="276" w:lineRule="auto"/>
        <w:jc w:val="left"/>
        <w:rPr>
          <w:rFonts w:ascii="宋体" w:hAnsi="宋体"/>
          <w:szCs w:val="21"/>
        </w:rPr>
      </w:pPr>
      <w:r w:rsidRPr="006E2E77">
        <w:rPr>
          <w:rFonts w:ascii="宋体" w:hAnsi="宋体" w:hint="eastAsia"/>
          <w:szCs w:val="21"/>
        </w:rPr>
        <w:t>(4)</w:t>
      </w:r>
      <w:r>
        <w:rPr>
          <w:rFonts w:ascii="宋体" w:hAnsi="宋体" w:hint="eastAsia"/>
          <w:szCs w:val="21"/>
        </w:rPr>
        <w:t>复合制导。复合制导是采用两种或两种以上制导方式，</w:t>
      </w:r>
      <w:r w:rsidRPr="006E2E77">
        <w:rPr>
          <w:rFonts w:ascii="宋体" w:hAnsi="宋体" w:hint="eastAsia"/>
          <w:szCs w:val="21"/>
        </w:rPr>
        <w:t>或在不同的阶段采用不同的制导方式。</w:t>
      </w:r>
    </w:p>
    <w:p w14:paraId="5A00307D" w14:textId="77777777" w:rsidR="00046AC2" w:rsidRPr="004C12DB" w:rsidRDefault="00046AC2" w:rsidP="00046AC2">
      <w:pPr>
        <w:spacing w:line="276" w:lineRule="auto"/>
        <w:jc w:val="left"/>
        <w:rPr>
          <w:rFonts w:ascii="黑体" w:eastAsia="黑体" w:hAnsi="黑体"/>
          <w:szCs w:val="21"/>
        </w:rPr>
      </w:pPr>
      <w:r w:rsidRPr="004C12DB">
        <w:rPr>
          <w:rFonts w:ascii="黑体" w:eastAsia="黑体" w:hAnsi="黑体" w:hint="eastAsia"/>
          <w:szCs w:val="21"/>
        </w:rPr>
        <w:t>10.精确制导武器的主要种类？(导弹、制导导弹、制导炮弹、制导地雷、制导鱼雷+分别名词解释 参见第一页)</w:t>
      </w:r>
    </w:p>
    <w:p w14:paraId="54510DDD" w14:textId="77777777" w:rsidR="00046AC2" w:rsidRPr="004C12DB" w:rsidRDefault="00046AC2" w:rsidP="00046AC2">
      <w:pPr>
        <w:spacing w:line="276" w:lineRule="auto"/>
        <w:jc w:val="left"/>
        <w:rPr>
          <w:rFonts w:ascii="黑体" w:eastAsia="黑体" w:hAnsi="黑体"/>
          <w:szCs w:val="21"/>
        </w:rPr>
      </w:pPr>
      <w:r w:rsidRPr="004C12DB">
        <w:rPr>
          <w:rFonts w:ascii="黑体" w:eastAsia="黑体" w:hAnsi="黑体" w:hint="eastAsia"/>
          <w:szCs w:val="21"/>
        </w:rPr>
        <w:t>11．精确制导武器的发展趋势？（对现代化战争的影响？）</w:t>
      </w:r>
    </w:p>
    <w:p w14:paraId="448DCB0D" w14:textId="77777777" w:rsidR="00046AC2" w:rsidRDefault="00046AC2" w:rsidP="00046AC2">
      <w:pPr>
        <w:spacing w:line="276" w:lineRule="auto"/>
        <w:jc w:val="left"/>
        <w:rPr>
          <w:rFonts w:ascii="宋体" w:hAnsi="宋体"/>
          <w:szCs w:val="21"/>
        </w:rPr>
      </w:pPr>
      <w:r>
        <w:rPr>
          <w:rFonts w:ascii="宋体" w:hAnsi="宋体" w:hint="eastAsia"/>
          <w:szCs w:val="21"/>
        </w:rPr>
        <w:t>（1)进一步提高命中精度</w:t>
      </w:r>
    </w:p>
    <w:p w14:paraId="0EB37D8E" w14:textId="77777777" w:rsidR="00046AC2" w:rsidRDefault="00046AC2" w:rsidP="00046AC2">
      <w:pPr>
        <w:spacing w:line="276" w:lineRule="auto"/>
        <w:jc w:val="left"/>
        <w:rPr>
          <w:rFonts w:ascii="宋体" w:hAnsi="宋体"/>
          <w:szCs w:val="21"/>
        </w:rPr>
      </w:pPr>
      <w:r>
        <w:rPr>
          <w:rFonts w:ascii="宋体" w:hAnsi="宋体" w:hint="eastAsia"/>
          <w:szCs w:val="21"/>
        </w:rPr>
        <w:t>（2）提高抗干扰能力和突防能力</w:t>
      </w:r>
    </w:p>
    <w:p w14:paraId="16E45D2C" w14:textId="77777777" w:rsidR="00046AC2" w:rsidRDefault="00046AC2" w:rsidP="00046AC2">
      <w:pPr>
        <w:spacing w:line="276" w:lineRule="auto"/>
        <w:jc w:val="left"/>
        <w:rPr>
          <w:rFonts w:ascii="宋体" w:hAnsi="宋体"/>
          <w:szCs w:val="21"/>
        </w:rPr>
      </w:pPr>
      <w:r>
        <w:rPr>
          <w:rFonts w:ascii="宋体" w:hAnsi="宋体" w:hint="eastAsia"/>
          <w:szCs w:val="21"/>
        </w:rPr>
        <w:t>（3）增加精确制导武器的射程</w:t>
      </w:r>
    </w:p>
    <w:p w14:paraId="51D71762" w14:textId="77777777" w:rsidR="00046AC2" w:rsidRDefault="00046AC2" w:rsidP="00046AC2">
      <w:pPr>
        <w:spacing w:line="276" w:lineRule="auto"/>
        <w:jc w:val="left"/>
        <w:rPr>
          <w:rFonts w:ascii="宋体" w:hAnsi="宋体"/>
          <w:szCs w:val="21"/>
        </w:rPr>
      </w:pPr>
      <w:r>
        <w:rPr>
          <w:rFonts w:ascii="宋体" w:hAnsi="宋体" w:hint="eastAsia"/>
          <w:szCs w:val="21"/>
        </w:rPr>
        <w:t>（4）实现人工智能化</w:t>
      </w:r>
    </w:p>
    <w:p w14:paraId="43A8DF7F" w14:textId="77777777" w:rsidR="00046AC2" w:rsidRDefault="00046AC2" w:rsidP="00046AC2">
      <w:pPr>
        <w:spacing w:line="276" w:lineRule="auto"/>
        <w:jc w:val="left"/>
        <w:rPr>
          <w:rFonts w:ascii="宋体" w:hAnsi="宋体"/>
          <w:szCs w:val="21"/>
        </w:rPr>
      </w:pPr>
      <w:r>
        <w:rPr>
          <w:rFonts w:ascii="宋体" w:hAnsi="宋体" w:hint="eastAsia"/>
          <w:szCs w:val="21"/>
        </w:rPr>
        <w:t>（5）精确制导武器的系列化、通用化</w:t>
      </w:r>
    </w:p>
    <w:p w14:paraId="4092DD42" w14:textId="77777777" w:rsidR="00046AC2" w:rsidRPr="004C12DB" w:rsidRDefault="00046AC2" w:rsidP="00046AC2">
      <w:pPr>
        <w:spacing w:line="276" w:lineRule="auto"/>
        <w:jc w:val="left"/>
        <w:rPr>
          <w:rFonts w:ascii="黑体" w:eastAsia="黑体" w:hAnsi="黑体"/>
          <w:szCs w:val="21"/>
        </w:rPr>
      </w:pPr>
      <w:r w:rsidRPr="004C12DB">
        <w:rPr>
          <w:rFonts w:ascii="黑体" w:eastAsia="黑体" w:hAnsi="黑体" w:hint="eastAsia"/>
          <w:szCs w:val="21"/>
        </w:rPr>
        <w:t>12.国际战略格局演变的动因？</w:t>
      </w:r>
    </w:p>
    <w:p w14:paraId="5D3F09D0" w14:textId="77777777" w:rsidR="00046AC2" w:rsidRDefault="00046AC2" w:rsidP="00046AC2">
      <w:pPr>
        <w:spacing w:line="276" w:lineRule="auto"/>
        <w:jc w:val="left"/>
        <w:rPr>
          <w:rFonts w:ascii="宋体" w:hAnsi="宋体"/>
          <w:szCs w:val="21"/>
        </w:rPr>
      </w:pPr>
      <w:r>
        <w:rPr>
          <w:rFonts w:ascii="宋体" w:hAnsi="宋体" w:hint="eastAsia"/>
          <w:szCs w:val="21"/>
        </w:rPr>
        <w:t>（1)从根本上说是决定这种格局的国际战略力量及其相互关系的重大改变</w:t>
      </w:r>
    </w:p>
    <w:p w14:paraId="56684C6C" w14:textId="77777777" w:rsidR="00046AC2" w:rsidRDefault="00046AC2" w:rsidP="00046AC2">
      <w:pPr>
        <w:spacing w:line="276" w:lineRule="auto"/>
        <w:jc w:val="left"/>
        <w:rPr>
          <w:rFonts w:ascii="宋体" w:hAnsi="宋体"/>
          <w:szCs w:val="21"/>
        </w:rPr>
      </w:pPr>
      <w:r>
        <w:rPr>
          <w:rFonts w:ascii="宋体" w:hAnsi="宋体" w:hint="eastAsia"/>
          <w:szCs w:val="21"/>
        </w:rPr>
        <w:t>（2）是内外部因素共同作用的结果</w:t>
      </w:r>
      <w:r w:rsidRPr="00B717B0">
        <w:rPr>
          <w:rFonts w:ascii="宋体" w:hAnsi="宋体" w:hint="eastAsia"/>
          <w:szCs w:val="21"/>
        </w:rPr>
        <w:t>（外部，国际政治、经济、科技、军事等因素都会产生直接影响；内部，国家内部的经济、政治、文化</w:t>
      </w:r>
      <w:r>
        <w:rPr>
          <w:rFonts w:ascii="宋体" w:hAnsi="宋体" w:hint="eastAsia"/>
          <w:szCs w:val="21"/>
        </w:rPr>
        <w:t>传统决定的各主要国家间的政治体制和经济实力的差别，各主要国家之间意识形态和对外政策的差别，由</w:t>
      </w:r>
      <w:r w:rsidRPr="00B717B0">
        <w:rPr>
          <w:rFonts w:ascii="宋体" w:hAnsi="宋体" w:hint="eastAsia"/>
          <w:szCs w:val="21"/>
        </w:rPr>
        <w:t>上述两</w:t>
      </w:r>
      <w:r>
        <w:rPr>
          <w:rFonts w:ascii="宋体" w:hAnsi="宋体" w:hint="eastAsia"/>
          <w:szCs w:val="21"/>
        </w:rPr>
        <w:t>点所决定的各主要战略力量之间的政治斗争和综合实力对比的不平衡，由</w:t>
      </w:r>
      <w:r w:rsidRPr="00B717B0">
        <w:rPr>
          <w:rFonts w:ascii="宋体" w:hAnsi="宋体" w:hint="eastAsia"/>
          <w:szCs w:val="21"/>
        </w:rPr>
        <w:t>这种斗争和不平衡所导致的国家和集团利益的冲突，以及因这种冲突的扩大而导致各战略力量之间力量的对比关系的原有状态被打破。</w:t>
      </w:r>
      <w:r>
        <w:rPr>
          <w:rFonts w:ascii="宋体" w:hAnsi="宋体" w:hint="eastAsia"/>
          <w:szCs w:val="21"/>
        </w:rPr>
        <w:t>）</w:t>
      </w:r>
    </w:p>
    <w:p w14:paraId="7A48BF98" w14:textId="77777777" w:rsidR="00046AC2" w:rsidRDefault="00046AC2" w:rsidP="00046AC2">
      <w:pPr>
        <w:spacing w:line="276" w:lineRule="auto"/>
        <w:jc w:val="left"/>
        <w:rPr>
          <w:rFonts w:ascii="宋体" w:hAnsi="宋体"/>
          <w:szCs w:val="21"/>
        </w:rPr>
      </w:pPr>
      <w:r>
        <w:rPr>
          <w:rFonts w:ascii="宋体" w:hAnsi="宋体" w:hint="eastAsia"/>
          <w:szCs w:val="21"/>
        </w:rPr>
        <w:t>（3）反应了国际战略力量之间的矛盾和斗争的发展过程</w:t>
      </w:r>
    </w:p>
    <w:p w14:paraId="53EB2DCB" w14:textId="77777777" w:rsidR="00046AC2" w:rsidRPr="000C7A16" w:rsidRDefault="00046AC2" w:rsidP="00046AC2">
      <w:pPr>
        <w:spacing w:line="276" w:lineRule="auto"/>
        <w:jc w:val="left"/>
        <w:rPr>
          <w:rFonts w:ascii="黑体" w:eastAsia="黑体" w:hAnsi="黑体"/>
          <w:szCs w:val="21"/>
        </w:rPr>
      </w:pPr>
      <w:r w:rsidRPr="004C12DB">
        <w:rPr>
          <w:rFonts w:ascii="黑体" w:eastAsia="黑体" w:hAnsi="黑体" w:hint="eastAsia"/>
          <w:szCs w:val="21"/>
        </w:rPr>
        <w:t>13.国际战略格局演变的规律性特点</w:t>
      </w:r>
    </w:p>
    <w:p w14:paraId="00489D17" w14:textId="77777777" w:rsidR="00046AC2" w:rsidRPr="00B717B0" w:rsidRDefault="00046AC2" w:rsidP="00046AC2">
      <w:pPr>
        <w:spacing w:line="276" w:lineRule="auto"/>
        <w:jc w:val="left"/>
        <w:rPr>
          <w:rFonts w:ascii="宋体" w:hAnsi="宋体"/>
          <w:szCs w:val="21"/>
        </w:rPr>
      </w:pPr>
      <w:r w:rsidRPr="00B717B0">
        <w:rPr>
          <w:rFonts w:ascii="宋体" w:hAnsi="宋体" w:hint="eastAsia"/>
          <w:szCs w:val="21"/>
        </w:rPr>
        <w:t>(1)国际战略格局演变的必然性和偶然性关系。</w:t>
      </w:r>
    </w:p>
    <w:p w14:paraId="7CBF34BF" w14:textId="77777777" w:rsidR="00046AC2" w:rsidRPr="00B717B0" w:rsidRDefault="00046AC2" w:rsidP="00046AC2">
      <w:pPr>
        <w:spacing w:line="276" w:lineRule="auto"/>
        <w:jc w:val="left"/>
        <w:rPr>
          <w:rFonts w:ascii="宋体" w:hAnsi="宋体"/>
          <w:szCs w:val="21"/>
        </w:rPr>
      </w:pPr>
      <w:r w:rsidRPr="00B717B0">
        <w:rPr>
          <w:rFonts w:ascii="宋体" w:hAnsi="宋体" w:hint="eastAsia"/>
          <w:szCs w:val="21"/>
        </w:rPr>
        <w:lastRenderedPageBreak/>
        <w:t>(2)国际战略格局演变的量变到质变过程。</w:t>
      </w:r>
    </w:p>
    <w:p w14:paraId="4E5788D6" w14:textId="77777777" w:rsidR="00046AC2" w:rsidRDefault="00046AC2" w:rsidP="00046AC2">
      <w:pPr>
        <w:spacing w:line="276" w:lineRule="auto"/>
        <w:jc w:val="left"/>
        <w:rPr>
          <w:rFonts w:ascii="宋体" w:hAnsi="宋体"/>
          <w:szCs w:val="21"/>
        </w:rPr>
      </w:pPr>
      <w:r w:rsidRPr="00B717B0">
        <w:rPr>
          <w:rFonts w:ascii="宋体" w:hAnsi="宋体" w:hint="eastAsia"/>
          <w:szCs w:val="21"/>
        </w:rPr>
        <w:t>(3)</w:t>
      </w:r>
      <w:r>
        <w:rPr>
          <w:rFonts w:ascii="宋体" w:hAnsi="宋体" w:hint="eastAsia"/>
          <w:szCs w:val="21"/>
        </w:rPr>
        <w:t>国际战略格局演变的渐变</w:t>
      </w:r>
      <w:r w:rsidRPr="00B717B0">
        <w:rPr>
          <w:rFonts w:ascii="宋体" w:hAnsi="宋体" w:hint="eastAsia"/>
          <w:szCs w:val="21"/>
        </w:rPr>
        <w:t>和突变方式。</w:t>
      </w:r>
    </w:p>
    <w:p w14:paraId="0F294EF0" w14:textId="77777777" w:rsidR="00046AC2" w:rsidRPr="004C12DB" w:rsidRDefault="00046AC2" w:rsidP="00046AC2">
      <w:pPr>
        <w:spacing w:line="276" w:lineRule="auto"/>
        <w:jc w:val="left"/>
        <w:rPr>
          <w:rFonts w:ascii="黑体" w:eastAsia="黑体" w:hAnsi="黑体"/>
          <w:szCs w:val="21"/>
        </w:rPr>
      </w:pPr>
      <w:r w:rsidRPr="004C12DB">
        <w:rPr>
          <w:rFonts w:ascii="黑体" w:eastAsia="黑体" w:hAnsi="黑体" w:hint="eastAsia"/>
          <w:szCs w:val="21"/>
        </w:rPr>
        <w:t>14.中国地缘环境的基本情况？</w:t>
      </w:r>
    </w:p>
    <w:p w14:paraId="3EC614D2" w14:textId="77777777" w:rsidR="00046AC2" w:rsidRPr="0014767C" w:rsidRDefault="00046AC2" w:rsidP="00046AC2">
      <w:pPr>
        <w:spacing w:line="276" w:lineRule="auto"/>
        <w:jc w:val="left"/>
        <w:rPr>
          <w:rFonts w:ascii="宋体" w:hAnsi="宋体"/>
          <w:szCs w:val="21"/>
        </w:rPr>
      </w:pPr>
      <w:r w:rsidRPr="0014767C">
        <w:rPr>
          <w:rFonts w:ascii="宋体" w:hAnsi="宋体" w:hint="eastAsia"/>
          <w:szCs w:val="21"/>
        </w:rPr>
        <w:t xml:space="preserve">（1） </w:t>
      </w:r>
      <w:r>
        <w:rPr>
          <w:rFonts w:ascii="宋体" w:hAnsi="宋体" w:hint="eastAsia"/>
          <w:szCs w:val="21"/>
        </w:rPr>
        <w:t>中国是边界线较长，相邻国家最多</w:t>
      </w:r>
      <w:r w:rsidRPr="0014767C">
        <w:rPr>
          <w:rFonts w:ascii="宋体" w:hAnsi="宋体" w:hint="eastAsia"/>
          <w:szCs w:val="21"/>
        </w:rPr>
        <w:t xml:space="preserve">的国家之一 </w:t>
      </w:r>
    </w:p>
    <w:p w14:paraId="501988A4" w14:textId="77777777" w:rsidR="00046AC2" w:rsidRPr="0014767C" w:rsidRDefault="00046AC2" w:rsidP="00046AC2">
      <w:pPr>
        <w:spacing w:line="276" w:lineRule="auto"/>
        <w:jc w:val="left"/>
        <w:rPr>
          <w:rFonts w:ascii="宋体" w:hAnsi="宋体"/>
          <w:szCs w:val="21"/>
        </w:rPr>
      </w:pPr>
      <w:r w:rsidRPr="0014767C">
        <w:rPr>
          <w:rFonts w:ascii="宋体" w:hAnsi="宋体" w:hint="eastAsia"/>
          <w:szCs w:val="21"/>
        </w:rPr>
        <w:t xml:space="preserve">（2） 中国周边地区人口众多，是世界上大国最集中的地区 </w:t>
      </w:r>
    </w:p>
    <w:p w14:paraId="7E9BD8EF" w14:textId="77777777" w:rsidR="00046AC2" w:rsidRDefault="00046AC2" w:rsidP="00046AC2">
      <w:pPr>
        <w:spacing w:line="276" w:lineRule="auto"/>
        <w:jc w:val="left"/>
        <w:rPr>
          <w:rFonts w:ascii="宋体" w:hAnsi="宋体"/>
          <w:szCs w:val="21"/>
        </w:rPr>
      </w:pPr>
      <w:r w:rsidRPr="0014767C">
        <w:rPr>
          <w:rFonts w:ascii="宋体" w:hAnsi="宋体" w:hint="eastAsia"/>
          <w:szCs w:val="21"/>
        </w:rPr>
        <w:t>（3） 中国周边国家政治制度及经济发展水平差距很大，民族宗教矛盾交织，安全环境复杂 （4） 中国位于世界两大地缘战略区的交接处，既受其他大国关系的影响，又影响其他大国关系</w:t>
      </w:r>
    </w:p>
    <w:p w14:paraId="3BDE5577" w14:textId="77777777" w:rsidR="00046AC2" w:rsidRPr="004C12DB" w:rsidRDefault="00046AC2" w:rsidP="00046AC2">
      <w:pPr>
        <w:spacing w:line="276" w:lineRule="auto"/>
        <w:jc w:val="left"/>
        <w:rPr>
          <w:rFonts w:ascii="黑体" w:eastAsia="黑体" w:hAnsi="黑体"/>
          <w:szCs w:val="21"/>
        </w:rPr>
      </w:pPr>
      <w:r w:rsidRPr="004C12DB">
        <w:rPr>
          <w:rFonts w:ascii="黑体" w:eastAsia="黑体" w:hAnsi="黑体" w:hint="eastAsia"/>
          <w:szCs w:val="21"/>
        </w:rPr>
        <w:t>15.中国周边安全存在的主要问题？</w:t>
      </w:r>
    </w:p>
    <w:p w14:paraId="5B818DD2" w14:textId="77777777" w:rsidR="00046AC2" w:rsidRPr="0014767C" w:rsidRDefault="00046AC2" w:rsidP="00046AC2">
      <w:pPr>
        <w:spacing w:line="276" w:lineRule="auto"/>
        <w:jc w:val="left"/>
        <w:rPr>
          <w:rFonts w:ascii="宋体" w:hAnsi="宋体"/>
          <w:szCs w:val="21"/>
        </w:rPr>
      </w:pPr>
      <w:r w:rsidRPr="0014767C">
        <w:rPr>
          <w:rFonts w:ascii="宋体" w:hAnsi="宋体" w:hint="eastAsia"/>
          <w:szCs w:val="21"/>
        </w:rPr>
        <w:t>(1)祖国统一面临复杂形势。一是“台独“势力虽然受到多重因素的有利约束，但并未放弃”台独“图谋，”法理</w:t>
      </w:r>
      <w:r>
        <w:rPr>
          <w:rFonts w:ascii="宋体" w:hAnsi="宋体" w:hint="eastAsia"/>
          <w:szCs w:val="21"/>
        </w:rPr>
        <w:t>台独“危险依旧存在。二是台湾当局防范大陆的军事准备不断加强。三是</w:t>
      </w:r>
      <w:r w:rsidRPr="0014767C">
        <w:rPr>
          <w:rFonts w:ascii="宋体" w:hAnsi="宋体" w:hint="eastAsia"/>
          <w:szCs w:val="21"/>
        </w:rPr>
        <w:t>国际敌对势力的阻挠和破坏。</w:t>
      </w:r>
      <w:r>
        <w:rPr>
          <w:rFonts w:ascii="宋体" w:hAnsi="宋体" w:hint="eastAsia"/>
          <w:szCs w:val="21"/>
        </w:rPr>
        <w:t>四是国民党赢得“台湾大选”，两岸关系发展进入关键时期。</w:t>
      </w:r>
    </w:p>
    <w:p w14:paraId="142A9818" w14:textId="77777777" w:rsidR="00046AC2" w:rsidRPr="0014767C" w:rsidRDefault="00046AC2" w:rsidP="00046AC2">
      <w:pPr>
        <w:spacing w:line="276" w:lineRule="auto"/>
        <w:jc w:val="left"/>
        <w:rPr>
          <w:rFonts w:ascii="宋体" w:hAnsi="宋体"/>
          <w:szCs w:val="21"/>
        </w:rPr>
      </w:pPr>
      <w:r w:rsidRPr="0014767C">
        <w:rPr>
          <w:rFonts w:ascii="宋体" w:hAnsi="宋体" w:hint="eastAsia"/>
          <w:szCs w:val="21"/>
        </w:rPr>
        <w:t>(2)海洋权益存在复杂纠纷。关于东海大陆架和钓鱼岛的争议，以及关于南海海域及南海诸岛的争议。</w:t>
      </w:r>
    </w:p>
    <w:p w14:paraId="41198C49" w14:textId="77777777" w:rsidR="00046AC2" w:rsidRPr="0014767C" w:rsidRDefault="00046AC2" w:rsidP="00046AC2">
      <w:pPr>
        <w:spacing w:line="276" w:lineRule="auto"/>
        <w:jc w:val="left"/>
        <w:rPr>
          <w:rFonts w:ascii="宋体" w:hAnsi="宋体"/>
          <w:szCs w:val="21"/>
        </w:rPr>
      </w:pPr>
      <w:r w:rsidRPr="0014767C">
        <w:rPr>
          <w:rFonts w:ascii="宋体" w:hAnsi="宋体" w:hint="eastAsia"/>
          <w:szCs w:val="21"/>
        </w:rPr>
        <w:t>(3)边界争端尚未全部解决。中印边境争端。</w:t>
      </w:r>
    </w:p>
    <w:p w14:paraId="0C27B5DF" w14:textId="77777777" w:rsidR="00046AC2" w:rsidRDefault="00046AC2" w:rsidP="00046AC2">
      <w:pPr>
        <w:spacing w:line="276" w:lineRule="auto"/>
        <w:jc w:val="left"/>
        <w:rPr>
          <w:rFonts w:ascii="宋体" w:hAnsi="宋体"/>
          <w:szCs w:val="21"/>
        </w:rPr>
      </w:pPr>
      <w:r w:rsidRPr="0014767C">
        <w:rPr>
          <w:rFonts w:ascii="宋体" w:hAnsi="宋体" w:hint="eastAsia"/>
          <w:szCs w:val="21"/>
        </w:rPr>
        <w:t>(4)影响边疆地区安全的其他不稳定因素。疆独</w:t>
      </w:r>
      <w:r>
        <w:rPr>
          <w:rFonts w:ascii="宋体" w:hAnsi="宋体" w:hint="eastAsia"/>
          <w:szCs w:val="21"/>
        </w:rPr>
        <w:t>、</w:t>
      </w:r>
      <w:r w:rsidRPr="0014767C">
        <w:rPr>
          <w:rFonts w:ascii="宋体" w:hAnsi="宋体" w:hint="eastAsia"/>
          <w:szCs w:val="21"/>
        </w:rPr>
        <w:t>藏独。</w:t>
      </w:r>
    </w:p>
    <w:p w14:paraId="6A78EE52" w14:textId="77777777" w:rsidR="00046AC2" w:rsidRPr="004C12DB" w:rsidRDefault="00046AC2" w:rsidP="00046AC2">
      <w:pPr>
        <w:spacing w:line="276" w:lineRule="auto"/>
        <w:jc w:val="left"/>
        <w:rPr>
          <w:rFonts w:ascii="黑体" w:eastAsia="黑体" w:hAnsi="黑体"/>
          <w:szCs w:val="21"/>
        </w:rPr>
      </w:pPr>
      <w:r w:rsidRPr="004C12DB">
        <w:rPr>
          <w:rFonts w:ascii="黑体" w:eastAsia="黑体" w:hAnsi="黑体" w:hint="eastAsia"/>
          <w:szCs w:val="21"/>
        </w:rPr>
        <w:t>16.国防的基本要素？</w:t>
      </w:r>
    </w:p>
    <w:p w14:paraId="3C5BB67A" w14:textId="77777777" w:rsidR="00046AC2" w:rsidRDefault="00046AC2" w:rsidP="00046AC2">
      <w:pPr>
        <w:spacing w:line="276" w:lineRule="auto"/>
        <w:jc w:val="left"/>
        <w:rPr>
          <w:rFonts w:ascii="宋体" w:hAnsi="宋体"/>
          <w:szCs w:val="21"/>
        </w:rPr>
      </w:pPr>
      <w:r>
        <w:rPr>
          <w:rFonts w:ascii="宋体" w:hAnsi="宋体" w:hint="eastAsia"/>
          <w:szCs w:val="21"/>
        </w:rPr>
        <w:t>（1）</w:t>
      </w:r>
      <w:r w:rsidRPr="00093E74">
        <w:rPr>
          <w:rFonts w:ascii="宋体" w:hAnsi="宋体" w:hint="eastAsia"/>
          <w:szCs w:val="21"/>
        </w:rPr>
        <w:t>主体，国防行动的实行者，通常为国家</w:t>
      </w:r>
    </w:p>
    <w:p w14:paraId="2574355F" w14:textId="77777777" w:rsidR="00046AC2" w:rsidRPr="00093E74" w:rsidRDefault="00046AC2" w:rsidP="00046AC2">
      <w:pPr>
        <w:spacing w:line="276" w:lineRule="auto"/>
        <w:jc w:val="left"/>
        <w:rPr>
          <w:rFonts w:ascii="宋体" w:hAnsi="宋体"/>
          <w:szCs w:val="21"/>
        </w:rPr>
      </w:pPr>
      <w:r>
        <w:rPr>
          <w:rFonts w:ascii="宋体" w:hAnsi="宋体" w:hint="eastAsia"/>
          <w:szCs w:val="21"/>
        </w:rPr>
        <w:t>（</w:t>
      </w:r>
      <w:r w:rsidRPr="00093E74">
        <w:rPr>
          <w:rFonts w:ascii="宋体" w:hAnsi="宋体" w:hint="eastAsia"/>
          <w:szCs w:val="21"/>
        </w:rPr>
        <w:t>2</w:t>
      </w:r>
      <w:r>
        <w:rPr>
          <w:rFonts w:ascii="宋体" w:hAnsi="宋体" w:hint="eastAsia"/>
          <w:szCs w:val="21"/>
        </w:rPr>
        <w:t>）</w:t>
      </w:r>
      <w:r w:rsidRPr="00093E74">
        <w:rPr>
          <w:rFonts w:ascii="宋体" w:hAnsi="宋体" w:hint="eastAsia"/>
          <w:szCs w:val="21"/>
        </w:rPr>
        <w:t>国防的目的</w:t>
      </w:r>
    </w:p>
    <w:p w14:paraId="76304930" w14:textId="77777777" w:rsidR="00046AC2" w:rsidRPr="00093E74" w:rsidRDefault="00046AC2" w:rsidP="00046AC2">
      <w:pPr>
        <w:spacing w:line="276" w:lineRule="auto"/>
        <w:ind w:firstLineChars="250" w:firstLine="525"/>
        <w:jc w:val="left"/>
        <w:rPr>
          <w:rFonts w:ascii="宋体" w:hAnsi="宋体"/>
          <w:szCs w:val="21"/>
        </w:rPr>
      </w:pPr>
      <w:r w:rsidRPr="00093E74">
        <w:rPr>
          <w:rFonts w:ascii="宋体" w:hAnsi="宋体" w:hint="eastAsia"/>
          <w:szCs w:val="21"/>
        </w:rPr>
        <w:t>(</w:t>
      </w:r>
      <w:r>
        <w:rPr>
          <w:rFonts w:ascii="宋体" w:hAnsi="宋体" w:hint="eastAsia"/>
          <w:szCs w:val="21"/>
        </w:rPr>
        <w:t>2.</w:t>
      </w:r>
      <w:r w:rsidRPr="00093E74">
        <w:rPr>
          <w:rFonts w:ascii="宋体" w:hAnsi="宋体" w:hint="eastAsia"/>
          <w:szCs w:val="21"/>
        </w:rPr>
        <w:t>1)捍卫国家的主权。</w:t>
      </w:r>
    </w:p>
    <w:p w14:paraId="3574A1D0" w14:textId="77777777" w:rsidR="00046AC2" w:rsidRPr="00093E74" w:rsidRDefault="00046AC2" w:rsidP="00046AC2">
      <w:pPr>
        <w:spacing w:line="276" w:lineRule="auto"/>
        <w:ind w:firstLineChars="250" w:firstLine="525"/>
        <w:jc w:val="left"/>
        <w:rPr>
          <w:rFonts w:ascii="宋体" w:hAnsi="宋体"/>
          <w:szCs w:val="21"/>
        </w:rPr>
      </w:pPr>
      <w:r w:rsidRPr="00093E74">
        <w:rPr>
          <w:rFonts w:ascii="宋体" w:hAnsi="宋体" w:hint="eastAsia"/>
          <w:szCs w:val="21"/>
        </w:rPr>
        <w:t>(2</w:t>
      </w:r>
      <w:r>
        <w:rPr>
          <w:rFonts w:ascii="宋体" w:hAnsi="宋体" w:hint="eastAsia"/>
          <w:szCs w:val="21"/>
        </w:rPr>
        <w:t>.2</w:t>
      </w:r>
      <w:r w:rsidRPr="00093E74">
        <w:rPr>
          <w:rFonts w:ascii="宋体" w:hAnsi="宋体" w:hint="eastAsia"/>
          <w:szCs w:val="21"/>
        </w:rPr>
        <w:t>)保卫国家的统一。</w:t>
      </w:r>
    </w:p>
    <w:p w14:paraId="56706747" w14:textId="77777777" w:rsidR="00046AC2" w:rsidRPr="00093E74" w:rsidRDefault="00046AC2" w:rsidP="00046AC2">
      <w:pPr>
        <w:spacing w:line="276" w:lineRule="auto"/>
        <w:ind w:firstLineChars="250" w:firstLine="525"/>
        <w:jc w:val="left"/>
        <w:rPr>
          <w:rFonts w:ascii="宋体" w:hAnsi="宋体"/>
          <w:szCs w:val="21"/>
        </w:rPr>
      </w:pPr>
      <w:r w:rsidRPr="00093E74">
        <w:rPr>
          <w:rFonts w:ascii="宋体" w:hAnsi="宋体" w:hint="eastAsia"/>
          <w:szCs w:val="21"/>
        </w:rPr>
        <w:t>(</w:t>
      </w:r>
      <w:r>
        <w:rPr>
          <w:rFonts w:ascii="宋体" w:hAnsi="宋体" w:hint="eastAsia"/>
          <w:szCs w:val="21"/>
        </w:rPr>
        <w:t>2.</w:t>
      </w:r>
      <w:r w:rsidRPr="00093E74">
        <w:rPr>
          <w:rFonts w:ascii="宋体" w:hAnsi="宋体" w:hint="eastAsia"/>
          <w:szCs w:val="21"/>
        </w:rPr>
        <w:t>3)保卫国家的领土完整。</w:t>
      </w:r>
    </w:p>
    <w:p w14:paraId="3136E9E8" w14:textId="77777777" w:rsidR="00046AC2" w:rsidRPr="00093E74" w:rsidRDefault="00046AC2" w:rsidP="00046AC2">
      <w:pPr>
        <w:spacing w:line="276" w:lineRule="auto"/>
        <w:ind w:firstLineChars="250" w:firstLine="525"/>
        <w:jc w:val="left"/>
        <w:rPr>
          <w:rFonts w:ascii="宋体" w:hAnsi="宋体"/>
          <w:szCs w:val="21"/>
        </w:rPr>
      </w:pPr>
      <w:r w:rsidRPr="00093E74">
        <w:rPr>
          <w:rFonts w:ascii="宋体" w:hAnsi="宋体" w:hint="eastAsia"/>
          <w:szCs w:val="21"/>
        </w:rPr>
        <w:t>(</w:t>
      </w:r>
      <w:r>
        <w:rPr>
          <w:rFonts w:ascii="宋体" w:hAnsi="宋体" w:hint="eastAsia"/>
          <w:szCs w:val="21"/>
        </w:rPr>
        <w:t>2.</w:t>
      </w:r>
      <w:r w:rsidRPr="00093E74">
        <w:rPr>
          <w:rFonts w:ascii="宋体" w:hAnsi="宋体" w:hint="eastAsia"/>
          <w:szCs w:val="21"/>
        </w:rPr>
        <w:t>4)维护国家的安全。</w:t>
      </w:r>
    </w:p>
    <w:p w14:paraId="22B83E54" w14:textId="77777777" w:rsidR="00046AC2" w:rsidRPr="00093E74" w:rsidRDefault="00046AC2" w:rsidP="00046AC2">
      <w:pPr>
        <w:spacing w:line="276" w:lineRule="auto"/>
        <w:jc w:val="left"/>
        <w:rPr>
          <w:rFonts w:ascii="宋体" w:hAnsi="宋体"/>
          <w:szCs w:val="21"/>
        </w:rPr>
      </w:pPr>
      <w:r>
        <w:rPr>
          <w:rFonts w:ascii="宋体" w:hAnsi="宋体" w:hint="eastAsia"/>
          <w:szCs w:val="21"/>
        </w:rPr>
        <w:t>（</w:t>
      </w:r>
      <w:r w:rsidRPr="00093E74">
        <w:rPr>
          <w:rFonts w:ascii="宋体" w:hAnsi="宋体" w:hint="eastAsia"/>
          <w:szCs w:val="21"/>
        </w:rPr>
        <w:t>3</w:t>
      </w:r>
      <w:r>
        <w:rPr>
          <w:rFonts w:ascii="宋体" w:hAnsi="宋体" w:hint="eastAsia"/>
          <w:szCs w:val="21"/>
        </w:rPr>
        <w:t>）</w:t>
      </w:r>
      <w:r w:rsidRPr="00093E74">
        <w:rPr>
          <w:rFonts w:ascii="宋体" w:hAnsi="宋体" w:hint="eastAsia"/>
          <w:szCs w:val="21"/>
        </w:rPr>
        <w:t>国防的手段</w:t>
      </w:r>
    </w:p>
    <w:p w14:paraId="113BD637" w14:textId="77777777" w:rsidR="00046AC2" w:rsidRPr="00093E74" w:rsidRDefault="00046AC2" w:rsidP="00046AC2">
      <w:pPr>
        <w:spacing w:line="276" w:lineRule="auto"/>
        <w:ind w:firstLineChars="250" w:firstLine="525"/>
        <w:jc w:val="left"/>
        <w:rPr>
          <w:rFonts w:ascii="宋体" w:hAnsi="宋体"/>
          <w:szCs w:val="21"/>
        </w:rPr>
      </w:pPr>
      <w:r w:rsidRPr="00093E74">
        <w:rPr>
          <w:rFonts w:ascii="宋体" w:hAnsi="宋体" w:hint="eastAsia"/>
          <w:szCs w:val="21"/>
        </w:rPr>
        <w:t>(</w:t>
      </w:r>
      <w:r>
        <w:rPr>
          <w:rFonts w:ascii="宋体" w:hAnsi="宋体" w:hint="eastAsia"/>
          <w:szCs w:val="21"/>
        </w:rPr>
        <w:t>3.</w:t>
      </w:r>
      <w:r w:rsidRPr="00093E74">
        <w:rPr>
          <w:rFonts w:ascii="宋体" w:hAnsi="宋体" w:hint="eastAsia"/>
          <w:szCs w:val="21"/>
        </w:rPr>
        <w:t>1)军事。国防的主要手段是军事手段，现代国防的根本职能是捍卫国家利益，防备和抵御外来的各种形式和不同程度的侵犯，防备和平息内部和外部的敌对势力相互勾结所发动的武装暴乱。</w:t>
      </w:r>
    </w:p>
    <w:p w14:paraId="3F95AA36" w14:textId="77777777" w:rsidR="00046AC2" w:rsidRPr="00093E74" w:rsidRDefault="00046AC2" w:rsidP="00046AC2">
      <w:pPr>
        <w:spacing w:line="276" w:lineRule="auto"/>
        <w:ind w:firstLineChars="200" w:firstLine="420"/>
        <w:jc w:val="left"/>
        <w:rPr>
          <w:rFonts w:ascii="宋体" w:hAnsi="宋体"/>
          <w:szCs w:val="21"/>
        </w:rPr>
      </w:pPr>
      <w:r>
        <w:rPr>
          <w:rFonts w:ascii="宋体" w:hAnsi="宋体" w:hint="eastAsia"/>
          <w:szCs w:val="21"/>
        </w:rPr>
        <w:t>（3.</w:t>
      </w:r>
      <w:r w:rsidRPr="00093E74">
        <w:rPr>
          <w:rFonts w:ascii="宋体" w:hAnsi="宋体" w:hint="eastAsia"/>
          <w:szCs w:val="21"/>
        </w:rPr>
        <w:t>2)政治。政治手段作为国防手段之一，指的是“与军事有关”政治活动，而不是政治本身的全部含义。</w:t>
      </w:r>
    </w:p>
    <w:p w14:paraId="6BAFB63A" w14:textId="77777777" w:rsidR="00046AC2" w:rsidRPr="00093E74" w:rsidRDefault="00046AC2" w:rsidP="00046AC2">
      <w:pPr>
        <w:spacing w:line="276" w:lineRule="auto"/>
        <w:ind w:firstLineChars="250" w:firstLine="525"/>
        <w:jc w:val="left"/>
        <w:rPr>
          <w:rFonts w:ascii="宋体" w:hAnsi="宋体"/>
          <w:szCs w:val="21"/>
        </w:rPr>
      </w:pPr>
      <w:r w:rsidRPr="00093E74">
        <w:rPr>
          <w:rFonts w:ascii="宋体" w:hAnsi="宋体" w:hint="eastAsia"/>
          <w:szCs w:val="21"/>
        </w:rPr>
        <w:t>(3</w:t>
      </w:r>
      <w:r>
        <w:rPr>
          <w:rFonts w:ascii="宋体" w:hAnsi="宋体" w:hint="eastAsia"/>
          <w:szCs w:val="21"/>
        </w:rPr>
        <w:t>.3</w:t>
      </w:r>
      <w:r w:rsidRPr="00093E74">
        <w:rPr>
          <w:rFonts w:ascii="宋体" w:hAnsi="宋体" w:hint="eastAsia"/>
          <w:szCs w:val="21"/>
        </w:rPr>
        <w:t>)经济。经济是国防的基础，社会经济制度决定国防活动的性质，社会经济状况决定国防建设的水平。</w:t>
      </w:r>
    </w:p>
    <w:p w14:paraId="4EEEBC64" w14:textId="77777777" w:rsidR="00046AC2" w:rsidRDefault="00046AC2" w:rsidP="00046AC2">
      <w:pPr>
        <w:spacing w:line="276" w:lineRule="auto"/>
        <w:ind w:firstLineChars="250" w:firstLine="525"/>
        <w:jc w:val="left"/>
        <w:rPr>
          <w:rFonts w:ascii="宋体" w:hAnsi="宋体"/>
          <w:szCs w:val="21"/>
        </w:rPr>
      </w:pPr>
      <w:r w:rsidRPr="00093E74">
        <w:rPr>
          <w:rFonts w:ascii="宋体" w:hAnsi="宋体" w:hint="eastAsia"/>
          <w:szCs w:val="21"/>
        </w:rPr>
        <w:t>(</w:t>
      </w:r>
      <w:r>
        <w:rPr>
          <w:rFonts w:ascii="宋体" w:hAnsi="宋体" w:hint="eastAsia"/>
          <w:szCs w:val="21"/>
        </w:rPr>
        <w:t>3.</w:t>
      </w:r>
      <w:r w:rsidRPr="00093E74">
        <w:rPr>
          <w:rFonts w:ascii="宋体" w:hAnsi="宋体" w:hint="eastAsia"/>
          <w:szCs w:val="21"/>
        </w:rPr>
        <w:t>4)外交。国防外交活动指的是国家与国家之间为了国防目的而开展的外交活动，由于这种外交主要涉及军事领域，所以又称军事外交。</w:t>
      </w:r>
    </w:p>
    <w:p w14:paraId="37BE22C4" w14:textId="77777777" w:rsidR="00046AC2" w:rsidRDefault="00046AC2" w:rsidP="00046AC2">
      <w:pPr>
        <w:spacing w:line="276" w:lineRule="auto"/>
        <w:jc w:val="left"/>
        <w:rPr>
          <w:rFonts w:ascii="宋体" w:hAnsi="宋体"/>
          <w:szCs w:val="21"/>
        </w:rPr>
      </w:pPr>
      <w:r>
        <w:rPr>
          <w:rFonts w:ascii="宋体" w:hAnsi="宋体" w:hint="eastAsia"/>
          <w:szCs w:val="21"/>
        </w:rPr>
        <w:t xml:space="preserve">    （3.5）与军事有关的科技、教育等</w:t>
      </w:r>
    </w:p>
    <w:p w14:paraId="14489C43" w14:textId="77777777" w:rsidR="00046AC2" w:rsidRDefault="00046AC2" w:rsidP="00046AC2">
      <w:pPr>
        <w:spacing w:line="276" w:lineRule="auto"/>
        <w:jc w:val="left"/>
        <w:rPr>
          <w:rFonts w:ascii="宋体" w:hAnsi="宋体"/>
          <w:szCs w:val="21"/>
        </w:rPr>
      </w:pPr>
      <w:r>
        <w:rPr>
          <w:rFonts w:ascii="宋体" w:hAnsi="宋体" w:hint="eastAsia"/>
          <w:szCs w:val="21"/>
        </w:rPr>
        <w:t>（4）国防的对象</w:t>
      </w:r>
    </w:p>
    <w:p w14:paraId="409F6EC3" w14:textId="77777777" w:rsidR="00046AC2" w:rsidRDefault="00046AC2" w:rsidP="00046AC2">
      <w:pPr>
        <w:spacing w:line="276" w:lineRule="auto"/>
        <w:jc w:val="left"/>
        <w:rPr>
          <w:rFonts w:ascii="宋体" w:hAnsi="宋体"/>
          <w:szCs w:val="21"/>
        </w:rPr>
      </w:pPr>
      <w:r>
        <w:rPr>
          <w:rFonts w:ascii="宋体" w:hAnsi="宋体" w:hint="eastAsia"/>
          <w:szCs w:val="21"/>
        </w:rPr>
        <w:t xml:space="preserve">     （4.1）国防要防备和抵抗的是“侵略”</w:t>
      </w:r>
    </w:p>
    <w:p w14:paraId="3F690010" w14:textId="77777777" w:rsidR="00046AC2" w:rsidRDefault="00046AC2" w:rsidP="00046AC2">
      <w:pPr>
        <w:spacing w:line="276" w:lineRule="auto"/>
        <w:jc w:val="left"/>
        <w:rPr>
          <w:rFonts w:ascii="宋体" w:hAnsi="宋体"/>
          <w:szCs w:val="21"/>
        </w:rPr>
      </w:pPr>
      <w:r>
        <w:rPr>
          <w:rFonts w:ascii="宋体" w:hAnsi="宋体" w:hint="eastAsia"/>
          <w:szCs w:val="21"/>
        </w:rPr>
        <w:t xml:space="preserve">     （4.2）国防</w:t>
      </w:r>
      <w:r w:rsidRPr="00093E74">
        <w:rPr>
          <w:rFonts w:ascii="宋体" w:hAnsi="宋体" w:hint="eastAsia"/>
          <w:szCs w:val="21"/>
        </w:rPr>
        <w:t>应该把</w:t>
      </w:r>
      <w:r>
        <w:rPr>
          <w:rFonts w:ascii="宋体" w:hAnsi="宋体" w:hint="eastAsia"/>
          <w:szCs w:val="21"/>
        </w:rPr>
        <w:t>“武装颠覆”</w:t>
      </w:r>
      <w:r w:rsidRPr="00093E74">
        <w:rPr>
          <w:rFonts w:ascii="宋体" w:hAnsi="宋体" w:hint="eastAsia"/>
          <w:szCs w:val="21"/>
        </w:rPr>
        <w:t>作为制止的对象。</w:t>
      </w:r>
    </w:p>
    <w:p w14:paraId="3A343BC2" w14:textId="77777777" w:rsidR="00046AC2" w:rsidRPr="004C12DB" w:rsidRDefault="00046AC2" w:rsidP="00046AC2">
      <w:pPr>
        <w:spacing w:line="276" w:lineRule="auto"/>
        <w:jc w:val="left"/>
        <w:rPr>
          <w:rFonts w:ascii="黑体" w:eastAsia="黑体" w:hAnsi="黑体"/>
          <w:szCs w:val="21"/>
        </w:rPr>
      </w:pPr>
      <w:r w:rsidRPr="004C12DB">
        <w:rPr>
          <w:rFonts w:ascii="黑体" w:eastAsia="黑体" w:hAnsi="黑体" w:hint="eastAsia"/>
          <w:szCs w:val="21"/>
        </w:rPr>
        <w:t>17.现代国防的基本特征</w:t>
      </w:r>
    </w:p>
    <w:p w14:paraId="00E54212" w14:textId="77777777" w:rsidR="00046AC2" w:rsidRPr="00093E74" w:rsidRDefault="00046AC2" w:rsidP="00046AC2">
      <w:pPr>
        <w:spacing w:line="276" w:lineRule="auto"/>
        <w:jc w:val="left"/>
        <w:rPr>
          <w:rFonts w:ascii="宋体" w:hAnsi="宋体"/>
          <w:szCs w:val="21"/>
        </w:rPr>
      </w:pPr>
      <w:r w:rsidRPr="00093E74">
        <w:rPr>
          <w:rFonts w:ascii="宋体" w:hAnsi="宋体" w:hint="eastAsia"/>
          <w:szCs w:val="21"/>
        </w:rPr>
        <w:lastRenderedPageBreak/>
        <w:t>(1)现代国防的概念内涵更丰富。</w:t>
      </w:r>
    </w:p>
    <w:p w14:paraId="76244FAD" w14:textId="77777777" w:rsidR="00046AC2" w:rsidRPr="00093E74" w:rsidRDefault="00046AC2" w:rsidP="00046AC2">
      <w:pPr>
        <w:spacing w:line="276" w:lineRule="auto"/>
        <w:jc w:val="left"/>
        <w:rPr>
          <w:rFonts w:ascii="宋体" w:hAnsi="宋体"/>
          <w:szCs w:val="21"/>
        </w:rPr>
      </w:pPr>
      <w:r w:rsidRPr="00093E74">
        <w:rPr>
          <w:rFonts w:ascii="宋体" w:hAnsi="宋体" w:hint="eastAsia"/>
          <w:szCs w:val="21"/>
        </w:rPr>
        <w:t>(2)</w:t>
      </w:r>
      <w:r>
        <w:rPr>
          <w:rFonts w:ascii="宋体" w:hAnsi="宋体" w:hint="eastAsia"/>
          <w:szCs w:val="21"/>
        </w:rPr>
        <w:t>现代国防是多种手段、多种斗争形式</w:t>
      </w:r>
      <w:r w:rsidRPr="00093E74">
        <w:rPr>
          <w:rFonts w:ascii="宋体" w:hAnsi="宋体" w:hint="eastAsia"/>
          <w:szCs w:val="21"/>
        </w:rPr>
        <w:t>的角逐。</w:t>
      </w:r>
    </w:p>
    <w:p w14:paraId="6A11A751" w14:textId="77777777" w:rsidR="00046AC2" w:rsidRPr="00093E74" w:rsidRDefault="00046AC2" w:rsidP="00046AC2">
      <w:pPr>
        <w:spacing w:line="276" w:lineRule="auto"/>
        <w:jc w:val="left"/>
        <w:rPr>
          <w:rFonts w:ascii="宋体" w:hAnsi="宋体"/>
          <w:szCs w:val="21"/>
        </w:rPr>
      </w:pPr>
      <w:r w:rsidRPr="00093E74">
        <w:rPr>
          <w:rFonts w:ascii="宋体" w:hAnsi="宋体" w:hint="eastAsia"/>
          <w:szCs w:val="21"/>
        </w:rPr>
        <w:t>(3)现代国防是综合国力的较量。</w:t>
      </w:r>
    </w:p>
    <w:p w14:paraId="424CC364" w14:textId="77777777" w:rsidR="00046AC2" w:rsidRDefault="00046AC2" w:rsidP="00046AC2">
      <w:pPr>
        <w:spacing w:line="276" w:lineRule="auto"/>
        <w:jc w:val="left"/>
        <w:rPr>
          <w:rFonts w:ascii="宋体" w:hAnsi="宋体"/>
          <w:szCs w:val="21"/>
        </w:rPr>
      </w:pPr>
      <w:r w:rsidRPr="00093E74">
        <w:rPr>
          <w:rFonts w:ascii="宋体" w:hAnsi="宋体" w:hint="eastAsia"/>
          <w:szCs w:val="21"/>
        </w:rPr>
        <w:t>(4)现代国防与国家经济建设关系更密切。</w:t>
      </w:r>
    </w:p>
    <w:p w14:paraId="15F09B90" w14:textId="77777777" w:rsidR="00046AC2" w:rsidRPr="004C12DB" w:rsidRDefault="00046AC2" w:rsidP="00046AC2">
      <w:pPr>
        <w:spacing w:line="276" w:lineRule="auto"/>
        <w:jc w:val="left"/>
        <w:rPr>
          <w:rFonts w:ascii="黑体" w:eastAsia="黑体" w:hAnsi="黑体"/>
          <w:szCs w:val="21"/>
        </w:rPr>
      </w:pPr>
      <w:r w:rsidRPr="004C12DB">
        <w:rPr>
          <w:rFonts w:ascii="黑体" w:eastAsia="黑体" w:hAnsi="黑体" w:hint="eastAsia"/>
          <w:szCs w:val="21"/>
        </w:rPr>
        <w:t>18.国防历史的启示</w:t>
      </w:r>
    </w:p>
    <w:p w14:paraId="4A8C9AAF" w14:textId="77777777" w:rsidR="00046AC2" w:rsidRPr="00B717B0" w:rsidRDefault="00046AC2" w:rsidP="00046AC2">
      <w:pPr>
        <w:spacing w:line="276" w:lineRule="auto"/>
        <w:jc w:val="left"/>
        <w:rPr>
          <w:rFonts w:ascii="宋体" w:hAnsi="宋体"/>
          <w:szCs w:val="21"/>
        </w:rPr>
      </w:pPr>
      <w:r w:rsidRPr="00B717B0">
        <w:rPr>
          <w:rFonts w:ascii="宋体" w:hAnsi="宋体" w:hint="eastAsia"/>
          <w:szCs w:val="21"/>
        </w:rPr>
        <w:t>(1)经济发展是国防强大的基础。</w:t>
      </w:r>
    </w:p>
    <w:p w14:paraId="0F170E55" w14:textId="77777777" w:rsidR="00046AC2" w:rsidRPr="00B717B0" w:rsidRDefault="00046AC2" w:rsidP="00046AC2">
      <w:pPr>
        <w:spacing w:line="276" w:lineRule="auto"/>
        <w:jc w:val="left"/>
        <w:rPr>
          <w:rFonts w:ascii="宋体" w:hAnsi="宋体"/>
          <w:szCs w:val="21"/>
        </w:rPr>
      </w:pPr>
      <w:r w:rsidRPr="00B717B0">
        <w:rPr>
          <w:rFonts w:ascii="宋体" w:hAnsi="宋体" w:hint="eastAsia"/>
          <w:szCs w:val="21"/>
        </w:rPr>
        <w:t>(2)政治昌明是国防巩固的根本。</w:t>
      </w:r>
    </w:p>
    <w:p w14:paraId="028D95CB" w14:textId="77777777" w:rsidR="00046AC2" w:rsidRDefault="00046AC2" w:rsidP="00046AC2">
      <w:pPr>
        <w:spacing w:line="276" w:lineRule="auto"/>
        <w:jc w:val="left"/>
        <w:rPr>
          <w:rFonts w:ascii="宋体" w:hAnsi="宋体"/>
          <w:szCs w:val="21"/>
        </w:rPr>
      </w:pPr>
      <w:r w:rsidRPr="00B717B0">
        <w:rPr>
          <w:rFonts w:ascii="宋体" w:hAnsi="宋体" w:hint="eastAsia"/>
          <w:szCs w:val="21"/>
        </w:rPr>
        <w:t>(3)国家的统一和民族的团结是国防强大的关键。</w:t>
      </w:r>
    </w:p>
    <w:p w14:paraId="0CB84818" w14:textId="77777777" w:rsidR="00046AC2" w:rsidRPr="004C12DB" w:rsidRDefault="00046AC2" w:rsidP="00046AC2">
      <w:pPr>
        <w:spacing w:line="276" w:lineRule="auto"/>
        <w:jc w:val="left"/>
        <w:rPr>
          <w:rFonts w:ascii="黑体" w:eastAsia="黑体" w:hAnsi="黑体"/>
          <w:szCs w:val="21"/>
        </w:rPr>
      </w:pPr>
      <w:r w:rsidRPr="004C12DB">
        <w:rPr>
          <w:rFonts w:ascii="黑体" w:eastAsia="黑体" w:hAnsi="黑体" w:hint="eastAsia"/>
          <w:szCs w:val="21"/>
        </w:rPr>
        <w:t>19.国防动员的内容？（参见名词解释）</w:t>
      </w:r>
    </w:p>
    <w:p w14:paraId="14B26ECE" w14:textId="77777777" w:rsidR="00046AC2" w:rsidRPr="004C12DB" w:rsidRDefault="00046AC2" w:rsidP="00046AC2">
      <w:pPr>
        <w:spacing w:line="276" w:lineRule="auto"/>
        <w:jc w:val="left"/>
        <w:rPr>
          <w:rFonts w:ascii="黑体" w:eastAsia="黑体" w:hAnsi="黑体"/>
          <w:szCs w:val="21"/>
        </w:rPr>
      </w:pPr>
      <w:r w:rsidRPr="004C12DB">
        <w:rPr>
          <w:rFonts w:ascii="黑体" w:eastAsia="黑体" w:hAnsi="黑体" w:hint="eastAsia"/>
          <w:szCs w:val="21"/>
        </w:rPr>
        <w:t>20.国防动员的要求</w:t>
      </w:r>
    </w:p>
    <w:p w14:paraId="1C519425" w14:textId="77777777" w:rsidR="00046AC2" w:rsidRPr="00093E74" w:rsidRDefault="00046AC2" w:rsidP="00046AC2">
      <w:pPr>
        <w:spacing w:line="276" w:lineRule="auto"/>
        <w:jc w:val="left"/>
        <w:rPr>
          <w:rFonts w:ascii="宋体" w:hAnsi="宋体"/>
          <w:szCs w:val="21"/>
        </w:rPr>
      </w:pPr>
      <w:r w:rsidRPr="00093E74">
        <w:rPr>
          <w:rFonts w:ascii="宋体" w:hAnsi="宋体" w:hint="eastAsia"/>
          <w:szCs w:val="21"/>
        </w:rPr>
        <w:t>(1)动员速度要快。</w:t>
      </w:r>
    </w:p>
    <w:p w14:paraId="00AD0655" w14:textId="77777777" w:rsidR="00046AC2" w:rsidRPr="00093E74" w:rsidRDefault="00046AC2" w:rsidP="00046AC2">
      <w:pPr>
        <w:spacing w:line="276" w:lineRule="auto"/>
        <w:jc w:val="left"/>
        <w:rPr>
          <w:rFonts w:ascii="宋体" w:hAnsi="宋体"/>
          <w:szCs w:val="21"/>
        </w:rPr>
      </w:pPr>
      <w:r w:rsidRPr="00093E74">
        <w:rPr>
          <w:rFonts w:ascii="宋体" w:hAnsi="宋体" w:hint="eastAsia"/>
          <w:szCs w:val="21"/>
        </w:rPr>
        <w:t>(2)动员数量要充分。</w:t>
      </w:r>
    </w:p>
    <w:p w14:paraId="08D88D2A" w14:textId="77777777" w:rsidR="00046AC2" w:rsidRPr="00093E74" w:rsidRDefault="00046AC2" w:rsidP="00046AC2">
      <w:pPr>
        <w:spacing w:line="276" w:lineRule="auto"/>
        <w:jc w:val="left"/>
        <w:rPr>
          <w:rFonts w:ascii="宋体" w:hAnsi="宋体"/>
          <w:szCs w:val="21"/>
        </w:rPr>
      </w:pPr>
      <w:r w:rsidRPr="00093E74">
        <w:rPr>
          <w:rFonts w:ascii="宋体" w:hAnsi="宋体" w:hint="eastAsia"/>
          <w:szCs w:val="21"/>
        </w:rPr>
        <w:t>(3)动员质量要高。</w:t>
      </w:r>
    </w:p>
    <w:p w14:paraId="76AC2869" w14:textId="77777777" w:rsidR="00046AC2" w:rsidRPr="00093E74" w:rsidRDefault="00046AC2" w:rsidP="00046AC2">
      <w:pPr>
        <w:spacing w:line="276" w:lineRule="auto"/>
        <w:jc w:val="left"/>
        <w:rPr>
          <w:rFonts w:ascii="宋体" w:hAnsi="宋体"/>
          <w:szCs w:val="21"/>
        </w:rPr>
      </w:pPr>
      <w:r w:rsidRPr="00093E74">
        <w:rPr>
          <w:rFonts w:ascii="宋体" w:hAnsi="宋体" w:hint="eastAsia"/>
          <w:szCs w:val="21"/>
        </w:rPr>
        <w:t>(4)动员的范围要广。</w:t>
      </w:r>
    </w:p>
    <w:p w14:paraId="45972EEB" w14:textId="77777777" w:rsidR="00046AC2" w:rsidRDefault="00046AC2" w:rsidP="00046AC2">
      <w:pPr>
        <w:spacing w:line="276" w:lineRule="auto"/>
        <w:jc w:val="left"/>
        <w:rPr>
          <w:rFonts w:ascii="宋体" w:hAnsi="宋体"/>
          <w:szCs w:val="21"/>
        </w:rPr>
      </w:pPr>
      <w:r w:rsidRPr="00093E74">
        <w:rPr>
          <w:rFonts w:ascii="宋体" w:hAnsi="宋体" w:hint="eastAsia"/>
          <w:szCs w:val="21"/>
        </w:rPr>
        <w:t>(5)动员要力求隐蔽安全。</w:t>
      </w:r>
    </w:p>
    <w:p w14:paraId="53EFC111" w14:textId="77777777" w:rsidR="00046AC2" w:rsidRPr="004C12DB" w:rsidRDefault="00046AC2" w:rsidP="00046AC2">
      <w:pPr>
        <w:spacing w:line="276" w:lineRule="auto"/>
        <w:jc w:val="left"/>
        <w:rPr>
          <w:rFonts w:ascii="黑体" w:eastAsia="黑体" w:hAnsi="黑体"/>
          <w:szCs w:val="21"/>
        </w:rPr>
      </w:pPr>
      <w:r w:rsidRPr="004C12DB">
        <w:rPr>
          <w:rFonts w:ascii="黑体" w:eastAsia="黑体" w:hAnsi="黑体" w:hint="eastAsia"/>
          <w:szCs w:val="21"/>
        </w:rPr>
        <w:t>21.国防动员的原则</w:t>
      </w:r>
    </w:p>
    <w:p w14:paraId="2FCE7EE5" w14:textId="77777777" w:rsidR="00046AC2" w:rsidRDefault="00046AC2" w:rsidP="00046AC2">
      <w:pPr>
        <w:spacing w:line="276" w:lineRule="auto"/>
        <w:jc w:val="left"/>
        <w:rPr>
          <w:rFonts w:ascii="宋体" w:hAnsi="宋体"/>
          <w:szCs w:val="21"/>
        </w:rPr>
      </w:pPr>
      <w:r w:rsidRPr="00B717B0">
        <w:rPr>
          <w:rFonts w:ascii="宋体" w:hAnsi="宋体" w:hint="eastAsia"/>
          <w:szCs w:val="21"/>
        </w:rPr>
        <w:t>(1)统一领导(2)全民参与(3)长期准备(4)重点建设(5)统筹兼顾(6)有序高效</w:t>
      </w:r>
    </w:p>
    <w:p w14:paraId="1FE6E93D" w14:textId="77777777" w:rsidR="00046AC2" w:rsidRPr="004C12DB" w:rsidRDefault="00046AC2" w:rsidP="00046AC2">
      <w:pPr>
        <w:spacing w:line="276" w:lineRule="auto"/>
        <w:jc w:val="left"/>
        <w:rPr>
          <w:rFonts w:ascii="黑体" w:eastAsia="黑体" w:hAnsi="黑体"/>
          <w:szCs w:val="21"/>
        </w:rPr>
      </w:pPr>
    </w:p>
    <w:p w14:paraId="788E9F06" w14:textId="77777777" w:rsidR="00046AC2" w:rsidRPr="0000081C" w:rsidRDefault="00046AC2" w:rsidP="00046AC2">
      <w:pPr>
        <w:spacing w:line="276" w:lineRule="auto"/>
        <w:jc w:val="left"/>
        <w:rPr>
          <w:rFonts w:ascii="宋体" w:hAnsi="宋体"/>
          <w:b/>
        </w:rPr>
      </w:pPr>
      <w:r w:rsidRPr="0000081C">
        <w:rPr>
          <w:rFonts w:ascii="宋体" w:hAnsi="宋体" w:hint="eastAsia"/>
          <w:b/>
          <w:szCs w:val="21"/>
        </w:rPr>
        <w:t xml:space="preserve">三．论述题（2题 每题15分）    </w:t>
      </w:r>
      <w:r w:rsidRPr="0000081C">
        <w:rPr>
          <w:rFonts w:ascii="宋体" w:hAnsi="宋体" w:hint="eastAsia"/>
          <w:b/>
        </w:rPr>
        <w:t xml:space="preserve">                    </w:t>
      </w:r>
    </w:p>
    <w:p w14:paraId="1277AF87" w14:textId="77777777" w:rsidR="00046AC2" w:rsidRPr="004C12DB" w:rsidRDefault="00046AC2" w:rsidP="00046AC2">
      <w:pPr>
        <w:spacing w:line="276" w:lineRule="auto"/>
        <w:jc w:val="left"/>
        <w:rPr>
          <w:rFonts w:ascii="黑体" w:eastAsia="黑体" w:hAnsi="黑体"/>
          <w:szCs w:val="21"/>
        </w:rPr>
      </w:pPr>
      <w:r w:rsidRPr="004C12DB">
        <w:rPr>
          <w:rFonts w:ascii="黑体" w:eastAsia="黑体" w:hAnsi="黑体" w:hint="eastAsia"/>
          <w:szCs w:val="21"/>
        </w:rPr>
        <w:t>1.</w:t>
      </w:r>
      <w:r w:rsidRPr="004C12DB">
        <w:rPr>
          <w:rFonts w:ascii="黑体" w:eastAsia="黑体" w:hAnsi="黑体" w:hint="eastAsia"/>
          <w:szCs w:val="21"/>
        </w:rPr>
        <w:tab/>
        <w:t>用历史唯物主义战争观分析战争与政治间的关系</w:t>
      </w:r>
    </w:p>
    <w:p w14:paraId="14959BBF" w14:textId="77777777" w:rsidR="00046AC2" w:rsidRDefault="00046AC2" w:rsidP="00046AC2">
      <w:pPr>
        <w:spacing w:line="276" w:lineRule="auto"/>
        <w:jc w:val="left"/>
      </w:pPr>
      <w:r>
        <w:rPr>
          <w:rFonts w:hint="eastAsia"/>
        </w:rPr>
        <w:t>①</w:t>
      </w:r>
      <w:r>
        <w:rPr>
          <w:rFonts w:hint="eastAsia"/>
        </w:rPr>
        <w:t xml:space="preserve"> </w:t>
      </w:r>
      <w:r>
        <w:rPr>
          <w:rFonts w:hint="eastAsia"/>
        </w:rPr>
        <w:t>战争与政治间关系的具体分析（理论</w:t>
      </w:r>
      <w:r>
        <w:rPr>
          <w:rFonts w:hint="eastAsia"/>
        </w:rPr>
        <w:t>+</w:t>
      </w:r>
      <w:r>
        <w:rPr>
          <w:rFonts w:hint="eastAsia"/>
        </w:rPr>
        <w:t>实际）</w:t>
      </w:r>
    </w:p>
    <w:p w14:paraId="4A84AFB9" w14:textId="77777777" w:rsidR="00046AC2" w:rsidRDefault="00046AC2" w:rsidP="00046AC2">
      <w:pPr>
        <w:spacing w:line="276" w:lineRule="auto"/>
        <w:jc w:val="left"/>
      </w:pPr>
      <w:r>
        <w:rPr>
          <w:rFonts w:hint="eastAsia"/>
        </w:rPr>
        <w:t>a.</w:t>
      </w:r>
      <w:r>
        <w:rPr>
          <w:rFonts w:hint="eastAsia"/>
        </w:rPr>
        <w:tab/>
      </w:r>
      <w:r>
        <w:rPr>
          <w:rFonts w:hint="eastAsia"/>
        </w:rPr>
        <w:t>战争与政治具有一致性。</w:t>
      </w:r>
    </w:p>
    <w:p w14:paraId="5F563508" w14:textId="77777777" w:rsidR="00046AC2" w:rsidRDefault="00046AC2" w:rsidP="00046AC2">
      <w:pPr>
        <w:spacing w:line="276" w:lineRule="auto"/>
        <w:jc w:val="left"/>
      </w:pPr>
      <w:r>
        <w:rPr>
          <w:rFonts w:hint="eastAsia"/>
        </w:rPr>
        <w:t>b.</w:t>
      </w:r>
      <w:r>
        <w:rPr>
          <w:rFonts w:hint="eastAsia"/>
        </w:rPr>
        <w:tab/>
      </w:r>
      <w:r>
        <w:rPr>
          <w:rFonts w:hint="eastAsia"/>
        </w:rPr>
        <w:t>战争与政治具有差别性。</w:t>
      </w:r>
    </w:p>
    <w:p w14:paraId="093D522B" w14:textId="77777777" w:rsidR="00046AC2" w:rsidRDefault="00046AC2" w:rsidP="00046AC2">
      <w:pPr>
        <w:spacing w:line="276" w:lineRule="auto"/>
        <w:jc w:val="left"/>
      </w:pPr>
      <w:r>
        <w:rPr>
          <w:rFonts w:hint="eastAsia"/>
        </w:rPr>
        <w:t>c.</w:t>
      </w:r>
      <w:r>
        <w:rPr>
          <w:rFonts w:hint="eastAsia"/>
        </w:rPr>
        <w:tab/>
      </w:r>
      <w:r>
        <w:rPr>
          <w:rFonts w:hint="eastAsia"/>
        </w:rPr>
        <w:t>两者之间具有紧密联系。“政治是不流血的战争，战争是流血的政治”“政治决定军事，战争是政治工具”（扩展：</w:t>
      </w:r>
      <w:r w:rsidRPr="003F6B32">
        <w:rPr>
          <w:rFonts w:hint="eastAsia"/>
        </w:rPr>
        <w:t>第一，政治决定着战争的爆发与结束。第二，政治决定着战争的性质和结局</w:t>
      </w:r>
      <w:r>
        <w:rPr>
          <w:rFonts w:hint="eastAsia"/>
        </w:rPr>
        <w:t>；第三，政治规定着战争的指导路线；</w:t>
      </w:r>
      <w:r w:rsidRPr="003F6B32">
        <w:rPr>
          <w:rFonts w:hint="eastAsia"/>
        </w:rPr>
        <w:t>第四，政治统率一切斗争形式，为战争创造条件</w:t>
      </w:r>
      <w:r>
        <w:rPr>
          <w:rFonts w:hint="eastAsia"/>
        </w:rPr>
        <w:t>）</w:t>
      </w:r>
    </w:p>
    <w:p w14:paraId="1086026E" w14:textId="77777777" w:rsidR="00046AC2" w:rsidRDefault="00046AC2" w:rsidP="00046AC2">
      <w:pPr>
        <w:spacing w:line="276" w:lineRule="auto"/>
        <w:ind w:firstLineChars="200" w:firstLine="420"/>
        <w:jc w:val="left"/>
      </w:pPr>
      <w:r>
        <w:rPr>
          <w:rFonts w:hint="eastAsia"/>
        </w:rPr>
        <w:t>战争是政治的最后手段（如美国攻打伊拉克），战争服务于政治（如叙利亚内战）。</w:t>
      </w:r>
    </w:p>
    <w:p w14:paraId="00180264" w14:textId="77777777" w:rsidR="00046AC2" w:rsidRDefault="00046AC2" w:rsidP="00046AC2">
      <w:pPr>
        <w:spacing w:line="276" w:lineRule="auto"/>
        <w:jc w:val="left"/>
      </w:pPr>
      <w:r>
        <w:rPr>
          <w:rFonts w:hint="eastAsia"/>
        </w:rPr>
        <w:t>②</w:t>
      </w:r>
      <w:r>
        <w:rPr>
          <w:rFonts w:hint="eastAsia"/>
        </w:rPr>
        <w:t xml:space="preserve"> </w:t>
      </w:r>
      <w:r>
        <w:rPr>
          <w:rFonts w:hint="eastAsia"/>
        </w:rPr>
        <w:t>针对现实问题提出相关对策</w:t>
      </w:r>
    </w:p>
    <w:p w14:paraId="3420744B" w14:textId="77777777" w:rsidR="00046AC2" w:rsidRPr="004C12DB" w:rsidRDefault="00046AC2" w:rsidP="00046AC2">
      <w:pPr>
        <w:spacing w:line="276" w:lineRule="auto"/>
        <w:jc w:val="left"/>
        <w:rPr>
          <w:rFonts w:ascii="黑体" w:eastAsia="黑体" w:hAnsi="黑体"/>
          <w:szCs w:val="21"/>
        </w:rPr>
      </w:pPr>
      <w:r w:rsidRPr="004C12DB">
        <w:rPr>
          <w:rFonts w:ascii="黑体" w:eastAsia="黑体" w:hAnsi="黑体" w:hint="eastAsia"/>
          <w:szCs w:val="21"/>
        </w:rPr>
        <w:t>2.</w:t>
      </w:r>
      <w:r w:rsidRPr="004C12DB">
        <w:rPr>
          <w:rFonts w:ascii="黑体" w:eastAsia="黑体" w:hAnsi="黑体" w:hint="eastAsia"/>
          <w:szCs w:val="21"/>
        </w:rPr>
        <w:tab/>
        <w:t>用历史唯物主义战争观分析战争与经济间的关系</w:t>
      </w:r>
    </w:p>
    <w:p w14:paraId="5C1A4367" w14:textId="77777777" w:rsidR="00046AC2" w:rsidRDefault="00046AC2" w:rsidP="00046AC2">
      <w:pPr>
        <w:spacing w:line="276" w:lineRule="auto"/>
        <w:jc w:val="left"/>
      </w:pPr>
      <w:r>
        <w:rPr>
          <w:rFonts w:hint="eastAsia"/>
        </w:rPr>
        <w:t>①</w:t>
      </w:r>
      <w:r>
        <w:rPr>
          <w:rFonts w:hint="eastAsia"/>
        </w:rPr>
        <w:tab/>
      </w:r>
      <w:r>
        <w:rPr>
          <w:rFonts w:hint="eastAsia"/>
        </w:rPr>
        <w:t>战争与经济间关系的具体分析（理论</w:t>
      </w:r>
      <w:r>
        <w:rPr>
          <w:rFonts w:hint="eastAsia"/>
        </w:rPr>
        <w:t>+</w:t>
      </w:r>
      <w:r>
        <w:rPr>
          <w:rFonts w:hint="eastAsia"/>
        </w:rPr>
        <w:t>实际）</w:t>
      </w:r>
    </w:p>
    <w:p w14:paraId="7698ABF1" w14:textId="77777777" w:rsidR="00046AC2" w:rsidRDefault="00046AC2" w:rsidP="00046AC2">
      <w:pPr>
        <w:spacing w:line="276" w:lineRule="auto"/>
        <w:jc w:val="left"/>
      </w:pPr>
      <w:r>
        <w:rPr>
          <w:rFonts w:hint="eastAsia"/>
        </w:rPr>
        <w:t>a.</w:t>
      </w:r>
      <w:r>
        <w:rPr>
          <w:rFonts w:hint="eastAsia"/>
        </w:rPr>
        <w:tab/>
      </w:r>
      <w:r>
        <w:rPr>
          <w:rFonts w:hint="eastAsia"/>
        </w:rPr>
        <w:t>经济是战争的物质基础。</w:t>
      </w:r>
    </w:p>
    <w:p w14:paraId="5A094179" w14:textId="77777777" w:rsidR="00046AC2" w:rsidRDefault="00046AC2" w:rsidP="00046AC2">
      <w:pPr>
        <w:spacing w:line="276" w:lineRule="auto"/>
        <w:jc w:val="left"/>
      </w:pPr>
      <w:r>
        <w:rPr>
          <w:rFonts w:hint="eastAsia"/>
        </w:rPr>
        <w:t>b.</w:t>
      </w:r>
      <w:r>
        <w:rPr>
          <w:rFonts w:hint="eastAsia"/>
        </w:rPr>
        <w:tab/>
      </w:r>
      <w:r>
        <w:rPr>
          <w:rFonts w:hint="eastAsia"/>
        </w:rPr>
        <w:t>战争对经济有破坏性</w:t>
      </w:r>
    </w:p>
    <w:p w14:paraId="3021A1CA" w14:textId="77777777" w:rsidR="00046AC2" w:rsidRDefault="00046AC2" w:rsidP="00046AC2">
      <w:pPr>
        <w:spacing w:line="276" w:lineRule="auto"/>
        <w:jc w:val="left"/>
      </w:pPr>
      <w:r>
        <w:rPr>
          <w:rFonts w:hint="eastAsia"/>
        </w:rPr>
        <w:t>c.</w:t>
      </w:r>
      <w:r>
        <w:rPr>
          <w:rFonts w:hint="eastAsia"/>
        </w:rPr>
        <w:tab/>
      </w:r>
      <w:r>
        <w:rPr>
          <w:rFonts w:hint="eastAsia"/>
        </w:rPr>
        <w:t>战争对经济有拉动型、刺激性，使军工企业大发展</w:t>
      </w:r>
    </w:p>
    <w:p w14:paraId="15488C44" w14:textId="77777777" w:rsidR="00046AC2" w:rsidRDefault="00046AC2" w:rsidP="00046AC2">
      <w:pPr>
        <w:spacing w:line="276" w:lineRule="auto"/>
        <w:jc w:val="left"/>
      </w:pPr>
      <w:r>
        <w:rPr>
          <w:rFonts w:hint="eastAsia"/>
        </w:rPr>
        <w:t>②</w:t>
      </w:r>
      <w:r>
        <w:rPr>
          <w:rFonts w:hint="eastAsia"/>
        </w:rPr>
        <w:t xml:space="preserve">  </w:t>
      </w:r>
      <w:r>
        <w:rPr>
          <w:rFonts w:hint="eastAsia"/>
        </w:rPr>
        <w:t>针对现实问题提出相关对策</w:t>
      </w:r>
    </w:p>
    <w:p w14:paraId="1B39C3EE" w14:textId="77777777" w:rsidR="00046AC2" w:rsidRPr="004C12DB" w:rsidRDefault="00046AC2" w:rsidP="00046AC2">
      <w:pPr>
        <w:spacing w:line="276" w:lineRule="auto"/>
        <w:jc w:val="left"/>
        <w:rPr>
          <w:rFonts w:ascii="黑体" w:eastAsia="黑体" w:hAnsi="黑体"/>
          <w:szCs w:val="21"/>
        </w:rPr>
      </w:pPr>
      <w:r w:rsidRPr="004C12DB">
        <w:rPr>
          <w:rFonts w:ascii="黑体" w:eastAsia="黑体" w:hAnsi="黑体" w:hint="eastAsia"/>
          <w:szCs w:val="21"/>
        </w:rPr>
        <w:t>3.</w:t>
      </w:r>
      <w:r w:rsidRPr="004C12DB">
        <w:rPr>
          <w:rFonts w:ascii="黑体" w:eastAsia="黑体" w:hAnsi="黑体" w:hint="eastAsia"/>
          <w:szCs w:val="21"/>
        </w:rPr>
        <w:tab/>
        <w:t>判断安全环境面临威胁的理论分析（论述威胁，分析中国周边安全环境，怎么应付？如何破局（如何避免战争？））</w:t>
      </w:r>
    </w:p>
    <w:p w14:paraId="121E2FEB" w14:textId="77777777" w:rsidR="00046AC2" w:rsidRDefault="00046AC2" w:rsidP="00046AC2">
      <w:pPr>
        <w:spacing w:line="276" w:lineRule="auto"/>
        <w:jc w:val="left"/>
      </w:pPr>
      <w:r>
        <w:rPr>
          <w:rFonts w:hint="eastAsia"/>
        </w:rPr>
        <w:t>①</w:t>
      </w:r>
      <w:r>
        <w:rPr>
          <w:rFonts w:hint="eastAsia"/>
        </w:rPr>
        <w:tab/>
      </w:r>
      <w:r>
        <w:rPr>
          <w:rFonts w:hint="eastAsia"/>
        </w:rPr>
        <w:t>构成威胁的两大要素：实力和企图</w:t>
      </w:r>
    </w:p>
    <w:p w14:paraId="2B211587" w14:textId="77777777" w:rsidR="00046AC2" w:rsidRDefault="00046AC2" w:rsidP="00046AC2">
      <w:pPr>
        <w:spacing w:line="276" w:lineRule="auto"/>
        <w:jc w:val="left"/>
      </w:pPr>
      <w:r>
        <w:rPr>
          <w:rFonts w:hint="eastAsia"/>
        </w:rPr>
        <w:t>a.</w:t>
      </w:r>
      <w:r>
        <w:rPr>
          <w:rFonts w:hint="eastAsia"/>
        </w:rPr>
        <w:tab/>
      </w:r>
      <w:r>
        <w:rPr>
          <w:rFonts w:hint="eastAsia"/>
        </w:rPr>
        <w:t>实力是构成威胁的客观要素。就威胁实力而言，主要是指军事实力。</w:t>
      </w:r>
    </w:p>
    <w:p w14:paraId="2F4396A3" w14:textId="77777777" w:rsidR="00046AC2" w:rsidRDefault="00046AC2" w:rsidP="00046AC2">
      <w:pPr>
        <w:spacing w:line="276" w:lineRule="auto"/>
        <w:jc w:val="left"/>
      </w:pPr>
      <w:r>
        <w:rPr>
          <w:rFonts w:hint="eastAsia"/>
        </w:rPr>
        <w:lastRenderedPageBreak/>
        <w:t>b.</w:t>
      </w:r>
      <w:r>
        <w:rPr>
          <w:rFonts w:hint="eastAsia"/>
        </w:rPr>
        <w:tab/>
      </w:r>
      <w:r>
        <w:rPr>
          <w:rFonts w:hint="eastAsia"/>
        </w:rPr>
        <w:t>企图是构成威胁的主观要素。判明一个国家威胁企图的根本方面，还应从它的政治制度和推行的对外政策方面去分析。</w:t>
      </w:r>
    </w:p>
    <w:p w14:paraId="4EF6C6B4" w14:textId="77777777" w:rsidR="00046AC2" w:rsidRDefault="00046AC2" w:rsidP="00046AC2">
      <w:pPr>
        <w:spacing w:line="276" w:lineRule="auto"/>
        <w:jc w:val="left"/>
      </w:pPr>
      <w:r>
        <w:rPr>
          <w:rFonts w:hint="eastAsia"/>
        </w:rPr>
        <w:t>c.</w:t>
      </w:r>
      <w:r>
        <w:rPr>
          <w:rFonts w:hint="eastAsia"/>
        </w:rPr>
        <w:tab/>
      </w:r>
      <w:r>
        <w:rPr>
          <w:rFonts w:hint="eastAsia"/>
        </w:rPr>
        <w:t>任何威胁行为总是在一定的环境下，利用一定的时机，以一定的方式表现出来。</w:t>
      </w:r>
    </w:p>
    <w:p w14:paraId="6C31B8E9" w14:textId="77777777" w:rsidR="00046AC2" w:rsidRDefault="00046AC2" w:rsidP="00046AC2">
      <w:pPr>
        <w:spacing w:line="276" w:lineRule="auto"/>
        <w:jc w:val="left"/>
      </w:pPr>
      <w:r>
        <w:rPr>
          <w:rFonts w:hint="eastAsia"/>
        </w:rPr>
        <w:t>②</w:t>
      </w:r>
      <w:r>
        <w:rPr>
          <w:rFonts w:hint="eastAsia"/>
        </w:rPr>
        <w:tab/>
      </w:r>
      <w:r>
        <w:rPr>
          <w:rFonts w:hint="eastAsia"/>
        </w:rPr>
        <w:t>中国周边安全存在的主要问题</w:t>
      </w:r>
    </w:p>
    <w:p w14:paraId="4A8FB476" w14:textId="77777777" w:rsidR="00046AC2" w:rsidRDefault="00046AC2" w:rsidP="00046AC2">
      <w:pPr>
        <w:spacing w:line="276" w:lineRule="auto"/>
        <w:jc w:val="left"/>
      </w:pPr>
      <w:r>
        <w:rPr>
          <w:rFonts w:hint="eastAsia"/>
        </w:rPr>
        <w:t>a.</w:t>
      </w:r>
      <w:r>
        <w:rPr>
          <w:rFonts w:hint="eastAsia"/>
        </w:rPr>
        <w:tab/>
      </w:r>
      <w:r>
        <w:rPr>
          <w:rFonts w:hint="eastAsia"/>
        </w:rPr>
        <w:t>祖国统一面临复杂形势。</w:t>
      </w:r>
    </w:p>
    <w:p w14:paraId="060AE96A" w14:textId="77777777" w:rsidR="00046AC2" w:rsidRDefault="00046AC2" w:rsidP="00046AC2">
      <w:pPr>
        <w:pStyle w:val="a7"/>
      </w:pPr>
      <w:r>
        <w:rPr>
          <w:rFonts w:hint="eastAsia"/>
        </w:rPr>
        <w:t>b.</w:t>
      </w:r>
      <w:r>
        <w:rPr>
          <w:rFonts w:hint="eastAsia"/>
        </w:rPr>
        <w:tab/>
      </w:r>
      <w:r>
        <w:rPr>
          <w:rFonts w:hint="eastAsia"/>
        </w:rPr>
        <w:t>海洋权益存在复杂纠纷。</w:t>
      </w:r>
    </w:p>
    <w:p w14:paraId="6BA9331D" w14:textId="77777777" w:rsidR="00046AC2" w:rsidRDefault="00046AC2" w:rsidP="00046AC2">
      <w:pPr>
        <w:spacing w:line="276" w:lineRule="auto"/>
        <w:jc w:val="left"/>
      </w:pPr>
      <w:r>
        <w:rPr>
          <w:rFonts w:hint="eastAsia"/>
        </w:rPr>
        <w:t>c.</w:t>
      </w:r>
      <w:r>
        <w:rPr>
          <w:rFonts w:hint="eastAsia"/>
        </w:rPr>
        <w:tab/>
      </w:r>
      <w:r>
        <w:rPr>
          <w:rFonts w:hint="eastAsia"/>
        </w:rPr>
        <w:t>边界争端尚未完全解决</w:t>
      </w:r>
    </w:p>
    <w:p w14:paraId="551AD4CC" w14:textId="77777777" w:rsidR="00046AC2" w:rsidRDefault="00046AC2" w:rsidP="00046AC2">
      <w:pPr>
        <w:spacing w:line="276" w:lineRule="auto"/>
        <w:jc w:val="left"/>
      </w:pPr>
      <w:r>
        <w:rPr>
          <w:rFonts w:hint="eastAsia"/>
        </w:rPr>
        <w:t>d.</w:t>
      </w:r>
      <w:r>
        <w:rPr>
          <w:rFonts w:hint="eastAsia"/>
        </w:rPr>
        <w:tab/>
      </w:r>
      <w:r>
        <w:rPr>
          <w:rFonts w:hint="eastAsia"/>
        </w:rPr>
        <w:t>影响边疆地区安全的其他不稳定因素</w:t>
      </w:r>
    </w:p>
    <w:p w14:paraId="01627A4B" w14:textId="77777777" w:rsidR="00046AC2" w:rsidRDefault="00046AC2" w:rsidP="00046AC2">
      <w:pPr>
        <w:spacing w:line="276" w:lineRule="auto"/>
        <w:jc w:val="left"/>
      </w:pPr>
      <w:r>
        <w:rPr>
          <w:rFonts w:hint="eastAsia"/>
        </w:rPr>
        <w:t>③</w:t>
      </w:r>
      <w:r>
        <w:rPr>
          <w:rFonts w:hint="eastAsia"/>
        </w:rPr>
        <w:tab/>
      </w:r>
      <w:r>
        <w:rPr>
          <w:rFonts w:hint="eastAsia"/>
        </w:rPr>
        <w:t>面对威胁，我们要善于转化，避免战争。</w:t>
      </w:r>
    </w:p>
    <w:p w14:paraId="39FA3D1A" w14:textId="77777777" w:rsidR="00046AC2" w:rsidRDefault="00046AC2" w:rsidP="00046AC2">
      <w:pPr>
        <w:spacing w:line="276" w:lineRule="auto"/>
        <w:jc w:val="left"/>
      </w:pPr>
      <w:r>
        <w:rPr>
          <w:rFonts w:hint="eastAsia"/>
        </w:rPr>
        <w:t>a.</w:t>
      </w:r>
      <w:r>
        <w:rPr>
          <w:rFonts w:hint="eastAsia"/>
        </w:rPr>
        <w:tab/>
      </w:r>
      <w:r>
        <w:rPr>
          <w:rFonts w:hint="eastAsia"/>
        </w:rPr>
        <w:t>淡化威胁（如对付威胁的实际的军事准备，和平的愿望，外交斡旋，争取他国有效的支持，利用矛盾瓦解敌人，采取经济手段制约敌方，但是切实加强国防建设是最主要的，必不可少的。）</w:t>
      </w:r>
    </w:p>
    <w:p w14:paraId="5006EE94" w14:textId="77777777" w:rsidR="00046AC2" w:rsidRPr="00A16F65" w:rsidRDefault="00046AC2" w:rsidP="00046AC2">
      <w:pPr>
        <w:spacing w:line="276" w:lineRule="auto"/>
        <w:jc w:val="left"/>
        <w:rPr>
          <w:rFonts w:ascii="宋体" w:hAnsi="宋体"/>
          <w:szCs w:val="21"/>
        </w:rPr>
      </w:pPr>
      <w:r>
        <w:rPr>
          <w:rFonts w:hint="eastAsia"/>
        </w:rPr>
        <w:t>b.</w:t>
      </w:r>
      <w:r>
        <w:rPr>
          <w:rFonts w:hint="eastAsia"/>
        </w:rPr>
        <w:tab/>
      </w:r>
      <w:r>
        <w:rPr>
          <w:rFonts w:hint="eastAsia"/>
        </w:rPr>
        <w:t>威胁的类型可以转化</w:t>
      </w:r>
      <w:r w:rsidRPr="00A16F65">
        <w:rPr>
          <w:rFonts w:ascii="宋体" w:hAnsi="宋体" w:hint="eastAsia"/>
          <w:szCs w:val="21"/>
        </w:rPr>
        <w:t xml:space="preserve"> </w:t>
      </w:r>
    </w:p>
    <w:p w14:paraId="34FB8ACB" w14:textId="77777777" w:rsidR="00046AC2" w:rsidRDefault="00046AC2" w:rsidP="00046AC2">
      <w:pPr>
        <w:spacing w:line="276" w:lineRule="auto"/>
        <w:jc w:val="left"/>
      </w:pPr>
      <w:r>
        <w:rPr>
          <w:rFonts w:hint="eastAsia"/>
        </w:rPr>
        <w:t xml:space="preserve"> </w:t>
      </w:r>
    </w:p>
    <w:p w14:paraId="31085E38" w14:textId="77777777" w:rsidR="00046AC2" w:rsidRPr="00C36491" w:rsidRDefault="00046AC2" w:rsidP="00046AC2">
      <w:pPr>
        <w:spacing w:line="276" w:lineRule="auto"/>
        <w:jc w:val="left"/>
      </w:pPr>
    </w:p>
    <w:p w14:paraId="77F9F123" w14:textId="77777777" w:rsidR="00046AC2" w:rsidRDefault="00046AC2" w:rsidP="00046AC2">
      <w:pPr>
        <w:rPr>
          <w:rFonts w:ascii="宋体" w:hAnsi="宋体"/>
          <w:b/>
          <w:color w:val="000000"/>
          <w:szCs w:val="21"/>
        </w:rPr>
      </w:pPr>
      <w:r w:rsidRPr="006006FF">
        <w:rPr>
          <w:rFonts w:ascii="宋体" w:hAnsi="宋体" w:hint="eastAsia"/>
          <w:b/>
          <w:color w:val="000000"/>
          <w:sz w:val="28"/>
          <w:szCs w:val="28"/>
        </w:rPr>
        <w:t>名词解释：5*4'</w:t>
      </w:r>
      <w:r>
        <w:rPr>
          <w:rFonts w:ascii="宋体" w:hAnsi="宋体" w:hint="eastAsia"/>
          <w:b/>
          <w:color w:val="000000"/>
          <w:szCs w:val="21"/>
        </w:rPr>
        <w:t xml:space="preserve">   </w:t>
      </w:r>
    </w:p>
    <w:p w14:paraId="4AA4D103" w14:textId="77777777" w:rsidR="00046AC2" w:rsidRPr="006006FF" w:rsidRDefault="00046AC2" w:rsidP="00046AC2">
      <w:pPr>
        <w:rPr>
          <w:rFonts w:ascii="宋体" w:hAnsi="宋体"/>
          <w:bCs/>
          <w:color w:val="000000"/>
          <w:szCs w:val="21"/>
        </w:rPr>
      </w:pPr>
      <w:r w:rsidRPr="00E10DF9">
        <w:rPr>
          <w:rFonts w:ascii="宋体" w:hAnsi="宋体" w:hint="eastAsia"/>
          <w:b/>
          <w:bCs/>
          <w:color w:val="000000"/>
          <w:szCs w:val="21"/>
        </w:rPr>
        <w:t>军事科学</w:t>
      </w:r>
      <w:r>
        <w:rPr>
          <w:rFonts w:ascii="宋体" w:hAnsi="宋体" w:hint="eastAsia"/>
          <w:b/>
          <w:bCs/>
          <w:color w:val="000000"/>
          <w:szCs w:val="21"/>
        </w:rPr>
        <w:t>：</w:t>
      </w:r>
      <w:r w:rsidRPr="006006FF">
        <w:rPr>
          <w:rFonts w:ascii="宋体" w:hAnsi="宋体" w:hint="eastAsia"/>
          <w:bCs/>
          <w:color w:val="000000"/>
          <w:szCs w:val="21"/>
        </w:rPr>
        <w:t>亦称军事学，是研究战争的本质和规律，并用于指导战争的准备与实施的科学。</w:t>
      </w:r>
    </w:p>
    <w:p w14:paraId="2FF33F53" w14:textId="77777777" w:rsidR="00046AC2" w:rsidRDefault="00046AC2" w:rsidP="00046AC2">
      <w:pPr>
        <w:rPr>
          <w:rFonts w:ascii="宋体" w:hAnsi="宋体"/>
          <w:b/>
          <w:szCs w:val="21"/>
        </w:rPr>
      </w:pPr>
    </w:p>
    <w:p w14:paraId="21D127D3" w14:textId="77777777" w:rsidR="00046AC2" w:rsidRPr="00937348" w:rsidRDefault="00046AC2" w:rsidP="00046AC2">
      <w:pPr>
        <w:rPr>
          <w:rFonts w:ascii="宋体" w:hAnsi="宋体"/>
          <w:szCs w:val="21"/>
        </w:rPr>
      </w:pPr>
      <w:r w:rsidRPr="00937348">
        <w:rPr>
          <w:rFonts w:ascii="宋体" w:hAnsi="宋体" w:hint="eastAsia"/>
          <w:b/>
          <w:szCs w:val="21"/>
        </w:rPr>
        <w:t>军事思想：</w:t>
      </w:r>
      <w:r w:rsidRPr="00937348">
        <w:rPr>
          <w:rFonts w:ascii="宋体" w:hAnsi="宋体" w:hint="eastAsia"/>
          <w:szCs w:val="21"/>
        </w:rPr>
        <w:t>军事思想是关于战争、军队和国防的基本问题的理性认识，通常包括战争观、战争与军事问题的认识论和方法论、战争指导思想、建军指导思想等基本内容。</w:t>
      </w:r>
    </w:p>
    <w:p w14:paraId="6FF186DE" w14:textId="77777777" w:rsidR="00046AC2" w:rsidRDefault="00046AC2" w:rsidP="00046AC2">
      <w:pPr>
        <w:rPr>
          <w:rFonts w:ascii="宋体" w:hAnsi="宋体"/>
          <w:b/>
          <w:szCs w:val="21"/>
        </w:rPr>
      </w:pPr>
    </w:p>
    <w:p w14:paraId="1FCFDBDA" w14:textId="77777777" w:rsidR="00046AC2" w:rsidRPr="006006FF" w:rsidRDefault="00046AC2" w:rsidP="00046AC2">
      <w:pPr>
        <w:rPr>
          <w:rFonts w:ascii="宋体" w:hAnsi="宋体"/>
          <w:szCs w:val="21"/>
        </w:rPr>
      </w:pPr>
      <w:r w:rsidRPr="00E10DF9">
        <w:rPr>
          <w:rFonts w:ascii="宋体" w:hAnsi="宋体" w:hint="eastAsia"/>
          <w:b/>
          <w:szCs w:val="21"/>
        </w:rPr>
        <w:t>军事学术</w:t>
      </w:r>
      <w:r>
        <w:rPr>
          <w:rFonts w:ascii="宋体" w:hAnsi="宋体" w:hint="eastAsia"/>
          <w:b/>
          <w:szCs w:val="21"/>
        </w:rPr>
        <w:t>：</w:t>
      </w:r>
      <w:r w:rsidRPr="006006FF">
        <w:rPr>
          <w:rFonts w:ascii="宋体" w:hAnsi="宋体" w:hint="eastAsia"/>
          <w:szCs w:val="21"/>
        </w:rPr>
        <w:t>关于战争指导和武装力量建设的理论及其应用的各学科的总称，是军事科学的重要组成部分</w:t>
      </w:r>
    </w:p>
    <w:p w14:paraId="0431EE93" w14:textId="77777777" w:rsidR="00046AC2" w:rsidRPr="006006FF" w:rsidRDefault="00046AC2" w:rsidP="00046AC2">
      <w:pPr>
        <w:rPr>
          <w:bCs/>
        </w:rPr>
      </w:pPr>
    </w:p>
    <w:p w14:paraId="0A9A2F9C" w14:textId="77777777" w:rsidR="00046AC2" w:rsidRPr="006006FF" w:rsidRDefault="00046AC2" w:rsidP="00046AC2">
      <w:pPr>
        <w:rPr>
          <w:rFonts w:ascii="宋体" w:hAnsi="宋体"/>
          <w:szCs w:val="21"/>
        </w:rPr>
      </w:pPr>
      <w:r w:rsidRPr="00E10DF9">
        <w:rPr>
          <w:rFonts w:hint="eastAsia"/>
          <w:b/>
          <w:bCs/>
        </w:rPr>
        <w:t>毛泽东军事思想</w:t>
      </w:r>
      <w:r>
        <w:rPr>
          <w:rFonts w:hint="eastAsia"/>
          <w:b/>
          <w:bCs/>
        </w:rPr>
        <w:t>：</w:t>
      </w:r>
      <w:r w:rsidRPr="006006FF">
        <w:rPr>
          <w:rFonts w:hint="eastAsia"/>
          <w:bCs/>
        </w:rPr>
        <w:t>是毛泽东关于中国革命战争，人民军队和国防建设以及军事领域一般规律问题的科学理论体系。</w:t>
      </w:r>
    </w:p>
    <w:p w14:paraId="58211B9C" w14:textId="77777777" w:rsidR="00046AC2" w:rsidRPr="006006FF" w:rsidRDefault="00046AC2" w:rsidP="00046AC2">
      <w:pPr>
        <w:rPr>
          <w:rFonts w:ascii="宋体" w:hAnsi="宋体"/>
          <w:bCs/>
          <w:color w:val="000000"/>
          <w:szCs w:val="21"/>
        </w:rPr>
      </w:pPr>
    </w:p>
    <w:p w14:paraId="092D0265" w14:textId="77777777" w:rsidR="00046AC2" w:rsidRPr="006006FF" w:rsidRDefault="00046AC2" w:rsidP="00046AC2">
      <w:pPr>
        <w:rPr>
          <w:rFonts w:ascii="宋体" w:hAnsi="宋体"/>
          <w:bCs/>
          <w:color w:val="000000"/>
          <w:szCs w:val="21"/>
        </w:rPr>
      </w:pPr>
      <w:r w:rsidRPr="00E10DF9">
        <w:rPr>
          <w:rFonts w:ascii="宋体" w:hAnsi="宋体" w:hint="eastAsia"/>
          <w:b/>
          <w:bCs/>
          <w:color w:val="000000"/>
          <w:szCs w:val="21"/>
        </w:rPr>
        <w:t>战争观</w:t>
      </w:r>
      <w:r>
        <w:rPr>
          <w:rFonts w:ascii="宋体" w:hAnsi="宋体" w:hint="eastAsia"/>
          <w:b/>
          <w:bCs/>
          <w:color w:val="000000"/>
          <w:szCs w:val="21"/>
        </w:rPr>
        <w:t>：</w:t>
      </w:r>
      <w:r w:rsidRPr="006006FF">
        <w:rPr>
          <w:rFonts w:ascii="宋体" w:hAnsi="宋体" w:hint="eastAsia"/>
          <w:bCs/>
          <w:color w:val="000000"/>
          <w:szCs w:val="21"/>
        </w:rPr>
        <w:t>是人们对战争本质问题的根本看法和态度。</w:t>
      </w:r>
      <w:r w:rsidRPr="00937348">
        <w:rPr>
          <w:rFonts w:ascii="宋体" w:hAnsi="宋体" w:hint="eastAsia"/>
          <w:bCs/>
          <w:color w:val="000000"/>
          <w:szCs w:val="21"/>
        </w:rPr>
        <w:t>它主要回答战争是什么，即战争的基本性质和人民对战争所应该采取的态度等一系列关于战争的根本问题。</w:t>
      </w:r>
    </w:p>
    <w:p w14:paraId="1EC1A48D" w14:textId="77777777" w:rsidR="00046AC2" w:rsidRPr="006006FF" w:rsidRDefault="00046AC2" w:rsidP="00046AC2">
      <w:pPr>
        <w:rPr>
          <w:rFonts w:ascii="宋体" w:hAnsi="宋体"/>
          <w:bCs/>
          <w:szCs w:val="21"/>
        </w:rPr>
      </w:pPr>
      <w:r w:rsidRPr="006006FF">
        <w:rPr>
          <w:rFonts w:ascii="宋体" w:hAnsi="宋体" w:hint="eastAsia"/>
          <w:bCs/>
          <w:szCs w:val="21"/>
        </w:rPr>
        <w:t>（战争问题的方法论）：是要解决如何认识和运用战争规律，正确指导战争，使主观指导符合客观实际的问题。</w:t>
      </w:r>
    </w:p>
    <w:p w14:paraId="05D2701F" w14:textId="77777777" w:rsidR="00046AC2" w:rsidRPr="006006FF" w:rsidRDefault="00046AC2" w:rsidP="00046AC2">
      <w:pPr>
        <w:rPr>
          <w:rFonts w:ascii="宋体" w:hAnsi="宋体"/>
          <w:bCs/>
          <w:szCs w:val="21"/>
        </w:rPr>
      </w:pPr>
      <w:r w:rsidRPr="006006FF">
        <w:rPr>
          <w:rFonts w:hint="eastAsia"/>
          <w:bCs/>
        </w:rPr>
        <w:t>（战争观与方法论）：</w:t>
      </w:r>
      <w:r w:rsidRPr="006006FF">
        <w:rPr>
          <w:rFonts w:hint="eastAsia"/>
        </w:rPr>
        <w:t>是毛泽东研究和指导战争的基本观点和方法，是毛站在无产阶级的立场上，运用历史唯物主义和辩证唯物主义的观点和方法，对战争本质问题所做的正确回答，对战争规律和战争指导原理所做的科学揭示。它是毛泽东军事思想的理论基础，是马克思主义哲学和军事相结合的结果，是我们研究和指导战争的基本依据。</w:t>
      </w:r>
    </w:p>
    <w:p w14:paraId="7523FFE5" w14:textId="77777777" w:rsidR="00046AC2" w:rsidRPr="006006FF" w:rsidRDefault="00046AC2" w:rsidP="00046AC2">
      <w:pPr>
        <w:rPr>
          <w:rFonts w:ascii="宋体" w:hAnsi="宋体"/>
          <w:szCs w:val="21"/>
        </w:rPr>
      </w:pPr>
    </w:p>
    <w:p w14:paraId="011CDB99" w14:textId="77777777" w:rsidR="00046AC2" w:rsidRPr="006006FF" w:rsidRDefault="00046AC2" w:rsidP="00046AC2">
      <w:r w:rsidRPr="00E10DF9">
        <w:rPr>
          <w:rFonts w:ascii="宋体" w:hAnsi="宋体" w:hint="eastAsia"/>
          <w:b/>
          <w:szCs w:val="21"/>
        </w:rPr>
        <w:t>人民战争</w:t>
      </w:r>
      <w:r>
        <w:rPr>
          <w:rFonts w:ascii="宋体" w:hAnsi="宋体" w:hint="eastAsia"/>
          <w:b/>
          <w:szCs w:val="21"/>
        </w:rPr>
        <w:t>：</w:t>
      </w:r>
      <w:r w:rsidRPr="006006FF">
        <w:rPr>
          <w:rFonts w:ascii="宋体" w:hAnsi="宋体" w:hint="eastAsia"/>
          <w:szCs w:val="21"/>
        </w:rPr>
        <w:t>被压迫阶级和被压迫民族为谋求自身的解放，发动和依靠广大人民群众所进行的战争。（两个基本属性：正义性和群众性）</w:t>
      </w:r>
      <w:r w:rsidRPr="006006FF">
        <w:rPr>
          <w:rFonts w:hint="eastAsia"/>
        </w:rPr>
        <w:t>“正义性”是指战争的政治目的是符合被压迫阶级和被压迫民族根本利益的，是推动历史前进和社会进步的；“群众性”是指参加战争活动的</w:t>
      </w:r>
      <w:r w:rsidRPr="006006FF">
        <w:rPr>
          <w:rFonts w:hint="eastAsia"/>
        </w:rPr>
        <w:lastRenderedPageBreak/>
        <w:t>人员较广泛，只要进行战争，各方都需要投入大量的人力，物力和财力。</w:t>
      </w:r>
    </w:p>
    <w:p w14:paraId="4B21232B" w14:textId="77777777" w:rsidR="00046AC2" w:rsidRPr="006006FF" w:rsidRDefault="00046AC2" w:rsidP="00046AC2">
      <w:pPr>
        <w:rPr>
          <w:rFonts w:ascii="宋体" w:hAnsi="宋体"/>
          <w:bCs/>
          <w:color w:val="000000"/>
          <w:szCs w:val="21"/>
        </w:rPr>
      </w:pPr>
    </w:p>
    <w:p w14:paraId="514F175E" w14:textId="77777777" w:rsidR="00046AC2" w:rsidRPr="006006FF" w:rsidRDefault="00046AC2" w:rsidP="00046AC2">
      <w:pPr>
        <w:rPr>
          <w:rFonts w:ascii="宋体" w:hAnsi="宋体"/>
          <w:bCs/>
          <w:color w:val="000000"/>
          <w:szCs w:val="21"/>
        </w:rPr>
      </w:pPr>
      <w:r w:rsidRPr="00E10DF9">
        <w:rPr>
          <w:rFonts w:ascii="宋体" w:hAnsi="宋体" w:hint="eastAsia"/>
          <w:b/>
          <w:bCs/>
          <w:color w:val="000000"/>
          <w:szCs w:val="21"/>
        </w:rPr>
        <w:t>积极防御</w:t>
      </w:r>
      <w:r>
        <w:rPr>
          <w:rFonts w:ascii="宋体" w:hAnsi="宋体" w:hint="eastAsia"/>
          <w:b/>
          <w:bCs/>
          <w:color w:val="000000"/>
          <w:szCs w:val="21"/>
        </w:rPr>
        <w:t>：</w:t>
      </w:r>
      <w:r w:rsidRPr="006006FF">
        <w:rPr>
          <w:rFonts w:ascii="宋体" w:hAnsi="宋体" w:hint="eastAsia"/>
          <w:bCs/>
          <w:color w:val="000000"/>
          <w:szCs w:val="21"/>
        </w:rPr>
        <w:t>是以积极的攻势行动，战胜进攻之敌的防御。</w:t>
      </w:r>
      <w:r w:rsidRPr="006006FF">
        <w:rPr>
          <w:rFonts w:hint="eastAsia"/>
        </w:rPr>
        <w:t>消极防御，是单纯为了挡住敌人进攻的防御。</w:t>
      </w:r>
    </w:p>
    <w:p w14:paraId="624041EB" w14:textId="77777777" w:rsidR="00046AC2" w:rsidRPr="006006FF" w:rsidRDefault="00046AC2" w:rsidP="00046AC2">
      <w:pPr>
        <w:rPr>
          <w:rFonts w:ascii="宋体" w:hAnsi="宋体"/>
          <w:bCs/>
          <w:color w:val="000000"/>
          <w:szCs w:val="21"/>
        </w:rPr>
      </w:pPr>
    </w:p>
    <w:p w14:paraId="562DCD3B" w14:textId="77777777" w:rsidR="00046AC2" w:rsidRPr="006006FF" w:rsidRDefault="00046AC2" w:rsidP="00046AC2">
      <w:pPr>
        <w:rPr>
          <w:rFonts w:ascii="宋体" w:hAnsi="宋体"/>
          <w:bCs/>
          <w:color w:val="000000"/>
          <w:szCs w:val="21"/>
        </w:rPr>
      </w:pPr>
      <w:r w:rsidRPr="00E10DF9">
        <w:rPr>
          <w:rFonts w:hint="eastAsia"/>
          <w:b/>
          <w:bCs/>
        </w:rPr>
        <w:t>现代侦查监视技术</w:t>
      </w:r>
      <w:r>
        <w:rPr>
          <w:rFonts w:hint="eastAsia"/>
          <w:b/>
          <w:bCs/>
        </w:rPr>
        <w:t>：</w:t>
      </w:r>
      <w:r w:rsidRPr="006006FF">
        <w:rPr>
          <w:rFonts w:hint="eastAsia"/>
          <w:bCs/>
        </w:rPr>
        <w:t>是指为发现，识别，监视，跟踪目标，并对目标进行定位所采用的技术。</w:t>
      </w:r>
    </w:p>
    <w:p w14:paraId="362729C0" w14:textId="77777777" w:rsidR="00046AC2" w:rsidRDefault="00046AC2" w:rsidP="00046AC2">
      <w:pPr>
        <w:rPr>
          <w:rFonts w:ascii="宋体" w:hAnsi="宋体"/>
          <w:bCs/>
          <w:color w:val="000000"/>
          <w:szCs w:val="21"/>
        </w:rPr>
      </w:pPr>
    </w:p>
    <w:p w14:paraId="17797202" w14:textId="77777777" w:rsidR="00046AC2" w:rsidRPr="00937348" w:rsidRDefault="00046AC2" w:rsidP="00046AC2">
      <w:pPr>
        <w:rPr>
          <w:rFonts w:ascii="宋体" w:hAnsi="宋体"/>
          <w:bCs/>
          <w:color w:val="000000"/>
          <w:szCs w:val="21"/>
        </w:rPr>
      </w:pPr>
      <w:r w:rsidRPr="00937348">
        <w:rPr>
          <w:rFonts w:ascii="宋体" w:hAnsi="宋体" w:hint="eastAsia"/>
          <w:b/>
          <w:bCs/>
          <w:color w:val="000000"/>
          <w:szCs w:val="21"/>
        </w:rPr>
        <w:t>伪装技术：</w:t>
      </w:r>
      <w:r w:rsidRPr="00937348">
        <w:rPr>
          <w:rFonts w:ascii="宋体" w:hAnsi="宋体" w:hint="eastAsia"/>
          <w:bCs/>
          <w:color w:val="000000"/>
          <w:szCs w:val="21"/>
        </w:rPr>
        <w:t>伪装技术是为欺骗或迷惑对方所采取的各种隐真示假措施，是军队战斗保障的一项重要内容。</w:t>
      </w:r>
    </w:p>
    <w:p w14:paraId="2917869A" w14:textId="77777777" w:rsidR="00046AC2" w:rsidRDefault="00046AC2" w:rsidP="00046AC2">
      <w:pPr>
        <w:rPr>
          <w:rFonts w:ascii="宋体" w:hAnsi="宋体"/>
          <w:bCs/>
          <w:color w:val="000000"/>
          <w:szCs w:val="21"/>
        </w:rPr>
      </w:pPr>
    </w:p>
    <w:p w14:paraId="06938D8D" w14:textId="77777777" w:rsidR="00046AC2" w:rsidRPr="006006FF" w:rsidRDefault="00046AC2" w:rsidP="00046AC2">
      <w:pPr>
        <w:rPr>
          <w:rFonts w:ascii="宋体" w:hAnsi="宋体"/>
          <w:bCs/>
          <w:color w:val="000000"/>
          <w:szCs w:val="21"/>
        </w:rPr>
      </w:pPr>
      <w:r w:rsidRPr="00937348">
        <w:rPr>
          <w:rFonts w:ascii="宋体" w:hAnsi="宋体" w:hint="eastAsia"/>
          <w:b/>
          <w:bCs/>
          <w:color w:val="000000"/>
          <w:szCs w:val="21"/>
        </w:rPr>
        <w:t>隐身技术：</w:t>
      </w:r>
      <w:r w:rsidRPr="00937348">
        <w:rPr>
          <w:rFonts w:ascii="宋体" w:hAnsi="宋体" w:hint="eastAsia"/>
          <w:bCs/>
          <w:color w:val="000000"/>
          <w:szCs w:val="21"/>
        </w:rPr>
        <w:t>隐身技术，又称隐形技术或低可探测技术，是通过降低武器装备等目标的信号特征，使其难以被发现、识别、跟踪和攻击的综合性技术。</w:t>
      </w:r>
    </w:p>
    <w:p w14:paraId="65AA1843" w14:textId="77777777" w:rsidR="00046AC2" w:rsidRDefault="00046AC2" w:rsidP="00046AC2">
      <w:pPr>
        <w:rPr>
          <w:b/>
          <w:bCs/>
        </w:rPr>
      </w:pPr>
    </w:p>
    <w:p w14:paraId="4971AB77" w14:textId="77777777" w:rsidR="00046AC2" w:rsidRPr="006006FF" w:rsidRDefault="00046AC2" w:rsidP="00046AC2">
      <w:pPr>
        <w:rPr>
          <w:bCs/>
        </w:rPr>
      </w:pPr>
      <w:r w:rsidRPr="00E10DF9">
        <w:rPr>
          <w:rFonts w:hint="eastAsia"/>
          <w:b/>
          <w:bCs/>
        </w:rPr>
        <w:t>精确制导武器</w:t>
      </w:r>
      <w:r>
        <w:rPr>
          <w:rFonts w:hint="eastAsia"/>
          <w:b/>
          <w:bCs/>
        </w:rPr>
        <w:t>：</w:t>
      </w:r>
      <w:r w:rsidRPr="00E10DF9">
        <w:rPr>
          <w:rFonts w:hint="eastAsia"/>
          <w:bCs/>
        </w:rPr>
        <w:t>是采用精确制导技术，</w:t>
      </w:r>
      <w:r w:rsidRPr="006006FF">
        <w:rPr>
          <w:rFonts w:hint="eastAsia"/>
          <w:bCs/>
        </w:rPr>
        <w:t>直接命中概率在</w:t>
      </w:r>
      <w:r w:rsidRPr="006006FF">
        <w:rPr>
          <w:rFonts w:hint="eastAsia"/>
          <w:bCs/>
        </w:rPr>
        <w:t>50%</w:t>
      </w:r>
      <w:r w:rsidRPr="006006FF">
        <w:rPr>
          <w:rFonts w:hint="eastAsia"/>
          <w:bCs/>
        </w:rPr>
        <w:t>以上的武器。如：导弹，制导炸弹，制导炮弹，制导鱼雷。</w:t>
      </w:r>
    </w:p>
    <w:p w14:paraId="28CBC801" w14:textId="77777777" w:rsidR="00046AC2" w:rsidRDefault="00046AC2" w:rsidP="00046AC2">
      <w:pPr>
        <w:rPr>
          <w:rFonts w:ascii="宋体" w:hAnsi="宋体"/>
          <w:b/>
          <w:bCs/>
          <w:color w:val="000000"/>
          <w:szCs w:val="21"/>
        </w:rPr>
      </w:pPr>
    </w:p>
    <w:p w14:paraId="2CC484B0" w14:textId="77777777" w:rsidR="00046AC2" w:rsidRPr="00031757" w:rsidRDefault="00046AC2" w:rsidP="00046AC2">
      <w:pPr>
        <w:rPr>
          <w:rFonts w:ascii="宋体" w:hAnsi="宋体"/>
          <w:bCs/>
          <w:color w:val="000000"/>
          <w:szCs w:val="21"/>
        </w:rPr>
      </w:pPr>
      <w:r w:rsidRPr="00031757">
        <w:rPr>
          <w:rFonts w:ascii="宋体" w:hAnsi="宋体" w:hint="eastAsia"/>
          <w:b/>
          <w:bCs/>
          <w:color w:val="000000"/>
          <w:szCs w:val="21"/>
        </w:rPr>
        <w:t>制导技术：</w:t>
      </w:r>
      <w:r w:rsidRPr="00031757">
        <w:rPr>
          <w:rFonts w:ascii="宋体" w:hAnsi="宋体" w:hint="eastAsia"/>
          <w:bCs/>
          <w:color w:val="000000"/>
          <w:szCs w:val="21"/>
        </w:rPr>
        <w:t>制导技术是指按照一定规律控制武器（含导弹）的飞行方向、姿态、高度和速度，引导武器系统战斗部准确（通常单发命中概率在50%以上）攻击目标的军用技术，又称精确制导技术。</w:t>
      </w:r>
    </w:p>
    <w:p w14:paraId="0A2321DE" w14:textId="77777777" w:rsidR="00046AC2" w:rsidRDefault="00046AC2" w:rsidP="00046AC2">
      <w:pPr>
        <w:rPr>
          <w:rFonts w:ascii="宋体" w:hAnsi="宋体"/>
          <w:bCs/>
          <w:color w:val="000000"/>
          <w:szCs w:val="21"/>
        </w:rPr>
      </w:pPr>
    </w:p>
    <w:p w14:paraId="00D6F188" w14:textId="77777777" w:rsidR="00046AC2" w:rsidRPr="00031757" w:rsidRDefault="00046AC2" w:rsidP="00046AC2">
      <w:pPr>
        <w:rPr>
          <w:rFonts w:ascii="宋体" w:hAnsi="宋体"/>
          <w:bCs/>
          <w:color w:val="000000"/>
          <w:szCs w:val="21"/>
        </w:rPr>
      </w:pPr>
      <w:r w:rsidRPr="00031757">
        <w:rPr>
          <w:rFonts w:ascii="宋体" w:hAnsi="宋体" w:hint="eastAsia"/>
          <w:b/>
          <w:bCs/>
          <w:color w:val="000000"/>
          <w:szCs w:val="21"/>
        </w:rPr>
        <w:t>导弹：</w:t>
      </w:r>
      <w:r w:rsidRPr="00031757">
        <w:rPr>
          <w:rFonts w:ascii="宋体" w:hAnsi="宋体" w:hint="eastAsia"/>
          <w:bCs/>
          <w:color w:val="000000"/>
          <w:szCs w:val="21"/>
        </w:rPr>
        <w:t>导弹是依靠自身动力装置推进，由制导系统导引、控制其飞行路线并导向目标的武器。</w:t>
      </w:r>
    </w:p>
    <w:p w14:paraId="50FCA481" w14:textId="77777777" w:rsidR="00046AC2" w:rsidRPr="00031757" w:rsidRDefault="00046AC2" w:rsidP="00046AC2">
      <w:pPr>
        <w:rPr>
          <w:rFonts w:ascii="宋体" w:hAnsi="宋体"/>
          <w:bCs/>
          <w:color w:val="000000"/>
          <w:szCs w:val="21"/>
        </w:rPr>
      </w:pPr>
      <w:r w:rsidRPr="00031757">
        <w:rPr>
          <w:rFonts w:ascii="宋体" w:hAnsi="宋体" w:hint="eastAsia"/>
          <w:b/>
          <w:bCs/>
          <w:color w:val="000000"/>
          <w:szCs w:val="21"/>
        </w:rPr>
        <w:t>制导炸弹：</w:t>
      </w:r>
      <w:r w:rsidRPr="00031757">
        <w:rPr>
          <w:rFonts w:ascii="宋体" w:hAnsi="宋体" w:hint="eastAsia"/>
          <w:bCs/>
          <w:color w:val="000000"/>
          <w:szCs w:val="21"/>
        </w:rPr>
        <w:t>制导炸弹是指投放后能对其弹道进行控制并导向目标的航空炸弹。</w:t>
      </w:r>
    </w:p>
    <w:p w14:paraId="073FC841" w14:textId="77777777" w:rsidR="00046AC2" w:rsidRPr="00031757" w:rsidRDefault="00046AC2" w:rsidP="00046AC2">
      <w:pPr>
        <w:rPr>
          <w:rFonts w:ascii="宋体" w:hAnsi="宋体"/>
          <w:bCs/>
          <w:color w:val="000000"/>
          <w:szCs w:val="21"/>
        </w:rPr>
      </w:pPr>
      <w:r w:rsidRPr="00031757">
        <w:rPr>
          <w:rFonts w:ascii="宋体" w:hAnsi="宋体" w:hint="eastAsia"/>
          <w:b/>
          <w:bCs/>
          <w:color w:val="000000"/>
          <w:szCs w:val="21"/>
        </w:rPr>
        <w:t>制导炮弹：</w:t>
      </w:r>
      <w:r w:rsidRPr="00031757">
        <w:rPr>
          <w:rFonts w:ascii="宋体" w:hAnsi="宋体" w:hint="eastAsia"/>
          <w:bCs/>
          <w:color w:val="000000"/>
          <w:szCs w:val="21"/>
        </w:rPr>
        <w:t>制导炮弹是指弹丸上装有末段制导系统和空气动力装置，发射后能自动捕获目标并自动导向攻击目标的炮弹。</w:t>
      </w:r>
    </w:p>
    <w:p w14:paraId="34F206F5" w14:textId="77777777" w:rsidR="00046AC2" w:rsidRPr="00031757" w:rsidRDefault="00046AC2" w:rsidP="00046AC2">
      <w:pPr>
        <w:rPr>
          <w:rFonts w:ascii="宋体" w:hAnsi="宋体"/>
          <w:bCs/>
          <w:color w:val="000000"/>
          <w:szCs w:val="21"/>
        </w:rPr>
      </w:pPr>
      <w:r w:rsidRPr="00031757">
        <w:rPr>
          <w:rFonts w:ascii="宋体" w:hAnsi="宋体" w:hint="eastAsia"/>
          <w:b/>
          <w:bCs/>
          <w:color w:val="000000"/>
          <w:szCs w:val="21"/>
        </w:rPr>
        <w:t>制导地雷：</w:t>
      </w:r>
      <w:r w:rsidRPr="00031757">
        <w:rPr>
          <w:rFonts w:ascii="宋体" w:hAnsi="宋体" w:hint="eastAsia"/>
          <w:bCs/>
          <w:color w:val="000000"/>
          <w:szCs w:val="21"/>
        </w:rPr>
        <w:t>制导地雷是指具有自动辨认目标能力，能主动攻击一定范围内活动装甲目标的新型地雷。（是集自锻破片技术、遥感技术和微处理技术等高技术于一身的智能武器。）</w:t>
      </w:r>
    </w:p>
    <w:p w14:paraId="4401B853" w14:textId="77777777" w:rsidR="00046AC2" w:rsidRPr="00031757" w:rsidRDefault="00046AC2" w:rsidP="00046AC2">
      <w:pPr>
        <w:rPr>
          <w:rFonts w:ascii="宋体" w:hAnsi="宋体"/>
          <w:bCs/>
          <w:color w:val="000000"/>
          <w:szCs w:val="21"/>
        </w:rPr>
      </w:pPr>
      <w:r w:rsidRPr="00031757">
        <w:rPr>
          <w:rFonts w:ascii="宋体" w:hAnsi="宋体" w:hint="eastAsia"/>
          <w:b/>
          <w:bCs/>
          <w:color w:val="000000"/>
          <w:szCs w:val="21"/>
        </w:rPr>
        <w:t>制导鱼雷：</w:t>
      </w:r>
      <w:r w:rsidRPr="00031757">
        <w:rPr>
          <w:rFonts w:ascii="宋体" w:hAnsi="宋体" w:hint="eastAsia"/>
          <w:bCs/>
          <w:color w:val="000000"/>
          <w:szCs w:val="21"/>
        </w:rPr>
        <w:t>制导鱼雷是进攻性水中兵器，通常由潜艇或水面舰艇发射，执行反潜和反舰任务。</w:t>
      </w:r>
    </w:p>
    <w:p w14:paraId="11092165" w14:textId="77777777" w:rsidR="00046AC2" w:rsidRDefault="00046AC2" w:rsidP="00046AC2">
      <w:pPr>
        <w:rPr>
          <w:rFonts w:ascii="宋体" w:hAnsi="宋体"/>
          <w:b/>
          <w:bCs/>
          <w:color w:val="000000"/>
          <w:szCs w:val="21"/>
        </w:rPr>
      </w:pPr>
    </w:p>
    <w:p w14:paraId="2652DFFB" w14:textId="77777777" w:rsidR="00046AC2" w:rsidRPr="006006FF" w:rsidRDefault="00046AC2" w:rsidP="00046AC2">
      <w:pPr>
        <w:rPr>
          <w:rFonts w:ascii="宋体" w:hAnsi="宋体"/>
          <w:bCs/>
          <w:color w:val="000000"/>
          <w:szCs w:val="21"/>
        </w:rPr>
      </w:pPr>
      <w:r w:rsidRPr="00E10DF9">
        <w:rPr>
          <w:rFonts w:ascii="宋体" w:hAnsi="宋体" w:hint="eastAsia"/>
          <w:b/>
          <w:bCs/>
          <w:color w:val="000000"/>
          <w:szCs w:val="21"/>
        </w:rPr>
        <w:t>国际战略力量：</w:t>
      </w:r>
      <w:r w:rsidRPr="006006FF">
        <w:rPr>
          <w:rFonts w:ascii="宋体" w:hAnsi="宋体" w:hint="eastAsia"/>
          <w:bCs/>
          <w:color w:val="000000"/>
          <w:szCs w:val="21"/>
        </w:rPr>
        <w:t>指在国际关系中能够独立地发挥作用，并对国际形势以及国际战略的应用和发展具有巨大影响的国家或国家集团</w:t>
      </w:r>
    </w:p>
    <w:p w14:paraId="5467742D" w14:textId="77777777" w:rsidR="00046AC2" w:rsidRPr="006006FF" w:rsidRDefault="00046AC2" w:rsidP="00046AC2">
      <w:pPr>
        <w:rPr>
          <w:rFonts w:ascii="宋体" w:hAnsi="宋体"/>
          <w:color w:val="0000FF"/>
          <w:szCs w:val="21"/>
        </w:rPr>
      </w:pPr>
    </w:p>
    <w:p w14:paraId="1FE0D3F1" w14:textId="77777777" w:rsidR="00046AC2" w:rsidRPr="00E10DF9" w:rsidRDefault="00046AC2" w:rsidP="00046AC2">
      <w:pPr>
        <w:rPr>
          <w:rFonts w:ascii="宋体" w:hAnsi="宋体"/>
          <w:bCs/>
          <w:szCs w:val="21"/>
        </w:rPr>
      </w:pPr>
      <w:r w:rsidRPr="00E10DF9">
        <w:rPr>
          <w:rFonts w:ascii="宋体" w:hAnsi="宋体" w:hint="eastAsia"/>
          <w:b/>
          <w:szCs w:val="21"/>
        </w:rPr>
        <w:t>国际战略格局：</w:t>
      </w:r>
      <w:r w:rsidRPr="00E10DF9">
        <w:rPr>
          <w:rFonts w:ascii="宋体" w:hAnsi="宋体" w:hint="eastAsia"/>
          <w:szCs w:val="21"/>
        </w:rPr>
        <w:t>是指国际社会中国际战略力量之间在一定历史时期内互相联系、互相作用而形成的具有全球性的、相对稳定的力量对比结构及基本态势。</w:t>
      </w:r>
    </w:p>
    <w:p w14:paraId="0F2F861E" w14:textId="77777777" w:rsidR="00046AC2" w:rsidRPr="006006FF" w:rsidRDefault="00046AC2" w:rsidP="00046AC2">
      <w:pPr>
        <w:rPr>
          <w:rFonts w:ascii="宋体" w:hAnsi="宋体"/>
          <w:szCs w:val="21"/>
        </w:rPr>
      </w:pPr>
    </w:p>
    <w:p w14:paraId="2D38DDE7" w14:textId="77777777" w:rsidR="00046AC2" w:rsidRPr="006006FF" w:rsidRDefault="00046AC2" w:rsidP="00046AC2">
      <w:pPr>
        <w:rPr>
          <w:rFonts w:ascii="宋体" w:hAnsi="宋体"/>
          <w:szCs w:val="21"/>
        </w:rPr>
      </w:pPr>
      <w:r w:rsidRPr="00E10DF9">
        <w:rPr>
          <w:rFonts w:ascii="宋体" w:hAnsi="宋体" w:hint="eastAsia"/>
          <w:b/>
          <w:szCs w:val="21"/>
        </w:rPr>
        <w:t>国际行为主体：</w:t>
      </w:r>
      <w:r w:rsidRPr="006006FF">
        <w:rPr>
          <w:rFonts w:ascii="宋体" w:hAnsi="宋体" w:hint="eastAsia"/>
          <w:szCs w:val="21"/>
        </w:rPr>
        <w:t>国际关系行为主体，指能够独立参与国际事务，并能独立行使国际权力、承担国际责任与义务的实体。</w:t>
      </w:r>
    </w:p>
    <w:p w14:paraId="79A5B8D0" w14:textId="77777777" w:rsidR="00046AC2" w:rsidRPr="006006FF" w:rsidRDefault="00046AC2" w:rsidP="00046AC2"/>
    <w:p w14:paraId="65AFF1DB" w14:textId="77777777" w:rsidR="00046AC2" w:rsidRPr="006006FF" w:rsidRDefault="00046AC2" w:rsidP="00046AC2">
      <w:pPr>
        <w:rPr>
          <w:rFonts w:ascii="宋体" w:hAnsi="宋体"/>
          <w:szCs w:val="21"/>
        </w:rPr>
      </w:pPr>
      <w:r w:rsidRPr="00E10DF9">
        <w:rPr>
          <w:rFonts w:hint="eastAsia"/>
          <w:b/>
        </w:rPr>
        <w:t>周边安全环境：</w:t>
      </w:r>
      <w:r w:rsidRPr="006006FF">
        <w:rPr>
          <w:rFonts w:hint="eastAsia"/>
        </w:rPr>
        <w:t>是指在一定时期内，国家周边地区对国家安全产生影响的外部及内部条件的总和。</w:t>
      </w:r>
    </w:p>
    <w:p w14:paraId="29DE46C9" w14:textId="77777777" w:rsidR="00046AC2" w:rsidRDefault="00046AC2" w:rsidP="00046AC2">
      <w:pPr>
        <w:rPr>
          <w:rFonts w:ascii="宋体" w:hAnsi="宋体"/>
          <w:b/>
          <w:bCs/>
          <w:color w:val="000000"/>
          <w:szCs w:val="21"/>
        </w:rPr>
      </w:pPr>
    </w:p>
    <w:p w14:paraId="4F4E59E5" w14:textId="77777777" w:rsidR="00046AC2" w:rsidRPr="00031757" w:rsidRDefault="00046AC2" w:rsidP="00046AC2">
      <w:pPr>
        <w:rPr>
          <w:rFonts w:ascii="宋体" w:hAnsi="宋体"/>
          <w:bCs/>
          <w:color w:val="000000"/>
          <w:szCs w:val="21"/>
        </w:rPr>
      </w:pPr>
      <w:r w:rsidRPr="00031757">
        <w:rPr>
          <w:rFonts w:ascii="宋体" w:hAnsi="宋体" w:hint="eastAsia"/>
          <w:b/>
          <w:bCs/>
          <w:color w:val="000000"/>
          <w:szCs w:val="21"/>
        </w:rPr>
        <w:t>威胁分析：</w:t>
      </w:r>
      <w:r w:rsidRPr="00031757">
        <w:rPr>
          <w:rFonts w:ascii="宋体" w:hAnsi="宋体" w:hint="eastAsia"/>
          <w:bCs/>
          <w:color w:val="000000"/>
          <w:szCs w:val="21"/>
        </w:rPr>
        <w:t>所谓威胁分析，主要是对周边国际或地区客观存在的以军事行动危害本国安全的状态进行判定。</w:t>
      </w:r>
    </w:p>
    <w:p w14:paraId="0BDB8DF8" w14:textId="77777777" w:rsidR="00046AC2" w:rsidRDefault="00046AC2" w:rsidP="00046AC2">
      <w:pPr>
        <w:rPr>
          <w:rFonts w:ascii="宋体" w:hAnsi="宋体"/>
          <w:b/>
          <w:bCs/>
          <w:color w:val="000000"/>
          <w:szCs w:val="21"/>
        </w:rPr>
      </w:pPr>
    </w:p>
    <w:p w14:paraId="00E22C87" w14:textId="77777777" w:rsidR="00046AC2" w:rsidRPr="006006FF" w:rsidRDefault="00046AC2" w:rsidP="00046AC2">
      <w:pPr>
        <w:rPr>
          <w:rFonts w:ascii="宋体" w:hAnsi="宋体"/>
          <w:bCs/>
          <w:color w:val="000000"/>
          <w:szCs w:val="21"/>
        </w:rPr>
      </w:pPr>
      <w:r w:rsidRPr="00E10DF9">
        <w:rPr>
          <w:rFonts w:ascii="宋体" w:hAnsi="宋体" w:hint="eastAsia"/>
          <w:b/>
          <w:bCs/>
          <w:color w:val="000000"/>
          <w:szCs w:val="21"/>
        </w:rPr>
        <w:t>国防：</w:t>
      </w:r>
      <w:r w:rsidRPr="006006FF">
        <w:rPr>
          <w:rFonts w:ascii="宋体" w:hAnsi="宋体" w:hint="eastAsia"/>
          <w:bCs/>
          <w:color w:val="000000"/>
          <w:szCs w:val="21"/>
        </w:rPr>
        <w:t>是指国家为防备和抵抗侵略，制止武装颠覆，保卫国家的主权、统一、领土完整和安</w:t>
      </w:r>
      <w:r w:rsidRPr="006006FF">
        <w:rPr>
          <w:rFonts w:ascii="宋体" w:hAnsi="宋体" w:hint="eastAsia"/>
          <w:bCs/>
          <w:color w:val="000000"/>
          <w:szCs w:val="21"/>
        </w:rPr>
        <w:lastRenderedPageBreak/>
        <w:t>全所进行的军事活动，以及与军事有关的政治、经济、外交、科技、教育等方面的活动。</w:t>
      </w:r>
    </w:p>
    <w:p w14:paraId="7FD2EAD1" w14:textId="77777777" w:rsidR="00046AC2" w:rsidRPr="006006FF" w:rsidRDefault="00046AC2" w:rsidP="00046AC2">
      <w:pPr>
        <w:rPr>
          <w:rFonts w:ascii="宋体" w:hAnsi="宋体"/>
          <w:bCs/>
          <w:color w:val="000000"/>
          <w:szCs w:val="21"/>
        </w:rPr>
      </w:pPr>
    </w:p>
    <w:p w14:paraId="59874179" w14:textId="77777777" w:rsidR="00046AC2" w:rsidRPr="006006FF" w:rsidRDefault="00046AC2" w:rsidP="00046AC2">
      <w:pPr>
        <w:rPr>
          <w:rFonts w:ascii="宋体" w:hAnsi="宋体"/>
          <w:bCs/>
          <w:color w:val="000000"/>
          <w:szCs w:val="21"/>
        </w:rPr>
      </w:pPr>
      <w:r w:rsidRPr="00E10DF9">
        <w:rPr>
          <w:rFonts w:ascii="宋体" w:hAnsi="宋体" w:hint="eastAsia"/>
          <w:b/>
          <w:bCs/>
          <w:color w:val="000000"/>
          <w:szCs w:val="21"/>
        </w:rPr>
        <w:t>国防的手段：</w:t>
      </w:r>
      <w:r w:rsidRPr="006006FF">
        <w:rPr>
          <w:rFonts w:ascii="宋体" w:hAnsi="宋体" w:hint="eastAsia"/>
          <w:bCs/>
          <w:color w:val="000000"/>
          <w:szCs w:val="21"/>
        </w:rPr>
        <w:t xml:space="preserve"> 是为达到国防目的而采取的方法和措施。 </w:t>
      </w:r>
    </w:p>
    <w:p w14:paraId="34E79367" w14:textId="77777777" w:rsidR="00046AC2" w:rsidRPr="006006FF" w:rsidRDefault="00046AC2" w:rsidP="00046AC2">
      <w:pPr>
        <w:rPr>
          <w:rFonts w:ascii="宋体" w:hAnsi="宋体"/>
          <w:bCs/>
          <w:color w:val="000000"/>
          <w:szCs w:val="21"/>
        </w:rPr>
      </w:pPr>
      <w:r w:rsidRPr="006006FF">
        <w:rPr>
          <w:rFonts w:ascii="宋体" w:hAnsi="宋体" w:hint="eastAsia"/>
          <w:bCs/>
          <w:color w:val="000000"/>
          <w:szCs w:val="21"/>
        </w:rPr>
        <w:t>我国国防手段包括：军事活动，以及与军事有关的政治、经济、外交、科技、教育等方面的活动。</w:t>
      </w:r>
    </w:p>
    <w:p w14:paraId="330EA518" w14:textId="77777777" w:rsidR="00046AC2" w:rsidRPr="006006FF" w:rsidRDefault="00046AC2" w:rsidP="00046AC2">
      <w:pPr>
        <w:rPr>
          <w:rFonts w:ascii="宋体" w:hAnsi="宋体"/>
          <w:bCs/>
          <w:color w:val="000000"/>
          <w:szCs w:val="21"/>
        </w:rPr>
      </w:pPr>
    </w:p>
    <w:p w14:paraId="53E058EB" w14:textId="77777777" w:rsidR="00046AC2" w:rsidRDefault="00046AC2" w:rsidP="00046AC2">
      <w:pPr>
        <w:rPr>
          <w:bCs/>
        </w:rPr>
      </w:pPr>
      <w:r w:rsidRPr="00E10DF9">
        <w:rPr>
          <w:rFonts w:hint="eastAsia"/>
          <w:b/>
          <w:bCs/>
        </w:rPr>
        <w:t>国防动员：</w:t>
      </w:r>
      <w:r w:rsidRPr="006006FF">
        <w:rPr>
          <w:rFonts w:hint="eastAsia"/>
          <w:bCs/>
        </w:rPr>
        <w:t>是国家或政治集团为应对战争或其他军事威胁，采取非常措施将社会诸领域全部或部分由平时状态转入战时状态，使国防潜力转化为国防实力而进行的准备，实施及其他相关活动。简称动员。</w:t>
      </w:r>
    </w:p>
    <w:p w14:paraId="60C008FC" w14:textId="77777777" w:rsidR="00046AC2" w:rsidRPr="006A6DDF" w:rsidRDefault="00046AC2" w:rsidP="00046AC2">
      <w:pPr>
        <w:rPr>
          <w:rFonts w:ascii="宋体" w:hAnsi="宋体"/>
          <w:bCs/>
          <w:szCs w:val="21"/>
        </w:rPr>
      </w:pPr>
      <w:r>
        <w:rPr>
          <w:rFonts w:ascii="宋体" w:hAnsi="宋体" w:hint="eastAsia"/>
          <w:bCs/>
          <w:szCs w:val="21"/>
        </w:rPr>
        <w:t xml:space="preserve">（ </w:t>
      </w:r>
      <w:r w:rsidRPr="006A6DDF">
        <w:rPr>
          <w:rFonts w:ascii="宋体" w:hAnsi="宋体" w:hint="eastAsia"/>
          <w:bCs/>
          <w:szCs w:val="21"/>
        </w:rPr>
        <w:t>武装力量动员：国家将军队及其他武装组织由平时体制转为战时体制所采取的措施。（通常包括解放军现役部队和预备役部队、武装警察部队、民兵和预备役人员，以及相应的武器装备和物资等动员。）</w:t>
      </w:r>
    </w:p>
    <w:p w14:paraId="42258EAD" w14:textId="77777777" w:rsidR="00046AC2" w:rsidRPr="006A6DDF" w:rsidRDefault="00046AC2" w:rsidP="00046AC2">
      <w:pPr>
        <w:rPr>
          <w:rFonts w:ascii="宋体" w:hAnsi="宋体"/>
          <w:bCs/>
          <w:szCs w:val="21"/>
        </w:rPr>
      </w:pPr>
      <w:r w:rsidRPr="006A6DDF">
        <w:rPr>
          <w:rFonts w:ascii="宋体" w:hAnsi="宋体" w:hint="eastAsia"/>
          <w:bCs/>
          <w:szCs w:val="21"/>
        </w:rPr>
        <w:t>国民经济动员：国家将经济部门、经济活动和相应的体制从平时状态转入战时状态所采取的措施。</w:t>
      </w:r>
    </w:p>
    <w:p w14:paraId="35DF689A" w14:textId="77777777" w:rsidR="00046AC2" w:rsidRPr="006A6DDF" w:rsidRDefault="00046AC2" w:rsidP="00046AC2">
      <w:pPr>
        <w:rPr>
          <w:rFonts w:ascii="宋体" w:hAnsi="宋体"/>
          <w:bCs/>
          <w:szCs w:val="21"/>
        </w:rPr>
      </w:pPr>
      <w:r w:rsidRPr="006A6DDF">
        <w:rPr>
          <w:rFonts w:ascii="宋体" w:hAnsi="宋体" w:hint="eastAsia"/>
          <w:bCs/>
          <w:szCs w:val="21"/>
        </w:rPr>
        <w:t>科学技术动员：国家或政治集团为实施战争或应对其他军事危机，统一组织科学技术力量从事科学技术开发的活动。</w:t>
      </w:r>
    </w:p>
    <w:p w14:paraId="56BCA90C" w14:textId="77777777" w:rsidR="00046AC2" w:rsidRPr="006A6DDF" w:rsidRDefault="00046AC2" w:rsidP="00046AC2">
      <w:pPr>
        <w:rPr>
          <w:rFonts w:ascii="宋体" w:hAnsi="宋体"/>
          <w:bCs/>
          <w:szCs w:val="21"/>
        </w:rPr>
      </w:pPr>
      <w:r w:rsidRPr="006A6DDF">
        <w:rPr>
          <w:rFonts w:ascii="宋体" w:hAnsi="宋体" w:hint="eastAsia"/>
          <w:bCs/>
          <w:szCs w:val="21"/>
        </w:rPr>
        <w:t>人民防空动员：国家战时发动和组织人民群众防备敌人空袭所采取的措施，也可简称人防动员，有的国家称为民防动员。</w:t>
      </w:r>
    </w:p>
    <w:p w14:paraId="1EAE07AE" w14:textId="77777777" w:rsidR="00046AC2" w:rsidRPr="006A6DDF" w:rsidRDefault="00046AC2" w:rsidP="00046AC2">
      <w:pPr>
        <w:rPr>
          <w:rFonts w:ascii="宋体" w:hAnsi="宋体"/>
          <w:bCs/>
          <w:szCs w:val="21"/>
        </w:rPr>
      </w:pPr>
      <w:r w:rsidRPr="006A6DDF">
        <w:rPr>
          <w:rFonts w:ascii="宋体" w:hAnsi="宋体" w:hint="eastAsia"/>
          <w:bCs/>
          <w:szCs w:val="21"/>
        </w:rPr>
        <w:t>政治动员：国家或政治集团为实施战争或应对其他军事危机，在政治和思想方面采取的紧急行动。</w:t>
      </w:r>
      <w:r>
        <w:rPr>
          <w:rFonts w:ascii="宋体" w:hAnsi="宋体" w:hint="eastAsia"/>
          <w:bCs/>
          <w:szCs w:val="21"/>
        </w:rPr>
        <w:t>）</w:t>
      </w:r>
    </w:p>
    <w:p w14:paraId="15695B48" w14:textId="77777777" w:rsidR="00046AC2" w:rsidRPr="006006FF" w:rsidRDefault="00046AC2" w:rsidP="00046AC2">
      <w:pPr>
        <w:rPr>
          <w:rFonts w:ascii="宋体" w:hAnsi="宋体"/>
          <w:b/>
          <w:bCs/>
          <w:sz w:val="28"/>
          <w:szCs w:val="28"/>
        </w:rPr>
      </w:pPr>
      <w:r w:rsidRPr="006006FF">
        <w:rPr>
          <w:rFonts w:ascii="宋体" w:hAnsi="宋体" w:hint="eastAsia"/>
          <w:b/>
          <w:bCs/>
          <w:sz w:val="28"/>
          <w:szCs w:val="28"/>
        </w:rPr>
        <w:t>简答:5*6'</w:t>
      </w:r>
    </w:p>
    <w:p w14:paraId="05DF8E0F" w14:textId="77777777" w:rsidR="00046AC2" w:rsidRPr="00937348" w:rsidRDefault="00046AC2" w:rsidP="00046AC2">
      <w:pPr>
        <w:rPr>
          <w:bCs/>
          <w:szCs w:val="21"/>
        </w:rPr>
      </w:pPr>
      <w:r>
        <w:rPr>
          <w:rFonts w:ascii="宋体" w:hAnsi="宋体" w:hint="eastAsia"/>
          <w:b/>
          <w:color w:val="000000"/>
          <w:szCs w:val="21"/>
        </w:rPr>
        <w:t>军事科学的任务：</w:t>
      </w:r>
      <w:r>
        <w:rPr>
          <w:bCs/>
        </w:rPr>
        <w:t>是从客观实际出发，透过极其复杂的战争现象，探索战争的性质和规律</w:t>
      </w:r>
      <w:r>
        <w:rPr>
          <w:rFonts w:hint="eastAsia"/>
          <w:bCs/>
        </w:rPr>
        <w:t>，从而预测战争的发生、发展及其特点，提出准备于实施战争的原则和方法。</w:t>
      </w:r>
      <w:r w:rsidRPr="00937348">
        <w:rPr>
          <w:rFonts w:hint="eastAsia"/>
          <w:bCs/>
        </w:rPr>
        <w:t>（战争的性质主要指它的社会政治性质，此外，战争还有它的规模、持续时间和武器装备、作战方法等方面的性质。战争规律是战争的各种矛盾的本质联系和发展的必然趋势，是在敌对双方的军事、政治、经济、地理、战争性质、国际关系等客观条件的基础上通过战争实践而形成和发展的。战争规律，包括一般规律和特殊规律，都是客观存在并通过人们的自觉活动而实现的，是可以认识的。）</w:t>
      </w:r>
    </w:p>
    <w:p w14:paraId="6C599210" w14:textId="77777777" w:rsidR="00046AC2" w:rsidRDefault="00046AC2" w:rsidP="00046AC2">
      <w:pPr>
        <w:ind w:left="105" w:hangingChars="50" w:hanging="105"/>
        <w:rPr>
          <w:rFonts w:ascii="宋体" w:hAnsi="宋体"/>
          <w:b/>
          <w:bCs/>
          <w:szCs w:val="21"/>
        </w:rPr>
      </w:pPr>
    </w:p>
    <w:p w14:paraId="43456DFE" w14:textId="77777777" w:rsidR="00046AC2" w:rsidRDefault="00046AC2" w:rsidP="00046AC2">
      <w:pPr>
        <w:ind w:left="105" w:hangingChars="50" w:hanging="105"/>
        <w:rPr>
          <w:rFonts w:ascii="宋体" w:hAnsi="宋体"/>
          <w:b/>
          <w:bCs/>
          <w:szCs w:val="21"/>
        </w:rPr>
      </w:pPr>
      <w:r>
        <w:rPr>
          <w:rFonts w:ascii="宋体" w:hAnsi="宋体" w:hint="eastAsia"/>
          <w:b/>
          <w:bCs/>
          <w:szCs w:val="21"/>
        </w:rPr>
        <w:t>军事科学的主要功能：</w:t>
      </w:r>
    </w:p>
    <w:p w14:paraId="59997E9E" w14:textId="77777777" w:rsidR="00046AC2" w:rsidRPr="00754340" w:rsidRDefault="00046AC2" w:rsidP="00046AC2">
      <w:pPr>
        <w:ind w:left="105" w:hangingChars="50" w:hanging="105"/>
        <w:rPr>
          <w:rFonts w:ascii="宋体" w:hAnsi="宋体"/>
          <w:szCs w:val="21"/>
        </w:rPr>
      </w:pPr>
      <w:r>
        <w:rPr>
          <w:rFonts w:ascii="宋体" w:hAnsi="宋体" w:hint="eastAsia"/>
          <w:szCs w:val="21"/>
        </w:rPr>
        <w:t>（为国家）①制定军事战略</w:t>
      </w:r>
      <w:r w:rsidRPr="00754340">
        <w:rPr>
          <w:rFonts w:ascii="宋体" w:hAnsi="宋体" w:hint="eastAsia"/>
          <w:szCs w:val="21"/>
        </w:rPr>
        <w:t>提供理论依据</w:t>
      </w:r>
    </w:p>
    <w:p w14:paraId="709B48F7" w14:textId="77777777" w:rsidR="00046AC2" w:rsidRPr="00754340" w:rsidRDefault="00046AC2" w:rsidP="00046AC2">
      <w:pPr>
        <w:ind w:leftChars="50" w:left="105" w:firstLineChars="450" w:firstLine="945"/>
        <w:rPr>
          <w:rFonts w:ascii="宋体" w:hAnsi="宋体"/>
          <w:szCs w:val="21"/>
        </w:rPr>
      </w:pPr>
      <w:r>
        <w:rPr>
          <w:rFonts w:ascii="宋体" w:hAnsi="宋体" w:hint="eastAsia"/>
          <w:szCs w:val="21"/>
        </w:rPr>
        <w:t>②规划武装力量</w:t>
      </w:r>
      <w:r w:rsidRPr="00754340">
        <w:rPr>
          <w:rFonts w:ascii="宋体" w:hAnsi="宋体" w:hint="eastAsia"/>
          <w:szCs w:val="21"/>
        </w:rPr>
        <w:t>提供理论依据</w:t>
      </w:r>
    </w:p>
    <w:p w14:paraId="104B1635" w14:textId="77777777" w:rsidR="00046AC2" w:rsidRPr="00754340" w:rsidRDefault="00046AC2" w:rsidP="00046AC2">
      <w:pPr>
        <w:ind w:leftChars="50" w:left="105" w:firstLineChars="450" w:firstLine="945"/>
        <w:rPr>
          <w:rFonts w:ascii="宋体" w:hAnsi="宋体"/>
          <w:szCs w:val="21"/>
        </w:rPr>
      </w:pPr>
      <w:r>
        <w:rPr>
          <w:rFonts w:ascii="宋体" w:hAnsi="宋体" w:hint="eastAsia"/>
          <w:szCs w:val="21"/>
        </w:rPr>
        <w:t>③发展武器技术装备进行科学论证</w:t>
      </w:r>
    </w:p>
    <w:p w14:paraId="2B9FA714" w14:textId="77777777" w:rsidR="00046AC2" w:rsidRDefault="00046AC2" w:rsidP="00046AC2">
      <w:pPr>
        <w:ind w:leftChars="50" w:left="105" w:firstLineChars="450" w:firstLine="945"/>
        <w:rPr>
          <w:rFonts w:ascii="宋体" w:hAnsi="宋体"/>
          <w:szCs w:val="21"/>
        </w:rPr>
      </w:pPr>
      <w:r>
        <w:rPr>
          <w:rFonts w:ascii="宋体" w:hAnsi="宋体" w:hint="eastAsia"/>
          <w:szCs w:val="21"/>
        </w:rPr>
        <w:t>④准备与实施战争提供理论依据</w:t>
      </w:r>
    </w:p>
    <w:p w14:paraId="26D96A1B" w14:textId="77777777" w:rsidR="00046AC2" w:rsidRDefault="00046AC2" w:rsidP="00046AC2">
      <w:pPr>
        <w:ind w:leftChars="50" w:left="105" w:firstLineChars="450" w:firstLine="945"/>
        <w:rPr>
          <w:rFonts w:ascii="宋体" w:hAnsi="宋体"/>
          <w:szCs w:val="21"/>
        </w:rPr>
      </w:pPr>
      <w:r>
        <w:rPr>
          <w:rFonts w:ascii="宋体" w:hAnsi="宋体" w:hint="eastAsia"/>
          <w:szCs w:val="21"/>
        </w:rPr>
        <w:t>⑤军事科学的许多重要原则对社会其他领域，如国家政治、经济、外交和科学技术等有重要借鉴作用，成为有关部门决策和制定战斗策略的理论依据。</w:t>
      </w:r>
    </w:p>
    <w:p w14:paraId="7DC85E5A" w14:textId="77777777" w:rsidR="00046AC2" w:rsidRDefault="00046AC2" w:rsidP="00046AC2">
      <w:pPr>
        <w:rPr>
          <w:rFonts w:ascii="宋体" w:hAnsi="宋体"/>
          <w:szCs w:val="21"/>
        </w:rPr>
      </w:pPr>
    </w:p>
    <w:p w14:paraId="0AD8AD04" w14:textId="77777777" w:rsidR="00046AC2" w:rsidRPr="00937348" w:rsidRDefault="00046AC2" w:rsidP="00046AC2">
      <w:pPr>
        <w:rPr>
          <w:rFonts w:ascii="宋体" w:hAnsi="宋体"/>
          <w:b/>
          <w:szCs w:val="21"/>
        </w:rPr>
      </w:pPr>
      <w:r w:rsidRPr="00937348">
        <w:rPr>
          <w:rFonts w:ascii="宋体" w:hAnsi="宋体" w:hint="eastAsia"/>
          <w:b/>
          <w:szCs w:val="21"/>
        </w:rPr>
        <w:t>大学生学习军事科学的意义</w:t>
      </w:r>
    </w:p>
    <w:p w14:paraId="357231EB" w14:textId="77777777" w:rsidR="00046AC2" w:rsidRPr="00937348" w:rsidRDefault="00046AC2" w:rsidP="00046AC2">
      <w:pPr>
        <w:rPr>
          <w:rFonts w:ascii="宋体" w:hAnsi="宋体"/>
          <w:szCs w:val="21"/>
        </w:rPr>
      </w:pPr>
      <w:r w:rsidRPr="00937348">
        <w:rPr>
          <w:rFonts w:ascii="宋体" w:hAnsi="宋体" w:hint="eastAsia"/>
          <w:szCs w:val="21"/>
        </w:rPr>
        <w:t>(1)大学生参加军事训练、学习军事科学是法定的公民义务，责无旁贷。</w:t>
      </w:r>
    </w:p>
    <w:p w14:paraId="78F1D870" w14:textId="77777777" w:rsidR="00046AC2" w:rsidRPr="00937348" w:rsidRDefault="00046AC2" w:rsidP="00046AC2">
      <w:pPr>
        <w:rPr>
          <w:rFonts w:ascii="宋体" w:hAnsi="宋体"/>
          <w:szCs w:val="21"/>
        </w:rPr>
      </w:pPr>
      <w:r w:rsidRPr="00937348">
        <w:rPr>
          <w:rFonts w:ascii="宋体" w:hAnsi="宋体" w:hint="eastAsia"/>
          <w:szCs w:val="21"/>
        </w:rPr>
        <w:t>(2)大学生参加军事训练、学习军事科学有利于提高全民国防意识，振奋民族精神。</w:t>
      </w:r>
    </w:p>
    <w:p w14:paraId="7109393F" w14:textId="77777777" w:rsidR="00046AC2" w:rsidRPr="00937348" w:rsidRDefault="00046AC2" w:rsidP="00046AC2">
      <w:pPr>
        <w:rPr>
          <w:rFonts w:ascii="宋体" w:hAnsi="宋体"/>
          <w:szCs w:val="21"/>
        </w:rPr>
      </w:pPr>
      <w:r w:rsidRPr="00937348">
        <w:rPr>
          <w:rFonts w:ascii="宋体" w:hAnsi="宋体" w:hint="eastAsia"/>
          <w:szCs w:val="21"/>
        </w:rPr>
        <w:t>(3)大学生参加军事训练、学习军事科学有利于加强国防后备力量建设。</w:t>
      </w:r>
    </w:p>
    <w:p w14:paraId="09E609C5" w14:textId="77777777" w:rsidR="00046AC2" w:rsidRPr="00937348" w:rsidRDefault="00046AC2" w:rsidP="00046AC2">
      <w:pPr>
        <w:rPr>
          <w:rFonts w:ascii="宋体" w:hAnsi="宋体"/>
          <w:szCs w:val="21"/>
        </w:rPr>
      </w:pPr>
      <w:r w:rsidRPr="00937348">
        <w:rPr>
          <w:rFonts w:ascii="宋体" w:hAnsi="宋体" w:hint="eastAsia"/>
          <w:szCs w:val="21"/>
        </w:rPr>
        <w:t>(4)大学生参加军事训练、学习军事科学有利于培养德、智、体全面发展的“四有”新人。</w:t>
      </w:r>
    </w:p>
    <w:p w14:paraId="591182FC" w14:textId="77777777" w:rsidR="00046AC2" w:rsidRDefault="00046AC2" w:rsidP="00046AC2">
      <w:pPr>
        <w:rPr>
          <w:rFonts w:ascii="宋体" w:hAnsi="宋体"/>
          <w:szCs w:val="21"/>
        </w:rPr>
      </w:pPr>
    </w:p>
    <w:p w14:paraId="0FDAF523" w14:textId="77777777" w:rsidR="00046AC2" w:rsidRPr="00937348" w:rsidRDefault="00046AC2" w:rsidP="00046AC2">
      <w:pPr>
        <w:rPr>
          <w:rFonts w:ascii="宋体" w:hAnsi="宋体"/>
          <w:b/>
          <w:szCs w:val="21"/>
        </w:rPr>
      </w:pPr>
      <w:r w:rsidRPr="00937348">
        <w:rPr>
          <w:rFonts w:ascii="宋体" w:hAnsi="宋体" w:hint="eastAsia"/>
          <w:b/>
          <w:szCs w:val="21"/>
        </w:rPr>
        <w:lastRenderedPageBreak/>
        <w:t>大学生学习军事科学的基本方法</w:t>
      </w:r>
    </w:p>
    <w:p w14:paraId="5DFAEF4B" w14:textId="77777777" w:rsidR="00046AC2" w:rsidRPr="00937348" w:rsidRDefault="00046AC2" w:rsidP="00046AC2">
      <w:pPr>
        <w:rPr>
          <w:rFonts w:ascii="宋体" w:hAnsi="宋体"/>
          <w:szCs w:val="21"/>
        </w:rPr>
      </w:pPr>
      <w:r w:rsidRPr="00937348">
        <w:rPr>
          <w:rFonts w:ascii="宋体" w:hAnsi="宋体" w:hint="eastAsia"/>
          <w:szCs w:val="21"/>
        </w:rPr>
        <w:t>(1)拓展思维领域，综合运用各种思维方法。</w:t>
      </w:r>
    </w:p>
    <w:p w14:paraId="7EBAF732" w14:textId="77777777" w:rsidR="00046AC2" w:rsidRPr="00937348" w:rsidRDefault="00046AC2" w:rsidP="00046AC2">
      <w:pPr>
        <w:rPr>
          <w:rFonts w:ascii="宋体" w:hAnsi="宋体"/>
          <w:szCs w:val="21"/>
        </w:rPr>
      </w:pPr>
      <w:r w:rsidRPr="00937348">
        <w:rPr>
          <w:rFonts w:ascii="宋体" w:hAnsi="宋体" w:hint="eastAsia"/>
          <w:szCs w:val="21"/>
        </w:rPr>
        <w:t>(2)研究战例，借鉴历史。</w:t>
      </w:r>
    </w:p>
    <w:p w14:paraId="65AA2908" w14:textId="77777777" w:rsidR="00046AC2" w:rsidRPr="00937348" w:rsidRDefault="00046AC2" w:rsidP="00046AC2">
      <w:pPr>
        <w:rPr>
          <w:rFonts w:ascii="宋体" w:hAnsi="宋体"/>
          <w:szCs w:val="21"/>
        </w:rPr>
      </w:pPr>
      <w:r w:rsidRPr="00937348">
        <w:rPr>
          <w:rFonts w:ascii="宋体" w:hAnsi="宋体" w:hint="eastAsia"/>
          <w:szCs w:val="21"/>
        </w:rPr>
        <w:t>(3)善于“合成”,融会贯通。</w:t>
      </w:r>
    </w:p>
    <w:p w14:paraId="4BF4F916" w14:textId="77777777" w:rsidR="00046AC2" w:rsidRDefault="00046AC2" w:rsidP="00046AC2">
      <w:pPr>
        <w:rPr>
          <w:rFonts w:ascii="宋体" w:hAnsi="宋体"/>
          <w:b/>
          <w:szCs w:val="21"/>
        </w:rPr>
      </w:pPr>
    </w:p>
    <w:p w14:paraId="1004B163" w14:textId="77777777" w:rsidR="00046AC2" w:rsidRDefault="00046AC2" w:rsidP="00046AC2">
      <w:pPr>
        <w:rPr>
          <w:rFonts w:ascii="宋体" w:hAnsi="宋体"/>
          <w:b/>
          <w:szCs w:val="21"/>
        </w:rPr>
      </w:pPr>
      <w:r>
        <w:rPr>
          <w:rFonts w:ascii="宋体" w:hAnsi="宋体" w:hint="eastAsia"/>
          <w:b/>
          <w:szCs w:val="21"/>
        </w:rPr>
        <w:t>毛泽东军事思想战略体系的基本内容：</w:t>
      </w:r>
    </w:p>
    <w:p w14:paraId="1F15E820" w14:textId="77777777" w:rsidR="00046AC2" w:rsidRDefault="00046AC2" w:rsidP="00046AC2">
      <w:r>
        <w:rPr>
          <w:rFonts w:hint="eastAsia"/>
        </w:rPr>
        <w:t>战争观和军事思想方法论、人民军队思想、人民战争思想、人民战争的战略战术思想、国防建设思想。</w:t>
      </w:r>
    </w:p>
    <w:p w14:paraId="2676E034" w14:textId="77777777" w:rsidR="00046AC2" w:rsidRDefault="00046AC2" w:rsidP="00046AC2"/>
    <w:p w14:paraId="3983F6CB" w14:textId="77777777" w:rsidR="00046AC2" w:rsidRPr="00937348" w:rsidRDefault="00046AC2" w:rsidP="00046AC2">
      <w:pPr>
        <w:rPr>
          <w:b/>
        </w:rPr>
      </w:pPr>
      <w:r w:rsidRPr="00937348">
        <w:rPr>
          <w:rFonts w:hint="eastAsia"/>
          <w:b/>
        </w:rPr>
        <w:t>毛泽东军事思想中的四个方法论（研究和指导战争的方法论）</w:t>
      </w:r>
    </w:p>
    <w:p w14:paraId="169FA3AA" w14:textId="77777777" w:rsidR="00046AC2" w:rsidRDefault="00046AC2" w:rsidP="00046AC2">
      <w:r>
        <w:rPr>
          <w:rFonts w:hint="eastAsia"/>
        </w:rPr>
        <w:t>(1)</w:t>
      </w:r>
      <w:r>
        <w:rPr>
          <w:rFonts w:hint="eastAsia"/>
        </w:rPr>
        <w:t>研究和指导战争必须认识战争规律。</w:t>
      </w:r>
    </w:p>
    <w:p w14:paraId="0556630A" w14:textId="77777777" w:rsidR="00046AC2" w:rsidRDefault="00046AC2" w:rsidP="00046AC2">
      <w:r>
        <w:rPr>
          <w:rFonts w:hint="eastAsia"/>
        </w:rPr>
        <w:t>(2)</w:t>
      </w:r>
      <w:r>
        <w:rPr>
          <w:rFonts w:hint="eastAsia"/>
        </w:rPr>
        <w:t>研究和指导战争必须着眼其特点，着眼其发展。</w:t>
      </w:r>
    </w:p>
    <w:p w14:paraId="5E222589" w14:textId="77777777" w:rsidR="00046AC2" w:rsidRDefault="00046AC2" w:rsidP="00046AC2">
      <w:r>
        <w:rPr>
          <w:rFonts w:hint="eastAsia"/>
        </w:rPr>
        <w:t>(3)</w:t>
      </w:r>
      <w:r>
        <w:rPr>
          <w:rFonts w:hint="eastAsia"/>
        </w:rPr>
        <w:t>研究和指导战争，要关照全局，把握关节。</w:t>
      </w:r>
    </w:p>
    <w:p w14:paraId="5F06EDBB" w14:textId="77777777" w:rsidR="00046AC2" w:rsidRPr="00937348" w:rsidRDefault="00046AC2" w:rsidP="00046AC2">
      <w:r>
        <w:rPr>
          <w:rFonts w:hint="eastAsia"/>
        </w:rPr>
        <w:t>(4)</w:t>
      </w:r>
      <w:r>
        <w:rPr>
          <w:rFonts w:hint="eastAsia"/>
        </w:rPr>
        <w:t>研究和指导战争，要使主观指导符合客观实际。</w:t>
      </w:r>
    </w:p>
    <w:p w14:paraId="27DB0D88" w14:textId="77777777" w:rsidR="00046AC2" w:rsidRDefault="00046AC2" w:rsidP="00046AC2">
      <w:pPr>
        <w:rPr>
          <w:rFonts w:ascii="宋体" w:hAnsi="宋体"/>
          <w:b/>
          <w:szCs w:val="21"/>
        </w:rPr>
      </w:pPr>
    </w:p>
    <w:p w14:paraId="19A2D1C8" w14:textId="77777777" w:rsidR="00046AC2" w:rsidRDefault="00046AC2" w:rsidP="00046AC2">
      <w:pPr>
        <w:rPr>
          <w:rFonts w:ascii="宋体" w:hAnsi="宋体"/>
          <w:b/>
          <w:szCs w:val="21"/>
        </w:rPr>
      </w:pPr>
      <w:r>
        <w:rPr>
          <w:rFonts w:ascii="宋体" w:hAnsi="宋体" w:hint="eastAsia"/>
          <w:b/>
          <w:szCs w:val="21"/>
        </w:rPr>
        <w:t>现代侦查监视技术种类：</w:t>
      </w:r>
    </w:p>
    <w:p w14:paraId="1656A20D" w14:textId="77777777" w:rsidR="00046AC2" w:rsidRPr="00937348" w:rsidRDefault="00046AC2" w:rsidP="00046AC2">
      <w:pPr>
        <w:rPr>
          <w:rFonts w:ascii="宋体" w:hAnsi="宋体"/>
          <w:szCs w:val="21"/>
        </w:rPr>
      </w:pPr>
      <w:r w:rsidRPr="00937348">
        <w:rPr>
          <w:rFonts w:ascii="宋体" w:hAnsi="宋体" w:hint="eastAsia"/>
          <w:szCs w:val="21"/>
        </w:rPr>
        <w:t>(1)无线电侦察技术。（通信信号接收、测向。非~）</w:t>
      </w:r>
    </w:p>
    <w:p w14:paraId="14938FA3" w14:textId="77777777" w:rsidR="00046AC2" w:rsidRPr="00937348" w:rsidRDefault="00046AC2" w:rsidP="00046AC2">
      <w:pPr>
        <w:rPr>
          <w:rFonts w:ascii="宋体" w:hAnsi="宋体"/>
          <w:szCs w:val="21"/>
        </w:rPr>
      </w:pPr>
      <w:r w:rsidRPr="00937348">
        <w:rPr>
          <w:rFonts w:ascii="宋体" w:hAnsi="宋体" w:hint="eastAsia"/>
          <w:szCs w:val="21"/>
        </w:rPr>
        <w:t>(2)照相侦察技术。（可见光照相侦察，红外线照相侦察，紫外线照相侦察，多光谱照相侦察，微波照相侦察，激光照相侦察）</w:t>
      </w:r>
    </w:p>
    <w:p w14:paraId="7BFA1B8E" w14:textId="77777777" w:rsidR="00046AC2" w:rsidRPr="00937348" w:rsidRDefault="00046AC2" w:rsidP="00046AC2">
      <w:pPr>
        <w:rPr>
          <w:rFonts w:ascii="宋体" w:hAnsi="宋体"/>
          <w:szCs w:val="21"/>
        </w:rPr>
      </w:pPr>
      <w:r w:rsidRPr="00937348">
        <w:rPr>
          <w:rFonts w:ascii="宋体" w:hAnsi="宋体" w:hint="eastAsia"/>
          <w:szCs w:val="21"/>
        </w:rPr>
        <w:t>(3)雷达侦察技术。（预警雷达，中、近程对空侦察雷达，跑位侦察雷达，战场侦察雷达，海岸侦察雷达）</w:t>
      </w:r>
    </w:p>
    <w:p w14:paraId="45001165" w14:textId="77777777" w:rsidR="00046AC2" w:rsidRPr="00937348" w:rsidRDefault="00046AC2" w:rsidP="00046AC2">
      <w:pPr>
        <w:rPr>
          <w:rFonts w:ascii="宋体" w:hAnsi="宋体"/>
          <w:szCs w:val="21"/>
        </w:rPr>
      </w:pPr>
      <w:r w:rsidRPr="00937348">
        <w:rPr>
          <w:rFonts w:ascii="宋体" w:hAnsi="宋体" w:hint="eastAsia"/>
          <w:szCs w:val="21"/>
        </w:rPr>
        <w:t>(4)传感器侦查技术。（地面传感器侦查，包括声响传感器，震动传感器，磁性传感器，红外传感器；水下传感器侦查）</w:t>
      </w:r>
    </w:p>
    <w:p w14:paraId="2EA81E71" w14:textId="77777777" w:rsidR="00046AC2" w:rsidRPr="00937348" w:rsidRDefault="00046AC2" w:rsidP="00046AC2">
      <w:pPr>
        <w:rPr>
          <w:rFonts w:ascii="宋体" w:hAnsi="宋体"/>
          <w:b/>
          <w:bCs/>
          <w:szCs w:val="21"/>
        </w:rPr>
      </w:pPr>
      <w:r w:rsidRPr="00937348">
        <w:rPr>
          <w:rFonts w:ascii="宋体" w:hAnsi="宋体" w:hint="eastAsia"/>
          <w:szCs w:val="21"/>
        </w:rPr>
        <w:t>(5)其他侦查技术。（战场窃听侦查，战场电视侦查，跑位声测侦查等）</w:t>
      </w:r>
    </w:p>
    <w:p w14:paraId="02A4AB39" w14:textId="77777777" w:rsidR="00046AC2" w:rsidRDefault="00046AC2" w:rsidP="00046AC2">
      <w:pPr>
        <w:rPr>
          <w:b/>
          <w:bCs/>
        </w:rPr>
      </w:pPr>
    </w:p>
    <w:p w14:paraId="024958D7" w14:textId="77777777" w:rsidR="00046AC2" w:rsidRDefault="00046AC2" w:rsidP="00046AC2">
      <w:pPr>
        <w:rPr>
          <w:b/>
          <w:bCs/>
        </w:rPr>
      </w:pPr>
      <w:r>
        <w:rPr>
          <w:rFonts w:hint="eastAsia"/>
          <w:b/>
          <w:bCs/>
        </w:rPr>
        <w:t>对抗侦查监视的技术措施</w:t>
      </w:r>
    </w:p>
    <w:p w14:paraId="52E1ED40" w14:textId="77777777" w:rsidR="00046AC2" w:rsidRPr="006006FF" w:rsidRDefault="00046AC2" w:rsidP="00046AC2">
      <w:pPr>
        <w:rPr>
          <w:bCs/>
        </w:rPr>
      </w:pPr>
      <w:r w:rsidRPr="00E10DF9">
        <w:rPr>
          <w:rFonts w:hint="eastAsia"/>
          <w:bCs/>
        </w:rPr>
        <w:t>伪装技术</w:t>
      </w:r>
      <w:r>
        <w:rPr>
          <w:rFonts w:hint="eastAsia"/>
          <w:bCs/>
        </w:rPr>
        <w:t>：</w:t>
      </w:r>
      <w:r w:rsidRPr="006006FF">
        <w:rPr>
          <w:rFonts w:hint="eastAsia"/>
          <w:bCs/>
        </w:rPr>
        <w:t>是为欺骗或迷惑对方所采取的的各种隐真示假措施。</w:t>
      </w:r>
    </w:p>
    <w:p w14:paraId="4057831E" w14:textId="77777777" w:rsidR="00046AC2" w:rsidRPr="006006FF" w:rsidRDefault="00046AC2" w:rsidP="00046AC2">
      <w:pPr>
        <w:rPr>
          <w:bCs/>
        </w:rPr>
      </w:pPr>
      <w:r>
        <w:rPr>
          <w:rFonts w:hint="eastAsia"/>
          <w:bCs/>
        </w:rPr>
        <w:t>（</w:t>
      </w:r>
      <w:r w:rsidRPr="006006FF">
        <w:rPr>
          <w:rFonts w:hint="eastAsia"/>
          <w:bCs/>
        </w:rPr>
        <w:t>伪装的技术措施：天然，迷彩，植物，人工遮障，烟雾，假目标。</w:t>
      </w:r>
      <w:r>
        <w:rPr>
          <w:rFonts w:hint="eastAsia"/>
          <w:bCs/>
        </w:rPr>
        <w:t>）</w:t>
      </w:r>
    </w:p>
    <w:p w14:paraId="784DE40C" w14:textId="77777777" w:rsidR="00046AC2" w:rsidRPr="006006FF" w:rsidRDefault="00046AC2" w:rsidP="00046AC2">
      <w:pPr>
        <w:rPr>
          <w:bCs/>
        </w:rPr>
      </w:pPr>
      <w:r w:rsidRPr="00E10DF9">
        <w:rPr>
          <w:rFonts w:hint="eastAsia"/>
          <w:bCs/>
        </w:rPr>
        <w:t>隐身技术</w:t>
      </w:r>
      <w:r>
        <w:rPr>
          <w:rFonts w:hint="eastAsia"/>
          <w:bCs/>
        </w:rPr>
        <w:t>：</w:t>
      </w:r>
      <w:r w:rsidRPr="006006FF">
        <w:rPr>
          <w:rFonts w:hint="eastAsia"/>
          <w:bCs/>
        </w:rPr>
        <w:t>是通过降低武器装备等目标的信号特征，使其难以被发现，识别，跟踪和攻击的综合性技术</w:t>
      </w:r>
      <w:r>
        <w:rPr>
          <w:rFonts w:hint="eastAsia"/>
          <w:bCs/>
        </w:rPr>
        <w:t>，</w:t>
      </w:r>
      <w:r w:rsidRPr="006006FF">
        <w:rPr>
          <w:rFonts w:hint="eastAsia"/>
          <w:bCs/>
        </w:rPr>
        <w:t>分主动隐身和被动。</w:t>
      </w:r>
    </w:p>
    <w:p w14:paraId="5F328B81" w14:textId="77777777" w:rsidR="00046AC2" w:rsidRPr="006006FF" w:rsidRDefault="00046AC2" w:rsidP="00046AC2">
      <w:r w:rsidRPr="00E10DF9">
        <w:rPr>
          <w:rFonts w:hint="eastAsia"/>
          <w:bCs/>
        </w:rPr>
        <w:t>被动隐身技术</w:t>
      </w:r>
      <w:r w:rsidRPr="006006FF">
        <w:rPr>
          <w:rFonts w:hint="eastAsia"/>
          <w:bCs/>
        </w:rPr>
        <w:t>：</w:t>
      </w:r>
      <w:r w:rsidRPr="006006FF">
        <w:rPr>
          <w:rFonts w:hint="eastAsia"/>
          <w:bCs/>
        </w:rPr>
        <w:t xml:space="preserve"> </w:t>
      </w:r>
      <w:r w:rsidRPr="006006FF">
        <w:rPr>
          <w:rFonts w:hint="eastAsia"/>
          <w:bCs/>
        </w:rPr>
        <w:t>隐身外形技术，隐身结构技术，隐身材料技术。</w:t>
      </w:r>
    </w:p>
    <w:p w14:paraId="311ECA7A" w14:textId="77777777" w:rsidR="00046AC2" w:rsidRDefault="00046AC2" w:rsidP="00046AC2">
      <w:pPr>
        <w:rPr>
          <w:rFonts w:ascii="宋体" w:hAnsi="宋体"/>
          <w:b/>
          <w:bCs/>
          <w:szCs w:val="21"/>
        </w:rPr>
      </w:pPr>
    </w:p>
    <w:p w14:paraId="054A7268" w14:textId="77777777" w:rsidR="00046AC2" w:rsidRDefault="00046AC2" w:rsidP="00046AC2">
      <w:pPr>
        <w:rPr>
          <w:rFonts w:ascii="宋体" w:hAnsi="宋体" w:cs="SimSun-Identity-H"/>
          <w:b/>
          <w:bCs/>
          <w:kern w:val="0"/>
          <w:szCs w:val="21"/>
        </w:rPr>
      </w:pPr>
      <w:r>
        <w:rPr>
          <w:rFonts w:ascii="宋体" w:hAnsi="宋体" w:cs="SimSun-Identity-H" w:hint="eastAsia"/>
          <w:b/>
          <w:bCs/>
          <w:kern w:val="0"/>
          <w:szCs w:val="21"/>
        </w:rPr>
        <w:t>精确制导武器的制导方式：</w:t>
      </w:r>
    </w:p>
    <w:p w14:paraId="1413A938" w14:textId="77777777" w:rsidR="00046AC2" w:rsidRPr="00031757" w:rsidRDefault="00046AC2" w:rsidP="00046AC2">
      <w:pPr>
        <w:rPr>
          <w:rFonts w:ascii="宋体" w:hAnsi="宋体"/>
          <w:szCs w:val="21"/>
        </w:rPr>
      </w:pPr>
      <w:r w:rsidRPr="00031757">
        <w:rPr>
          <w:rFonts w:ascii="宋体" w:hAnsi="宋体" w:hint="eastAsia"/>
          <w:szCs w:val="21"/>
        </w:rPr>
        <w:t>(1)自主式制导：自主式制导是根据导弹内部或外部固定参考基准，导引和控制导弹飞向目标的技术。（惯性、星光、多普勒、程序和图像匹配制导等都属于自主式制导。）</w:t>
      </w:r>
    </w:p>
    <w:p w14:paraId="514F8DFA" w14:textId="77777777" w:rsidR="00046AC2" w:rsidRPr="00031757" w:rsidRDefault="00046AC2" w:rsidP="00046AC2">
      <w:pPr>
        <w:rPr>
          <w:rFonts w:ascii="宋体" w:hAnsi="宋体"/>
          <w:szCs w:val="21"/>
        </w:rPr>
      </w:pPr>
      <w:r w:rsidRPr="00031757">
        <w:rPr>
          <w:rFonts w:ascii="宋体" w:hAnsi="宋体" w:hint="eastAsia"/>
          <w:szCs w:val="21"/>
        </w:rPr>
        <w:t>(2)寻的制导：寻的制导是由弹上的导引头（或称目标跟踪器）感受来自目标的辐射或反射能量，自动跟踪目标并形成制导指令、控制导弹飞向目标的技术。（主动寻的制导，半主动寻的制导和被动寻的制导）</w:t>
      </w:r>
    </w:p>
    <w:p w14:paraId="74069858" w14:textId="77777777" w:rsidR="00046AC2" w:rsidRPr="00031757" w:rsidRDefault="00046AC2" w:rsidP="00046AC2">
      <w:pPr>
        <w:rPr>
          <w:rFonts w:ascii="宋体" w:hAnsi="宋体"/>
          <w:szCs w:val="21"/>
        </w:rPr>
      </w:pPr>
      <w:r w:rsidRPr="00031757">
        <w:rPr>
          <w:rFonts w:ascii="宋体" w:hAnsi="宋体" w:hint="eastAsia"/>
          <w:szCs w:val="21"/>
        </w:rPr>
        <w:t>(3)遥控制导：遥控制导是由设在导弹以外的制导站控制导弹飞向目标的技术。（有线指令制导，无线指令制导和波束制导)</w:t>
      </w:r>
    </w:p>
    <w:p w14:paraId="3C0F50B8" w14:textId="77777777" w:rsidR="00046AC2" w:rsidRPr="00031757" w:rsidRDefault="00046AC2" w:rsidP="00046AC2">
      <w:pPr>
        <w:rPr>
          <w:rFonts w:ascii="宋体" w:hAnsi="宋体"/>
          <w:b/>
          <w:bCs/>
          <w:szCs w:val="21"/>
        </w:rPr>
      </w:pPr>
      <w:r w:rsidRPr="00031757">
        <w:rPr>
          <w:rFonts w:ascii="宋体" w:hAnsi="宋体" w:hint="eastAsia"/>
          <w:szCs w:val="21"/>
        </w:rPr>
        <w:t>(4)复合制导：复合制导是采用两种或两种以上制导方式，或在不同的阶段采用不同的制导方式。</w:t>
      </w:r>
    </w:p>
    <w:p w14:paraId="32987A49" w14:textId="77777777" w:rsidR="00046AC2" w:rsidRDefault="00046AC2" w:rsidP="00046AC2">
      <w:pPr>
        <w:rPr>
          <w:rFonts w:ascii="宋体" w:hAnsi="宋体" w:cs="SimSun-Identity-H"/>
          <w:b/>
          <w:bCs/>
          <w:kern w:val="0"/>
          <w:szCs w:val="21"/>
        </w:rPr>
      </w:pPr>
    </w:p>
    <w:p w14:paraId="1E981B63" w14:textId="77777777" w:rsidR="00046AC2" w:rsidRDefault="00046AC2" w:rsidP="00046AC2">
      <w:pPr>
        <w:rPr>
          <w:rFonts w:ascii="宋体" w:hAnsi="宋体" w:cs="SimSun-Identity-H"/>
          <w:kern w:val="0"/>
          <w:szCs w:val="21"/>
        </w:rPr>
      </w:pPr>
      <w:r>
        <w:rPr>
          <w:rFonts w:ascii="宋体" w:hAnsi="宋体" w:cs="SimSun-Identity-H" w:hint="eastAsia"/>
          <w:b/>
          <w:bCs/>
          <w:kern w:val="0"/>
          <w:szCs w:val="21"/>
        </w:rPr>
        <w:t>精确制导武器的主要种类：</w:t>
      </w:r>
      <w:r>
        <w:rPr>
          <w:rFonts w:ascii="宋体" w:hAnsi="宋体" w:cs="SimSun-Identity-H" w:hint="eastAsia"/>
          <w:kern w:val="0"/>
          <w:szCs w:val="21"/>
        </w:rPr>
        <w:t>导弹、制导炸弹、制导炮弹、制导地雷、制导鱼雷。</w:t>
      </w:r>
    </w:p>
    <w:p w14:paraId="4C5F68C6" w14:textId="77777777" w:rsidR="00046AC2" w:rsidRDefault="00046AC2" w:rsidP="00046AC2">
      <w:pPr>
        <w:rPr>
          <w:rFonts w:ascii="宋体" w:hAnsi="宋体" w:cs="SimSun-Identity-H"/>
          <w:kern w:val="0"/>
          <w:szCs w:val="21"/>
        </w:rPr>
      </w:pPr>
    </w:p>
    <w:p w14:paraId="03435C89" w14:textId="77777777" w:rsidR="00046AC2" w:rsidRDefault="00046AC2" w:rsidP="00046AC2">
      <w:pPr>
        <w:rPr>
          <w:rFonts w:ascii="宋体" w:hAnsi="宋体" w:cs="SimSun-Identity-H"/>
          <w:kern w:val="0"/>
          <w:szCs w:val="21"/>
        </w:rPr>
      </w:pPr>
      <w:r w:rsidRPr="006006FF">
        <w:rPr>
          <w:rFonts w:ascii="宋体" w:hAnsi="宋体" w:cs="SimSun-Identity-H" w:hint="eastAsia"/>
          <w:b/>
          <w:kern w:val="0"/>
          <w:szCs w:val="21"/>
        </w:rPr>
        <w:t>精确制导武器的作战特点：</w:t>
      </w:r>
      <w:r w:rsidRPr="002823AC">
        <w:rPr>
          <w:rFonts w:ascii="宋体" w:hAnsi="宋体" w:cs="SimSun-Identity-H" w:hint="eastAsia"/>
          <w:kern w:val="0"/>
          <w:szCs w:val="21"/>
        </w:rPr>
        <w:t xml:space="preserve"> 高精度；高效能；高技术（主要有：微电子技术、计算机技术、光电转换技术）；射程远；威力大。</w:t>
      </w:r>
    </w:p>
    <w:p w14:paraId="4A4196C3" w14:textId="77777777" w:rsidR="00046AC2" w:rsidRDefault="00046AC2" w:rsidP="00046AC2">
      <w:pPr>
        <w:rPr>
          <w:rFonts w:ascii="宋体" w:hAnsi="宋体" w:cs="SimSun-Identity-H"/>
          <w:kern w:val="0"/>
          <w:szCs w:val="21"/>
        </w:rPr>
      </w:pPr>
    </w:p>
    <w:p w14:paraId="51418A03" w14:textId="77777777" w:rsidR="00046AC2" w:rsidRPr="006006FF" w:rsidRDefault="00046AC2" w:rsidP="00046AC2">
      <w:pPr>
        <w:rPr>
          <w:rFonts w:ascii="宋体" w:hAnsi="宋体" w:cs="SimSun-Identity-H"/>
          <w:b/>
          <w:kern w:val="0"/>
          <w:szCs w:val="21"/>
        </w:rPr>
      </w:pPr>
      <w:r w:rsidRPr="006006FF">
        <w:rPr>
          <w:rFonts w:ascii="宋体" w:hAnsi="宋体" w:cs="SimSun-Identity-H" w:hint="eastAsia"/>
          <w:b/>
          <w:kern w:val="0"/>
          <w:szCs w:val="21"/>
        </w:rPr>
        <w:t xml:space="preserve">精确制导武器的发展趋势： </w:t>
      </w:r>
    </w:p>
    <w:p w14:paraId="5A587765" w14:textId="77777777" w:rsidR="00046AC2" w:rsidRDefault="00046AC2" w:rsidP="00046AC2">
      <w:pPr>
        <w:rPr>
          <w:rFonts w:ascii="宋体" w:hAnsi="宋体" w:cs="SimSun-Identity-H"/>
          <w:kern w:val="0"/>
          <w:szCs w:val="21"/>
        </w:rPr>
      </w:pPr>
      <w:r w:rsidRPr="002823AC">
        <w:rPr>
          <w:rFonts w:ascii="宋体" w:hAnsi="宋体" w:cs="SimSun-Identity-H" w:hint="eastAsia"/>
          <w:kern w:val="0"/>
          <w:szCs w:val="21"/>
        </w:rPr>
        <w:t>向“智能化”发展，提高命中精度；向“远程化”发展，增大武器射程；向“隐形化”发展，提高突防能力；向“模块化”发展，提高通用性能。</w:t>
      </w:r>
    </w:p>
    <w:p w14:paraId="0EE94386" w14:textId="77777777" w:rsidR="00046AC2" w:rsidRDefault="00046AC2" w:rsidP="00046AC2">
      <w:pPr>
        <w:rPr>
          <w:rFonts w:ascii="宋体" w:hAnsi="宋体" w:cs="SimSun-Identity-H"/>
          <w:kern w:val="0"/>
          <w:szCs w:val="21"/>
        </w:rPr>
      </w:pPr>
    </w:p>
    <w:p w14:paraId="25D01963" w14:textId="77777777" w:rsidR="00046AC2" w:rsidRPr="00031757" w:rsidRDefault="00046AC2" w:rsidP="00046AC2">
      <w:pPr>
        <w:rPr>
          <w:rFonts w:ascii="宋体" w:hAnsi="宋体" w:cs="SimSun-Identity-H"/>
          <w:b/>
          <w:kern w:val="0"/>
          <w:szCs w:val="21"/>
        </w:rPr>
      </w:pPr>
      <w:r w:rsidRPr="006006FF">
        <w:rPr>
          <w:rFonts w:ascii="宋体" w:hAnsi="宋体" w:cs="SimSun-Identity-H" w:hint="eastAsia"/>
          <w:b/>
          <w:kern w:val="0"/>
          <w:szCs w:val="21"/>
        </w:rPr>
        <w:t>国际战略格局</w:t>
      </w:r>
      <w:r w:rsidRPr="00031757">
        <w:rPr>
          <w:rFonts w:ascii="宋体" w:hAnsi="宋体" w:cs="SimSun-Identity-H" w:hint="eastAsia"/>
          <w:b/>
          <w:kern w:val="0"/>
          <w:szCs w:val="21"/>
        </w:rPr>
        <w:t>类型：</w:t>
      </w:r>
      <w:r w:rsidRPr="002823AC">
        <w:rPr>
          <w:rFonts w:ascii="宋体" w:hAnsi="宋体" w:cs="SimSun-Identity-H" w:hint="eastAsia"/>
          <w:kern w:val="0"/>
          <w:szCs w:val="21"/>
        </w:rPr>
        <w:t xml:space="preserve">单极格局，两极格局，多极格局，多元交叉格局。 </w:t>
      </w:r>
    </w:p>
    <w:p w14:paraId="3B6ABD29" w14:textId="77777777" w:rsidR="00046AC2" w:rsidRDefault="00046AC2" w:rsidP="00046AC2">
      <w:pPr>
        <w:rPr>
          <w:rFonts w:ascii="宋体" w:hAnsi="宋体" w:cs="SimSun-Identity-H"/>
          <w:kern w:val="0"/>
          <w:szCs w:val="21"/>
        </w:rPr>
      </w:pPr>
    </w:p>
    <w:p w14:paraId="08E7B1B4" w14:textId="77777777" w:rsidR="00046AC2" w:rsidRPr="00BF533C" w:rsidRDefault="00046AC2" w:rsidP="00046AC2">
      <w:pPr>
        <w:rPr>
          <w:rFonts w:ascii="宋体" w:hAnsi="宋体" w:cs="SimSun-Identity-H"/>
          <w:b/>
          <w:kern w:val="0"/>
          <w:szCs w:val="21"/>
        </w:rPr>
      </w:pPr>
      <w:r w:rsidRPr="00BF533C">
        <w:rPr>
          <w:rFonts w:ascii="宋体" w:hAnsi="宋体" w:cs="SimSun-Identity-H" w:hint="eastAsia"/>
          <w:b/>
          <w:kern w:val="0"/>
          <w:szCs w:val="21"/>
        </w:rPr>
        <w:t xml:space="preserve">如何理解国际战略格局的构成要素？ </w:t>
      </w:r>
    </w:p>
    <w:p w14:paraId="3B98F7C5" w14:textId="77777777" w:rsidR="00046AC2" w:rsidRPr="002823AC" w:rsidRDefault="00046AC2" w:rsidP="00046AC2">
      <w:pPr>
        <w:rPr>
          <w:rFonts w:ascii="宋体" w:hAnsi="宋体" w:cs="SimSun-Identity-H"/>
          <w:kern w:val="0"/>
          <w:szCs w:val="21"/>
        </w:rPr>
      </w:pPr>
      <w:r w:rsidRPr="002823AC">
        <w:rPr>
          <w:rFonts w:ascii="宋体" w:hAnsi="宋体" w:cs="SimSun-Identity-H" w:hint="eastAsia"/>
          <w:kern w:val="0"/>
          <w:szCs w:val="21"/>
        </w:rPr>
        <w:t>其构成要素是国际战略力量。国际战略力量是指在国际关系中能够独立地发挥作用，并对国际形势及国际战略的运用和发展具有巨大影响的国家和国家集团。</w:t>
      </w:r>
    </w:p>
    <w:p w14:paraId="76660EF0" w14:textId="77777777" w:rsidR="00046AC2" w:rsidRDefault="00046AC2" w:rsidP="00046AC2">
      <w:pPr>
        <w:rPr>
          <w:rFonts w:ascii="宋体" w:hAnsi="宋体" w:cs="SimSun-Identity-H"/>
          <w:kern w:val="0"/>
          <w:szCs w:val="21"/>
        </w:rPr>
      </w:pPr>
    </w:p>
    <w:p w14:paraId="44580D3D" w14:textId="77777777" w:rsidR="00046AC2" w:rsidRPr="00BF533C" w:rsidRDefault="00046AC2" w:rsidP="00046AC2">
      <w:pPr>
        <w:rPr>
          <w:rFonts w:ascii="宋体" w:hAnsi="宋体" w:cs="SimSun-Identity-H"/>
          <w:b/>
          <w:kern w:val="0"/>
          <w:szCs w:val="21"/>
        </w:rPr>
      </w:pPr>
      <w:r w:rsidRPr="00BF533C">
        <w:rPr>
          <w:rFonts w:ascii="宋体" w:hAnsi="宋体" w:cs="SimSun-Identity-H" w:hint="eastAsia"/>
          <w:b/>
          <w:kern w:val="0"/>
          <w:szCs w:val="21"/>
        </w:rPr>
        <w:t xml:space="preserve">国际战略格局的基本特征： </w:t>
      </w:r>
    </w:p>
    <w:p w14:paraId="0100C756" w14:textId="77777777" w:rsidR="00046AC2" w:rsidRDefault="00046AC2" w:rsidP="00046AC2">
      <w:pPr>
        <w:rPr>
          <w:rFonts w:ascii="宋体" w:hAnsi="宋体" w:cs="SimSun-Identity-H"/>
          <w:kern w:val="0"/>
          <w:szCs w:val="21"/>
        </w:rPr>
      </w:pPr>
      <w:r w:rsidRPr="002823AC">
        <w:rPr>
          <w:rFonts w:ascii="宋体" w:hAnsi="宋体" w:cs="SimSun-Identity-H" w:hint="eastAsia"/>
          <w:kern w:val="0"/>
          <w:szCs w:val="21"/>
        </w:rPr>
        <w:t>①国际战略格局总是同一定的历史阶段相联系，与时代的发展密切相关； ②国际战略格局总是同世界经济格局相适应，并以经济格局为基础； ③国际战略格局总是同一定形式的国际秩序相互关联、相互作用； ④国际战略格局的不同层次之间总是既相对独立，又相互影响。</w:t>
      </w:r>
    </w:p>
    <w:p w14:paraId="15EBF07B" w14:textId="77777777" w:rsidR="00046AC2" w:rsidRDefault="00046AC2" w:rsidP="00046AC2">
      <w:pPr>
        <w:rPr>
          <w:rFonts w:ascii="宋体" w:hAnsi="宋体" w:cs="SimSun-Identity-H"/>
          <w:b/>
          <w:kern w:val="0"/>
          <w:szCs w:val="21"/>
        </w:rPr>
      </w:pPr>
    </w:p>
    <w:p w14:paraId="1775680B" w14:textId="77777777" w:rsidR="00046AC2" w:rsidRPr="00031757" w:rsidRDefault="00046AC2" w:rsidP="00046AC2">
      <w:pPr>
        <w:rPr>
          <w:rFonts w:ascii="宋体" w:hAnsi="宋体" w:cs="SimSun-Identity-H"/>
          <w:b/>
          <w:kern w:val="0"/>
          <w:szCs w:val="21"/>
        </w:rPr>
      </w:pPr>
      <w:r w:rsidRPr="00031757">
        <w:rPr>
          <w:rFonts w:ascii="宋体" w:hAnsi="宋体" w:cs="SimSun-Identity-H" w:hint="eastAsia"/>
          <w:b/>
          <w:kern w:val="0"/>
          <w:szCs w:val="21"/>
        </w:rPr>
        <w:t>国际战略格局演变的动因</w:t>
      </w:r>
    </w:p>
    <w:p w14:paraId="0E25264F" w14:textId="77777777" w:rsidR="00046AC2" w:rsidRPr="00031757" w:rsidRDefault="00046AC2" w:rsidP="00046AC2">
      <w:pPr>
        <w:rPr>
          <w:rFonts w:ascii="宋体" w:hAnsi="宋体" w:cs="SimSun-Identity-H"/>
          <w:kern w:val="0"/>
          <w:szCs w:val="21"/>
        </w:rPr>
      </w:pPr>
      <w:r w:rsidRPr="00031757">
        <w:rPr>
          <w:rFonts w:ascii="宋体" w:hAnsi="宋体" w:cs="SimSun-Identity-H" w:hint="eastAsia"/>
          <w:kern w:val="0"/>
          <w:szCs w:val="21"/>
        </w:rPr>
        <w:t>(1)国际战略格局的演变，从根本上说，是决定这种格局的国际战略力量及其相互关系的重大改变。（国际战略力量存在方式的客观状态，相互作用的必然结果）</w:t>
      </w:r>
    </w:p>
    <w:p w14:paraId="423B584A" w14:textId="77777777" w:rsidR="00046AC2" w:rsidRPr="00031757" w:rsidRDefault="00046AC2" w:rsidP="00046AC2">
      <w:pPr>
        <w:rPr>
          <w:rFonts w:ascii="宋体" w:hAnsi="宋体" w:cs="SimSun-Identity-H"/>
          <w:kern w:val="0"/>
          <w:szCs w:val="21"/>
        </w:rPr>
      </w:pPr>
      <w:r w:rsidRPr="00031757">
        <w:rPr>
          <w:rFonts w:ascii="宋体" w:hAnsi="宋体" w:cs="SimSun-Identity-H" w:hint="eastAsia"/>
          <w:kern w:val="0"/>
          <w:szCs w:val="21"/>
        </w:rPr>
        <w:t>(2)国际战略格局的演变，是内外部因素共同作用的结果</w:t>
      </w:r>
    </w:p>
    <w:p w14:paraId="79B6D7D3" w14:textId="77777777" w:rsidR="00046AC2" w:rsidRPr="00031757" w:rsidRDefault="00046AC2" w:rsidP="00046AC2">
      <w:pPr>
        <w:rPr>
          <w:rFonts w:ascii="宋体" w:hAnsi="宋体" w:cs="SimSun-Identity-H"/>
          <w:kern w:val="0"/>
          <w:szCs w:val="21"/>
        </w:rPr>
      </w:pPr>
      <w:r w:rsidRPr="00031757">
        <w:rPr>
          <w:rFonts w:ascii="宋体" w:hAnsi="宋体" w:cs="SimSun-Identity-H" w:hint="eastAsia"/>
          <w:kern w:val="0"/>
          <w:szCs w:val="21"/>
        </w:rPr>
        <w:t>①外部：国际政治、经济、科技、军事等因素都会产生直接影响；</w:t>
      </w:r>
    </w:p>
    <w:p w14:paraId="7682A000" w14:textId="77777777" w:rsidR="00046AC2" w:rsidRDefault="00046AC2" w:rsidP="00046AC2">
      <w:pPr>
        <w:rPr>
          <w:rFonts w:ascii="宋体" w:hAnsi="宋体" w:cs="SimSun-Identity-H"/>
          <w:kern w:val="0"/>
          <w:szCs w:val="21"/>
        </w:rPr>
      </w:pPr>
      <w:r w:rsidRPr="00031757">
        <w:rPr>
          <w:rFonts w:ascii="宋体" w:hAnsi="宋体" w:cs="SimSun-Identity-H" w:hint="eastAsia"/>
          <w:kern w:val="0"/>
          <w:szCs w:val="21"/>
        </w:rPr>
        <w:t>②内部：</w:t>
      </w:r>
    </w:p>
    <w:p w14:paraId="0C412500" w14:textId="77777777" w:rsidR="00046AC2" w:rsidRPr="00031757" w:rsidRDefault="00046AC2" w:rsidP="00046AC2">
      <w:pPr>
        <w:rPr>
          <w:rFonts w:ascii="宋体" w:hAnsi="宋体" w:cs="SimSun-Identity-H"/>
          <w:kern w:val="0"/>
          <w:szCs w:val="21"/>
        </w:rPr>
      </w:pPr>
      <w:r w:rsidRPr="00031757">
        <w:rPr>
          <w:rFonts w:ascii="宋体" w:hAnsi="宋体" w:cs="SimSun-Identity-H" w:hint="eastAsia"/>
          <w:kern w:val="0"/>
          <w:szCs w:val="21"/>
        </w:rPr>
        <w:t>a.由国家内部的经济、政治、文化传统决定的各主要国家间的政治体制和经济实力的差别</w:t>
      </w:r>
    </w:p>
    <w:p w14:paraId="3A35345C" w14:textId="77777777" w:rsidR="00046AC2" w:rsidRPr="00031757" w:rsidRDefault="00046AC2" w:rsidP="00046AC2">
      <w:pPr>
        <w:rPr>
          <w:rFonts w:ascii="宋体" w:hAnsi="宋体" w:cs="SimSun-Identity-H"/>
          <w:kern w:val="0"/>
          <w:szCs w:val="21"/>
        </w:rPr>
      </w:pPr>
      <w:r w:rsidRPr="00031757">
        <w:rPr>
          <w:rFonts w:ascii="宋体" w:hAnsi="宋体" w:cs="SimSun-Identity-H" w:hint="eastAsia"/>
          <w:kern w:val="0"/>
          <w:szCs w:val="21"/>
        </w:rPr>
        <w:t>b.各主要国家之间意识形态和对外政策的差别</w:t>
      </w:r>
    </w:p>
    <w:p w14:paraId="26269294" w14:textId="77777777" w:rsidR="00046AC2" w:rsidRPr="00031757" w:rsidRDefault="00046AC2" w:rsidP="00046AC2">
      <w:pPr>
        <w:rPr>
          <w:rFonts w:ascii="宋体" w:hAnsi="宋体" w:cs="SimSun-Identity-H"/>
          <w:kern w:val="0"/>
          <w:szCs w:val="21"/>
        </w:rPr>
      </w:pPr>
      <w:r w:rsidRPr="00031757">
        <w:rPr>
          <w:rFonts w:ascii="宋体" w:hAnsi="宋体" w:cs="SimSun-Identity-H" w:hint="eastAsia"/>
          <w:kern w:val="0"/>
          <w:szCs w:val="21"/>
        </w:rPr>
        <w:t>c.由上述两点所决定的各主要战略力量之间的政治斗争和综合实力对比的不平衡</w:t>
      </w:r>
    </w:p>
    <w:p w14:paraId="30D1F37C" w14:textId="77777777" w:rsidR="00046AC2" w:rsidRPr="00031757" w:rsidRDefault="00046AC2" w:rsidP="00046AC2">
      <w:pPr>
        <w:rPr>
          <w:rFonts w:ascii="宋体" w:hAnsi="宋体" w:cs="SimSun-Identity-H"/>
          <w:kern w:val="0"/>
          <w:szCs w:val="21"/>
        </w:rPr>
      </w:pPr>
      <w:r w:rsidRPr="00031757">
        <w:rPr>
          <w:rFonts w:ascii="宋体" w:hAnsi="宋体" w:cs="SimSun-Identity-H" w:hint="eastAsia"/>
          <w:kern w:val="0"/>
          <w:szCs w:val="21"/>
        </w:rPr>
        <w:t>d.由这种斗争和不平衡所导致的国家和集团利益的冲突，以及因这种冲突的扩大而导致各战略力量之间力量的对比关系的原有状态被打破。</w:t>
      </w:r>
    </w:p>
    <w:p w14:paraId="0176ACF9" w14:textId="77777777" w:rsidR="00046AC2" w:rsidRPr="00031757" w:rsidRDefault="00046AC2" w:rsidP="00046AC2">
      <w:pPr>
        <w:rPr>
          <w:rFonts w:ascii="宋体" w:hAnsi="宋体" w:cs="SimSun-Identity-H"/>
          <w:kern w:val="0"/>
          <w:szCs w:val="21"/>
        </w:rPr>
      </w:pPr>
      <w:r w:rsidRPr="00031757">
        <w:rPr>
          <w:rFonts w:ascii="宋体" w:hAnsi="宋体" w:cs="SimSun-Identity-H" w:hint="eastAsia"/>
          <w:kern w:val="0"/>
          <w:szCs w:val="21"/>
        </w:rPr>
        <w:t>(3)国际战略格局的演变过程，反映了国际战略力量之间的矛盾和斗争的发展过程。(旧矛盾解体 新矛盾形成)</w:t>
      </w:r>
    </w:p>
    <w:p w14:paraId="40D68687" w14:textId="77777777" w:rsidR="00046AC2" w:rsidRDefault="00046AC2" w:rsidP="00046AC2">
      <w:pPr>
        <w:rPr>
          <w:rFonts w:ascii="宋体" w:hAnsi="宋体" w:cs="SimSun-Identity-H"/>
          <w:b/>
          <w:kern w:val="0"/>
          <w:szCs w:val="21"/>
        </w:rPr>
      </w:pPr>
    </w:p>
    <w:p w14:paraId="00F3BA1F" w14:textId="77777777" w:rsidR="00046AC2" w:rsidRPr="00031757" w:rsidRDefault="00046AC2" w:rsidP="00046AC2">
      <w:pPr>
        <w:rPr>
          <w:rFonts w:ascii="宋体" w:hAnsi="宋体" w:cs="SimSun-Identity-H"/>
          <w:b/>
          <w:kern w:val="0"/>
          <w:szCs w:val="21"/>
        </w:rPr>
      </w:pPr>
      <w:r w:rsidRPr="00031757">
        <w:rPr>
          <w:rFonts w:ascii="宋体" w:hAnsi="宋体" w:cs="SimSun-Identity-H" w:hint="eastAsia"/>
          <w:b/>
          <w:kern w:val="0"/>
          <w:szCs w:val="21"/>
        </w:rPr>
        <w:t>国际战略格局演变的规律性特点</w:t>
      </w:r>
    </w:p>
    <w:p w14:paraId="2137E45F" w14:textId="77777777" w:rsidR="00046AC2" w:rsidRPr="00031757" w:rsidRDefault="00046AC2" w:rsidP="00046AC2">
      <w:pPr>
        <w:rPr>
          <w:rFonts w:ascii="宋体" w:hAnsi="宋体" w:cs="SimSun-Identity-H"/>
          <w:kern w:val="0"/>
          <w:szCs w:val="21"/>
        </w:rPr>
      </w:pPr>
      <w:r w:rsidRPr="00031757">
        <w:rPr>
          <w:rFonts w:ascii="宋体" w:hAnsi="宋体" w:cs="SimSun-Identity-H" w:hint="eastAsia"/>
          <w:kern w:val="0"/>
          <w:szCs w:val="21"/>
        </w:rPr>
        <w:t>(1)国际战略格局演变的必然性和偶然性关系。</w:t>
      </w:r>
    </w:p>
    <w:p w14:paraId="7840D153" w14:textId="77777777" w:rsidR="00046AC2" w:rsidRPr="00031757" w:rsidRDefault="00046AC2" w:rsidP="00046AC2">
      <w:pPr>
        <w:rPr>
          <w:rFonts w:ascii="宋体" w:hAnsi="宋体" w:cs="SimSun-Identity-H"/>
          <w:kern w:val="0"/>
          <w:szCs w:val="21"/>
        </w:rPr>
      </w:pPr>
      <w:r w:rsidRPr="00031757">
        <w:rPr>
          <w:rFonts w:ascii="宋体" w:hAnsi="宋体" w:cs="SimSun-Identity-H" w:hint="eastAsia"/>
          <w:kern w:val="0"/>
          <w:szCs w:val="21"/>
        </w:rPr>
        <w:t>(2)国际战略格局演变的量变到质变过程。</w:t>
      </w:r>
    </w:p>
    <w:p w14:paraId="69AB4710" w14:textId="77777777" w:rsidR="00046AC2" w:rsidRPr="00031757" w:rsidRDefault="00046AC2" w:rsidP="00046AC2">
      <w:pPr>
        <w:rPr>
          <w:rFonts w:ascii="宋体" w:hAnsi="宋体" w:cs="SimSun-Identity-H"/>
          <w:kern w:val="0"/>
          <w:szCs w:val="21"/>
        </w:rPr>
      </w:pPr>
      <w:r w:rsidRPr="00031757">
        <w:rPr>
          <w:rFonts w:ascii="宋体" w:hAnsi="宋体" w:cs="SimSun-Identity-H" w:hint="eastAsia"/>
          <w:kern w:val="0"/>
          <w:szCs w:val="21"/>
        </w:rPr>
        <w:t>(3)国际战略格局演变渐变和突变方式。</w:t>
      </w:r>
    </w:p>
    <w:p w14:paraId="6AD2143D" w14:textId="77777777" w:rsidR="00046AC2" w:rsidRDefault="00046AC2" w:rsidP="00046AC2">
      <w:pPr>
        <w:rPr>
          <w:rFonts w:ascii="宋体" w:hAnsi="宋体" w:cs="SimSun-Identity-H"/>
          <w:b/>
          <w:kern w:val="0"/>
          <w:szCs w:val="21"/>
        </w:rPr>
      </w:pPr>
    </w:p>
    <w:p w14:paraId="185F69CA" w14:textId="77777777" w:rsidR="00046AC2" w:rsidRPr="00BF533C" w:rsidRDefault="00046AC2" w:rsidP="00046AC2">
      <w:pPr>
        <w:rPr>
          <w:rFonts w:ascii="宋体" w:hAnsi="宋体" w:cs="SimSun-Identity-H"/>
          <w:b/>
          <w:kern w:val="0"/>
          <w:szCs w:val="21"/>
        </w:rPr>
      </w:pPr>
      <w:r w:rsidRPr="00BF533C">
        <w:rPr>
          <w:rFonts w:ascii="宋体" w:hAnsi="宋体" w:cs="SimSun-Identity-H" w:hint="eastAsia"/>
          <w:b/>
          <w:kern w:val="0"/>
          <w:szCs w:val="21"/>
        </w:rPr>
        <w:t xml:space="preserve">中国地缘环境的基本情况： </w:t>
      </w:r>
    </w:p>
    <w:p w14:paraId="1F6A2727" w14:textId="77777777" w:rsidR="00046AC2" w:rsidRDefault="00046AC2" w:rsidP="00046AC2">
      <w:pPr>
        <w:rPr>
          <w:rFonts w:ascii="宋体" w:hAnsi="宋体" w:cs="SimSun-Identity-H"/>
          <w:kern w:val="0"/>
          <w:szCs w:val="21"/>
        </w:rPr>
      </w:pPr>
      <w:r w:rsidRPr="002823AC">
        <w:rPr>
          <w:rFonts w:ascii="宋体" w:hAnsi="宋体" w:cs="SimSun-Identity-H" w:hint="eastAsia"/>
          <w:kern w:val="0"/>
          <w:szCs w:val="21"/>
        </w:rPr>
        <w:t>①中国是边界线较长，相邻国家最多的国家之一；</w:t>
      </w:r>
    </w:p>
    <w:p w14:paraId="466CC28F" w14:textId="77777777" w:rsidR="00046AC2" w:rsidRDefault="00046AC2" w:rsidP="00046AC2">
      <w:pPr>
        <w:rPr>
          <w:rFonts w:ascii="宋体" w:hAnsi="宋体" w:cs="SimSun-Identity-H"/>
          <w:kern w:val="0"/>
          <w:szCs w:val="21"/>
        </w:rPr>
      </w:pPr>
      <w:r w:rsidRPr="002823AC">
        <w:rPr>
          <w:rFonts w:ascii="宋体" w:hAnsi="宋体" w:cs="SimSun-Identity-H" w:hint="eastAsia"/>
          <w:kern w:val="0"/>
          <w:szCs w:val="21"/>
        </w:rPr>
        <w:t xml:space="preserve">②中国周边地区人口总多，是世界上大国最集中的地区； </w:t>
      </w:r>
    </w:p>
    <w:p w14:paraId="5570B50D" w14:textId="77777777" w:rsidR="00046AC2" w:rsidRPr="002823AC" w:rsidRDefault="00046AC2" w:rsidP="00046AC2">
      <w:pPr>
        <w:rPr>
          <w:rFonts w:ascii="宋体" w:hAnsi="宋体" w:cs="SimSun-Identity-H"/>
          <w:kern w:val="0"/>
          <w:szCs w:val="21"/>
        </w:rPr>
      </w:pPr>
      <w:r w:rsidRPr="002823AC">
        <w:rPr>
          <w:rFonts w:ascii="宋体" w:hAnsi="宋体" w:cs="SimSun-Identity-H" w:hint="eastAsia"/>
          <w:kern w:val="0"/>
          <w:szCs w:val="21"/>
        </w:rPr>
        <w:t>③中国周边国家政治制度及经济发展水平差距很大，民族、宗教矛盾交织，安全环境复杂； ④中国位于世界两大地缘战略区的交接处，既受其他大国的影响，又影响其他大国的关系。</w:t>
      </w:r>
    </w:p>
    <w:p w14:paraId="5FDE8A0A" w14:textId="77777777" w:rsidR="00046AC2" w:rsidRDefault="00046AC2" w:rsidP="00046AC2">
      <w:pPr>
        <w:rPr>
          <w:rFonts w:ascii="宋体" w:hAnsi="宋体" w:cs="SimSun-Identity-H"/>
          <w:kern w:val="0"/>
          <w:szCs w:val="21"/>
        </w:rPr>
      </w:pPr>
    </w:p>
    <w:p w14:paraId="7762850F" w14:textId="77777777" w:rsidR="00046AC2" w:rsidRPr="00BF533C" w:rsidRDefault="00046AC2" w:rsidP="00046AC2">
      <w:pPr>
        <w:rPr>
          <w:rFonts w:ascii="宋体" w:hAnsi="宋体" w:cs="SimSun-Identity-H"/>
          <w:b/>
          <w:kern w:val="0"/>
          <w:szCs w:val="21"/>
        </w:rPr>
      </w:pPr>
      <w:r w:rsidRPr="00BF533C">
        <w:rPr>
          <w:rFonts w:ascii="宋体" w:hAnsi="宋体" w:cs="SimSun-Identity-H" w:hint="eastAsia"/>
          <w:b/>
          <w:kern w:val="0"/>
          <w:szCs w:val="21"/>
        </w:rPr>
        <w:t xml:space="preserve">我国周遍安全主要存在的问题： </w:t>
      </w:r>
    </w:p>
    <w:p w14:paraId="19979214" w14:textId="77777777" w:rsidR="00046AC2" w:rsidRDefault="00046AC2" w:rsidP="00046AC2">
      <w:pPr>
        <w:rPr>
          <w:rFonts w:ascii="宋体" w:hAnsi="宋体" w:cs="SimSun-Identity-H"/>
          <w:kern w:val="0"/>
          <w:szCs w:val="21"/>
        </w:rPr>
      </w:pPr>
      <w:r w:rsidRPr="002823AC">
        <w:rPr>
          <w:rFonts w:ascii="宋体" w:hAnsi="宋体" w:cs="SimSun-Identity-H" w:hint="eastAsia"/>
          <w:kern w:val="0"/>
          <w:szCs w:val="21"/>
        </w:rPr>
        <w:t>①祖国统一面临严峻形势；</w:t>
      </w:r>
    </w:p>
    <w:p w14:paraId="66CBC608" w14:textId="77777777" w:rsidR="00046AC2" w:rsidRPr="00031757" w:rsidRDefault="00046AC2" w:rsidP="00046AC2">
      <w:pPr>
        <w:rPr>
          <w:rFonts w:ascii="宋体" w:hAnsi="宋体" w:cs="SimSun-Identity-H"/>
          <w:kern w:val="0"/>
          <w:szCs w:val="21"/>
        </w:rPr>
      </w:pPr>
      <w:r w:rsidRPr="00031757">
        <w:rPr>
          <w:rFonts w:ascii="宋体" w:hAnsi="宋体" w:cs="SimSun-Identity-H" w:hint="eastAsia"/>
          <w:kern w:val="0"/>
          <w:szCs w:val="21"/>
        </w:rPr>
        <w:t>一是“台独“势力虽然受到多重因素的有利约束，但并未放弃”台独“图谋，”法理台独“危险依旧存在。</w:t>
      </w:r>
    </w:p>
    <w:p w14:paraId="327906A9" w14:textId="77777777" w:rsidR="00046AC2" w:rsidRPr="00031757" w:rsidRDefault="00046AC2" w:rsidP="00046AC2">
      <w:pPr>
        <w:rPr>
          <w:rFonts w:ascii="宋体" w:hAnsi="宋体" w:cs="SimSun-Identity-H"/>
          <w:kern w:val="0"/>
          <w:szCs w:val="21"/>
        </w:rPr>
      </w:pPr>
      <w:r w:rsidRPr="00031757">
        <w:rPr>
          <w:rFonts w:ascii="宋体" w:hAnsi="宋体" w:cs="SimSun-Identity-H" w:hint="eastAsia"/>
          <w:kern w:val="0"/>
          <w:szCs w:val="21"/>
        </w:rPr>
        <w:t>二是台湾当局防范大陆的军事准备不断加强。</w:t>
      </w:r>
    </w:p>
    <w:p w14:paraId="68014E7E" w14:textId="77777777" w:rsidR="00046AC2" w:rsidRPr="00031757" w:rsidRDefault="00046AC2" w:rsidP="00046AC2">
      <w:pPr>
        <w:rPr>
          <w:rFonts w:ascii="宋体" w:hAnsi="宋体" w:cs="SimSun-Identity-H"/>
          <w:kern w:val="0"/>
          <w:szCs w:val="21"/>
        </w:rPr>
      </w:pPr>
      <w:r w:rsidRPr="00031757">
        <w:rPr>
          <w:rFonts w:ascii="宋体" w:hAnsi="宋体" w:cs="SimSun-Identity-H" w:hint="eastAsia"/>
          <w:kern w:val="0"/>
          <w:szCs w:val="21"/>
        </w:rPr>
        <w:t>三是国际敌对势力的阻挠和破坏。</w:t>
      </w:r>
    </w:p>
    <w:p w14:paraId="152D3475" w14:textId="77777777" w:rsidR="00046AC2" w:rsidRPr="002823AC" w:rsidRDefault="00046AC2" w:rsidP="00046AC2">
      <w:pPr>
        <w:rPr>
          <w:rFonts w:ascii="宋体" w:hAnsi="宋体" w:cs="SimSun-Identity-H"/>
          <w:kern w:val="0"/>
          <w:szCs w:val="21"/>
        </w:rPr>
      </w:pPr>
      <w:r w:rsidRPr="00031757">
        <w:rPr>
          <w:rFonts w:ascii="宋体" w:hAnsi="宋体" w:cs="SimSun-Identity-H" w:hint="eastAsia"/>
          <w:kern w:val="0"/>
          <w:szCs w:val="21"/>
        </w:rPr>
        <w:t>四是国民党赢得大选，两岸关系进入关键时期</w:t>
      </w:r>
    </w:p>
    <w:p w14:paraId="02422993" w14:textId="77777777" w:rsidR="00046AC2" w:rsidRDefault="00046AC2" w:rsidP="00046AC2">
      <w:pPr>
        <w:rPr>
          <w:rFonts w:ascii="宋体" w:hAnsi="宋体" w:cs="SimSun-Identity-H"/>
          <w:kern w:val="0"/>
          <w:szCs w:val="21"/>
        </w:rPr>
      </w:pPr>
      <w:r w:rsidRPr="002823AC">
        <w:rPr>
          <w:rFonts w:ascii="宋体" w:hAnsi="宋体" w:cs="SimSun-Identity-H" w:hint="eastAsia"/>
          <w:kern w:val="0"/>
          <w:szCs w:val="21"/>
        </w:rPr>
        <w:t>②海洋权益存在复杂纠纷；</w:t>
      </w:r>
    </w:p>
    <w:p w14:paraId="3F41A14D" w14:textId="77777777" w:rsidR="00046AC2" w:rsidRPr="00031757" w:rsidRDefault="00046AC2" w:rsidP="00046AC2">
      <w:pPr>
        <w:rPr>
          <w:rFonts w:ascii="宋体" w:hAnsi="宋体" w:cs="SimSun-Identity-H"/>
          <w:kern w:val="0"/>
          <w:szCs w:val="21"/>
        </w:rPr>
      </w:pPr>
      <w:r w:rsidRPr="00031757">
        <w:rPr>
          <w:rFonts w:ascii="宋体" w:hAnsi="宋体" w:cs="SimSun-Identity-H" w:hint="eastAsia"/>
          <w:kern w:val="0"/>
          <w:szCs w:val="21"/>
        </w:rPr>
        <w:t>一是关于东海大陆架和钓鱼岛的争议。</w:t>
      </w:r>
    </w:p>
    <w:p w14:paraId="53D5E9F4" w14:textId="77777777" w:rsidR="00046AC2" w:rsidRPr="002823AC" w:rsidRDefault="00046AC2" w:rsidP="00046AC2">
      <w:pPr>
        <w:rPr>
          <w:rFonts w:ascii="宋体" w:hAnsi="宋体" w:cs="SimSun-Identity-H"/>
          <w:kern w:val="0"/>
          <w:szCs w:val="21"/>
        </w:rPr>
      </w:pPr>
      <w:r w:rsidRPr="00031757">
        <w:rPr>
          <w:rFonts w:ascii="宋体" w:hAnsi="宋体" w:cs="SimSun-Identity-H" w:hint="eastAsia"/>
          <w:kern w:val="0"/>
          <w:szCs w:val="21"/>
        </w:rPr>
        <w:t>二是关于南海海域及南海诸岛的争议。</w:t>
      </w:r>
    </w:p>
    <w:p w14:paraId="507D2475" w14:textId="77777777" w:rsidR="00046AC2" w:rsidRPr="002823AC" w:rsidRDefault="00046AC2" w:rsidP="00046AC2">
      <w:pPr>
        <w:rPr>
          <w:rFonts w:ascii="宋体" w:hAnsi="宋体" w:cs="SimSun-Identity-H"/>
          <w:kern w:val="0"/>
          <w:szCs w:val="21"/>
        </w:rPr>
      </w:pPr>
      <w:r w:rsidRPr="002823AC">
        <w:rPr>
          <w:rFonts w:ascii="宋体" w:hAnsi="宋体" w:cs="SimSun-Identity-H" w:hint="eastAsia"/>
          <w:kern w:val="0"/>
          <w:szCs w:val="21"/>
        </w:rPr>
        <w:t>③边界争端尚未全部解决；</w:t>
      </w:r>
      <w:r w:rsidRPr="00031757">
        <w:rPr>
          <w:rFonts w:ascii="宋体" w:hAnsi="宋体" w:cs="SimSun-Identity-H" w:hint="eastAsia"/>
          <w:kern w:val="0"/>
          <w:szCs w:val="21"/>
        </w:rPr>
        <w:t>（中印边境争端）</w:t>
      </w:r>
      <w:r w:rsidRPr="002823AC">
        <w:rPr>
          <w:rFonts w:ascii="宋体" w:hAnsi="宋体" w:cs="SimSun-Identity-H" w:hint="eastAsia"/>
          <w:kern w:val="0"/>
          <w:szCs w:val="21"/>
        </w:rPr>
        <w:t xml:space="preserve"> </w:t>
      </w:r>
    </w:p>
    <w:p w14:paraId="6BEC8F24" w14:textId="77777777" w:rsidR="00046AC2" w:rsidRPr="002823AC" w:rsidRDefault="00046AC2" w:rsidP="00046AC2">
      <w:pPr>
        <w:rPr>
          <w:rFonts w:ascii="宋体" w:hAnsi="宋体" w:cs="SimSun-Identity-H"/>
          <w:kern w:val="0"/>
          <w:szCs w:val="21"/>
        </w:rPr>
      </w:pPr>
      <w:r w:rsidRPr="002823AC">
        <w:rPr>
          <w:rFonts w:ascii="宋体" w:hAnsi="宋体" w:cs="SimSun-Identity-H" w:hint="eastAsia"/>
          <w:kern w:val="0"/>
          <w:szCs w:val="21"/>
        </w:rPr>
        <w:t>④影响边疆地区安全的其他不稳定因素。</w:t>
      </w:r>
      <w:r w:rsidRPr="00031757">
        <w:rPr>
          <w:rFonts w:ascii="宋体" w:hAnsi="宋体" w:cs="SimSun-Identity-H" w:hint="eastAsia"/>
          <w:kern w:val="0"/>
          <w:szCs w:val="21"/>
        </w:rPr>
        <w:t>（东突、藏独）</w:t>
      </w:r>
    </w:p>
    <w:p w14:paraId="6D3C54D5" w14:textId="77777777" w:rsidR="00046AC2" w:rsidRDefault="00046AC2" w:rsidP="00046AC2">
      <w:pPr>
        <w:rPr>
          <w:rFonts w:ascii="宋体" w:hAnsi="宋体" w:cs="SimSun-Identity-H"/>
          <w:kern w:val="0"/>
          <w:szCs w:val="21"/>
        </w:rPr>
      </w:pPr>
    </w:p>
    <w:p w14:paraId="3E8F59DA" w14:textId="77777777" w:rsidR="00046AC2" w:rsidRPr="00BF533C" w:rsidRDefault="00046AC2" w:rsidP="00046AC2">
      <w:pPr>
        <w:rPr>
          <w:rFonts w:ascii="宋体" w:hAnsi="宋体" w:cs="SimSun-Identity-H"/>
          <w:b/>
          <w:kern w:val="0"/>
          <w:szCs w:val="21"/>
        </w:rPr>
      </w:pPr>
      <w:r w:rsidRPr="00BF533C">
        <w:rPr>
          <w:rFonts w:ascii="宋体" w:hAnsi="宋体" w:cs="SimSun-Identity-H" w:hint="eastAsia"/>
          <w:b/>
          <w:kern w:val="0"/>
          <w:szCs w:val="21"/>
        </w:rPr>
        <w:t xml:space="preserve">与我国领土相关的军事常识： </w:t>
      </w:r>
    </w:p>
    <w:p w14:paraId="1C76DE62" w14:textId="77777777" w:rsidR="00046AC2" w:rsidRPr="002823AC" w:rsidRDefault="00046AC2" w:rsidP="00046AC2">
      <w:pPr>
        <w:rPr>
          <w:rFonts w:ascii="宋体" w:hAnsi="宋体" w:cs="SimSun-Identity-H"/>
          <w:kern w:val="0"/>
          <w:szCs w:val="21"/>
        </w:rPr>
      </w:pPr>
      <w:r w:rsidRPr="002823AC">
        <w:rPr>
          <w:rFonts w:ascii="宋体" w:hAnsi="宋体" w:cs="SimSun-Identity-H" w:hint="eastAsia"/>
          <w:kern w:val="0"/>
          <w:szCs w:val="21"/>
        </w:rPr>
        <w:t xml:space="preserve">①与中国有共同边界的国家有14个，共有陆地边界线约2.2万公里；中国海疆线约3.2万公里，大陆海岸线长约1.8万公里；中国的黄海、东海、南海的总面积为468平方公里。 </w:t>
      </w:r>
    </w:p>
    <w:p w14:paraId="173E1571" w14:textId="77777777" w:rsidR="00046AC2" w:rsidRDefault="00046AC2" w:rsidP="00046AC2">
      <w:pPr>
        <w:rPr>
          <w:rFonts w:ascii="宋体" w:hAnsi="宋体" w:cs="SimSun-Identity-H"/>
          <w:kern w:val="0"/>
          <w:szCs w:val="21"/>
        </w:rPr>
      </w:pPr>
      <w:r w:rsidRPr="002823AC">
        <w:rPr>
          <w:rFonts w:ascii="宋体" w:hAnsi="宋体" w:cs="SimSun-Identity-H" w:hint="eastAsia"/>
          <w:kern w:val="0"/>
          <w:szCs w:val="21"/>
        </w:rPr>
        <w:t>②中国周边国家拥有的人口大国（大于1.3亿）：印度、印度尼西亚、俄罗斯、日本、巴基斯坦、孟加拉国。</w:t>
      </w:r>
    </w:p>
    <w:p w14:paraId="43C96099" w14:textId="77777777" w:rsidR="00046AC2" w:rsidRDefault="00046AC2" w:rsidP="00046AC2">
      <w:pPr>
        <w:rPr>
          <w:rFonts w:ascii="宋体" w:hAnsi="宋体" w:cs="SimSun-Identity-H"/>
          <w:b/>
          <w:kern w:val="0"/>
          <w:szCs w:val="21"/>
        </w:rPr>
      </w:pPr>
    </w:p>
    <w:p w14:paraId="1F8BB18A" w14:textId="77777777" w:rsidR="00046AC2" w:rsidRPr="00031757" w:rsidRDefault="00046AC2" w:rsidP="00046AC2">
      <w:pPr>
        <w:rPr>
          <w:rFonts w:ascii="宋体" w:hAnsi="宋体" w:cs="SimSun-Identity-H"/>
          <w:b/>
          <w:kern w:val="0"/>
          <w:szCs w:val="21"/>
        </w:rPr>
      </w:pPr>
      <w:r w:rsidRPr="00031757">
        <w:rPr>
          <w:rFonts w:ascii="宋体" w:hAnsi="宋体" w:cs="SimSun-Identity-H" w:hint="eastAsia"/>
          <w:b/>
          <w:kern w:val="0"/>
          <w:szCs w:val="21"/>
        </w:rPr>
        <w:t>国防的基本要素</w:t>
      </w:r>
    </w:p>
    <w:p w14:paraId="4D26BA72" w14:textId="77777777" w:rsidR="00046AC2" w:rsidRPr="00031757" w:rsidRDefault="00046AC2" w:rsidP="00046AC2">
      <w:pPr>
        <w:rPr>
          <w:rFonts w:ascii="宋体" w:hAnsi="宋体" w:cs="SimSun-Identity-H"/>
          <w:kern w:val="0"/>
          <w:szCs w:val="21"/>
        </w:rPr>
      </w:pPr>
      <w:r w:rsidRPr="00031757">
        <w:rPr>
          <w:rFonts w:ascii="宋体" w:hAnsi="宋体" w:cs="SimSun-Identity-H" w:hint="eastAsia"/>
          <w:kern w:val="0"/>
          <w:szCs w:val="21"/>
        </w:rPr>
        <w:t>(1)主体：国防行动的实行者，通常为国家</w:t>
      </w:r>
    </w:p>
    <w:p w14:paraId="61CB93E9" w14:textId="77777777" w:rsidR="00046AC2" w:rsidRPr="00031757" w:rsidRDefault="00046AC2" w:rsidP="00046AC2">
      <w:pPr>
        <w:rPr>
          <w:rFonts w:ascii="宋体" w:hAnsi="宋体" w:cs="SimSun-Identity-H"/>
          <w:kern w:val="0"/>
          <w:szCs w:val="21"/>
        </w:rPr>
      </w:pPr>
      <w:r w:rsidRPr="00031757">
        <w:rPr>
          <w:rFonts w:ascii="宋体" w:hAnsi="宋体" w:cs="SimSun-Identity-H" w:hint="eastAsia"/>
          <w:kern w:val="0"/>
          <w:szCs w:val="21"/>
        </w:rPr>
        <w:t>(2)目的</w:t>
      </w:r>
      <w:r>
        <w:rPr>
          <w:rFonts w:ascii="宋体" w:hAnsi="宋体" w:cs="SimSun-Identity-H" w:hint="eastAsia"/>
          <w:kern w:val="0"/>
          <w:szCs w:val="21"/>
        </w:rPr>
        <w:t>（见下）</w:t>
      </w:r>
    </w:p>
    <w:p w14:paraId="59F62C15" w14:textId="77777777" w:rsidR="00046AC2" w:rsidRDefault="00046AC2" w:rsidP="00046AC2">
      <w:pPr>
        <w:rPr>
          <w:rFonts w:ascii="宋体" w:hAnsi="宋体" w:cs="SimSun-Identity-H"/>
          <w:kern w:val="0"/>
          <w:szCs w:val="21"/>
        </w:rPr>
      </w:pPr>
      <w:r w:rsidRPr="00031757">
        <w:rPr>
          <w:rFonts w:ascii="宋体" w:hAnsi="宋体" w:cs="SimSun-Identity-H" w:hint="eastAsia"/>
          <w:kern w:val="0"/>
          <w:szCs w:val="21"/>
        </w:rPr>
        <w:t>(3)手段</w:t>
      </w:r>
      <w:r>
        <w:rPr>
          <w:rFonts w:ascii="宋体" w:hAnsi="宋体" w:cs="SimSun-Identity-H" w:hint="eastAsia"/>
          <w:kern w:val="0"/>
          <w:szCs w:val="21"/>
        </w:rPr>
        <w:t>：</w:t>
      </w:r>
    </w:p>
    <w:p w14:paraId="540604AF" w14:textId="77777777" w:rsidR="00046AC2" w:rsidRPr="00031757" w:rsidRDefault="00046AC2" w:rsidP="00046AC2">
      <w:pPr>
        <w:rPr>
          <w:rFonts w:ascii="宋体" w:hAnsi="宋体" w:cs="SimSun-Identity-H"/>
          <w:kern w:val="0"/>
          <w:szCs w:val="21"/>
        </w:rPr>
      </w:pPr>
      <w:r w:rsidRPr="00031757">
        <w:rPr>
          <w:rFonts w:ascii="宋体" w:hAnsi="宋体" w:cs="SimSun-Identity-H" w:hint="eastAsia"/>
          <w:kern w:val="0"/>
          <w:szCs w:val="21"/>
        </w:rPr>
        <w:t>军事：国防的主要手段是军事手段，现代国防的根本职能是捍卫国家利益，防备和抵御外来的各种形式和不同程度的侵犯（防备和平息内部和外部的敌对势力相互勾结所发动的武装暴乱。）</w:t>
      </w:r>
    </w:p>
    <w:p w14:paraId="05EE8C5D" w14:textId="77777777" w:rsidR="00046AC2" w:rsidRPr="00031757" w:rsidRDefault="00046AC2" w:rsidP="00046AC2">
      <w:pPr>
        <w:rPr>
          <w:rFonts w:ascii="宋体" w:hAnsi="宋体" w:cs="SimSun-Identity-H"/>
          <w:kern w:val="0"/>
          <w:szCs w:val="21"/>
        </w:rPr>
      </w:pPr>
      <w:r w:rsidRPr="00031757">
        <w:rPr>
          <w:rFonts w:ascii="宋体" w:hAnsi="宋体" w:cs="SimSun-Identity-H" w:hint="eastAsia"/>
          <w:kern w:val="0"/>
          <w:szCs w:val="21"/>
        </w:rPr>
        <w:t>政治：政治手段作为国防手段之一，指的是“与军事有关”政治活动，而不是政治本身的全部含义。</w:t>
      </w:r>
    </w:p>
    <w:p w14:paraId="2B8B76A5" w14:textId="77777777" w:rsidR="00046AC2" w:rsidRPr="00031757" w:rsidRDefault="00046AC2" w:rsidP="00046AC2">
      <w:pPr>
        <w:rPr>
          <w:rFonts w:ascii="宋体" w:hAnsi="宋体" w:cs="SimSun-Identity-H"/>
          <w:kern w:val="0"/>
          <w:szCs w:val="21"/>
        </w:rPr>
      </w:pPr>
      <w:r w:rsidRPr="00031757">
        <w:rPr>
          <w:rFonts w:ascii="宋体" w:hAnsi="宋体" w:cs="SimSun-Identity-H" w:hint="eastAsia"/>
          <w:kern w:val="0"/>
          <w:szCs w:val="21"/>
        </w:rPr>
        <w:t>经济：经济是国防的基础，社会经济制度决定国防活动的性质，社会经济状况决定国防建设的水平。</w:t>
      </w:r>
    </w:p>
    <w:p w14:paraId="20536DE3" w14:textId="77777777" w:rsidR="00046AC2" w:rsidRPr="00031757" w:rsidRDefault="00046AC2" w:rsidP="00046AC2">
      <w:pPr>
        <w:rPr>
          <w:rFonts w:ascii="宋体" w:hAnsi="宋体" w:cs="SimSun-Identity-H"/>
          <w:kern w:val="0"/>
          <w:szCs w:val="21"/>
        </w:rPr>
      </w:pPr>
      <w:r w:rsidRPr="00031757">
        <w:rPr>
          <w:rFonts w:ascii="宋体" w:hAnsi="宋体" w:cs="SimSun-Identity-H" w:hint="eastAsia"/>
          <w:kern w:val="0"/>
          <w:szCs w:val="21"/>
        </w:rPr>
        <w:t>外交：国防外交活动指的是国家与国家之间为了国防目的而开展的外交活动，由于这种外交主要涉及军事领域，所以又称军事外交。</w:t>
      </w:r>
    </w:p>
    <w:p w14:paraId="3BAB5E0E" w14:textId="77777777" w:rsidR="00046AC2" w:rsidRPr="00031757" w:rsidRDefault="00046AC2" w:rsidP="00046AC2">
      <w:pPr>
        <w:rPr>
          <w:rFonts w:ascii="宋体" w:hAnsi="宋体" w:cs="SimSun-Identity-H"/>
          <w:kern w:val="0"/>
          <w:szCs w:val="21"/>
        </w:rPr>
      </w:pPr>
      <w:r w:rsidRPr="00031757">
        <w:rPr>
          <w:rFonts w:ascii="宋体" w:hAnsi="宋体" w:cs="SimSun-Identity-H" w:hint="eastAsia"/>
          <w:kern w:val="0"/>
          <w:szCs w:val="21"/>
        </w:rPr>
        <w:t>(4)对象：国防要防备、抵御和制止的行为</w:t>
      </w:r>
    </w:p>
    <w:p w14:paraId="38440897" w14:textId="77777777" w:rsidR="00046AC2" w:rsidRPr="00031757" w:rsidRDefault="00046AC2" w:rsidP="00046AC2">
      <w:pPr>
        <w:rPr>
          <w:rFonts w:ascii="宋体" w:hAnsi="宋体" w:cs="SimSun-Identity-H"/>
          <w:kern w:val="0"/>
          <w:szCs w:val="21"/>
        </w:rPr>
      </w:pPr>
      <w:r w:rsidRPr="00031757">
        <w:rPr>
          <w:rFonts w:ascii="宋体" w:hAnsi="宋体" w:cs="SimSun-Identity-H" w:hint="eastAsia"/>
          <w:kern w:val="0"/>
          <w:szCs w:val="21"/>
        </w:rPr>
        <w:t>①国防要防备和抵抗的是“侵略”</w:t>
      </w:r>
    </w:p>
    <w:p w14:paraId="250A69F7" w14:textId="77777777" w:rsidR="00046AC2" w:rsidRDefault="00046AC2" w:rsidP="00046AC2">
      <w:pPr>
        <w:rPr>
          <w:rFonts w:ascii="宋体" w:hAnsi="宋体" w:cs="SimSun-Identity-H"/>
          <w:kern w:val="0"/>
          <w:szCs w:val="21"/>
        </w:rPr>
      </w:pPr>
      <w:r w:rsidRPr="00031757">
        <w:rPr>
          <w:rFonts w:ascii="宋体" w:hAnsi="宋体" w:cs="SimSun-Identity-H" w:hint="eastAsia"/>
          <w:kern w:val="0"/>
          <w:szCs w:val="21"/>
        </w:rPr>
        <w:t>②国防应该把”武装颠覆“作为制止的对象</w:t>
      </w:r>
    </w:p>
    <w:p w14:paraId="1B8FEBCB" w14:textId="77777777" w:rsidR="00046AC2" w:rsidRDefault="00046AC2" w:rsidP="00046AC2">
      <w:pPr>
        <w:rPr>
          <w:rFonts w:ascii="宋体" w:hAnsi="宋体" w:cs="SimSun-Identity-H"/>
          <w:b/>
          <w:kern w:val="0"/>
          <w:szCs w:val="21"/>
        </w:rPr>
      </w:pPr>
    </w:p>
    <w:p w14:paraId="7B559406" w14:textId="77777777" w:rsidR="00046AC2" w:rsidRPr="00BF533C" w:rsidRDefault="00046AC2" w:rsidP="00046AC2">
      <w:pPr>
        <w:rPr>
          <w:rFonts w:ascii="宋体" w:hAnsi="宋体" w:cs="SimSun-Identity-H"/>
          <w:b/>
          <w:kern w:val="0"/>
          <w:szCs w:val="21"/>
        </w:rPr>
      </w:pPr>
      <w:r w:rsidRPr="00BF533C">
        <w:rPr>
          <w:rFonts w:ascii="宋体" w:hAnsi="宋体" w:cs="SimSun-Identity-H" w:hint="eastAsia"/>
          <w:b/>
          <w:kern w:val="0"/>
          <w:szCs w:val="21"/>
        </w:rPr>
        <w:t xml:space="preserve">国防的基本类型： </w:t>
      </w:r>
    </w:p>
    <w:p w14:paraId="1D1C9CBF" w14:textId="77777777" w:rsidR="00046AC2" w:rsidRDefault="00046AC2" w:rsidP="00046AC2">
      <w:pPr>
        <w:rPr>
          <w:rFonts w:ascii="宋体" w:hAnsi="宋体" w:cs="SimSun-Identity-H"/>
          <w:kern w:val="0"/>
          <w:szCs w:val="21"/>
        </w:rPr>
      </w:pPr>
      <w:r w:rsidRPr="002823AC">
        <w:rPr>
          <w:rFonts w:ascii="宋体" w:hAnsi="宋体" w:cs="SimSun-Identity-H" w:hint="eastAsia"/>
          <w:kern w:val="0"/>
          <w:szCs w:val="21"/>
        </w:rPr>
        <w:t>①扩张型；②自卫型；③联盟型；④中立型。</w:t>
      </w:r>
    </w:p>
    <w:p w14:paraId="6DB61AE2" w14:textId="77777777" w:rsidR="00046AC2" w:rsidRPr="006006FF" w:rsidRDefault="00046AC2" w:rsidP="00046AC2">
      <w:pPr>
        <w:rPr>
          <w:rFonts w:ascii="宋体" w:hAnsi="宋体" w:cs="SimSun-Identity-H"/>
          <w:kern w:val="0"/>
          <w:szCs w:val="21"/>
        </w:rPr>
      </w:pPr>
    </w:p>
    <w:p w14:paraId="7E324596" w14:textId="77777777" w:rsidR="00046AC2" w:rsidRDefault="00046AC2" w:rsidP="00046AC2">
      <w:pPr>
        <w:rPr>
          <w:rFonts w:ascii="宋体" w:hAnsi="宋体"/>
          <w:b/>
          <w:bCs/>
          <w:szCs w:val="21"/>
        </w:rPr>
      </w:pPr>
      <w:r>
        <w:rPr>
          <w:rFonts w:ascii="宋体" w:hAnsi="宋体" w:hint="eastAsia"/>
          <w:b/>
          <w:bCs/>
          <w:szCs w:val="21"/>
        </w:rPr>
        <w:t>国防的基本目的：</w:t>
      </w:r>
    </w:p>
    <w:p w14:paraId="69A48480" w14:textId="77777777" w:rsidR="00046AC2" w:rsidRDefault="00046AC2" w:rsidP="00046AC2">
      <w:r>
        <w:rPr>
          <w:rFonts w:hint="eastAsia"/>
        </w:rPr>
        <w:t>捍卫国家的主权：国家和主权不可分割，主权是国家存在的根本标志</w:t>
      </w:r>
    </w:p>
    <w:p w14:paraId="677C09D3" w14:textId="77777777" w:rsidR="00046AC2" w:rsidRDefault="00046AC2" w:rsidP="00046AC2">
      <w:r>
        <w:rPr>
          <w:rFonts w:hint="eastAsia"/>
        </w:rPr>
        <w:t>（捍卫国家的主权，始终是国防中第一位的、根本的目的和任务。）</w:t>
      </w:r>
    </w:p>
    <w:p w14:paraId="1C91D000" w14:textId="77777777" w:rsidR="00046AC2" w:rsidRDefault="00046AC2" w:rsidP="00046AC2">
      <w:r>
        <w:rPr>
          <w:rFonts w:hint="eastAsia"/>
        </w:rPr>
        <w:t>保卫国家的统一：国家的统一是指国家由一个中央政府对领土内一切居民和事物行使完整的</w:t>
      </w:r>
      <w:r>
        <w:rPr>
          <w:rFonts w:hint="eastAsia"/>
        </w:rPr>
        <w:lastRenderedPageBreak/>
        <w:t>管辖权，不允许另立政府或分割国家的管辖权。</w:t>
      </w:r>
    </w:p>
    <w:p w14:paraId="20E55C81" w14:textId="77777777" w:rsidR="00046AC2" w:rsidRDefault="00046AC2" w:rsidP="00046AC2">
      <w:r>
        <w:rPr>
          <w:rFonts w:hint="eastAsia"/>
        </w:rPr>
        <w:t>保卫国家的领土完整：凡属本国的领土，决不能丢失，决不允许被分裂、肢解和侵占。</w:t>
      </w:r>
    </w:p>
    <w:p w14:paraId="1A1A85CD" w14:textId="77777777" w:rsidR="00046AC2" w:rsidRDefault="00046AC2" w:rsidP="00046AC2">
      <w:pPr>
        <w:rPr>
          <w:rFonts w:ascii="宋体" w:hAnsi="宋体"/>
          <w:szCs w:val="21"/>
        </w:rPr>
      </w:pPr>
      <w:r>
        <w:rPr>
          <w:rFonts w:hint="eastAsia"/>
        </w:rPr>
        <w:t>维护国家的安全：一个国家如果没有和平、稳定的状态，不仅难以建设和发展，而且生存也会受到威胁。</w:t>
      </w:r>
    </w:p>
    <w:p w14:paraId="068BC126" w14:textId="77777777" w:rsidR="00046AC2" w:rsidRDefault="00046AC2" w:rsidP="00046AC2">
      <w:pPr>
        <w:rPr>
          <w:rFonts w:ascii="宋体" w:hAnsi="宋体"/>
          <w:b/>
          <w:bCs/>
          <w:szCs w:val="21"/>
        </w:rPr>
      </w:pPr>
    </w:p>
    <w:p w14:paraId="3A7D80B5" w14:textId="77777777" w:rsidR="00046AC2" w:rsidRDefault="00046AC2" w:rsidP="00046AC2">
      <w:pPr>
        <w:rPr>
          <w:rFonts w:ascii="宋体" w:hAnsi="宋体"/>
          <w:b/>
          <w:bCs/>
          <w:szCs w:val="21"/>
        </w:rPr>
      </w:pPr>
      <w:r>
        <w:rPr>
          <w:rFonts w:ascii="宋体" w:hAnsi="宋体" w:hint="eastAsia"/>
          <w:b/>
          <w:bCs/>
          <w:szCs w:val="21"/>
        </w:rPr>
        <w:t>国防的基本特征：</w:t>
      </w:r>
    </w:p>
    <w:p w14:paraId="7BBF788A" w14:textId="77777777" w:rsidR="00046AC2" w:rsidRDefault="00046AC2" w:rsidP="00046AC2">
      <w:r>
        <w:rPr>
          <w:rFonts w:hint="eastAsia"/>
        </w:rPr>
        <w:t>现代国防的概念内涵更丰富</w:t>
      </w:r>
    </w:p>
    <w:p w14:paraId="7B804FB3" w14:textId="77777777" w:rsidR="00046AC2" w:rsidRDefault="00046AC2" w:rsidP="00046AC2">
      <w:r>
        <w:rPr>
          <w:rFonts w:hint="eastAsia"/>
        </w:rPr>
        <w:t>现代国防是多种手段、多种斗争形式的角逐</w:t>
      </w:r>
    </w:p>
    <w:p w14:paraId="047E72C1" w14:textId="77777777" w:rsidR="00046AC2" w:rsidRDefault="00046AC2" w:rsidP="00046AC2">
      <w:r>
        <w:rPr>
          <w:rFonts w:hint="eastAsia"/>
        </w:rPr>
        <w:t>现代国防是综合国力的较量</w:t>
      </w:r>
    </w:p>
    <w:p w14:paraId="0204F8CF" w14:textId="77777777" w:rsidR="00046AC2" w:rsidRPr="006006FF" w:rsidRDefault="00046AC2" w:rsidP="00046AC2">
      <w:pPr>
        <w:rPr>
          <w:rFonts w:ascii="宋体" w:hAnsi="宋体"/>
          <w:szCs w:val="21"/>
        </w:rPr>
      </w:pPr>
      <w:r>
        <w:rPr>
          <w:rFonts w:hint="eastAsia"/>
        </w:rPr>
        <w:t>现代国防与国家经济建设关系密切</w:t>
      </w:r>
    </w:p>
    <w:p w14:paraId="13C9D480" w14:textId="77777777" w:rsidR="00046AC2" w:rsidRDefault="00046AC2" w:rsidP="00046AC2">
      <w:pPr>
        <w:rPr>
          <w:rFonts w:ascii="宋体" w:hAnsi="宋体"/>
          <w:szCs w:val="21"/>
        </w:rPr>
      </w:pPr>
    </w:p>
    <w:p w14:paraId="40E9E7ED" w14:textId="77777777" w:rsidR="00046AC2" w:rsidRPr="00BF533C" w:rsidRDefault="00046AC2" w:rsidP="00046AC2">
      <w:pPr>
        <w:rPr>
          <w:rFonts w:ascii="宋体" w:hAnsi="宋体"/>
          <w:b/>
          <w:szCs w:val="21"/>
        </w:rPr>
      </w:pPr>
      <w:r w:rsidRPr="00BF533C">
        <w:rPr>
          <w:rFonts w:ascii="宋体" w:hAnsi="宋体" w:hint="eastAsia"/>
          <w:b/>
          <w:szCs w:val="21"/>
        </w:rPr>
        <w:t>现代国防的核心问题：</w:t>
      </w:r>
      <w:r w:rsidRPr="006006FF">
        <w:rPr>
          <w:rFonts w:ascii="宋体" w:hAnsi="宋体" w:hint="eastAsia"/>
          <w:szCs w:val="21"/>
        </w:rPr>
        <w:t>是在现有客观基础上，尽快增强综合国力，并有效地运用综合国力，以实现国防目标。</w:t>
      </w:r>
    </w:p>
    <w:p w14:paraId="68734D21" w14:textId="77777777" w:rsidR="00046AC2" w:rsidRDefault="00046AC2" w:rsidP="00046AC2">
      <w:pPr>
        <w:rPr>
          <w:rFonts w:ascii="宋体" w:hAnsi="宋体"/>
          <w:b/>
          <w:bCs/>
          <w:color w:val="000000"/>
          <w:szCs w:val="21"/>
        </w:rPr>
      </w:pPr>
    </w:p>
    <w:p w14:paraId="2A62E99E" w14:textId="77777777" w:rsidR="00046AC2" w:rsidRPr="00BF533C" w:rsidRDefault="00046AC2" w:rsidP="00046AC2">
      <w:pPr>
        <w:rPr>
          <w:rFonts w:ascii="宋体" w:hAnsi="宋体"/>
          <w:b/>
          <w:bCs/>
          <w:color w:val="000000"/>
          <w:szCs w:val="21"/>
        </w:rPr>
      </w:pPr>
      <w:r w:rsidRPr="00BF533C">
        <w:rPr>
          <w:rFonts w:ascii="宋体" w:hAnsi="宋体" w:hint="eastAsia"/>
          <w:b/>
          <w:bCs/>
          <w:color w:val="000000"/>
          <w:szCs w:val="21"/>
        </w:rPr>
        <w:t xml:space="preserve">国防历史的启示： </w:t>
      </w:r>
    </w:p>
    <w:p w14:paraId="2FA92B31" w14:textId="77777777" w:rsidR="00046AC2" w:rsidRPr="006006FF" w:rsidRDefault="00046AC2" w:rsidP="00046AC2">
      <w:pPr>
        <w:rPr>
          <w:rFonts w:ascii="宋体" w:hAnsi="宋体"/>
          <w:bCs/>
          <w:color w:val="000000"/>
          <w:szCs w:val="21"/>
        </w:rPr>
      </w:pPr>
      <w:r w:rsidRPr="006006FF">
        <w:rPr>
          <w:rFonts w:ascii="宋体" w:hAnsi="宋体" w:hint="eastAsia"/>
          <w:bCs/>
          <w:color w:val="000000"/>
          <w:szCs w:val="21"/>
        </w:rPr>
        <w:t>①经济发展是国防强大的基础； ②政治昌明是国防巩固的根本； ③国家的统一和民族的团结是国防强大的关键；</w:t>
      </w:r>
    </w:p>
    <w:p w14:paraId="07EAB3A5" w14:textId="77777777" w:rsidR="00046AC2" w:rsidRPr="006006FF" w:rsidRDefault="00046AC2" w:rsidP="00046AC2">
      <w:pPr>
        <w:rPr>
          <w:rFonts w:ascii="宋体" w:hAnsi="宋体"/>
          <w:szCs w:val="21"/>
        </w:rPr>
      </w:pPr>
      <w:r w:rsidRPr="006006FF">
        <w:rPr>
          <w:rFonts w:ascii="宋体" w:hAnsi="宋体" w:hint="eastAsia"/>
          <w:szCs w:val="21"/>
        </w:rPr>
        <w:t xml:space="preserve"> </w:t>
      </w:r>
    </w:p>
    <w:p w14:paraId="51FA874C" w14:textId="77777777" w:rsidR="00046AC2" w:rsidRPr="00BF533C" w:rsidRDefault="00046AC2" w:rsidP="00046AC2">
      <w:pPr>
        <w:rPr>
          <w:rFonts w:ascii="宋体" w:hAnsi="宋体"/>
          <w:szCs w:val="21"/>
        </w:rPr>
      </w:pPr>
      <w:r w:rsidRPr="00BF533C">
        <w:rPr>
          <w:rFonts w:ascii="宋体" w:hAnsi="宋体" w:hint="eastAsia"/>
          <w:b/>
          <w:szCs w:val="21"/>
        </w:rPr>
        <w:t>现代国防与国家经济建设关系更密切的表现：</w:t>
      </w:r>
      <w:r w:rsidRPr="00BF533C">
        <w:rPr>
          <w:rFonts w:ascii="宋体" w:hAnsi="宋体" w:hint="eastAsia"/>
          <w:szCs w:val="21"/>
        </w:rPr>
        <w:t xml:space="preserve"> </w:t>
      </w:r>
    </w:p>
    <w:p w14:paraId="13255DF5" w14:textId="77777777" w:rsidR="00046AC2" w:rsidRPr="006006FF" w:rsidRDefault="00046AC2" w:rsidP="00046AC2">
      <w:pPr>
        <w:rPr>
          <w:rFonts w:ascii="宋体" w:hAnsi="宋体"/>
          <w:szCs w:val="21"/>
        </w:rPr>
      </w:pPr>
      <w:r w:rsidRPr="006006FF">
        <w:rPr>
          <w:rFonts w:ascii="宋体" w:hAnsi="宋体" w:hint="eastAsia"/>
          <w:szCs w:val="21"/>
        </w:rPr>
        <w:t>一方面，国家经济发展水平制约国家武器装备发展的总水平和国防力量的总规模； 但另一方面，现代国防对于经济并不是消极和被动的，它不仅能为经济建设创造一个和平安定的国际环境，保证经济建设的顺利进行，而且还可能充分发展国防系统的社会经济功能，直接多方面支援和促进经济建设的发展。</w:t>
      </w:r>
    </w:p>
    <w:p w14:paraId="1B923056" w14:textId="77777777" w:rsidR="00046AC2" w:rsidRDefault="00046AC2" w:rsidP="00046AC2">
      <w:pPr>
        <w:rPr>
          <w:rFonts w:ascii="宋体" w:hAnsi="宋体"/>
          <w:b/>
          <w:bCs/>
          <w:szCs w:val="21"/>
        </w:rPr>
      </w:pPr>
    </w:p>
    <w:p w14:paraId="52550CC9" w14:textId="77777777" w:rsidR="00046AC2" w:rsidRDefault="00046AC2" w:rsidP="00046AC2">
      <w:pPr>
        <w:rPr>
          <w:rFonts w:ascii="宋体" w:hAnsi="宋体"/>
          <w:b/>
          <w:bCs/>
          <w:szCs w:val="21"/>
        </w:rPr>
      </w:pPr>
      <w:r>
        <w:rPr>
          <w:rFonts w:ascii="宋体" w:hAnsi="宋体" w:hint="eastAsia"/>
          <w:b/>
          <w:bCs/>
          <w:szCs w:val="21"/>
        </w:rPr>
        <w:t>现代国防动员的要求：</w:t>
      </w:r>
    </w:p>
    <w:p w14:paraId="23D8680B" w14:textId="77777777" w:rsidR="00046AC2" w:rsidRDefault="00046AC2" w:rsidP="00046AC2">
      <w:pPr>
        <w:rPr>
          <w:rFonts w:ascii="宋体" w:hAnsi="宋体"/>
          <w:szCs w:val="21"/>
        </w:rPr>
      </w:pPr>
      <w:r>
        <w:rPr>
          <w:rFonts w:ascii="宋体" w:hAnsi="宋体" w:hint="eastAsia"/>
          <w:szCs w:val="21"/>
        </w:rPr>
        <w:t>①动员速度要快；</w:t>
      </w:r>
    </w:p>
    <w:p w14:paraId="401C2C7D" w14:textId="77777777" w:rsidR="00046AC2" w:rsidRDefault="00046AC2" w:rsidP="00046AC2">
      <w:pPr>
        <w:rPr>
          <w:rFonts w:ascii="宋体" w:hAnsi="宋体"/>
          <w:szCs w:val="21"/>
        </w:rPr>
      </w:pPr>
      <w:r>
        <w:rPr>
          <w:rFonts w:ascii="宋体" w:hAnsi="宋体" w:hint="eastAsia"/>
          <w:szCs w:val="21"/>
        </w:rPr>
        <w:t>②动员数量要多；</w:t>
      </w:r>
    </w:p>
    <w:p w14:paraId="13E37D9F" w14:textId="77777777" w:rsidR="00046AC2" w:rsidRDefault="00046AC2" w:rsidP="00046AC2">
      <w:pPr>
        <w:rPr>
          <w:rFonts w:ascii="宋体" w:hAnsi="宋体"/>
          <w:szCs w:val="21"/>
        </w:rPr>
      </w:pPr>
      <w:r>
        <w:rPr>
          <w:rFonts w:ascii="宋体" w:hAnsi="宋体" w:hint="eastAsia"/>
          <w:szCs w:val="21"/>
        </w:rPr>
        <w:t>③动员质量要高；</w:t>
      </w:r>
    </w:p>
    <w:p w14:paraId="1956F7CF" w14:textId="77777777" w:rsidR="00046AC2" w:rsidRDefault="00046AC2" w:rsidP="00046AC2">
      <w:pPr>
        <w:rPr>
          <w:rFonts w:ascii="宋体" w:hAnsi="宋体"/>
          <w:szCs w:val="21"/>
        </w:rPr>
      </w:pPr>
      <w:r>
        <w:rPr>
          <w:rFonts w:ascii="宋体" w:hAnsi="宋体" w:hint="eastAsia"/>
          <w:szCs w:val="21"/>
        </w:rPr>
        <w:t>④动员的范围要广；</w:t>
      </w:r>
    </w:p>
    <w:p w14:paraId="386D78C5" w14:textId="77777777" w:rsidR="00046AC2" w:rsidRDefault="00046AC2" w:rsidP="00046AC2">
      <w:pPr>
        <w:rPr>
          <w:rFonts w:ascii="宋体" w:hAnsi="宋体"/>
          <w:szCs w:val="21"/>
        </w:rPr>
      </w:pPr>
      <w:r>
        <w:rPr>
          <w:rFonts w:ascii="宋体" w:hAnsi="宋体" w:hint="eastAsia"/>
          <w:szCs w:val="21"/>
        </w:rPr>
        <w:t>⑤动员要力求隐蔽安全。</w:t>
      </w:r>
    </w:p>
    <w:p w14:paraId="5ABEFCB9" w14:textId="77777777" w:rsidR="00046AC2" w:rsidRDefault="00046AC2" w:rsidP="00046AC2">
      <w:pPr>
        <w:rPr>
          <w:rFonts w:ascii="宋体" w:hAnsi="宋体"/>
          <w:b/>
          <w:bCs/>
          <w:szCs w:val="21"/>
        </w:rPr>
      </w:pPr>
    </w:p>
    <w:p w14:paraId="6BF23945" w14:textId="77777777" w:rsidR="00046AC2" w:rsidRDefault="00046AC2" w:rsidP="00046AC2">
      <w:pPr>
        <w:rPr>
          <w:rFonts w:ascii="宋体" w:hAnsi="宋体" w:cs="SimSun-Identity-H"/>
          <w:kern w:val="0"/>
          <w:szCs w:val="21"/>
        </w:rPr>
      </w:pPr>
      <w:r>
        <w:rPr>
          <w:rFonts w:ascii="宋体" w:hAnsi="宋体" w:hint="eastAsia"/>
          <w:b/>
          <w:bCs/>
          <w:szCs w:val="21"/>
        </w:rPr>
        <w:t>国防动员的内容：</w:t>
      </w:r>
    </w:p>
    <w:p w14:paraId="468BF3C4" w14:textId="77777777" w:rsidR="00046AC2" w:rsidRDefault="00046AC2" w:rsidP="00046AC2">
      <w:r>
        <w:rPr>
          <w:rFonts w:hint="eastAsia"/>
        </w:rPr>
        <w:t>武装力量动员：国家将军队及其他武装组织由平时体制转为战时体制所采取的措施。</w:t>
      </w:r>
    </w:p>
    <w:p w14:paraId="02138F08" w14:textId="77777777" w:rsidR="00046AC2" w:rsidRDefault="00046AC2" w:rsidP="00046AC2">
      <w:pPr>
        <w:ind w:left="1470" w:hangingChars="700" w:hanging="1470"/>
      </w:pPr>
      <w:r>
        <w:rPr>
          <w:rFonts w:hint="eastAsia"/>
        </w:rPr>
        <w:t>国民经济动员：国家将经济部门、经济活动部门和相应的体制从平时状态转入战时状态所采取的措施。</w:t>
      </w:r>
    </w:p>
    <w:p w14:paraId="4362DDCE" w14:textId="77777777" w:rsidR="00046AC2" w:rsidRDefault="00046AC2" w:rsidP="00046AC2">
      <w:r>
        <w:rPr>
          <w:rFonts w:hint="eastAsia"/>
        </w:rPr>
        <w:t>人民防空动员：国家战时发动和组织人民群众防备敌人空袭所采取的措施。</w:t>
      </w:r>
    </w:p>
    <w:p w14:paraId="42E3EEA5" w14:textId="77777777" w:rsidR="00046AC2" w:rsidRDefault="00046AC2" w:rsidP="00046AC2">
      <w:r>
        <w:rPr>
          <w:rFonts w:hint="eastAsia"/>
        </w:rPr>
        <w:t>国防交通动员：是指在全国或部分地区调集交通力量，全力保障战争需要的紧急行动。</w:t>
      </w:r>
    </w:p>
    <w:p w14:paraId="3D47135F" w14:textId="77777777" w:rsidR="00046AC2" w:rsidRDefault="00046AC2" w:rsidP="00046AC2">
      <w:pPr>
        <w:ind w:left="1050" w:hangingChars="500" w:hanging="1050"/>
      </w:pPr>
      <w:r>
        <w:rPr>
          <w:rFonts w:hint="eastAsia"/>
        </w:rPr>
        <w:t>国防教育：国家为增强公民的国防意识，提高公民的国防能力而进行的教育，是国防建设和国民教育的重要组成部分。</w:t>
      </w:r>
    </w:p>
    <w:p w14:paraId="6ABEFEC6" w14:textId="77777777" w:rsidR="00046AC2" w:rsidRPr="00BF533C" w:rsidRDefault="00046AC2" w:rsidP="00046AC2">
      <w:pPr>
        <w:rPr>
          <w:bCs/>
        </w:rPr>
      </w:pPr>
      <w:r>
        <w:rPr>
          <w:rFonts w:hint="eastAsia"/>
          <w:b/>
          <w:bCs/>
        </w:rPr>
        <w:t>国防动员的原则：</w:t>
      </w:r>
      <w:r w:rsidRPr="00BF533C">
        <w:rPr>
          <w:rFonts w:hint="eastAsia"/>
          <w:bCs/>
        </w:rPr>
        <w:t>统一领导</w:t>
      </w:r>
      <w:r>
        <w:rPr>
          <w:rFonts w:hint="eastAsia"/>
          <w:bCs/>
        </w:rPr>
        <w:t>，</w:t>
      </w:r>
      <w:r w:rsidRPr="00BF533C">
        <w:rPr>
          <w:rFonts w:hint="eastAsia"/>
          <w:bCs/>
        </w:rPr>
        <w:t>全民参与</w:t>
      </w:r>
      <w:r>
        <w:rPr>
          <w:rFonts w:hint="eastAsia"/>
          <w:bCs/>
        </w:rPr>
        <w:t>，</w:t>
      </w:r>
      <w:r w:rsidRPr="00BF533C">
        <w:rPr>
          <w:rFonts w:hint="eastAsia"/>
          <w:bCs/>
        </w:rPr>
        <w:t>长期准备</w:t>
      </w:r>
      <w:r>
        <w:rPr>
          <w:rFonts w:hint="eastAsia"/>
          <w:bCs/>
        </w:rPr>
        <w:t>，</w:t>
      </w:r>
      <w:r w:rsidRPr="00BF533C">
        <w:rPr>
          <w:rFonts w:hint="eastAsia"/>
          <w:bCs/>
        </w:rPr>
        <w:t>重点建设</w:t>
      </w:r>
      <w:r>
        <w:rPr>
          <w:rFonts w:hint="eastAsia"/>
          <w:bCs/>
        </w:rPr>
        <w:t>，</w:t>
      </w:r>
      <w:r w:rsidRPr="00BF533C">
        <w:rPr>
          <w:rFonts w:hint="eastAsia"/>
          <w:bCs/>
        </w:rPr>
        <w:t>统筹兼顾</w:t>
      </w:r>
      <w:r>
        <w:rPr>
          <w:rFonts w:hint="eastAsia"/>
          <w:bCs/>
        </w:rPr>
        <w:t>，</w:t>
      </w:r>
      <w:r w:rsidRPr="00BF533C">
        <w:rPr>
          <w:rFonts w:hint="eastAsia"/>
          <w:bCs/>
        </w:rPr>
        <w:t>有序高效</w:t>
      </w:r>
    </w:p>
    <w:p w14:paraId="3C40D4E9" w14:textId="77777777" w:rsidR="00046AC2" w:rsidRDefault="00046AC2" w:rsidP="00046AC2">
      <w:pPr>
        <w:ind w:left="420" w:hangingChars="200" w:hanging="420"/>
      </w:pPr>
    </w:p>
    <w:p w14:paraId="1E34C676" w14:textId="77777777" w:rsidR="00046AC2" w:rsidRPr="00937348" w:rsidRDefault="00046AC2" w:rsidP="00046AC2">
      <w:pPr>
        <w:rPr>
          <w:b/>
          <w:bCs/>
        </w:rPr>
      </w:pPr>
      <w:r w:rsidRPr="00BF533C">
        <w:rPr>
          <w:rFonts w:hint="eastAsia"/>
          <w:b/>
          <w:bCs/>
          <w:sz w:val="28"/>
          <w:szCs w:val="28"/>
        </w:rPr>
        <w:t>论述</w:t>
      </w:r>
      <w:r w:rsidRPr="00BF533C">
        <w:rPr>
          <w:rFonts w:hint="eastAsia"/>
          <w:b/>
          <w:bCs/>
          <w:sz w:val="28"/>
          <w:szCs w:val="28"/>
        </w:rPr>
        <w:t xml:space="preserve"> 2*15 </w:t>
      </w:r>
      <w:r>
        <w:rPr>
          <w:rFonts w:hint="eastAsia"/>
          <w:b/>
          <w:bCs/>
        </w:rPr>
        <w:t xml:space="preserve"> </w:t>
      </w:r>
      <w:r>
        <w:rPr>
          <w:rFonts w:hint="eastAsia"/>
          <w:b/>
          <w:bCs/>
        </w:rPr>
        <w:t>（</w:t>
      </w:r>
      <w:r w:rsidRPr="00937348">
        <w:rPr>
          <w:rFonts w:hint="eastAsia"/>
          <w:b/>
          <w:bCs/>
        </w:rPr>
        <w:t>论述题要求每道题不少于</w:t>
      </w:r>
      <w:r w:rsidRPr="00937348">
        <w:rPr>
          <w:rFonts w:hint="eastAsia"/>
          <w:b/>
          <w:bCs/>
        </w:rPr>
        <w:t>400</w:t>
      </w:r>
      <w:r w:rsidRPr="00937348">
        <w:rPr>
          <w:rFonts w:hint="eastAsia"/>
          <w:b/>
          <w:bCs/>
        </w:rPr>
        <w:t>字</w:t>
      </w:r>
      <w:r>
        <w:rPr>
          <w:rFonts w:hint="eastAsia"/>
          <w:b/>
          <w:bCs/>
        </w:rPr>
        <w:t>）</w:t>
      </w:r>
    </w:p>
    <w:p w14:paraId="69AE7235" w14:textId="77777777" w:rsidR="00046AC2" w:rsidRPr="00754340" w:rsidRDefault="00046AC2" w:rsidP="00046AC2">
      <w:r>
        <w:rPr>
          <w:rFonts w:hint="eastAsia"/>
          <w:b/>
        </w:rPr>
        <w:t>一、毛泽东军事思想的科学含义和本质特征：</w:t>
      </w:r>
    </w:p>
    <w:p w14:paraId="6460572F" w14:textId="77777777" w:rsidR="00046AC2" w:rsidRDefault="00046AC2" w:rsidP="00046AC2">
      <w:r>
        <w:rPr>
          <w:rFonts w:hint="eastAsia"/>
        </w:rPr>
        <w:lastRenderedPageBreak/>
        <w:t>1</w:t>
      </w:r>
      <w:r>
        <w:rPr>
          <w:rFonts w:hint="eastAsia"/>
        </w:rPr>
        <w:t>、毛泽东军事思想，是“毛泽东关于中国革命战争、人民军队和国防建设以及军事领域一般规律问题的科学理论体系。（含义）</w:t>
      </w:r>
    </w:p>
    <w:p w14:paraId="5EFD908C" w14:textId="77777777" w:rsidR="00046AC2" w:rsidRDefault="00046AC2" w:rsidP="00046AC2">
      <w:r>
        <w:rPr>
          <w:rFonts w:hint="eastAsia"/>
        </w:rPr>
        <w:t>2</w:t>
      </w:r>
      <w:r>
        <w:rPr>
          <w:rFonts w:hint="eastAsia"/>
        </w:rPr>
        <w:t>、是毛泽东思想的重要组成部分。</w:t>
      </w:r>
    </w:p>
    <w:p w14:paraId="409F28F8" w14:textId="77777777" w:rsidR="00046AC2" w:rsidRDefault="00046AC2" w:rsidP="00046AC2">
      <w:r>
        <w:rPr>
          <w:rFonts w:hint="eastAsia"/>
        </w:rPr>
        <w:t>3</w:t>
      </w:r>
      <w:r>
        <w:rPr>
          <w:rFonts w:hint="eastAsia"/>
        </w:rPr>
        <w:t>、是马克思列宁主义普遍原理与中国革命战争和国防建设实际相结合的产物。（直接理论来源）</w:t>
      </w:r>
    </w:p>
    <w:p w14:paraId="34F39154" w14:textId="77777777" w:rsidR="00046AC2" w:rsidRDefault="00046AC2" w:rsidP="00046AC2">
      <w:r>
        <w:rPr>
          <w:rFonts w:hint="eastAsia"/>
        </w:rPr>
        <w:t>4</w:t>
      </w:r>
      <w:r>
        <w:rPr>
          <w:rFonts w:hint="eastAsia"/>
        </w:rPr>
        <w:t>、是中国共产党领导中国人民及其军队长期实践经验的科学总结和集体智慧的结晶是中国共产党领导中国革命建设、军队建设、国防建设和反侵略战争的指导思想”。（根本指导思想）</w:t>
      </w:r>
    </w:p>
    <w:p w14:paraId="7F1B182E" w14:textId="77777777" w:rsidR="00046AC2" w:rsidRDefault="00046AC2" w:rsidP="00046AC2">
      <w:r>
        <w:rPr>
          <w:rFonts w:hint="eastAsia"/>
        </w:rPr>
        <w:t>5</w:t>
      </w:r>
      <w:r>
        <w:rPr>
          <w:rFonts w:hint="eastAsia"/>
        </w:rPr>
        <w:t>、植根于深厚的中华文化沃土，也多方面汲取了古今中外军事思想的精华。（底蕴）</w:t>
      </w:r>
    </w:p>
    <w:p w14:paraId="4D7BA6A7" w14:textId="77777777" w:rsidR="00046AC2" w:rsidRPr="009707E3" w:rsidRDefault="00046AC2" w:rsidP="00046AC2"/>
    <w:p w14:paraId="1BB53DF2" w14:textId="77777777" w:rsidR="00046AC2" w:rsidRDefault="00046AC2" w:rsidP="00046AC2">
      <w:r>
        <w:rPr>
          <w:rFonts w:hint="eastAsia"/>
          <w:b/>
          <w:bCs/>
        </w:rPr>
        <w:t>二、</w:t>
      </w:r>
      <w:r>
        <w:rPr>
          <w:rFonts w:ascii="宋体" w:hAnsi="宋体" w:hint="eastAsia"/>
          <w:b/>
          <w:bCs/>
          <w:szCs w:val="21"/>
        </w:rPr>
        <w:t>毛泽东军事思想的历史地位：</w:t>
      </w:r>
    </w:p>
    <w:p w14:paraId="13162843" w14:textId="77777777" w:rsidR="00046AC2" w:rsidRDefault="00046AC2" w:rsidP="00046AC2">
      <w:pPr>
        <w:numPr>
          <w:ilvl w:val="0"/>
          <w:numId w:val="42"/>
        </w:numPr>
      </w:pPr>
      <w:r>
        <w:rPr>
          <w:rFonts w:hint="eastAsia"/>
        </w:rPr>
        <w:t>毛泽东军事思想把中国军事思想发展到一个全新的阶段，是中国革命战争胜利和国防现代化建设的理论指南。</w:t>
      </w:r>
    </w:p>
    <w:p w14:paraId="5413406B" w14:textId="77777777" w:rsidR="00046AC2" w:rsidRDefault="00046AC2" w:rsidP="00046AC2">
      <w:pPr>
        <w:numPr>
          <w:ilvl w:val="0"/>
          <w:numId w:val="42"/>
        </w:numPr>
      </w:pPr>
      <w:r>
        <w:rPr>
          <w:rFonts w:hint="eastAsia"/>
        </w:rPr>
        <w:t>创造性地丰富和发展了马克思主义军事理论宝库。</w:t>
      </w:r>
    </w:p>
    <w:p w14:paraId="019B3DEA" w14:textId="77777777" w:rsidR="00046AC2" w:rsidRDefault="00046AC2" w:rsidP="00046AC2">
      <w:pPr>
        <w:numPr>
          <w:ilvl w:val="0"/>
          <w:numId w:val="42"/>
        </w:numPr>
      </w:pPr>
      <w:r>
        <w:rPr>
          <w:rFonts w:hint="eastAsia"/>
        </w:rPr>
        <w:t>在世界上有广泛而深远的影响：在第三世界广为传播，成为压迫民族和人民争取民族独立和解放的强大思想武器；对世界军事思想的发展做出了重大的贡献；受到世界各方面人士的重视，许多人对它进行探索和学习。</w:t>
      </w:r>
    </w:p>
    <w:p w14:paraId="3BA2E2D8" w14:textId="77777777" w:rsidR="00046AC2" w:rsidRDefault="00046AC2" w:rsidP="00046AC2">
      <w:pPr>
        <w:rPr>
          <w:rFonts w:ascii="Tahoma"/>
          <w:b/>
          <w:color w:val="000000"/>
          <w:shd w:val="clear" w:color="auto" w:fill="FFFFFF"/>
        </w:rPr>
      </w:pPr>
    </w:p>
    <w:p w14:paraId="72E55215" w14:textId="77777777" w:rsidR="00046AC2" w:rsidRDefault="00046AC2" w:rsidP="00046AC2">
      <w:r>
        <w:rPr>
          <w:rFonts w:ascii="Tahoma" w:hint="eastAsia"/>
          <w:b/>
          <w:color w:val="000000"/>
          <w:shd w:val="clear" w:color="auto" w:fill="FFFFFF"/>
        </w:rPr>
        <w:t>三、</w:t>
      </w:r>
      <w:r>
        <w:rPr>
          <w:rFonts w:ascii="Tahoma"/>
          <w:b/>
          <w:color w:val="000000"/>
          <w:shd w:val="clear" w:color="auto" w:fill="FFFFFF"/>
        </w:rPr>
        <w:t>如何理解战争与政治经济的关系</w:t>
      </w:r>
      <w:r>
        <w:rPr>
          <w:rFonts w:ascii="Tahoma" w:hint="eastAsia"/>
          <w:b/>
          <w:color w:val="000000"/>
          <w:shd w:val="clear" w:color="auto" w:fill="FFFFFF"/>
        </w:rPr>
        <w:t>？</w:t>
      </w:r>
      <w:r>
        <w:t xml:space="preserve"> </w:t>
      </w:r>
      <w:r>
        <w:rPr>
          <w:rFonts w:hint="eastAsia"/>
        </w:rPr>
        <w:t>（有两种答案，自己看书补充吧）</w:t>
      </w:r>
    </w:p>
    <w:p w14:paraId="628ADE39" w14:textId="77777777" w:rsidR="00046AC2" w:rsidRDefault="00046AC2" w:rsidP="00046AC2">
      <w:r>
        <w:rPr>
          <w:rFonts w:hint="eastAsia"/>
        </w:rPr>
        <w:t>1</w:t>
      </w:r>
      <w:r>
        <w:rPr>
          <w:rFonts w:hint="eastAsia"/>
        </w:rPr>
        <w:t>、战争是流血的政治：战争的本质，集中反映在战争与政治的关系中，‘战争是政治的继续’。毛泽东认为，战争与政治具有一致性，并且它们之间也存在差别性，‘政治是不流血的战争，战争是流血的政治’。</w:t>
      </w:r>
      <w:r>
        <w:t xml:space="preserve"> </w:t>
      </w:r>
    </w:p>
    <w:p w14:paraId="047C0E72" w14:textId="77777777" w:rsidR="00046AC2" w:rsidRPr="006A6DDF" w:rsidRDefault="00046AC2" w:rsidP="00046AC2">
      <w:pPr>
        <w:rPr>
          <w:b/>
        </w:rPr>
      </w:pPr>
      <w:r>
        <w:rPr>
          <w:rFonts w:hint="eastAsia"/>
        </w:rPr>
        <w:t>2</w:t>
      </w:r>
      <w:r>
        <w:rPr>
          <w:rFonts w:hint="eastAsia"/>
        </w:rPr>
        <w:t>、战争是经济的竞赛：战争是政治的继续，政治则是经济的集中表现，经济是政治的基础，因而也是战争的基础。战争与经济之间有这深刻的本质联系。经济是战争的物质基础。离开一定的经济条件，战争就无法进行。特别是现代条件下的战争，经济实力具有更大的意义。</w:t>
      </w:r>
    </w:p>
    <w:p w14:paraId="2642E7CF" w14:textId="77777777" w:rsidR="00046AC2" w:rsidRDefault="00046AC2" w:rsidP="00046AC2">
      <w:pPr>
        <w:rPr>
          <w:b/>
        </w:rPr>
      </w:pPr>
    </w:p>
    <w:p w14:paraId="6FC3B31C" w14:textId="77777777" w:rsidR="00046AC2" w:rsidRPr="00BF533C" w:rsidRDefault="00046AC2" w:rsidP="00046AC2">
      <w:pPr>
        <w:rPr>
          <w:b/>
        </w:rPr>
      </w:pPr>
      <w:r w:rsidRPr="00BF533C">
        <w:rPr>
          <w:rFonts w:hint="eastAsia"/>
          <w:b/>
        </w:rPr>
        <w:t>四、无产阶级对战争的态度</w:t>
      </w:r>
    </w:p>
    <w:p w14:paraId="41BB1AE1" w14:textId="77777777" w:rsidR="00046AC2" w:rsidRDefault="00046AC2" w:rsidP="00046AC2">
      <w:r>
        <w:rPr>
          <w:rFonts w:hint="eastAsia"/>
        </w:rPr>
        <w:t>1</w:t>
      </w:r>
      <w:r>
        <w:rPr>
          <w:rFonts w:hint="eastAsia"/>
        </w:rPr>
        <w:t>、战争史阶级斗争的最高形式，</w:t>
      </w:r>
      <w:r>
        <w:rPr>
          <w:rFonts w:hint="eastAsia"/>
        </w:rPr>
        <w:t xml:space="preserve"> </w:t>
      </w:r>
      <w:r>
        <w:rPr>
          <w:rFonts w:hint="eastAsia"/>
        </w:rPr>
        <w:t>战争是流血的政治，战争史经济的竞赛，用正义战争消灭非正义战争。</w:t>
      </w:r>
    </w:p>
    <w:p w14:paraId="4202FE2F" w14:textId="77777777" w:rsidR="00046AC2" w:rsidRDefault="00046AC2" w:rsidP="00046AC2">
      <w:r>
        <w:rPr>
          <w:rFonts w:hint="eastAsia"/>
        </w:rPr>
        <w:t>2</w:t>
      </w:r>
      <w:r>
        <w:rPr>
          <w:rFonts w:hint="eastAsia"/>
        </w:rPr>
        <w:t>、对待不同属性值的战争采取不同的态度，拥护正义的战争，反对非正义战争；我们的最终目的是要消灭一切战争，实现永久和平。</w:t>
      </w:r>
    </w:p>
    <w:p w14:paraId="07DE1FC1" w14:textId="77777777" w:rsidR="00046AC2" w:rsidRDefault="00046AC2" w:rsidP="00046AC2">
      <w:pPr>
        <w:rPr>
          <w:b/>
        </w:rPr>
      </w:pPr>
    </w:p>
    <w:p w14:paraId="6F74D7F2" w14:textId="77777777" w:rsidR="00046AC2" w:rsidRPr="00BF533C" w:rsidRDefault="00046AC2" w:rsidP="00046AC2">
      <w:pPr>
        <w:rPr>
          <w:b/>
        </w:rPr>
      </w:pPr>
      <w:r w:rsidRPr="00BF533C">
        <w:rPr>
          <w:rFonts w:hint="eastAsia"/>
          <w:b/>
        </w:rPr>
        <w:t>五、为什么研究和指导战争必须认识战争规律</w:t>
      </w:r>
      <w:r>
        <w:rPr>
          <w:rFonts w:hint="eastAsia"/>
          <w:b/>
        </w:rPr>
        <w:t>？</w:t>
      </w:r>
    </w:p>
    <w:p w14:paraId="708D5EE4" w14:textId="77777777" w:rsidR="00046AC2" w:rsidRDefault="00046AC2" w:rsidP="00046AC2">
      <w:r>
        <w:rPr>
          <w:rFonts w:hint="eastAsia"/>
        </w:rPr>
        <w:t>1</w:t>
      </w:r>
      <w:r>
        <w:rPr>
          <w:rFonts w:hint="eastAsia"/>
        </w:rPr>
        <w:t>、</w:t>
      </w:r>
      <w:r>
        <w:t>所谓战争规律，就是战争产生和发展过程中各种矛盾的本质联系和必然趋势。</w:t>
      </w:r>
    </w:p>
    <w:p w14:paraId="7A7E33F4" w14:textId="77777777" w:rsidR="00046AC2" w:rsidRDefault="00046AC2" w:rsidP="00046AC2">
      <w:r>
        <w:rPr>
          <w:rFonts w:hint="eastAsia"/>
        </w:rPr>
        <w:t>2</w:t>
      </w:r>
      <w:r>
        <w:rPr>
          <w:rFonts w:hint="eastAsia"/>
        </w:rPr>
        <w:t>、</w:t>
      </w:r>
      <w:r>
        <w:t>它是战争双方军事，政治，经济，地理，战争性质，国际性质等客观条件相互作用的结果，通过战争实践反映出来。</w:t>
      </w:r>
    </w:p>
    <w:p w14:paraId="569C23D5" w14:textId="77777777" w:rsidR="00046AC2" w:rsidRDefault="00046AC2" w:rsidP="00046AC2">
      <w:pPr>
        <w:rPr>
          <w:b/>
          <w:bCs/>
        </w:rPr>
      </w:pPr>
      <w:r>
        <w:rPr>
          <w:rFonts w:hint="eastAsia"/>
        </w:rPr>
        <w:t>3</w:t>
      </w:r>
      <w:r>
        <w:rPr>
          <w:rFonts w:hint="eastAsia"/>
        </w:rPr>
        <w:t>、</w:t>
      </w:r>
      <w:r>
        <w:t>它贯穿于战争的全过程，支配着战争的发展方向，决定着战争的进程和结局，具有不依人的意志为转移的可观性质，并随这人类社会和战争实践的发展而不断发展。</w:t>
      </w:r>
      <w:r w:rsidRPr="006A6DDF">
        <w:rPr>
          <w:rFonts w:hint="eastAsia"/>
        </w:rPr>
        <w:t>战争规律是可以认识的，我们可以充分发挥人</w:t>
      </w:r>
      <w:r>
        <w:rPr>
          <w:rFonts w:hint="eastAsia"/>
        </w:rPr>
        <w:t>的主观能动性去探索战争的内在规律，进而给战争以正确指导</w:t>
      </w:r>
      <w:r w:rsidRPr="006A6DDF">
        <w:rPr>
          <w:rFonts w:hint="eastAsia"/>
        </w:rPr>
        <w:t>。</w:t>
      </w:r>
      <w:r>
        <w:t>所以我们要通过科学的方法探寻战争的规律性，进而给战争以正确的指导。</w:t>
      </w:r>
    </w:p>
    <w:p w14:paraId="3F177686" w14:textId="77777777" w:rsidR="00046AC2" w:rsidRDefault="00046AC2" w:rsidP="00046AC2"/>
    <w:p w14:paraId="022ACBD9" w14:textId="77777777" w:rsidR="00046AC2" w:rsidRDefault="00046AC2" w:rsidP="00046AC2">
      <w:r w:rsidRPr="00BF533C">
        <w:rPr>
          <w:rFonts w:hint="eastAsia"/>
          <w:b/>
        </w:rPr>
        <w:t>六、</w:t>
      </w:r>
      <w:r w:rsidRPr="00BF533C">
        <w:rPr>
          <w:b/>
        </w:rPr>
        <w:t>为什么研究和指导战争必须着眼其特点，着眼其发展</w:t>
      </w:r>
      <w:r>
        <w:rPr>
          <w:rFonts w:hint="eastAsia"/>
          <w:b/>
        </w:rPr>
        <w:t>？</w:t>
      </w:r>
      <w:r>
        <w:br/>
      </w:r>
      <w:r>
        <w:rPr>
          <w:rFonts w:hint="eastAsia"/>
        </w:rPr>
        <w:t>1</w:t>
      </w:r>
      <w:r>
        <w:rPr>
          <w:rFonts w:hint="eastAsia"/>
        </w:rPr>
        <w:t>、</w:t>
      </w:r>
      <w:r>
        <w:t>既要研究一般战争规律，更要研究特殊战争规律。</w:t>
      </w:r>
      <w:r w:rsidRPr="006A6DDF">
        <w:rPr>
          <w:rFonts w:hint="eastAsia"/>
        </w:rPr>
        <w:t>只有处理好一般规律和特殊规律的关系，才能正确认识和指导战争；</w:t>
      </w:r>
      <w:r>
        <w:rPr>
          <w:rFonts w:hint="eastAsia"/>
        </w:rPr>
        <w:t xml:space="preserve">   </w:t>
      </w:r>
    </w:p>
    <w:p w14:paraId="3EDAFD27" w14:textId="77777777" w:rsidR="00046AC2" w:rsidRDefault="00046AC2" w:rsidP="00046AC2">
      <w:r>
        <w:rPr>
          <w:rFonts w:hint="eastAsia"/>
        </w:rPr>
        <w:t>2</w:t>
      </w:r>
      <w:r>
        <w:rPr>
          <w:rFonts w:hint="eastAsia"/>
        </w:rPr>
        <w:t>、</w:t>
      </w:r>
      <w:r>
        <w:t>把握特殊规律是正确指导战争的前提，把握特殊规律是认识和发展一般战争理论的基础。</w:t>
      </w:r>
      <w:r>
        <w:rPr>
          <w:rFonts w:hint="eastAsia"/>
        </w:rPr>
        <w:t xml:space="preserve">   </w:t>
      </w:r>
      <w:r>
        <w:rPr>
          <w:rFonts w:hint="eastAsia"/>
        </w:rPr>
        <w:lastRenderedPageBreak/>
        <w:t>3</w:t>
      </w:r>
      <w:r>
        <w:rPr>
          <w:rFonts w:hint="eastAsia"/>
        </w:rPr>
        <w:t>、</w:t>
      </w:r>
      <w:r w:rsidRPr="006A6DDF">
        <w:rPr>
          <w:rFonts w:hint="eastAsia"/>
        </w:rPr>
        <w:t>认识把握特殊战争规律，必须着眼其发展，必须用运动和发展的眼光去看待战争的时间、地域、性质三个要素。</w:t>
      </w:r>
      <w:r>
        <w:rPr>
          <w:rFonts w:hint="eastAsia"/>
        </w:rPr>
        <w:t>（</w:t>
      </w:r>
      <w:r>
        <w:t>战争情况不同，决定着不同的战争指导规律，有时间地域和性质的差别。战争随着时间的推移而发展。战争的规律性随着空间的位移而变化，战争规律因战争性质的不同而各异。</w:t>
      </w:r>
      <w:r>
        <w:rPr>
          <w:rFonts w:hint="eastAsia"/>
        </w:rPr>
        <w:t xml:space="preserve">    </w:t>
      </w:r>
      <w:r>
        <w:t>所以我们应该根据战争不同时间，地域，性质等条件的变化发展来认识和把握特殊战争规律，以正确指导战争。</w:t>
      </w:r>
      <w:r>
        <w:rPr>
          <w:rFonts w:hint="eastAsia"/>
        </w:rPr>
        <w:t>）</w:t>
      </w:r>
      <w:r>
        <w:br/>
      </w:r>
    </w:p>
    <w:p w14:paraId="722E9949" w14:textId="77777777" w:rsidR="00046AC2" w:rsidRDefault="00046AC2" w:rsidP="00046AC2">
      <w:r w:rsidRPr="00BF533C">
        <w:rPr>
          <w:rFonts w:hint="eastAsia"/>
          <w:b/>
        </w:rPr>
        <w:t>七、</w:t>
      </w:r>
      <w:r w:rsidRPr="00BF533C">
        <w:rPr>
          <w:b/>
        </w:rPr>
        <w:t>为什么研究和指导战争，要关照全局，把握关节</w:t>
      </w:r>
      <w:r>
        <w:rPr>
          <w:rFonts w:hint="eastAsia"/>
          <w:b/>
        </w:rPr>
        <w:t>？</w:t>
      </w:r>
      <w:r>
        <w:br/>
      </w:r>
      <w:r>
        <w:rPr>
          <w:rFonts w:hint="eastAsia"/>
        </w:rPr>
        <w:t>1</w:t>
      </w:r>
      <w:r>
        <w:rPr>
          <w:rFonts w:hint="eastAsia"/>
        </w:rPr>
        <w:t>、</w:t>
      </w:r>
      <w:r>
        <w:t>战争同其他客观事物一样，是一个由多种因素综合作用而形成的整体，有着整体与部分</w:t>
      </w:r>
      <w:r>
        <w:rPr>
          <w:rFonts w:hint="eastAsia"/>
        </w:rPr>
        <w:t>，</w:t>
      </w:r>
      <w:r>
        <w:t>全局与局部之分，处理好全局与局部的关系，从整体上驾驭战争，是战争指导最高层次的制胜之道。</w:t>
      </w:r>
      <w:r>
        <w:rPr>
          <w:rFonts w:hint="eastAsia"/>
        </w:rPr>
        <w:t xml:space="preserve">    </w:t>
      </w:r>
    </w:p>
    <w:p w14:paraId="00BB6761" w14:textId="77777777" w:rsidR="00046AC2" w:rsidRDefault="00046AC2" w:rsidP="00046AC2">
      <w:r>
        <w:rPr>
          <w:rFonts w:hint="eastAsia"/>
        </w:rPr>
        <w:t>2</w:t>
      </w:r>
      <w:r>
        <w:rPr>
          <w:rFonts w:hint="eastAsia"/>
        </w:rPr>
        <w:t>、</w:t>
      </w:r>
      <w:r>
        <w:t>关照全局是战争指导的首要问题</w:t>
      </w:r>
      <w:r>
        <w:rPr>
          <w:rFonts w:hint="eastAsia"/>
        </w:rPr>
        <w:t>，</w:t>
      </w:r>
      <w:r w:rsidRPr="006A6DDF">
        <w:rPr>
          <w:rFonts w:hint="eastAsia"/>
        </w:rPr>
        <w:t>在全局与局部的关系中，全局统帅、决定局部，局部隶属、服从全局，我们要全局在胸，全面规划，统筹安排，发挥出整体的最大力量。</w:t>
      </w:r>
    </w:p>
    <w:p w14:paraId="3079B068" w14:textId="77777777" w:rsidR="00046AC2" w:rsidRDefault="00046AC2" w:rsidP="00046AC2">
      <w:r>
        <w:rPr>
          <w:rFonts w:hint="eastAsia"/>
        </w:rPr>
        <w:t>3</w:t>
      </w:r>
      <w:r>
        <w:rPr>
          <w:rFonts w:hint="eastAsia"/>
        </w:rPr>
        <w:t>、</w:t>
      </w:r>
      <w:r>
        <w:t>把握关节是推动全局发展的重要方法。</w:t>
      </w:r>
      <w:r>
        <w:rPr>
          <w:rFonts w:ascii="Tahoma" w:hAnsi="Tahoma" w:cs="宋体" w:hint="eastAsia"/>
          <w:color w:val="330000"/>
          <w:kern w:val="0"/>
          <w:sz w:val="18"/>
          <w:szCs w:val="18"/>
        </w:rPr>
        <w:t>局部对全局是有反作用的，特别是关键的局部，对全局的胜负会产生决定性的影响，所以我们要对局部抓关键、抓重点。</w:t>
      </w:r>
    </w:p>
    <w:p w14:paraId="47715A27" w14:textId="77777777" w:rsidR="00046AC2" w:rsidRDefault="00046AC2" w:rsidP="00046AC2">
      <w:pPr>
        <w:rPr>
          <w:b/>
        </w:rPr>
      </w:pPr>
    </w:p>
    <w:p w14:paraId="629C5D60" w14:textId="77777777" w:rsidR="00046AC2" w:rsidRPr="00BF533C" w:rsidRDefault="00046AC2" w:rsidP="00046AC2">
      <w:pPr>
        <w:rPr>
          <w:b/>
        </w:rPr>
      </w:pPr>
      <w:r>
        <w:rPr>
          <w:rFonts w:hint="eastAsia"/>
          <w:b/>
        </w:rPr>
        <w:t>八、</w:t>
      </w:r>
      <w:r w:rsidRPr="00BF533C">
        <w:rPr>
          <w:rFonts w:hint="eastAsia"/>
          <w:b/>
        </w:rPr>
        <w:t>毛泽东人民战争思想的基本理论观点</w:t>
      </w:r>
    </w:p>
    <w:p w14:paraId="23B70DE2" w14:textId="77777777" w:rsidR="00046AC2" w:rsidRDefault="00046AC2" w:rsidP="00046AC2">
      <w:r>
        <w:rPr>
          <w:rFonts w:hint="eastAsia"/>
        </w:rPr>
        <w:t xml:space="preserve">  </w:t>
      </w:r>
      <w:r>
        <w:rPr>
          <w:rFonts w:hint="eastAsia"/>
        </w:rPr>
        <w:t>战争的正义性是实行人民战争的政治基础</w:t>
      </w:r>
    </w:p>
    <w:p w14:paraId="409C610E" w14:textId="77777777" w:rsidR="00046AC2" w:rsidRDefault="00046AC2" w:rsidP="00046AC2">
      <w:r>
        <w:rPr>
          <w:rFonts w:hint="eastAsia"/>
        </w:rPr>
        <w:t xml:space="preserve">  </w:t>
      </w:r>
      <w:r>
        <w:rPr>
          <w:rFonts w:hint="eastAsia"/>
        </w:rPr>
        <w:t>革命战争是群众的战争</w:t>
      </w:r>
    </w:p>
    <w:p w14:paraId="4A443AA4" w14:textId="77777777" w:rsidR="00046AC2" w:rsidRDefault="00046AC2" w:rsidP="00046AC2">
      <w:r>
        <w:rPr>
          <w:rFonts w:hint="eastAsia"/>
        </w:rPr>
        <w:t xml:space="preserve">  </w:t>
      </w:r>
      <w:r>
        <w:rPr>
          <w:rFonts w:hint="eastAsia"/>
        </w:rPr>
        <w:t>人民群众是战争伟力之最深厚根源</w:t>
      </w:r>
    </w:p>
    <w:p w14:paraId="368A7647" w14:textId="77777777" w:rsidR="00046AC2" w:rsidRDefault="00046AC2" w:rsidP="00046AC2">
      <w:r>
        <w:rPr>
          <w:rFonts w:hint="eastAsia"/>
        </w:rPr>
        <w:t xml:space="preserve">  </w:t>
      </w:r>
      <w:r>
        <w:rPr>
          <w:rFonts w:hint="eastAsia"/>
        </w:rPr>
        <w:t>兵民是胜利之本</w:t>
      </w:r>
    </w:p>
    <w:p w14:paraId="78E84D51" w14:textId="77777777" w:rsidR="00046AC2" w:rsidRDefault="00046AC2" w:rsidP="00046AC2">
      <w:r>
        <w:rPr>
          <w:rFonts w:hint="eastAsia"/>
        </w:rPr>
        <w:t xml:space="preserve">  </w:t>
      </w:r>
      <w:r>
        <w:rPr>
          <w:rFonts w:hint="eastAsia"/>
        </w:rPr>
        <w:t>人是战争胜负的决定因素</w:t>
      </w:r>
    </w:p>
    <w:p w14:paraId="02EB203B" w14:textId="77777777" w:rsidR="00046AC2" w:rsidRDefault="00046AC2" w:rsidP="00046AC2"/>
    <w:p w14:paraId="11401808" w14:textId="77777777" w:rsidR="00046AC2" w:rsidRDefault="00046AC2" w:rsidP="00046AC2">
      <w:r w:rsidRPr="00BF533C">
        <w:rPr>
          <w:rFonts w:hint="eastAsia"/>
          <w:b/>
        </w:rPr>
        <w:t>九、</w:t>
      </w:r>
      <w:r w:rsidRPr="00BF533C">
        <w:rPr>
          <w:b/>
        </w:rPr>
        <w:t>实行人民战争的主要原则和方法有哪些？</w:t>
      </w:r>
      <w:r w:rsidRPr="00BF533C">
        <w:br/>
      </w:r>
      <w:r>
        <w:t>（</w:t>
      </w:r>
      <w:r>
        <w:t xml:space="preserve"> 1 </w:t>
      </w:r>
      <w:r>
        <w:t>）坚持中国共产党对人民战争的统一领导。</w:t>
      </w:r>
    </w:p>
    <w:p w14:paraId="62E69EE8" w14:textId="77777777" w:rsidR="00046AC2" w:rsidRDefault="00046AC2" w:rsidP="00046AC2">
      <w:r>
        <w:t>（</w:t>
      </w:r>
      <w:r>
        <w:t xml:space="preserve"> 2 </w:t>
      </w:r>
      <w:r>
        <w:t>）充分动员，组织和武装广大人民群众。</w:t>
      </w:r>
    </w:p>
    <w:p w14:paraId="446B1D5F" w14:textId="77777777" w:rsidR="00046AC2" w:rsidRDefault="00046AC2" w:rsidP="00046AC2">
      <w:r>
        <w:t>（</w:t>
      </w:r>
      <w:r>
        <w:t xml:space="preserve"> 3 </w:t>
      </w:r>
      <w:r>
        <w:t>）发挥人民军队骨干力量的作用。</w:t>
      </w:r>
    </w:p>
    <w:p w14:paraId="5C529F59" w14:textId="77777777" w:rsidR="00046AC2" w:rsidRDefault="00046AC2" w:rsidP="00046AC2">
      <w:r>
        <w:t>（</w:t>
      </w:r>
      <w:r>
        <w:t xml:space="preserve"> 4 </w:t>
      </w:r>
      <w:r>
        <w:t>）实行</w:t>
      </w:r>
      <w:r>
        <w:t xml:space="preserve">“ </w:t>
      </w:r>
      <w:r>
        <w:t>三结合</w:t>
      </w:r>
      <w:r>
        <w:t xml:space="preserve">” </w:t>
      </w:r>
      <w:r>
        <w:t>的武装力量体制和</w:t>
      </w:r>
      <w:r>
        <w:t xml:space="preserve">“ </w:t>
      </w:r>
      <w:r>
        <w:t>三结合一配合</w:t>
      </w:r>
      <w:r>
        <w:t xml:space="preserve">” </w:t>
      </w:r>
      <w:r>
        <w:t>的组织斗争形式。</w:t>
      </w:r>
    </w:p>
    <w:p w14:paraId="68B8115D" w14:textId="77777777" w:rsidR="00046AC2" w:rsidRDefault="00046AC2" w:rsidP="00046AC2">
      <w:r>
        <w:t>（</w:t>
      </w:r>
      <w:r>
        <w:t xml:space="preserve"> 5 </w:t>
      </w:r>
      <w:r>
        <w:t>）建立巩固的革命根据地。</w:t>
      </w:r>
    </w:p>
    <w:p w14:paraId="787F1C89" w14:textId="77777777" w:rsidR="00046AC2" w:rsidRDefault="00046AC2" w:rsidP="00046AC2">
      <w:r>
        <w:t>（</w:t>
      </w:r>
      <w:r>
        <w:t xml:space="preserve"> 6 </w:t>
      </w:r>
      <w:r>
        <w:t>）运用灵活机动的战略战术。</w:t>
      </w:r>
    </w:p>
    <w:p w14:paraId="3F76A85C" w14:textId="77777777" w:rsidR="00046AC2" w:rsidRDefault="00046AC2" w:rsidP="00046AC2">
      <w:pPr>
        <w:rPr>
          <w:b/>
        </w:rPr>
      </w:pPr>
    </w:p>
    <w:p w14:paraId="46259D2D" w14:textId="77777777" w:rsidR="00046AC2" w:rsidRPr="009707E3" w:rsidRDefault="00046AC2" w:rsidP="00046AC2">
      <w:pPr>
        <w:rPr>
          <w:b/>
        </w:rPr>
      </w:pPr>
      <w:r>
        <w:rPr>
          <w:rFonts w:hint="eastAsia"/>
          <w:b/>
        </w:rPr>
        <w:t>十、</w:t>
      </w:r>
      <w:r w:rsidRPr="009707E3">
        <w:rPr>
          <w:rFonts w:hint="eastAsia"/>
          <w:b/>
        </w:rPr>
        <w:t>如何理解毛泽东积极防御战略思想的基本精神？（</w:t>
      </w:r>
      <w:r w:rsidRPr="009707E3">
        <w:rPr>
          <w:rFonts w:hint="eastAsia"/>
          <w:b/>
        </w:rPr>
        <w:t>16</w:t>
      </w:r>
      <w:r w:rsidRPr="009707E3">
        <w:rPr>
          <w:rFonts w:hint="eastAsia"/>
          <w:b/>
        </w:rPr>
        <w:t>字）</w:t>
      </w:r>
    </w:p>
    <w:p w14:paraId="2C0B9354" w14:textId="77777777" w:rsidR="00046AC2" w:rsidRPr="009707E3" w:rsidRDefault="00046AC2" w:rsidP="00046AC2">
      <w:r w:rsidRPr="009707E3">
        <w:rPr>
          <w:b/>
        </w:rPr>
        <w:t></w:t>
      </w:r>
      <w:r w:rsidRPr="009707E3">
        <w:rPr>
          <w:b/>
        </w:rPr>
        <w:tab/>
      </w:r>
      <w:r w:rsidRPr="009707E3">
        <w:rPr>
          <w:rFonts w:hint="eastAsia"/>
        </w:rPr>
        <w:t>充分准备：包括各方面的准备，物质与精神准备。</w:t>
      </w:r>
    </w:p>
    <w:p w14:paraId="531FB809" w14:textId="77777777" w:rsidR="00046AC2" w:rsidRPr="009707E3" w:rsidRDefault="00046AC2" w:rsidP="00046AC2">
      <w:r w:rsidRPr="009707E3">
        <w:t></w:t>
      </w:r>
      <w:r w:rsidRPr="009707E3">
        <w:tab/>
      </w:r>
      <w:r w:rsidRPr="009707E3">
        <w:rPr>
          <w:rFonts w:hint="eastAsia"/>
        </w:rPr>
        <w:t>后发制人：战略上的后发制人，不首先挑起战争，战略上不打第一枪。</w:t>
      </w:r>
    </w:p>
    <w:p w14:paraId="02E405CB" w14:textId="77777777" w:rsidR="00046AC2" w:rsidRPr="009707E3" w:rsidRDefault="00046AC2" w:rsidP="00046AC2">
      <w:r w:rsidRPr="009707E3">
        <w:t></w:t>
      </w:r>
      <w:r w:rsidRPr="009707E3">
        <w:tab/>
      </w:r>
      <w:r w:rsidRPr="009707E3">
        <w:rPr>
          <w:rFonts w:hint="eastAsia"/>
        </w:rPr>
        <w:t>攻防结合：对立统一规律在战争中的生动体现。</w:t>
      </w:r>
    </w:p>
    <w:p w14:paraId="00BEEC08" w14:textId="77777777" w:rsidR="00046AC2" w:rsidRPr="009707E3" w:rsidRDefault="00046AC2" w:rsidP="00046AC2">
      <w:r w:rsidRPr="009707E3">
        <w:t></w:t>
      </w:r>
      <w:r w:rsidRPr="009707E3">
        <w:tab/>
      </w:r>
      <w:r w:rsidRPr="009707E3">
        <w:rPr>
          <w:rFonts w:hint="eastAsia"/>
        </w:rPr>
        <w:t>持久胜战：在敌强我弱、举国迎敌的情况下，坚持持久战。</w:t>
      </w:r>
    </w:p>
    <w:p w14:paraId="377193A0" w14:textId="77777777" w:rsidR="00046AC2" w:rsidRDefault="00046AC2" w:rsidP="00046AC2">
      <w:pPr>
        <w:rPr>
          <w:b/>
        </w:rPr>
      </w:pPr>
    </w:p>
    <w:p w14:paraId="1B392BC0" w14:textId="77777777" w:rsidR="00046AC2" w:rsidRPr="00BF533C" w:rsidRDefault="00046AC2" w:rsidP="00046AC2">
      <w:pPr>
        <w:rPr>
          <w:b/>
        </w:rPr>
      </w:pPr>
      <w:r w:rsidRPr="00BF533C">
        <w:rPr>
          <w:rFonts w:hint="eastAsia"/>
          <w:b/>
        </w:rPr>
        <w:t>十</w:t>
      </w:r>
      <w:r>
        <w:rPr>
          <w:rFonts w:hint="eastAsia"/>
          <w:b/>
        </w:rPr>
        <w:t>一</w:t>
      </w:r>
      <w:r w:rsidRPr="00BF533C">
        <w:rPr>
          <w:rFonts w:hint="eastAsia"/>
          <w:b/>
        </w:rPr>
        <w:t>、判断安全环境面临威胁的理论分析</w:t>
      </w:r>
    </w:p>
    <w:p w14:paraId="7B50282F" w14:textId="77777777" w:rsidR="00046AC2" w:rsidRDefault="00046AC2" w:rsidP="00046AC2">
      <w:r>
        <w:rPr>
          <w:rFonts w:hint="eastAsia"/>
        </w:rPr>
        <w:t>威胁分析：主要对周边国家或地区客观存在的以军事行动危害本国安全的状态进行判定。</w:t>
      </w:r>
    </w:p>
    <w:p w14:paraId="4D227F32" w14:textId="77777777" w:rsidR="00046AC2" w:rsidRDefault="00046AC2" w:rsidP="00046AC2">
      <w:r>
        <w:rPr>
          <w:rFonts w:hint="eastAsia"/>
        </w:rPr>
        <w:t>威胁的要素：实力，企图，环境、时机、方式</w:t>
      </w:r>
    </w:p>
    <w:p w14:paraId="3F767F33" w14:textId="77777777" w:rsidR="00046AC2" w:rsidRDefault="00046AC2" w:rsidP="00046AC2">
      <w:r>
        <w:rPr>
          <w:rFonts w:hint="eastAsia"/>
        </w:rPr>
        <w:t>威胁的类型：</w:t>
      </w:r>
      <w:r>
        <w:rPr>
          <w:rFonts w:hint="eastAsia"/>
        </w:rPr>
        <w:t xml:space="preserve"> </w:t>
      </w:r>
      <w:r>
        <w:rPr>
          <w:rFonts w:hint="eastAsia"/>
        </w:rPr>
        <w:t>①就时间方面有：现实威胁（现实国际关系中业已存在的威胁）和潜在威胁（现实中还没有构成、而未来有可能构成的威胁）；</w:t>
      </w:r>
      <w:r>
        <w:rPr>
          <w:rFonts w:hint="eastAsia"/>
        </w:rPr>
        <w:t xml:space="preserve"> </w:t>
      </w:r>
      <w:r>
        <w:rPr>
          <w:rFonts w:hint="eastAsia"/>
        </w:rPr>
        <w:t>②就强度方面有：全面的威胁与局部威胁；</w:t>
      </w:r>
      <w:r>
        <w:rPr>
          <w:rFonts w:hint="eastAsia"/>
        </w:rPr>
        <w:t xml:space="preserve"> </w:t>
      </w:r>
      <w:r>
        <w:rPr>
          <w:rFonts w:hint="eastAsia"/>
        </w:rPr>
        <w:t>③就重点方面有：主要威胁和次要威胁；</w:t>
      </w:r>
      <w:r>
        <w:rPr>
          <w:rFonts w:hint="eastAsia"/>
        </w:rPr>
        <w:t xml:space="preserve"> </w:t>
      </w:r>
      <w:r>
        <w:rPr>
          <w:rFonts w:hint="eastAsia"/>
        </w:rPr>
        <w:t>④就武器方面有：核武器与常规武器威胁；</w:t>
      </w:r>
      <w:r>
        <w:rPr>
          <w:rFonts w:hint="eastAsia"/>
        </w:rPr>
        <w:t xml:space="preserve"> </w:t>
      </w:r>
      <w:r>
        <w:rPr>
          <w:rFonts w:hint="eastAsia"/>
        </w:rPr>
        <w:t>⑤就手段方面有：军事威胁与综合威胁。</w:t>
      </w:r>
      <w:r>
        <w:rPr>
          <w:rFonts w:hint="eastAsia"/>
        </w:rPr>
        <w:t xml:space="preserve">             </w:t>
      </w:r>
    </w:p>
    <w:p w14:paraId="3FFA9FCB" w14:textId="77777777" w:rsidR="00046AC2" w:rsidRDefault="00046AC2" w:rsidP="00046AC2">
      <w:r>
        <w:rPr>
          <w:rFonts w:hint="eastAsia"/>
        </w:rPr>
        <w:t>威胁的转化：</w:t>
      </w:r>
      <w:r>
        <w:rPr>
          <w:rFonts w:hint="eastAsia"/>
        </w:rPr>
        <w:t xml:space="preserve"> </w:t>
      </w:r>
      <w:r>
        <w:rPr>
          <w:rFonts w:hint="eastAsia"/>
        </w:rPr>
        <w:t>威胁不是一成不变的，在一定条件下它是可以转化的。因为威胁不是战争，</w:t>
      </w:r>
      <w:r>
        <w:rPr>
          <w:rFonts w:hint="eastAsia"/>
        </w:rPr>
        <w:lastRenderedPageBreak/>
        <w:t>它可以向战争转化，也可以向缓和转化。</w:t>
      </w:r>
      <w:r>
        <w:rPr>
          <w:rFonts w:hint="eastAsia"/>
        </w:rPr>
        <w:t xml:space="preserve">  </w:t>
      </w:r>
      <w:r>
        <w:rPr>
          <w:rFonts w:hint="eastAsia"/>
        </w:rPr>
        <w:t>威胁的转化是有条件的。根据构成威胁的原因的发展变化，威胁也随之发生转化。</w:t>
      </w:r>
      <w:r>
        <w:rPr>
          <w:rFonts w:hint="eastAsia"/>
        </w:rPr>
        <w:t xml:space="preserve">  </w:t>
      </w:r>
      <w:r>
        <w:rPr>
          <w:rFonts w:hint="eastAsia"/>
        </w:rPr>
        <w:t>如果构成威胁的原因淡化了，威胁就可能转化为缓和；如果构成威胁的原因激化了，威胁就可能转化为战争。</w:t>
      </w:r>
    </w:p>
    <w:p w14:paraId="0CD1078A" w14:textId="77777777" w:rsidR="00046AC2" w:rsidRDefault="00046AC2" w:rsidP="00046AC2">
      <w:pPr>
        <w:rPr>
          <w:rFonts w:ascii="Tahoma" w:hAnsi="Tahoma" w:cs="宋体"/>
          <w:color w:val="330000"/>
          <w:kern w:val="0"/>
          <w:sz w:val="18"/>
          <w:szCs w:val="18"/>
        </w:rPr>
      </w:pPr>
      <w:r>
        <w:rPr>
          <w:rFonts w:hint="eastAsia"/>
        </w:rPr>
        <w:t>（可以看看海洋的威胁，</w:t>
      </w:r>
      <w:r>
        <w:rPr>
          <w:rFonts w:hint="eastAsia"/>
        </w:rPr>
        <w:t xml:space="preserve">P292  </w:t>
      </w:r>
      <w:r>
        <w:rPr>
          <w:rFonts w:hint="eastAsia"/>
        </w:rPr>
        <w:t>时事）【</w:t>
      </w:r>
      <w:r>
        <w:rPr>
          <w:rFonts w:ascii="Tahoma" w:hAnsi="Tahoma" w:cs="宋体" w:hint="eastAsia"/>
          <w:color w:val="330000"/>
          <w:kern w:val="0"/>
          <w:sz w:val="18"/>
          <w:szCs w:val="18"/>
        </w:rPr>
        <w:t>中国周边安全环境一节为例，现实分析，比如威胁三要素的分析，美国重返东南亚的大环境，中国国内局势（十八大等等）小环境。对现实提出对策，万能的几个方面，政治、外交、文化、经济、军事，比如说在政治上加强在该地区的存在感，在海南省设置三沙市啊，军事上做好战争准备，建立三沙警备区啊，文化渗透，外交斡旋，经济制裁等等。】</w:t>
      </w:r>
    </w:p>
    <w:p w14:paraId="4A1AF5F9" w14:textId="77777777" w:rsidR="00046AC2" w:rsidRDefault="00046AC2" w:rsidP="00046AC2">
      <w:pPr>
        <w:rPr>
          <w:rFonts w:ascii="Tahoma" w:hAnsi="Tahoma" w:cs="宋体"/>
          <w:color w:val="330000"/>
          <w:kern w:val="0"/>
          <w:sz w:val="18"/>
          <w:szCs w:val="18"/>
        </w:rPr>
      </w:pPr>
    </w:p>
    <w:p w14:paraId="075B3E2F" w14:textId="77777777" w:rsidR="00046AC2" w:rsidRDefault="00046AC2" w:rsidP="00046AC2">
      <w:r w:rsidRPr="00937348">
        <w:rPr>
          <w:rFonts w:hint="eastAsia"/>
          <w:b/>
        </w:rPr>
        <w:t>学习小结：</w:t>
      </w:r>
      <w:r>
        <w:rPr>
          <w:rFonts w:hint="eastAsia"/>
        </w:rPr>
        <w:t>20</w:t>
      </w:r>
      <w:r>
        <w:rPr>
          <w:rFonts w:hint="eastAsia"/>
        </w:rPr>
        <w:t>分，常年不变题，要求</w:t>
      </w:r>
      <w:r>
        <w:rPr>
          <w:rFonts w:hint="eastAsia"/>
        </w:rPr>
        <w:t>600</w:t>
      </w:r>
      <w:r>
        <w:rPr>
          <w:rFonts w:hint="eastAsia"/>
        </w:rPr>
        <w:t>字以上。</w:t>
      </w:r>
      <w:r>
        <w:rPr>
          <w:rFonts w:hint="eastAsia"/>
        </w:rPr>
        <w:t xml:space="preserve"> </w:t>
      </w:r>
    </w:p>
    <w:p w14:paraId="526D33B1" w14:textId="77777777" w:rsidR="00046AC2" w:rsidRDefault="00046AC2" w:rsidP="00046AC2">
      <w:r>
        <w:rPr>
          <w:rFonts w:hint="eastAsia"/>
        </w:rPr>
        <w:t>内容包括①对学习本课程的认识②学习本课程的收获③对学习态度的自我评价。</w:t>
      </w:r>
    </w:p>
    <w:p w14:paraId="4264E3FE" w14:textId="77777777" w:rsidR="00046AC2" w:rsidRDefault="00046AC2" w:rsidP="00046AC2">
      <w:r>
        <w:rPr>
          <w:rFonts w:hint="eastAsia"/>
        </w:rPr>
        <w:t>这个学习态度怎么来看呢，恩，就是你这道题的字数……</w:t>
      </w:r>
    </w:p>
    <w:p w14:paraId="338B672F" w14:textId="77777777" w:rsidR="00046AC2" w:rsidRPr="00937348" w:rsidRDefault="00046AC2" w:rsidP="00046AC2">
      <w:r>
        <w:rPr>
          <w:rFonts w:hint="eastAsia"/>
        </w:rPr>
        <w:t>要求：①不和第一章中大学生学习军事理论课程的意义雷同②可以提前百度参考，但是不能雷同，发现完全一样的一段话就零分③不可以对老师歌功颂德……</w:t>
      </w:r>
    </w:p>
    <w:p w14:paraId="06023CBC" w14:textId="77777777" w:rsidR="00046AC2" w:rsidRPr="00754340" w:rsidRDefault="00046AC2" w:rsidP="00046AC2">
      <w:pPr>
        <w:rPr>
          <w:rFonts w:ascii="宋体" w:hAnsi="宋体" w:cs="SimSun-Identity-H"/>
          <w:kern w:val="0"/>
          <w:szCs w:val="21"/>
        </w:rPr>
      </w:pPr>
    </w:p>
    <w:p w14:paraId="6D71731C" w14:textId="77777777" w:rsidR="00046AC2" w:rsidRDefault="00046AC2" w:rsidP="00046AC2">
      <w:r>
        <w:rPr>
          <w:rFonts w:hint="eastAsia"/>
        </w:rPr>
        <w:t xml:space="preserve">                    </w:t>
      </w:r>
    </w:p>
    <w:p w14:paraId="3459E140" w14:textId="77777777" w:rsidR="00046AC2" w:rsidRDefault="00046AC2" w:rsidP="00046AC2">
      <w:r>
        <w:t>《军事理论》重点整理</w:t>
      </w:r>
    </w:p>
    <w:p w14:paraId="77231343" w14:textId="77777777" w:rsidR="00046AC2" w:rsidRDefault="00046AC2" w:rsidP="00046AC2"/>
    <w:p w14:paraId="17A6E854" w14:textId="77777777" w:rsidR="00046AC2" w:rsidRDefault="00046AC2" w:rsidP="00046AC2">
      <w:r>
        <w:t>一、军事科学概论</w:t>
      </w:r>
    </w:p>
    <w:p w14:paraId="792BA312" w14:textId="77777777" w:rsidR="00046AC2" w:rsidRDefault="00046AC2" w:rsidP="00046AC2">
      <w:r>
        <w:t>  1</w:t>
      </w:r>
      <w:r>
        <w:t>、军事：指战争以及一切直接有关武装力量建设事项的总称。通常包括国防建设与军队建设、战争准备与战争实施、军事科学研究等主要内容。</w:t>
      </w:r>
    </w:p>
    <w:p w14:paraId="1A1BF176" w14:textId="77777777" w:rsidR="00046AC2" w:rsidRDefault="00046AC2" w:rsidP="00046AC2">
      <w:r>
        <w:t>  2</w:t>
      </w:r>
      <w:r>
        <w:t>、军事科学：亦称军事学，是研究战争的本质和规律，并用于指导战争的准备与实施的科学。</w:t>
      </w:r>
    </w:p>
    <w:p w14:paraId="3D0B0286" w14:textId="77777777" w:rsidR="00046AC2" w:rsidRDefault="00046AC2" w:rsidP="00046AC2">
      <w:r>
        <w:t>  3</w:t>
      </w:r>
      <w:r>
        <w:t>、军事科学的研究对象：战争。</w:t>
      </w:r>
    </w:p>
    <w:p w14:paraId="6A6CB388" w14:textId="77777777" w:rsidR="00046AC2" w:rsidRDefault="00046AC2" w:rsidP="00046AC2">
      <w:r>
        <w:t>     </w:t>
      </w:r>
      <w:r>
        <w:t>军事范畴：武装力量的组织、训练和作战行动，武器装备的研制、生产和使用，战略战术的研究和应用，军队的思想政治教育和组织建设，战争物资的储备和供应，国防与军事设施的规划和建造，后备力量的动员、组织和建设，以及裁军、军备控制、维护国家稳定的各种军事活动等。</w:t>
      </w:r>
    </w:p>
    <w:p w14:paraId="673054FA" w14:textId="77777777" w:rsidR="00046AC2" w:rsidRDefault="00046AC2" w:rsidP="00046AC2">
      <w:r>
        <w:t>  4</w:t>
      </w:r>
      <w:r>
        <w:t>、战争始终是军事活动的中心。战争形态的不断演变，军事活动的不断发展，是军事科学的源泉和动力。</w:t>
      </w:r>
    </w:p>
    <w:p w14:paraId="4438DC3A" w14:textId="77777777" w:rsidR="00046AC2" w:rsidRDefault="00046AC2" w:rsidP="00046AC2">
      <w:r>
        <w:t>  5</w:t>
      </w:r>
      <w:r>
        <w:t>、军事科学的根本任务：从客观实际出发，透过极其复杂的战争现象，探索战争的性质与规律，从而预测战争的发生、发展及其特点，提出准备与实施战争的原则和方法。</w:t>
      </w:r>
    </w:p>
    <w:p w14:paraId="54657C01" w14:textId="77777777" w:rsidR="00046AC2" w:rsidRDefault="00046AC2" w:rsidP="00046AC2">
      <w:r>
        <w:t>  6</w:t>
      </w:r>
      <w:r>
        <w:t>、军事科学的性质：是一门具有特定范畴的综合性科学；属于社会科学，具有鲜明的阶级性和民族特征。</w:t>
      </w:r>
    </w:p>
    <w:p w14:paraId="54531185" w14:textId="77777777" w:rsidR="00046AC2" w:rsidRDefault="00046AC2" w:rsidP="00046AC2">
      <w:r>
        <w:t>  7</w:t>
      </w:r>
      <w:r>
        <w:t>、军事思想：关于战争、军队和国防的基本问题的理性认识。通常包括战争观、战争与军事问题的认识论和方法论、战争指导思想、建军指导思想等基本内容。</w:t>
      </w:r>
    </w:p>
    <w:p w14:paraId="11D40F62" w14:textId="77777777" w:rsidR="00046AC2" w:rsidRDefault="00046AC2" w:rsidP="00046AC2">
      <w:r>
        <w:t>  8</w:t>
      </w:r>
      <w:r>
        <w:t>、军事学术：关于战争指导和武装力量建设的理论及其应用的个学科的总称，是军事科学的重要组成部分。</w:t>
      </w:r>
    </w:p>
    <w:p w14:paraId="0F5EE3F1" w14:textId="77777777" w:rsidR="00046AC2" w:rsidRDefault="00046AC2" w:rsidP="00046AC2">
      <w:r>
        <w:t>  9</w:t>
      </w:r>
      <w:r>
        <w:t>、军事科学的主要功能：</w:t>
      </w:r>
      <w:r>
        <w:t>a.</w:t>
      </w:r>
      <w:r>
        <w:t>为国家制定军事战略提供理论依据。</w:t>
      </w:r>
      <w:r>
        <w:t>b.</w:t>
      </w:r>
      <w:r>
        <w:t>为国家规划武装力量建设提供理论依据。</w:t>
      </w:r>
      <w:r>
        <w:t>c.</w:t>
      </w:r>
      <w:r>
        <w:t>为国家发展武器技术装备进行科学论证。</w:t>
      </w:r>
      <w:r>
        <w:t>d.</w:t>
      </w:r>
      <w:r>
        <w:t>为国家准备与实施战争提供理论依据。</w:t>
      </w:r>
    </w:p>
    <w:p w14:paraId="465B5703" w14:textId="77777777" w:rsidR="00046AC2" w:rsidRDefault="00046AC2" w:rsidP="00046AC2">
      <w:r>
        <w:t>  10</w:t>
      </w:r>
      <w:r>
        <w:t>、学习军事科学的意义：大学生参加军事训练、学习军事科学是：</w:t>
      </w:r>
      <w:r>
        <w:t>a.</w:t>
      </w:r>
      <w:r>
        <w:t>法定的公民义务，责无旁贷。</w:t>
      </w:r>
      <w:r>
        <w:t>b.</w:t>
      </w:r>
      <w:r>
        <w:t>有利于提高全民国防意识，振奋民族精神。</w:t>
      </w:r>
      <w:r>
        <w:t>c.</w:t>
      </w:r>
      <w:r>
        <w:t>有利于加强国防后备力量建设。</w:t>
      </w:r>
      <w:r>
        <w:t>d.</w:t>
      </w:r>
      <w:r>
        <w:t>有利于培养德智美全面发展的四有新人。</w:t>
      </w:r>
    </w:p>
    <w:p w14:paraId="3925EC5A" w14:textId="77777777" w:rsidR="00046AC2" w:rsidRDefault="00046AC2" w:rsidP="00046AC2">
      <w:r>
        <w:t>  11</w:t>
      </w:r>
      <w:r>
        <w:t>、学习军事科学的基本方法：</w:t>
      </w:r>
      <w:r>
        <w:t>a.</w:t>
      </w:r>
      <w:r>
        <w:t>拓展思维领域，综合运用各种思维方法。</w:t>
      </w:r>
      <w:r>
        <w:t>b.</w:t>
      </w:r>
      <w:r>
        <w:t>研究战例，借</w:t>
      </w:r>
      <w:r>
        <w:lastRenderedPageBreak/>
        <w:t>鉴历史。</w:t>
      </w:r>
      <w:r>
        <w:t>c.</w:t>
      </w:r>
      <w:r>
        <w:t>善于</w:t>
      </w:r>
      <w:r>
        <w:t>“</w:t>
      </w:r>
      <w:r>
        <w:t>合成</w:t>
      </w:r>
      <w:r>
        <w:t>”</w:t>
      </w:r>
      <w:r>
        <w:t>，融会贯通。</w:t>
      </w:r>
    </w:p>
    <w:p w14:paraId="7EE8FF80" w14:textId="77777777" w:rsidR="00046AC2" w:rsidRDefault="00046AC2" w:rsidP="00046AC2">
      <w:r>
        <w:t> </w:t>
      </w:r>
    </w:p>
    <w:p w14:paraId="4B9EC44A" w14:textId="77777777" w:rsidR="00046AC2" w:rsidRDefault="00046AC2" w:rsidP="00046AC2">
      <w:r>
        <w:t>三、毛泽东军事思想</w:t>
      </w:r>
    </w:p>
    <w:p w14:paraId="24DD2F37" w14:textId="77777777" w:rsidR="00046AC2" w:rsidRDefault="00046AC2" w:rsidP="00046AC2">
      <w:r>
        <w:t>  1</w:t>
      </w:r>
      <w:r>
        <w:t>、毛泽东军事思想：是</w:t>
      </w:r>
      <w:r>
        <w:t>“</w:t>
      </w:r>
      <w:r>
        <w:t>毛泽东关于中国革命战争、人民军队和国防建设以及军事领域一般规律问题的科学理论体系。（加特征）</w:t>
      </w:r>
    </w:p>
    <w:p w14:paraId="54690CC6" w14:textId="77777777" w:rsidR="00046AC2" w:rsidRDefault="00046AC2" w:rsidP="00046AC2">
      <w:r>
        <w:t>  2</w:t>
      </w:r>
      <w:r>
        <w:t>、特征：</w:t>
      </w:r>
      <w:r>
        <w:t>a.</w:t>
      </w:r>
      <w:r>
        <w:t>是马克思列宁主义普遍原理与中国革命战争和国防建设实际相结合的产物。</w:t>
      </w:r>
      <w:r>
        <w:t>b.</w:t>
      </w:r>
      <w:r>
        <w:t>是中国共产党领导中国人民及其军队长期军事实践经验的科学总结。</w:t>
      </w:r>
      <w:r>
        <w:t>c.</w:t>
      </w:r>
      <w:r>
        <w:t>植根于深厚的中华文化沃土，多方面汲取了古今中外军事思想</w:t>
      </w:r>
      <w:r>
        <w:t> </w:t>
      </w:r>
      <w:r>
        <w:t>精华。</w:t>
      </w:r>
      <w:r>
        <w:t>d. </w:t>
      </w:r>
      <w:r>
        <w:t>是中国共产党集体智慧的结晶，是党领导中国革命战争、军队建设、国防建设和反侵略战争的指导思想。</w:t>
      </w:r>
      <w:r>
        <w:t>e.</w:t>
      </w:r>
      <w:r>
        <w:t>是毛泽东思想的重要组成部分。</w:t>
      </w:r>
    </w:p>
    <w:p w14:paraId="5D1BDFD2" w14:textId="77777777" w:rsidR="00046AC2" w:rsidRDefault="00046AC2" w:rsidP="00046AC2">
      <w:r>
        <w:t>  3</w:t>
      </w:r>
      <w:r>
        <w:t>、历史地位：</w:t>
      </w:r>
      <w:r>
        <w:t>a.</w:t>
      </w:r>
      <w:r>
        <w:t>把中国军事思想发展到一个全新的阶段，是中国革命战争胜利和国防现代化建设的理论指南。</w:t>
      </w:r>
      <w:r>
        <w:t>b.</w:t>
      </w:r>
      <w:r>
        <w:t>创造性地丰富和发展了马克思主义军事理论宝库。</w:t>
      </w:r>
      <w:r>
        <w:t>c.</w:t>
      </w:r>
      <w:r>
        <w:t>在世界上有广泛而深远的影响。</w:t>
      </w:r>
    </w:p>
    <w:p w14:paraId="1166579B" w14:textId="77777777" w:rsidR="00046AC2" w:rsidRDefault="00046AC2" w:rsidP="00046AC2">
      <w:r>
        <w:t>  4</w:t>
      </w:r>
      <w:r>
        <w:t>、战争观：是人们对战争本质问题的根本看法和泰顿。主要回答战争是什么，即战争的基本性质和人们对战争所应采取的态度等一系列关于战争的根本问题。</w:t>
      </w:r>
    </w:p>
    <w:p w14:paraId="1E3B8065" w14:textId="77777777" w:rsidR="00046AC2" w:rsidRDefault="00046AC2" w:rsidP="00046AC2">
      <w:r>
        <w:t>  5</w:t>
      </w:r>
      <w:r>
        <w:t>、历史唯物主义的战争观：</w:t>
      </w:r>
      <w:r>
        <w:t>a.</w:t>
      </w:r>
      <w:r>
        <w:t>战争是阶级斗争的最高形式。战争是从私有财产和有阶级以来就开始了的，用以解决阶级和阶级、民族和民族、国家和国家、政治集团和政治集团之间、在一定发展阶段上的矛盾的一种最高斗争形式。</w:t>
      </w:r>
      <w:r>
        <w:t>b.</w:t>
      </w:r>
      <w:r>
        <w:t>战争是流血的政治。</w:t>
      </w:r>
      <w:r>
        <w:t>c. </w:t>
      </w:r>
      <w:r>
        <w:t>战争是经济的竞赛。</w:t>
      </w:r>
      <w:r>
        <w:t>d.</w:t>
      </w:r>
      <w:r>
        <w:t>用正义战争消灭非正义战争</w:t>
      </w:r>
    </w:p>
    <w:p w14:paraId="6BB9672C" w14:textId="77777777" w:rsidR="00046AC2" w:rsidRDefault="00046AC2" w:rsidP="00046AC2">
      <w:r>
        <w:t>  6</w:t>
      </w:r>
      <w:r>
        <w:t>、研究和指导战争的方法论：</w:t>
      </w:r>
      <w:r>
        <w:t>a.</w:t>
      </w:r>
      <w:r>
        <w:t>必须认识战争规律。</w:t>
      </w:r>
      <w:r>
        <w:t>b.</w:t>
      </w:r>
      <w:r>
        <w:t>必须着眼其特点，着眼其发展（既要研究一般战争规律，更要研究特殊战争规律；认识把握特殊战争规律，必须着眼其发展）。</w:t>
      </w:r>
      <w:r>
        <w:t>c.</w:t>
      </w:r>
      <w:r>
        <w:t>要关照全局，把握关节。</w:t>
      </w:r>
      <w:r>
        <w:t>d.</w:t>
      </w:r>
      <w:r>
        <w:t>要使主观指导符合客观实际。</w:t>
      </w:r>
    </w:p>
    <w:p w14:paraId="42B803F0" w14:textId="77777777" w:rsidR="00046AC2" w:rsidRDefault="00046AC2" w:rsidP="00046AC2">
      <w:r>
        <w:t>  7</w:t>
      </w:r>
      <w:r>
        <w:t>、积极防御：以积极的攻势行动，战胜进攻之敌的防御。亦称攻势防御、决战防御。消极防御：是单纯为了挡住敌人进攻的防御。亦称专守防御、单纯防御。要承认积极防御，反对消极防御。</w:t>
      </w:r>
    </w:p>
    <w:p w14:paraId="287BD8E5" w14:textId="77777777" w:rsidR="00046AC2" w:rsidRDefault="00046AC2" w:rsidP="00046AC2">
      <w:r>
        <w:t>  8</w:t>
      </w:r>
      <w:r>
        <w:t>、积极防御的基本精神：充分准备、后发制人、攻防结合、持久胜敌</w:t>
      </w:r>
    </w:p>
    <w:p w14:paraId="323C8057" w14:textId="77777777" w:rsidR="00046AC2" w:rsidRDefault="00046AC2" w:rsidP="00046AC2">
      <w:r>
        <w:t> </w:t>
      </w:r>
    </w:p>
    <w:p w14:paraId="56145774" w14:textId="77777777" w:rsidR="00046AC2" w:rsidRDefault="00046AC2" w:rsidP="00046AC2">
      <w:r>
        <w:t>六、侦察监视技术</w:t>
      </w:r>
    </w:p>
    <w:p w14:paraId="656BF2C7" w14:textId="77777777" w:rsidR="00046AC2" w:rsidRDefault="00046AC2" w:rsidP="00046AC2">
      <w:r>
        <w:t>  1</w:t>
      </w:r>
      <w:r>
        <w:t>、监视侦察技术：为发现、识别、监视、跟踪目标，并对目标进行定位所采用的技术。</w:t>
      </w:r>
    </w:p>
    <w:p w14:paraId="794D9CDF" w14:textId="77777777" w:rsidR="00046AC2" w:rsidRDefault="00046AC2" w:rsidP="00046AC2">
      <w:r>
        <w:t>  2</w:t>
      </w:r>
      <w:r>
        <w:t>、影响侦察的基本因素：目标的特征信息、地形地物、气象条件</w:t>
      </w:r>
    </w:p>
    <w:p w14:paraId="31881C63" w14:textId="77777777" w:rsidR="00046AC2" w:rsidRDefault="00046AC2" w:rsidP="00046AC2">
      <w:r>
        <w:t>  3</w:t>
      </w:r>
      <w:r>
        <w:t>、高技术侦察特点：空间上的立体化、速度上的实时化、手段上的综合化、侦察与攻击一体化。</w:t>
      </w:r>
    </w:p>
    <w:p w14:paraId="4DB5C1BA" w14:textId="77777777" w:rsidR="00046AC2" w:rsidRDefault="00046AC2" w:rsidP="00046AC2">
      <w:r>
        <w:t>  4</w:t>
      </w:r>
      <w:r>
        <w:t>、现代侦察技术的主要种类：无线电侦察技术、照相侦察技术、雷达侦察技术、传感器侦察技术、其他侦察技术。</w:t>
      </w:r>
    </w:p>
    <w:p w14:paraId="50D5EC83" w14:textId="77777777" w:rsidR="00046AC2" w:rsidRDefault="00046AC2" w:rsidP="00046AC2">
      <w:r>
        <w:t>  5</w:t>
      </w:r>
      <w:r>
        <w:t>、在军事上的应用：地面侦察、海上侦察、航空侦察、航天侦察</w:t>
      </w:r>
    </w:p>
    <w:p w14:paraId="39DF45AA" w14:textId="77777777" w:rsidR="00046AC2" w:rsidRDefault="00046AC2" w:rsidP="00046AC2">
      <w:r>
        <w:t>  6</w:t>
      </w:r>
      <w:r>
        <w:t>、伪装：是为欺骗或迷惑对方所采取的各种隐真示假措施，是军事战斗保障的一项重要内容。</w:t>
      </w:r>
    </w:p>
    <w:p w14:paraId="45807010" w14:textId="77777777" w:rsidR="00046AC2" w:rsidRDefault="00046AC2" w:rsidP="00046AC2">
      <w:r>
        <w:t>  7</w:t>
      </w:r>
      <w:r>
        <w:t>、隐身技术：又称隐形技术或低可探测技术，是通过降低武器装备等目标的信号特征。</w:t>
      </w:r>
    </w:p>
    <w:p w14:paraId="6B57DF77" w14:textId="77777777" w:rsidR="00046AC2" w:rsidRDefault="00046AC2" w:rsidP="00046AC2">
      <w:r>
        <w:t> </w:t>
      </w:r>
    </w:p>
    <w:p w14:paraId="2524C747" w14:textId="77777777" w:rsidR="00046AC2" w:rsidRDefault="00046AC2" w:rsidP="00046AC2">
      <w:r>
        <w:t> </w:t>
      </w:r>
      <w:r>
        <w:t>七、精确制导武器</w:t>
      </w:r>
    </w:p>
    <w:p w14:paraId="0EFDA9C4" w14:textId="77777777" w:rsidR="00046AC2" w:rsidRDefault="00046AC2" w:rsidP="00046AC2">
      <w:r>
        <w:t> 1</w:t>
      </w:r>
      <w:r>
        <w:t>、定义：是采用精确制导技术，直接命中概率在</w:t>
      </w:r>
      <w:r>
        <w:t>50%</w:t>
      </w:r>
      <w:r>
        <w:t>以上的武器</w:t>
      </w:r>
    </w:p>
    <w:p w14:paraId="346675CF" w14:textId="77777777" w:rsidR="00046AC2" w:rsidRDefault="00046AC2" w:rsidP="00046AC2">
      <w:r>
        <w:t> 2</w:t>
      </w:r>
      <w:r>
        <w:t>、作战特点：直接命中概率高、具有自主制导能力、作战效能好。</w:t>
      </w:r>
    </w:p>
    <w:p w14:paraId="59C2431D" w14:textId="77777777" w:rsidR="00046AC2" w:rsidRDefault="00046AC2" w:rsidP="00046AC2">
      <w:r>
        <w:t> 3</w:t>
      </w:r>
      <w:r>
        <w:t>、制导技术：按照一定规律控制武器（含导弹）的飞行方向、姿态、高度和速度，引导武器系统战斗部准确（通常单发命中概率在</w:t>
      </w:r>
      <w:r>
        <w:t>50%</w:t>
      </w:r>
      <w:r>
        <w:t>以上）攻击目标的军用技术，又称精确制导技</w:t>
      </w:r>
      <w:r>
        <w:lastRenderedPageBreak/>
        <w:t>术。</w:t>
      </w:r>
    </w:p>
    <w:p w14:paraId="0C95A33A" w14:textId="77777777" w:rsidR="00046AC2" w:rsidRDefault="00046AC2" w:rsidP="00046AC2">
      <w:r>
        <w:t> 4</w:t>
      </w:r>
      <w:r>
        <w:t>、制导技术的种类：自主式制导、寻的制导、遥控制导、复合制导</w:t>
      </w:r>
    </w:p>
    <w:p w14:paraId="63A3ACED" w14:textId="77777777" w:rsidR="00046AC2" w:rsidRDefault="00046AC2" w:rsidP="00046AC2">
      <w:r>
        <w:t> 5</w:t>
      </w:r>
      <w:r>
        <w:t>、精确制导武器种类：导弹、制导炸弹、制导炮弹、制导地雷、制导鱼雷</w:t>
      </w:r>
    </w:p>
    <w:p w14:paraId="192DFD88" w14:textId="77777777" w:rsidR="00046AC2" w:rsidRDefault="00046AC2" w:rsidP="00046AC2">
      <w:r>
        <w:t> 6</w:t>
      </w:r>
      <w:r>
        <w:t>、发展趋势：进一步提高命中精度、提高抗干扰能力和突防能力、增加精确制导武器的射程、实现人工智能化、精确制导武器的系列化、通用化。</w:t>
      </w:r>
    </w:p>
    <w:p w14:paraId="1464006F" w14:textId="77777777" w:rsidR="00046AC2" w:rsidRDefault="00046AC2" w:rsidP="00046AC2">
      <w:r>
        <w:t> </w:t>
      </w:r>
    </w:p>
    <w:p w14:paraId="5B715460" w14:textId="77777777" w:rsidR="00046AC2" w:rsidRDefault="00046AC2" w:rsidP="00046AC2">
      <w:r>
        <w:t>十一、国际战略格局</w:t>
      </w:r>
    </w:p>
    <w:p w14:paraId="25BECD9B" w14:textId="77777777" w:rsidR="00046AC2" w:rsidRDefault="00046AC2" w:rsidP="00046AC2">
      <w:r>
        <w:t>1</w:t>
      </w:r>
      <w:r>
        <w:t>、定义：是指国际社会中国际战略力量之间在一定历史时期内相互联系、相互作用而形成的具有全球性的、相对稳定的力量对比结构及基本态势。</w:t>
      </w:r>
    </w:p>
    <w:p w14:paraId="23E267E9" w14:textId="77777777" w:rsidR="00046AC2" w:rsidRDefault="00046AC2" w:rsidP="00046AC2">
      <w:r>
        <w:t>2</w:t>
      </w:r>
      <w:r>
        <w:t>、国际战略力量：是指在国际关系中能够独立地发挥作用，并对国际形势及国际战略的运用和发展具有巨大影响的国家或国家集团。</w:t>
      </w:r>
    </w:p>
    <w:p w14:paraId="3FB91CC0" w14:textId="77777777" w:rsidR="00046AC2" w:rsidRDefault="00046AC2" w:rsidP="00046AC2">
      <w:r>
        <w:t>3</w:t>
      </w:r>
      <w:r>
        <w:t>、构成要素：国家行为主体、非国家行为主体。</w:t>
      </w:r>
    </w:p>
    <w:p w14:paraId="3B90DA0D" w14:textId="77777777" w:rsidR="00046AC2" w:rsidRDefault="00046AC2" w:rsidP="00046AC2">
      <w:r>
        <w:t>4</w:t>
      </w:r>
      <w:r>
        <w:t>、本质：一种国际战略力量的对比关系。</w:t>
      </w:r>
    </w:p>
    <w:p w14:paraId="3F09F891" w14:textId="77777777" w:rsidR="00046AC2" w:rsidRDefault="00046AC2" w:rsidP="00046AC2">
      <w:r>
        <w:t>5</w:t>
      </w:r>
      <w:r>
        <w:t>、结构类型：单极格局、两极格局、多极格局、多元交叉格局</w:t>
      </w:r>
    </w:p>
    <w:p w14:paraId="7C91B654" w14:textId="77777777" w:rsidR="00046AC2" w:rsidRDefault="00046AC2" w:rsidP="00046AC2">
      <w:r>
        <w:t>6</w:t>
      </w:r>
      <w:r>
        <w:t>、基本特征：总是同一定的历史阶段相联系，与时代的发展密切相关；总是同世界经济格局相适应，并以经济格局为基础；总是同一定形式的国际秩序相互关联、相互作用；不同层次之间总是既相互独立，又相互影响。</w:t>
      </w:r>
    </w:p>
    <w:p w14:paraId="7D0CA4AE" w14:textId="77777777" w:rsidR="00046AC2" w:rsidRDefault="00046AC2" w:rsidP="00046AC2">
      <w:r>
        <w:t>7</w:t>
      </w:r>
      <w:r>
        <w:t>、演变的动因：从根本上说，是决定这种格局的国际力量及其相互关系的重大改变；是内外部因素共同作用的结果；反映了国际战略力量之间的矛盾和斗争的发展过程。</w:t>
      </w:r>
    </w:p>
    <w:p w14:paraId="6916A444" w14:textId="77777777" w:rsidR="00046AC2" w:rsidRDefault="00046AC2" w:rsidP="00046AC2">
      <w:r>
        <w:t>8</w:t>
      </w:r>
      <w:r>
        <w:t>、规律性特点：必然性和偶然性关系；量变到质变过程；渐变和突变方式。</w:t>
      </w:r>
    </w:p>
    <w:p w14:paraId="24A8A4B0" w14:textId="77777777" w:rsidR="00046AC2" w:rsidRDefault="00046AC2" w:rsidP="00046AC2">
      <w:r>
        <w:t>9</w:t>
      </w:r>
      <w:r>
        <w:t>、冷战后特点：</w:t>
      </w:r>
      <w:r>
        <w:t>a.</w:t>
      </w:r>
      <w:r>
        <w:t>美国成为世界唯一的超级大国，但另一方面，世界多极化的趋势正在发展；</w:t>
      </w:r>
      <w:r>
        <w:t>b.</w:t>
      </w:r>
      <w:r>
        <w:t>冷战时期的安全结构已经解体，以美国为首的西方国家正在加紧协调，试图形成一个以它们为主的安全结构；</w:t>
      </w:r>
      <w:r>
        <w:t>c.</w:t>
      </w:r>
      <w:r>
        <w:t>经济因素在国际事务中的作用在上升，但军事手段作为解决国际争端的重要手段仍然为各国所重视；</w:t>
      </w:r>
      <w:r>
        <w:t>d.</w:t>
      </w:r>
      <w:r>
        <w:t>随着世界大战危险的进一步下降，地区武装冲突和局部战争对国际安全与稳定的影响相应突出；</w:t>
      </w:r>
      <w:r>
        <w:t>e.</w:t>
      </w:r>
      <w:r>
        <w:t>发达国家向世界一些重要地区大量倾销先进的常规武器装备，有可能对这些地区的和平与稳定产生不利的影响。</w:t>
      </w:r>
    </w:p>
    <w:p w14:paraId="74C2C18F" w14:textId="77777777" w:rsidR="00046AC2" w:rsidRDefault="00046AC2" w:rsidP="00046AC2">
      <w:r>
        <w:t>10</w:t>
      </w:r>
      <w:r>
        <w:t>、未来发展趋势：</w:t>
      </w:r>
      <w:r>
        <w:t>a.</w:t>
      </w:r>
      <w:r>
        <w:t>多极化将是未来国际战略格局发展的必然趋势；</w:t>
      </w:r>
      <w:r>
        <w:t>b.</w:t>
      </w:r>
      <w:r>
        <w:t>未来国际战略格局中各方关系将日趋复杂化；</w:t>
      </w:r>
      <w:r>
        <w:t>c.</w:t>
      </w:r>
      <w:r>
        <w:t>国际中间力量的崛起影响国际战略格局的发展变化；</w:t>
      </w:r>
      <w:r>
        <w:t>d.</w:t>
      </w:r>
      <w:r>
        <w:t>中国在</w:t>
      </w:r>
      <w:r>
        <w:t>“</w:t>
      </w:r>
      <w:r>
        <w:t>多极格局</w:t>
      </w:r>
      <w:r>
        <w:t>”</w:t>
      </w:r>
      <w:r>
        <w:t>中的地位与作用将愈显突出；</w:t>
      </w:r>
    </w:p>
    <w:p w14:paraId="6E88920B" w14:textId="77777777" w:rsidR="00046AC2" w:rsidRDefault="00046AC2" w:rsidP="00046AC2">
      <w:r>
        <w:t> </w:t>
      </w:r>
    </w:p>
    <w:p w14:paraId="08579D05" w14:textId="77777777" w:rsidR="00046AC2" w:rsidRDefault="00046AC2" w:rsidP="00046AC2">
      <w:r>
        <w:t>十三、中国周边安全环境</w:t>
      </w:r>
    </w:p>
    <w:p w14:paraId="242F8762" w14:textId="77777777" w:rsidR="00046AC2" w:rsidRDefault="00046AC2" w:rsidP="00046AC2">
      <w:r>
        <w:t>1</w:t>
      </w:r>
      <w:r>
        <w:t>、周边安全环境：是指在一定时期内，国家周边地区对国家安全产生影响的外部及内部条件的总和。</w:t>
      </w:r>
    </w:p>
    <w:p w14:paraId="4E6987C7" w14:textId="77777777" w:rsidR="00046AC2" w:rsidRDefault="00046AC2" w:rsidP="00046AC2">
      <w:r>
        <w:t>2</w:t>
      </w:r>
      <w:r>
        <w:t>、中国地缘环境基本情况：</w:t>
      </w:r>
      <w:r>
        <w:t>a.</w:t>
      </w:r>
      <w:r>
        <w:t>是边界线较长，相邻国家最多的国家之一；</w:t>
      </w:r>
      <w:r>
        <w:t>b.</w:t>
      </w:r>
      <w:r>
        <w:t>周边地区人口众多，是世界上大国最集中的地区；</w:t>
      </w:r>
      <w:r>
        <w:t>c.</w:t>
      </w:r>
      <w:r>
        <w:t>周边国家政治制度及经济发展水平差距很大，民族、宗教矛盾交织，安全环境复杂；</w:t>
      </w:r>
      <w:r>
        <w:t>d.</w:t>
      </w:r>
      <w:r>
        <w:t>位于世界两大地缘战略区的交接处，既受其他大国关系的影响，又影响其他大国关系；</w:t>
      </w:r>
    </w:p>
    <w:p w14:paraId="418ABA94" w14:textId="77777777" w:rsidR="00046AC2" w:rsidRDefault="00046AC2" w:rsidP="00046AC2">
      <w:r>
        <w:t>3</w:t>
      </w:r>
      <w:r>
        <w:t>、威胁分析：主要是对周边国家或地区客观存在的以军事行动危害本国安全的状态进行判定。威胁要素：实力、企图、环境、时机和方式</w:t>
      </w:r>
    </w:p>
    <w:p w14:paraId="02249F14" w14:textId="77777777" w:rsidR="00046AC2" w:rsidRDefault="00046AC2" w:rsidP="00046AC2">
      <w:r>
        <w:t>4</w:t>
      </w:r>
      <w:r>
        <w:t>、中国周边安全问题：祖国统一面临复杂形势；海洋权益存在复杂纠纷；边界争端尚未全部解决；影响边疆地区安全的其他不稳定因素。</w:t>
      </w:r>
    </w:p>
    <w:p w14:paraId="51F7778A" w14:textId="77777777" w:rsidR="00046AC2" w:rsidRDefault="00046AC2" w:rsidP="00046AC2">
      <w:r>
        <w:t> </w:t>
      </w:r>
    </w:p>
    <w:p w14:paraId="1DB1C899" w14:textId="77777777" w:rsidR="00046AC2" w:rsidRDefault="00046AC2" w:rsidP="00046AC2">
      <w:r>
        <w:t>十五、国防概述</w:t>
      </w:r>
    </w:p>
    <w:p w14:paraId="4869496F" w14:textId="77777777" w:rsidR="00046AC2" w:rsidRDefault="00046AC2" w:rsidP="00046AC2">
      <w:r>
        <w:t>1</w:t>
      </w:r>
      <w:r>
        <w:t>、国防：是国家为防备和抵抗侵略，制止武装颠覆，保卫国家的主权、统一、领土完整和</w:t>
      </w:r>
      <w:r>
        <w:lastRenderedPageBreak/>
        <w:t>安全锁进行的军事活动，以及与军事有关的政治、经济、外交、科技、教育等方面的活动。</w:t>
      </w:r>
    </w:p>
    <w:p w14:paraId="0A32F57A" w14:textId="77777777" w:rsidR="00046AC2" w:rsidRDefault="00046AC2" w:rsidP="00046AC2">
      <w:r>
        <w:t>2</w:t>
      </w:r>
      <w:r>
        <w:t>、国防要素：</w:t>
      </w:r>
      <w:r>
        <w:t>a.</w:t>
      </w:r>
      <w:r>
        <w:t>国防主体：国家。</w:t>
      </w:r>
      <w:r>
        <w:t>b.</w:t>
      </w:r>
      <w:r>
        <w:t>国防目的：捍卫国家主权、保卫国家统一、保卫国家的领土完整、维护国家的安全。</w:t>
      </w:r>
      <w:r>
        <w:t>c.</w:t>
      </w:r>
      <w:r>
        <w:t>手段：军事、政治、经济、外交。</w:t>
      </w:r>
      <w:r>
        <w:t>d.</w:t>
      </w:r>
      <w:r>
        <w:t>对象：国防要防备和抵抗的是</w:t>
      </w:r>
      <w:r>
        <w:t>“</w:t>
      </w:r>
      <w:r>
        <w:t>侵略</w:t>
      </w:r>
      <w:r>
        <w:t>”</w:t>
      </w:r>
      <w:r>
        <w:t>；国防应把</w:t>
      </w:r>
      <w:r>
        <w:t>“</w:t>
      </w:r>
      <w:r>
        <w:t>武装颠覆</w:t>
      </w:r>
      <w:r>
        <w:t>”</w:t>
      </w:r>
      <w:r>
        <w:t>作为制止的对象。</w:t>
      </w:r>
    </w:p>
    <w:p w14:paraId="60000E1A" w14:textId="77777777" w:rsidR="00046AC2" w:rsidRDefault="00046AC2" w:rsidP="00046AC2">
      <w:r>
        <w:t> </w:t>
      </w:r>
    </w:p>
    <w:p w14:paraId="7D29F1E7" w14:textId="77777777" w:rsidR="00046AC2" w:rsidRDefault="00046AC2" w:rsidP="00046AC2">
      <w:r>
        <w:t>十六、国防动员</w:t>
      </w:r>
    </w:p>
    <w:p w14:paraId="4D3231CA" w14:textId="77777777" w:rsidR="00046AC2" w:rsidRDefault="00046AC2" w:rsidP="00046AC2">
      <w:r>
        <w:t>1</w:t>
      </w:r>
      <w:r>
        <w:t>、定义：是国家或政治集团为应对战争或其他军事威胁，采取非常措施将社会诸领域全部或部分由平时状态转入战时状态，使国防潜力转化为国防实力而进行的准备、实施及其他相关活动。简称动员。</w:t>
      </w:r>
    </w:p>
    <w:p w14:paraId="19ACEA6D" w14:textId="77777777" w:rsidR="00046AC2" w:rsidRDefault="00046AC2" w:rsidP="00046AC2">
      <w:r>
        <w:t>2</w:t>
      </w:r>
      <w:r>
        <w:t>、意义：动员是增强国防实力的重要措施；动员是增强国防威慑力的有效手段；动员是夺取战争主动权的可靠保障。</w:t>
      </w:r>
    </w:p>
    <w:p w14:paraId="19AA1B7C" w14:textId="77777777" w:rsidR="00046AC2" w:rsidRDefault="00046AC2" w:rsidP="00046AC2">
      <w:r>
        <w:t>3</w:t>
      </w:r>
      <w:r>
        <w:t>、动员分类：总动员、局部动员</w:t>
      </w:r>
    </w:p>
    <w:p w14:paraId="2DED2D41" w14:textId="77777777" w:rsidR="00046AC2" w:rsidRDefault="00046AC2" w:rsidP="00046AC2">
      <w:r>
        <w:t>4</w:t>
      </w:r>
      <w:r>
        <w:t>、动员内容：武装力量动员、国民经济动员、科学技术动员、人民防空动员和政治动员。</w:t>
      </w:r>
    </w:p>
    <w:p w14:paraId="7EEDDBD8" w14:textId="77777777" w:rsidR="00046AC2" w:rsidRDefault="00046AC2" w:rsidP="00046AC2">
      <w:r>
        <w:t>5</w:t>
      </w:r>
      <w:r>
        <w:t>、国防动员要求：动员速度要快、动员数量要充分、动员质量要高、动员范围要广、动员要力求隐蔽安全。</w:t>
      </w:r>
    </w:p>
    <w:p w14:paraId="0617E762" w14:textId="77777777" w:rsidR="00046AC2" w:rsidRDefault="00046AC2" w:rsidP="00046AC2">
      <w:r>
        <w:t>6</w:t>
      </w:r>
      <w:r>
        <w:t>、动员方针：平战结合、军民结合、寓军于民</w:t>
      </w:r>
    </w:p>
    <w:p w14:paraId="5E143C18" w14:textId="77777777" w:rsidR="00046AC2" w:rsidRDefault="00046AC2" w:rsidP="00046AC2">
      <w:r>
        <w:t>7</w:t>
      </w:r>
      <w:r>
        <w:t>、动员原则：统一领导、全民参与、长期准备、重点建设、统筹兼顾、有序高效。</w:t>
      </w:r>
    </w:p>
    <w:p w14:paraId="495245FA" w14:textId="77777777" w:rsidR="00046AC2" w:rsidRDefault="00046AC2" w:rsidP="00046AC2">
      <w:r>
        <w:t>8</w:t>
      </w:r>
      <w:r>
        <w:t>、动员准备：</w:t>
      </w:r>
      <w:r>
        <w:t>a.</w:t>
      </w:r>
      <w:r>
        <w:t>加强全民国防教育，打牢动员的思想基础；</w:t>
      </w:r>
      <w:r>
        <w:t>b.</w:t>
      </w:r>
      <w:r>
        <w:t>发展国家经济建设，打牢动员的物质基础；</w:t>
      </w:r>
      <w:r>
        <w:t>c.</w:t>
      </w:r>
      <w:r>
        <w:t>搞好后备兵员储备，打牢动员的兵员基础；</w:t>
      </w:r>
      <w:r>
        <w:t>d.</w:t>
      </w:r>
      <w:r>
        <w:t>健全和完善动员体系，打牢动员的组织基础。</w:t>
      </w:r>
    </w:p>
    <w:p w14:paraId="745358D1" w14:textId="77777777" w:rsidR="00046AC2" w:rsidRDefault="00046AC2" w:rsidP="00046AC2">
      <w:r>
        <w:t>9.</w:t>
      </w:r>
      <w:r>
        <w:t>动员实施：</w:t>
      </w:r>
      <w:r>
        <w:t> </w:t>
      </w:r>
      <w:r>
        <w:t>时机</w:t>
      </w:r>
      <w:r>
        <w:t>:</w:t>
      </w:r>
      <w:r>
        <w:t>加强预测；加强战略侦察。</w:t>
      </w:r>
    </w:p>
    <w:p w14:paraId="3C833154" w14:textId="77777777" w:rsidR="00046AC2" w:rsidRDefault="00046AC2" w:rsidP="00046AC2">
      <w:r>
        <w:t> </w:t>
      </w:r>
      <w:r>
        <w:t>程序：发布动员令；调整和加强动员机构；修订战时动员计划；落实动员计划。</w:t>
      </w:r>
    </w:p>
    <w:p w14:paraId="10083078" w14:textId="77777777" w:rsidR="00046AC2" w:rsidRDefault="00046AC2" w:rsidP="00046AC2"/>
    <w:p w14:paraId="253833FA" w14:textId="77777777" w:rsidR="00046AC2" w:rsidRDefault="00046AC2" w:rsidP="00046AC2"/>
    <w:p w14:paraId="0D791F65" w14:textId="77777777" w:rsidR="00046AC2" w:rsidRDefault="00046AC2" w:rsidP="00046AC2">
      <w:pPr>
        <w:numPr>
          <w:ilvl w:val="0"/>
          <w:numId w:val="43"/>
        </w:numPr>
        <w:tabs>
          <w:tab w:val="clear" w:pos="480"/>
          <w:tab w:val="left" w:pos="2"/>
        </w:tabs>
        <w:spacing w:line="360" w:lineRule="auto"/>
        <w:ind w:leftChars="-229" w:left="-1"/>
        <w:rPr>
          <w:rFonts w:ascii="宋体" w:hAnsi="宋体"/>
          <w:sz w:val="24"/>
        </w:rPr>
      </w:pPr>
      <w:r>
        <w:rPr>
          <w:rFonts w:ascii="宋体" w:hAnsi="宋体" w:hint="eastAsia"/>
          <w:b/>
          <w:sz w:val="30"/>
          <w:szCs w:val="30"/>
        </w:rPr>
        <w:t>名词解释</w:t>
      </w:r>
    </w:p>
    <w:p w14:paraId="7AB60DC6" w14:textId="77777777" w:rsidR="00046AC2" w:rsidRDefault="00046AC2" w:rsidP="00046AC2">
      <w:pPr>
        <w:spacing w:line="360" w:lineRule="auto"/>
        <w:rPr>
          <w:rFonts w:ascii="宋体" w:hAnsi="宋体"/>
          <w:sz w:val="24"/>
        </w:rPr>
      </w:pPr>
      <w:r>
        <w:rPr>
          <w:rFonts w:ascii="方正综艺简体" w:eastAsia="方正综艺简体" w:hAnsi="宋体" w:hint="eastAsia"/>
          <w:sz w:val="24"/>
        </w:rPr>
        <w:t>军事科学</w:t>
      </w:r>
      <w:r>
        <w:rPr>
          <w:rFonts w:ascii="宋体" w:hAnsi="宋体" w:hint="eastAsia"/>
          <w:sz w:val="24"/>
        </w:rPr>
        <w:t>：是研究战争的本质和规律，并用于指导战争的准备与实施的科学。</w:t>
      </w:r>
    </w:p>
    <w:p w14:paraId="353B6BF4" w14:textId="77777777" w:rsidR="00046AC2" w:rsidRDefault="00046AC2" w:rsidP="00046AC2">
      <w:pPr>
        <w:spacing w:line="360" w:lineRule="auto"/>
        <w:rPr>
          <w:rFonts w:ascii="宋体" w:hAnsi="宋体"/>
          <w:sz w:val="24"/>
        </w:rPr>
      </w:pPr>
      <w:r>
        <w:rPr>
          <w:rFonts w:ascii="方正综艺简体" w:eastAsia="方正综艺简体" w:hAnsi="宋体" w:hint="eastAsia"/>
          <w:sz w:val="24"/>
        </w:rPr>
        <w:t>军事学术</w:t>
      </w:r>
      <w:r>
        <w:rPr>
          <w:rFonts w:ascii="宋体" w:hAnsi="宋体" w:hint="eastAsia"/>
          <w:sz w:val="24"/>
        </w:rPr>
        <w:t>：是关于战争指导和武装力量建设的理论及其应用的各学科的总称，是军事科学的重要组成部分。</w:t>
      </w:r>
    </w:p>
    <w:p w14:paraId="43A92F68" w14:textId="77777777" w:rsidR="00046AC2" w:rsidRDefault="00046AC2" w:rsidP="00046AC2">
      <w:pPr>
        <w:spacing w:line="360" w:lineRule="auto"/>
        <w:rPr>
          <w:rFonts w:ascii="宋体" w:hAnsi="宋体"/>
          <w:sz w:val="24"/>
        </w:rPr>
      </w:pPr>
      <w:r>
        <w:rPr>
          <w:rFonts w:ascii="方正综艺简体" w:eastAsia="方正综艺简体" w:hAnsi="宋体" w:hint="eastAsia"/>
          <w:sz w:val="24"/>
        </w:rPr>
        <w:t>战争观</w:t>
      </w:r>
      <w:r>
        <w:rPr>
          <w:rFonts w:ascii="宋体" w:hAnsi="宋体" w:hint="eastAsia"/>
          <w:sz w:val="24"/>
        </w:rPr>
        <w:t>：是人们对战争本质问题的根本看法和态度，它主要回答战争是什么等一系列关于战争的根本问题。</w:t>
      </w:r>
    </w:p>
    <w:p w14:paraId="4C8C725C" w14:textId="77777777" w:rsidR="00046AC2" w:rsidRDefault="00046AC2" w:rsidP="00046AC2">
      <w:pPr>
        <w:spacing w:line="360" w:lineRule="auto"/>
        <w:rPr>
          <w:rFonts w:ascii="宋体" w:hAnsi="宋体"/>
          <w:sz w:val="24"/>
        </w:rPr>
      </w:pPr>
      <w:r>
        <w:rPr>
          <w:rFonts w:ascii="方正综艺简体" w:eastAsia="方正综艺简体" w:hAnsi="宋体" w:hint="eastAsia"/>
          <w:sz w:val="24"/>
        </w:rPr>
        <w:t>毛泽东军事思想</w:t>
      </w:r>
      <w:r>
        <w:rPr>
          <w:rFonts w:ascii="宋体" w:hAnsi="宋体" w:hint="eastAsia"/>
          <w:sz w:val="24"/>
        </w:rPr>
        <w:t>：是毛泽东关于中国革命战争、人民军队和国防建设以及军事领域一般规律问题的科学理论体系。</w:t>
      </w:r>
    </w:p>
    <w:p w14:paraId="430C1B7F" w14:textId="77777777" w:rsidR="00046AC2" w:rsidRDefault="00046AC2" w:rsidP="00046AC2">
      <w:pPr>
        <w:spacing w:line="360" w:lineRule="auto"/>
        <w:rPr>
          <w:rFonts w:ascii="宋体" w:hAnsi="宋体"/>
          <w:sz w:val="24"/>
        </w:rPr>
      </w:pPr>
      <w:r>
        <w:rPr>
          <w:rFonts w:ascii="方正综艺简体" w:eastAsia="方正综艺简体" w:hAnsi="宋体" w:hint="eastAsia"/>
          <w:sz w:val="24"/>
        </w:rPr>
        <w:t>侦查监视技术</w:t>
      </w:r>
      <w:r>
        <w:rPr>
          <w:rFonts w:ascii="宋体" w:hAnsi="宋体" w:hint="eastAsia"/>
          <w:sz w:val="24"/>
        </w:rPr>
        <w:t>：为发现、识别、监视、跟踪目标，并对目标进行定位所采用的一系列技术措施。</w:t>
      </w:r>
    </w:p>
    <w:p w14:paraId="4287BC71" w14:textId="77777777" w:rsidR="00046AC2" w:rsidRDefault="00046AC2" w:rsidP="00046AC2">
      <w:pPr>
        <w:spacing w:line="360" w:lineRule="auto"/>
        <w:rPr>
          <w:rFonts w:ascii="宋体" w:hAnsi="宋体"/>
          <w:sz w:val="24"/>
        </w:rPr>
      </w:pPr>
      <w:r>
        <w:rPr>
          <w:rFonts w:ascii="方正综艺简体" w:eastAsia="方正综艺简体" w:hAnsi="宋体" w:hint="eastAsia"/>
          <w:sz w:val="24"/>
        </w:rPr>
        <w:t>国际战略格局</w:t>
      </w:r>
      <w:r>
        <w:rPr>
          <w:rFonts w:ascii="宋体" w:hAnsi="宋体" w:hint="eastAsia"/>
          <w:sz w:val="24"/>
        </w:rPr>
        <w:t>：是指国际社会中国际战略力量之间在一定历史时期内相互联系、</w:t>
      </w:r>
      <w:r>
        <w:rPr>
          <w:rFonts w:ascii="宋体" w:hAnsi="宋体" w:hint="eastAsia"/>
          <w:sz w:val="24"/>
        </w:rPr>
        <w:lastRenderedPageBreak/>
        <w:t>相互作用而形成的具有全球性的、相对稳定的力量对比结构及基本态势。</w:t>
      </w:r>
    </w:p>
    <w:p w14:paraId="6C5504B4" w14:textId="77777777" w:rsidR="00046AC2" w:rsidRDefault="00046AC2" w:rsidP="00046AC2">
      <w:pPr>
        <w:spacing w:line="360" w:lineRule="auto"/>
        <w:rPr>
          <w:rFonts w:ascii="宋体" w:hAnsi="宋体"/>
          <w:sz w:val="24"/>
        </w:rPr>
      </w:pPr>
      <w:r>
        <w:rPr>
          <w:rFonts w:ascii="方正综艺简体" w:eastAsia="方正综艺简体" w:hAnsi="宋体" w:hint="eastAsia"/>
          <w:sz w:val="24"/>
        </w:rPr>
        <w:t>周边安全环境</w:t>
      </w:r>
      <w:r>
        <w:rPr>
          <w:rFonts w:ascii="宋体" w:hAnsi="宋体" w:hint="eastAsia"/>
          <w:sz w:val="24"/>
        </w:rPr>
        <w:t>：是指在一定时期内，国家周边地区对国家安全产生影响的外部和内部条件的总和。</w:t>
      </w:r>
    </w:p>
    <w:p w14:paraId="14A25C70" w14:textId="77777777" w:rsidR="00046AC2" w:rsidRDefault="00046AC2" w:rsidP="00046AC2">
      <w:pPr>
        <w:spacing w:line="360" w:lineRule="auto"/>
        <w:rPr>
          <w:rFonts w:ascii="宋体" w:hAnsi="宋体"/>
          <w:sz w:val="24"/>
        </w:rPr>
      </w:pPr>
      <w:r>
        <w:rPr>
          <w:rFonts w:ascii="方正综艺简体" w:eastAsia="方正综艺简体" w:hAnsi="宋体" w:hint="eastAsia"/>
          <w:sz w:val="24"/>
        </w:rPr>
        <w:t>精确制导武器</w:t>
      </w:r>
      <w:r>
        <w:rPr>
          <w:rFonts w:ascii="宋体" w:hAnsi="宋体" w:hint="eastAsia"/>
          <w:sz w:val="24"/>
        </w:rPr>
        <w:t>：是采用精确制导技术，直接命中概率在50%以上的武器。</w:t>
      </w:r>
    </w:p>
    <w:p w14:paraId="33C0EFA8" w14:textId="77777777" w:rsidR="00046AC2" w:rsidRDefault="00046AC2" w:rsidP="00046AC2">
      <w:pPr>
        <w:spacing w:line="360" w:lineRule="auto"/>
        <w:rPr>
          <w:rFonts w:ascii="宋体" w:hAnsi="宋体"/>
          <w:sz w:val="24"/>
        </w:rPr>
      </w:pPr>
      <w:r>
        <w:rPr>
          <w:rFonts w:ascii="方正综艺简体" w:eastAsia="方正综艺简体" w:hAnsi="宋体" w:hint="eastAsia"/>
          <w:sz w:val="24"/>
        </w:rPr>
        <w:t>国防</w:t>
      </w:r>
      <w:r>
        <w:rPr>
          <w:rFonts w:ascii="宋体" w:hAnsi="宋体" w:hint="eastAsia"/>
          <w:sz w:val="24"/>
        </w:rPr>
        <w:t>：是指</w:t>
      </w:r>
      <w:r>
        <w:rPr>
          <w:rFonts w:ascii="宋体" w:hAnsi="宋体" w:hint="eastAsia"/>
          <w:b/>
          <w:color w:val="FF0000"/>
          <w:sz w:val="24"/>
        </w:rPr>
        <w:t>国家</w:t>
      </w:r>
      <w:r>
        <w:rPr>
          <w:rFonts w:ascii="宋体" w:hAnsi="宋体" w:hint="eastAsia"/>
          <w:sz w:val="24"/>
        </w:rPr>
        <w:t>为防备和抵抗侵略，制止武装颠覆，保卫国家的主权、统一、领土完整和安全所进行的军事活动，以及与军事有关的政治、经济、外交、科技、教育等方面的活动。</w:t>
      </w:r>
    </w:p>
    <w:p w14:paraId="0BB6D800" w14:textId="77777777" w:rsidR="00046AC2" w:rsidRDefault="00046AC2" w:rsidP="00046AC2">
      <w:pPr>
        <w:spacing w:line="360" w:lineRule="auto"/>
        <w:rPr>
          <w:rFonts w:ascii="宋体" w:hAnsi="宋体"/>
          <w:sz w:val="24"/>
        </w:rPr>
      </w:pPr>
      <w:r>
        <w:rPr>
          <w:rFonts w:ascii="方正综艺简体" w:eastAsia="方正综艺简体" w:hAnsi="宋体" w:hint="eastAsia"/>
          <w:sz w:val="24"/>
        </w:rPr>
        <w:t>国防动员</w:t>
      </w:r>
      <w:r>
        <w:rPr>
          <w:rFonts w:ascii="宋体" w:hAnsi="宋体" w:hint="eastAsia"/>
          <w:sz w:val="24"/>
        </w:rPr>
        <w:t>：是国家或政治集团由平时状态转入战时状态，统一调动人力、物力、财力为战争服务所采取的措施。</w:t>
      </w:r>
    </w:p>
    <w:p w14:paraId="008934EC" w14:textId="77777777" w:rsidR="00046AC2" w:rsidRDefault="00046AC2" w:rsidP="00046AC2">
      <w:pPr>
        <w:spacing w:line="360" w:lineRule="auto"/>
        <w:rPr>
          <w:rFonts w:ascii="宋体" w:hAnsi="宋体"/>
          <w:sz w:val="24"/>
        </w:rPr>
      </w:pPr>
      <w:r>
        <w:rPr>
          <w:rFonts w:ascii="宋体" w:hAnsi="宋体"/>
          <w:sz w:val="24"/>
        </w:rPr>
        <w:br w:type="page"/>
      </w:r>
    </w:p>
    <w:p w14:paraId="2ABFE8B3" w14:textId="77777777" w:rsidR="00046AC2" w:rsidRDefault="00046AC2" w:rsidP="00046AC2">
      <w:pPr>
        <w:numPr>
          <w:ilvl w:val="0"/>
          <w:numId w:val="43"/>
        </w:numPr>
        <w:tabs>
          <w:tab w:val="clear" w:pos="480"/>
          <w:tab w:val="left" w:pos="2"/>
        </w:tabs>
        <w:spacing w:line="360" w:lineRule="auto"/>
        <w:ind w:leftChars="-229" w:left="-1"/>
        <w:rPr>
          <w:rFonts w:ascii="宋体" w:hAnsi="宋体"/>
          <w:b/>
          <w:sz w:val="30"/>
          <w:szCs w:val="30"/>
        </w:rPr>
      </w:pPr>
      <w:r>
        <w:rPr>
          <w:rFonts w:ascii="宋体" w:hAnsi="宋体" w:hint="eastAsia"/>
          <w:b/>
          <w:sz w:val="30"/>
          <w:szCs w:val="30"/>
        </w:rPr>
        <w:lastRenderedPageBreak/>
        <w:t>简答</w:t>
      </w:r>
    </w:p>
    <w:p w14:paraId="1F4EDFE4" w14:textId="77777777" w:rsidR="00046AC2" w:rsidRDefault="00046AC2" w:rsidP="00046AC2">
      <w:pPr>
        <w:numPr>
          <w:ilvl w:val="0"/>
          <w:numId w:val="44"/>
        </w:numPr>
        <w:tabs>
          <w:tab w:val="clear" w:pos="420"/>
          <w:tab w:val="left" w:pos="-58"/>
        </w:tabs>
        <w:spacing w:line="360" w:lineRule="auto"/>
        <w:ind w:leftChars="-200" w:left="0"/>
        <w:rPr>
          <w:rFonts w:ascii="宋体" w:hAnsi="宋体"/>
          <w:b/>
          <w:color w:val="FF00FF"/>
          <w:sz w:val="24"/>
        </w:rPr>
      </w:pPr>
      <w:r>
        <w:rPr>
          <w:rFonts w:ascii="宋体" w:hAnsi="宋体" w:hint="eastAsia"/>
          <w:b/>
          <w:color w:val="FF00FF"/>
          <w:sz w:val="24"/>
        </w:rPr>
        <w:t>简述军事科学的任务</w:t>
      </w:r>
    </w:p>
    <w:p w14:paraId="2FEFEA09" w14:textId="77777777" w:rsidR="00046AC2" w:rsidRDefault="00046AC2" w:rsidP="00046AC2">
      <w:pPr>
        <w:spacing w:line="360" w:lineRule="auto"/>
        <w:ind w:firstLine="420"/>
        <w:rPr>
          <w:rFonts w:ascii="宋体" w:hAnsi="宋体"/>
          <w:sz w:val="24"/>
        </w:rPr>
      </w:pPr>
      <w:r>
        <w:rPr>
          <w:rFonts w:ascii="宋体" w:hAnsi="宋体" w:hint="eastAsia"/>
          <w:sz w:val="24"/>
        </w:rPr>
        <w:t>军事科学的根本任务，是从客观实际出发，透过极其复杂的战争现象，</w:t>
      </w:r>
      <w:r>
        <w:rPr>
          <w:rFonts w:ascii="宋体" w:hAnsi="宋体" w:hint="eastAsia"/>
          <w:sz w:val="24"/>
          <w:u w:val="double" w:color="FF0000"/>
        </w:rPr>
        <w:t>探索</w:t>
      </w:r>
      <w:r>
        <w:rPr>
          <w:rFonts w:ascii="宋体" w:hAnsi="宋体" w:hint="eastAsia"/>
          <w:sz w:val="24"/>
        </w:rPr>
        <w:t>战争的性质和规律，从而</w:t>
      </w:r>
      <w:r>
        <w:rPr>
          <w:rFonts w:ascii="宋体" w:hAnsi="宋体" w:hint="eastAsia"/>
          <w:sz w:val="24"/>
          <w:u w:val="double" w:color="FF0000"/>
        </w:rPr>
        <w:t>预测</w:t>
      </w:r>
      <w:r>
        <w:rPr>
          <w:rFonts w:ascii="宋体" w:hAnsi="宋体" w:hint="eastAsia"/>
          <w:sz w:val="24"/>
        </w:rPr>
        <w:t>战争的发生，发展及其特点，</w:t>
      </w:r>
      <w:r>
        <w:rPr>
          <w:rFonts w:ascii="宋体" w:hAnsi="宋体" w:hint="eastAsia"/>
          <w:sz w:val="24"/>
          <w:u w:val="double" w:color="FF0000"/>
        </w:rPr>
        <w:t>提出</w:t>
      </w:r>
      <w:r>
        <w:rPr>
          <w:rFonts w:ascii="宋体" w:hAnsi="宋体" w:hint="eastAsia"/>
          <w:sz w:val="24"/>
        </w:rPr>
        <w:t>准备与实施战争的原则和方法。根据战争的内在规律，就可以对未来战争进行科学的预测，并根据不同的战争性质和规律，制定出与之相适应的战争指导规律，用以指导战争的准备与实施。</w:t>
      </w:r>
    </w:p>
    <w:p w14:paraId="21F21FF2" w14:textId="77777777" w:rsidR="00046AC2" w:rsidRDefault="00046AC2" w:rsidP="00046AC2">
      <w:pPr>
        <w:numPr>
          <w:ilvl w:val="0"/>
          <w:numId w:val="44"/>
        </w:numPr>
        <w:tabs>
          <w:tab w:val="clear" w:pos="420"/>
          <w:tab w:val="left" w:pos="-58"/>
        </w:tabs>
        <w:spacing w:line="360" w:lineRule="auto"/>
        <w:ind w:leftChars="-200" w:left="0"/>
        <w:rPr>
          <w:rFonts w:ascii="宋体" w:hAnsi="宋体"/>
          <w:b/>
          <w:color w:val="FF00FF"/>
          <w:sz w:val="24"/>
        </w:rPr>
      </w:pPr>
      <w:r>
        <w:rPr>
          <w:rFonts w:ascii="宋体" w:hAnsi="宋体" w:hint="eastAsia"/>
          <w:b/>
          <w:color w:val="FF00FF"/>
          <w:sz w:val="24"/>
        </w:rPr>
        <w:t>简述军事科学的主要功能</w:t>
      </w:r>
    </w:p>
    <w:p w14:paraId="60C03960" w14:textId="77777777" w:rsidR="00046AC2" w:rsidRDefault="00046AC2" w:rsidP="00046AC2">
      <w:pPr>
        <w:spacing w:line="360" w:lineRule="auto"/>
        <w:rPr>
          <w:rFonts w:ascii="宋体" w:hAnsi="宋体"/>
          <w:sz w:val="24"/>
        </w:rPr>
      </w:pPr>
      <w:r>
        <w:rPr>
          <w:rFonts w:ascii="宋体" w:hAnsi="宋体" w:hint="eastAsia"/>
          <w:sz w:val="24"/>
        </w:rPr>
        <w:t>1） 为国家制定军事战略提供理论依据</w:t>
      </w:r>
    </w:p>
    <w:p w14:paraId="496611BF" w14:textId="77777777" w:rsidR="00046AC2" w:rsidRDefault="00046AC2" w:rsidP="00046AC2">
      <w:pPr>
        <w:spacing w:line="360" w:lineRule="auto"/>
        <w:rPr>
          <w:rFonts w:ascii="宋体" w:hAnsi="宋体"/>
          <w:sz w:val="24"/>
        </w:rPr>
      </w:pPr>
      <w:r>
        <w:rPr>
          <w:rFonts w:ascii="宋体" w:hAnsi="宋体" w:hint="eastAsia"/>
          <w:sz w:val="24"/>
        </w:rPr>
        <w:t>2） 为国家规划武装力量建设提供理论依据</w:t>
      </w:r>
    </w:p>
    <w:p w14:paraId="6BC3A3E7" w14:textId="77777777" w:rsidR="00046AC2" w:rsidRDefault="00046AC2" w:rsidP="00046AC2">
      <w:pPr>
        <w:spacing w:line="360" w:lineRule="auto"/>
        <w:rPr>
          <w:rFonts w:ascii="宋体" w:hAnsi="宋体"/>
          <w:sz w:val="24"/>
        </w:rPr>
      </w:pPr>
      <w:r>
        <w:rPr>
          <w:rFonts w:ascii="宋体" w:hAnsi="宋体" w:hint="eastAsia"/>
          <w:sz w:val="24"/>
        </w:rPr>
        <w:t>3） 为国家准备与实施战争提供理论依据</w:t>
      </w:r>
    </w:p>
    <w:p w14:paraId="4B73B4C0" w14:textId="77777777" w:rsidR="00046AC2" w:rsidRDefault="00046AC2" w:rsidP="00046AC2">
      <w:pPr>
        <w:spacing w:line="360" w:lineRule="auto"/>
        <w:rPr>
          <w:rFonts w:ascii="宋体" w:hAnsi="宋体"/>
          <w:sz w:val="24"/>
        </w:rPr>
      </w:pPr>
      <w:r>
        <w:rPr>
          <w:rFonts w:ascii="宋体" w:hAnsi="宋体" w:hint="eastAsia"/>
          <w:sz w:val="24"/>
        </w:rPr>
        <w:t>4） 为国家发展武器技术装备进行科学论证</w:t>
      </w:r>
    </w:p>
    <w:p w14:paraId="30EA0FE1" w14:textId="77777777" w:rsidR="00046AC2" w:rsidRDefault="00046AC2" w:rsidP="00046AC2">
      <w:pPr>
        <w:spacing w:line="360" w:lineRule="auto"/>
        <w:rPr>
          <w:rFonts w:ascii="宋体" w:hAnsi="宋体"/>
          <w:sz w:val="24"/>
        </w:rPr>
      </w:pPr>
      <w:r>
        <w:rPr>
          <w:rFonts w:ascii="宋体" w:hAnsi="宋体" w:hint="eastAsia"/>
          <w:sz w:val="24"/>
        </w:rPr>
        <w:t>此外，军事科学对社会其他领域有重要借鉴作用，对国家政治、经济、外交和科学技术都产生重大影响。</w:t>
      </w:r>
    </w:p>
    <w:p w14:paraId="1E6FF452" w14:textId="77777777" w:rsidR="00046AC2" w:rsidRDefault="00046AC2" w:rsidP="00046AC2">
      <w:pPr>
        <w:numPr>
          <w:ilvl w:val="0"/>
          <w:numId w:val="44"/>
        </w:numPr>
        <w:tabs>
          <w:tab w:val="clear" w:pos="420"/>
          <w:tab w:val="left" w:pos="-58"/>
        </w:tabs>
        <w:spacing w:line="360" w:lineRule="auto"/>
        <w:ind w:leftChars="-200" w:left="0"/>
        <w:rPr>
          <w:rFonts w:ascii="宋体" w:hAnsi="宋体"/>
          <w:b/>
          <w:color w:val="FF00FF"/>
          <w:sz w:val="24"/>
        </w:rPr>
      </w:pPr>
      <w:r>
        <w:rPr>
          <w:rFonts w:ascii="宋体" w:hAnsi="宋体" w:hint="eastAsia"/>
          <w:b/>
          <w:color w:val="FF00FF"/>
          <w:sz w:val="24"/>
        </w:rPr>
        <w:t>军事科学的性质</w:t>
      </w:r>
    </w:p>
    <w:p w14:paraId="47FCAF80" w14:textId="77777777" w:rsidR="00046AC2" w:rsidRDefault="00046AC2" w:rsidP="00046AC2">
      <w:pPr>
        <w:spacing w:line="360" w:lineRule="auto"/>
        <w:rPr>
          <w:rFonts w:ascii="宋体" w:hAnsi="宋体"/>
          <w:sz w:val="24"/>
        </w:rPr>
      </w:pPr>
      <w:r>
        <w:rPr>
          <w:rFonts w:ascii="宋体" w:hAnsi="宋体" w:hint="eastAsia"/>
          <w:sz w:val="24"/>
        </w:rPr>
        <w:t>1）军事科学是一门具有特定范畴的综合性科学。</w:t>
      </w:r>
    </w:p>
    <w:p w14:paraId="43E5A6CE" w14:textId="77777777" w:rsidR="00046AC2" w:rsidRDefault="00046AC2" w:rsidP="00046AC2">
      <w:pPr>
        <w:spacing w:line="360" w:lineRule="auto"/>
        <w:rPr>
          <w:rFonts w:ascii="宋体" w:hAnsi="宋体"/>
          <w:sz w:val="24"/>
        </w:rPr>
      </w:pPr>
      <w:r>
        <w:rPr>
          <w:rFonts w:ascii="宋体" w:hAnsi="宋体" w:hint="eastAsia"/>
          <w:sz w:val="24"/>
        </w:rPr>
        <w:t>2）军事科学属于社会科学，具有鲜明的阶级性和民族特征。</w:t>
      </w:r>
    </w:p>
    <w:p w14:paraId="5C3CF67D" w14:textId="77777777" w:rsidR="00046AC2" w:rsidRDefault="00046AC2" w:rsidP="00046AC2">
      <w:pPr>
        <w:numPr>
          <w:ilvl w:val="0"/>
          <w:numId w:val="44"/>
        </w:numPr>
        <w:tabs>
          <w:tab w:val="clear" w:pos="420"/>
          <w:tab w:val="left" w:pos="-58"/>
        </w:tabs>
        <w:spacing w:line="360" w:lineRule="auto"/>
        <w:ind w:leftChars="-200" w:left="0"/>
        <w:rPr>
          <w:rFonts w:ascii="宋体" w:hAnsi="宋体"/>
          <w:b/>
          <w:color w:val="FF00FF"/>
          <w:sz w:val="24"/>
        </w:rPr>
      </w:pPr>
      <w:r>
        <w:rPr>
          <w:rFonts w:ascii="宋体" w:hAnsi="宋体" w:hint="eastAsia"/>
          <w:b/>
          <w:color w:val="FF00FF"/>
          <w:sz w:val="24"/>
        </w:rPr>
        <w:t>毛泽东军事思想的本质特征</w:t>
      </w:r>
    </w:p>
    <w:p w14:paraId="29C90875" w14:textId="77777777" w:rsidR="00046AC2" w:rsidRDefault="00046AC2" w:rsidP="00046AC2">
      <w:pPr>
        <w:spacing w:line="360" w:lineRule="auto"/>
        <w:rPr>
          <w:rFonts w:ascii="宋体" w:hAnsi="宋体"/>
          <w:color w:val="000000"/>
          <w:sz w:val="24"/>
        </w:rPr>
      </w:pPr>
      <w:r>
        <w:rPr>
          <w:rFonts w:ascii="宋体" w:hAnsi="宋体" w:hint="eastAsia"/>
          <w:color w:val="000000"/>
          <w:sz w:val="24"/>
        </w:rPr>
        <w:t>（一）毛泽东军事思想是马克思列宁主义普遍原理与中国革命战争和国防建设实际相结合的产物。</w:t>
      </w:r>
    </w:p>
    <w:p w14:paraId="20562B53" w14:textId="77777777" w:rsidR="00046AC2" w:rsidRDefault="00046AC2" w:rsidP="00046AC2">
      <w:pPr>
        <w:spacing w:line="360" w:lineRule="auto"/>
        <w:rPr>
          <w:rFonts w:ascii="宋体" w:hAnsi="宋体"/>
          <w:color w:val="000000"/>
          <w:sz w:val="24"/>
        </w:rPr>
      </w:pPr>
      <w:r>
        <w:rPr>
          <w:rFonts w:ascii="宋体" w:hAnsi="宋体" w:hint="eastAsia"/>
          <w:color w:val="000000"/>
          <w:sz w:val="24"/>
        </w:rPr>
        <w:t>（二）毛泽东军事思想是中国共产党领导中国人民及其军队长期军事实践经验的科学总结。</w:t>
      </w:r>
    </w:p>
    <w:p w14:paraId="24C8D92F" w14:textId="77777777" w:rsidR="00046AC2" w:rsidRDefault="00046AC2" w:rsidP="00046AC2">
      <w:pPr>
        <w:spacing w:line="360" w:lineRule="auto"/>
        <w:rPr>
          <w:rFonts w:ascii="宋体" w:hAnsi="宋体"/>
          <w:color w:val="000000"/>
          <w:sz w:val="24"/>
        </w:rPr>
      </w:pPr>
      <w:r>
        <w:rPr>
          <w:rFonts w:ascii="宋体" w:hAnsi="宋体" w:hint="eastAsia"/>
          <w:color w:val="000000"/>
          <w:sz w:val="24"/>
        </w:rPr>
        <w:t>（三）毛泽东军事思想植根于深厚的中华文化沃土，多方面汲取了古今中外军事思想的精华。</w:t>
      </w:r>
    </w:p>
    <w:p w14:paraId="4840A53C" w14:textId="77777777" w:rsidR="00046AC2" w:rsidRDefault="00046AC2" w:rsidP="00046AC2">
      <w:pPr>
        <w:spacing w:line="360" w:lineRule="auto"/>
        <w:rPr>
          <w:rFonts w:ascii="宋体" w:hAnsi="宋体"/>
          <w:color w:val="000000"/>
          <w:sz w:val="24"/>
        </w:rPr>
      </w:pPr>
      <w:r>
        <w:rPr>
          <w:rFonts w:ascii="宋体" w:hAnsi="宋体" w:hint="eastAsia"/>
          <w:color w:val="000000"/>
          <w:sz w:val="24"/>
        </w:rPr>
        <w:t>（四）毛泽东军事思想是中国共产党集体智慧的结晶，是党领导中国革命战争、军队建设、国防建设和反侵略战争的指导思想。</w:t>
      </w:r>
    </w:p>
    <w:p w14:paraId="730FBB5F" w14:textId="77777777" w:rsidR="00046AC2" w:rsidRDefault="00046AC2" w:rsidP="00046AC2">
      <w:pPr>
        <w:spacing w:line="360" w:lineRule="auto"/>
        <w:rPr>
          <w:rFonts w:ascii="宋体" w:hAnsi="宋体"/>
          <w:color w:val="000000"/>
          <w:sz w:val="24"/>
        </w:rPr>
      </w:pPr>
      <w:r>
        <w:rPr>
          <w:rFonts w:ascii="宋体" w:hAnsi="宋体" w:hint="eastAsia"/>
          <w:color w:val="000000"/>
          <w:sz w:val="24"/>
        </w:rPr>
        <w:t>（五）毛泽东军事思想是毛泽东思想的重要组成部分。</w:t>
      </w:r>
    </w:p>
    <w:p w14:paraId="3D941DC7" w14:textId="77777777" w:rsidR="00046AC2" w:rsidRDefault="00046AC2" w:rsidP="00046AC2">
      <w:pPr>
        <w:spacing w:line="360" w:lineRule="auto"/>
        <w:rPr>
          <w:rFonts w:ascii="宋体" w:hAnsi="宋体"/>
          <w:color w:val="000000"/>
          <w:sz w:val="24"/>
        </w:rPr>
      </w:pPr>
      <w:r>
        <w:rPr>
          <w:rFonts w:ascii="宋体" w:hAnsi="宋体"/>
          <w:color w:val="000000"/>
          <w:sz w:val="24"/>
        </w:rPr>
        <w:br w:type="page"/>
      </w:r>
    </w:p>
    <w:p w14:paraId="76473547" w14:textId="77777777" w:rsidR="00046AC2" w:rsidRDefault="00046AC2" w:rsidP="00046AC2">
      <w:pPr>
        <w:numPr>
          <w:ilvl w:val="0"/>
          <w:numId w:val="44"/>
        </w:numPr>
        <w:tabs>
          <w:tab w:val="clear" w:pos="420"/>
          <w:tab w:val="left" w:pos="-58"/>
        </w:tabs>
        <w:spacing w:line="360" w:lineRule="auto"/>
        <w:ind w:leftChars="-200" w:left="0"/>
        <w:rPr>
          <w:rFonts w:ascii="宋体" w:hAnsi="宋体"/>
          <w:b/>
          <w:color w:val="FF00FF"/>
          <w:sz w:val="24"/>
        </w:rPr>
      </w:pPr>
      <w:r>
        <w:rPr>
          <w:rFonts w:ascii="宋体" w:hAnsi="宋体" w:hint="eastAsia"/>
          <w:b/>
          <w:color w:val="FF00FF"/>
          <w:sz w:val="24"/>
        </w:rPr>
        <w:lastRenderedPageBreak/>
        <w:t>制导技术的种类</w:t>
      </w:r>
    </w:p>
    <w:p w14:paraId="24D3EAC4" w14:textId="77777777" w:rsidR="00046AC2" w:rsidRDefault="00046AC2" w:rsidP="00046AC2">
      <w:pPr>
        <w:spacing w:line="360" w:lineRule="auto"/>
        <w:rPr>
          <w:rFonts w:ascii="宋体" w:hAnsi="宋体"/>
          <w:sz w:val="24"/>
        </w:rPr>
      </w:pPr>
      <w:r>
        <w:rPr>
          <w:rFonts w:ascii="宋体" w:hAnsi="宋体" w:hint="eastAsia"/>
          <w:sz w:val="24"/>
        </w:rPr>
        <w:t>按照制导原理分类：</w:t>
      </w:r>
    </w:p>
    <w:p w14:paraId="70E23259" w14:textId="77777777" w:rsidR="00046AC2" w:rsidRDefault="00046AC2" w:rsidP="00046AC2">
      <w:pPr>
        <w:spacing w:line="360" w:lineRule="auto"/>
        <w:rPr>
          <w:rFonts w:ascii="宋体" w:hAnsi="宋体"/>
          <w:sz w:val="24"/>
        </w:rPr>
      </w:pPr>
      <w:r>
        <w:rPr>
          <w:rFonts w:ascii="宋体" w:hAnsi="宋体" w:hint="eastAsia"/>
          <w:sz w:val="24"/>
        </w:rPr>
        <w:t>（一）自主式制导</w:t>
      </w:r>
    </w:p>
    <w:p w14:paraId="30B275AC" w14:textId="77777777" w:rsidR="00046AC2" w:rsidRDefault="00046AC2" w:rsidP="00046AC2">
      <w:pPr>
        <w:spacing w:line="360" w:lineRule="auto"/>
        <w:rPr>
          <w:rFonts w:ascii="宋体" w:hAnsi="宋体"/>
          <w:sz w:val="24"/>
        </w:rPr>
      </w:pPr>
      <w:r>
        <w:rPr>
          <w:rFonts w:ascii="宋体" w:hAnsi="宋体" w:hint="eastAsia"/>
          <w:sz w:val="24"/>
        </w:rPr>
        <w:t xml:space="preserve">  根据导弹内部或外部固定参考基准，导引和控制导弹飞向目标的技术。</w:t>
      </w:r>
    </w:p>
    <w:p w14:paraId="49590C58" w14:textId="77777777" w:rsidR="00046AC2" w:rsidRDefault="00046AC2" w:rsidP="00046AC2">
      <w:pPr>
        <w:spacing w:line="360" w:lineRule="auto"/>
        <w:rPr>
          <w:rFonts w:ascii="宋体" w:hAnsi="宋体"/>
          <w:sz w:val="24"/>
        </w:rPr>
      </w:pPr>
      <w:r>
        <w:rPr>
          <w:rFonts w:ascii="宋体" w:hAnsi="宋体" w:hint="eastAsia"/>
          <w:sz w:val="24"/>
        </w:rPr>
        <w:t>（二）寻的指导</w:t>
      </w:r>
    </w:p>
    <w:p w14:paraId="783B6308" w14:textId="77777777" w:rsidR="00046AC2" w:rsidRDefault="00046AC2" w:rsidP="00046AC2">
      <w:pPr>
        <w:spacing w:line="360" w:lineRule="auto"/>
        <w:rPr>
          <w:rFonts w:ascii="宋体" w:hAnsi="宋体"/>
          <w:sz w:val="24"/>
        </w:rPr>
      </w:pPr>
      <w:r>
        <w:rPr>
          <w:rFonts w:ascii="宋体" w:hAnsi="宋体" w:hint="eastAsia"/>
          <w:sz w:val="24"/>
        </w:rPr>
        <w:t xml:space="preserve">  由弹上的导引头（或称目标跟踪器）感受来自目标的辐射或反射能量，自动跟踪目标并形成制导指令、控制导弹飞向目标的技术。通常按照有无照射目标的能源和这种能源所处的地点分为主动寻的制导、半主动寻的制导和被动寻的制导。</w:t>
      </w:r>
    </w:p>
    <w:p w14:paraId="19532CA9" w14:textId="77777777" w:rsidR="00046AC2" w:rsidRDefault="00046AC2" w:rsidP="00046AC2">
      <w:pPr>
        <w:spacing w:line="360" w:lineRule="auto"/>
        <w:rPr>
          <w:rFonts w:ascii="宋体" w:hAnsi="宋体"/>
          <w:sz w:val="24"/>
        </w:rPr>
      </w:pPr>
      <w:r>
        <w:rPr>
          <w:rFonts w:ascii="宋体" w:hAnsi="宋体" w:hint="eastAsia"/>
          <w:sz w:val="24"/>
        </w:rPr>
        <w:t>（三）遥控制导</w:t>
      </w:r>
    </w:p>
    <w:p w14:paraId="26E50186" w14:textId="77777777" w:rsidR="00046AC2" w:rsidRDefault="00046AC2" w:rsidP="00046AC2">
      <w:pPr>
        <w:spacing w:line="360" w:lineRule="auto"/>
        <w:rPr>
          <w:rFonts w:ascii="宋体" w:hAnsi="宋体"/>
          <w:sz w:val="24"/>
        </w:rPr>
      </w:pPr>
      <w:r>
        <w:rPr>
          <w:rFonts w:ascii="宋体" w:hAnsi="宋体" w:hint="eastAsia"/>
          <w:sz w:val="24"/>
        </w:rPr>
        <w:t xml:space="preserve">  由设在导弹以外的制导站控制导弹飞向目标的技术。通常根据所用装置的特点分为有限指令制导、无线电指令制导和波束制导。</w:t>
      </w:r>
    </w:p>
    <w:p w14:paraId="3A783903" w14:textId="77777777" w:rsidR="00046AC2" w:rsidRDefault="00046AC2" w:rsidP="00046AC2">
      <w:pPr>
        <w:spacing w:line="360" w:lineRule="auto"/>
        <w:rPr>
          <w:rFonts w:ascii="宋体" w:hAnsi="宋体"/>
          <w:sz w:val="24"/>
        </w:rPr>
      </w:pPr>
      <w:r>
        <w:rPr>
          <w:rFonts w:ascii="宋体" w:hAnsi="宋体" w:hint="eastAsia"/>
          <w:sz w:val="24"/>
        </w:rPr>
        <w:t>（四）复合制导</w:t>
      </w:r>
    </w:p>
    <w:p w14:paraId="312FFEEF" w14:textId="77777777" w:rsidR="00046AC2" w:rsidRDefault="00046AC2" w:rsidP="00046AC2">
      <w:pPr>
        <w:spacing w:line="360" w:lineRule="auto"/>
        <w:rPr>
          <w:rFonts w:ascii="宋体" w:hAnsi="宋体"/>
          <w:sz w:val="24"/>
        </w:rPr>
      </w:pPr>
      <w:r>
        <w:rPr>
          <w:rFonts w:ascii="宋体" w:hAnsi="宋体" w:hint="eastAsia"/>
          <w:sz w:val="24"/>
        </w:rPr>
        <w:t xml:space="preserve">  采用两种或两中医师的制导方式，或在不同的阶段，采用不同的制导方式。</w:t>
      </w:r>
    </w:p>
    <w:p w14:paraId="1953DE4F" w14:textId="77777777" w:rsidR="00046AC2" w:rsidRDefault="00046AC2" w:rsidP="00046AC2">
      <w:pPr>
        <w:numPr>
          <w:ilvl w:val="0"/>
          <w:numId w:val="44"/>
        </w:numPr>
        <w:tabs>
          <w:tab w:val="clear" w:pos="420"/>
          <w:tab w:val="left" w:pos="-58"/>
        </w:tabs>
        <w:spacing w:line="360" w:lineRule="auto"/>
        <w:ind w:leftChars="-200" w:left="0"/>
        <w:rPr>
          <w:rFonts w:ascii="宋体" w:hAnsi="宋体"/>
          <w:b/>
          <w:color w:val="FF00FF"/>
          <w:sz w:val="24"/>
        </w:rPr>
      </w:pPr>
      <w:r>
        <w:rPr>
          <w:rFonts w:ascii="宋体" w:hAnsi="宋体" w:hint="eastAsia"/>
          <w:b/>
          <w:color w:val="FF00FF"/>
          <w:sz w:val="24"/>
        </w:rPr>
        <w:t>国防历史的启示</w:t>
      </w:r>
    </w:p>
    <w:p w14:paraId="41843B1D" w14:textId="77777777" w:rsidR="00046AC2" w:rsidRDefault="00046AC2" w:rsidP="00046AC2">
      <w:pPr>
        <w:spacing w:line="360" w:lineRule="auto"/>
        <w:rPr>
          <w:rFonts w:ascii="宋体" w:hAnsi="宋体"/>
          <w:sz w:val="24"/>
        </w:rPr>
      </w:pPr>
      <w:r>
        <w:rPr>
          <w:rFonts w:ascii="宋体" w:hAnsi="宋体" w:hint="eastAsia"/>
          <w:sz w:val="24"/>
        </w:rPr>
        <w:t>（一）经济发展是国防强大的基础</w:t>
      </w:r>
    </w:p>
    <w:p w14:paraId="08DCAD24" w14:textId="77777777" w:rsidR="00046AC2" w:rsidRDefault="00046AC2" w:rsidP="00046AC2">
      <w:pPr>
        <w:spacing w:line="360" w:lineRule="auto"/>
        <w:rPr>
          <w:rFonts w:ascii="宋体" w:hAnsi="宋体"/>
          <w:sz w:val="24"/>
        </w:rPr>
      </w:pPr>
      <w:r>
        <w:rPr>
          <w:rFonts w:ascii="宋体" w:hAnsi="宋体" w:hint="eastAsia"/>
          <w:sz w:val="24"/>
        </w:rPr>
        <w:t xml:space="preserve">  经济是国防的物资基础，国防强大依赖经济发展，这事我国国防历史给予我们的深刻启示。</w:t>
      </w:r>
    </w:p>
    <w:p w14:paraId="14EAFD3F" w14:textId="77777777" w:rsidR="00046AC2" w:rsidRDefault="00046AC2" w:rsidP="00046AC2">
      <w:pPr>
        <w:spacing w:line="360" w:lineRule="auto"/>
        <w:rPr>
          <w:rFonts w:ascii="宋体" w:hAnsi="宋体"/>
          <w:sz w:val="24"/>
        </w:rPr>
      </w:pPr>
      <w:r>
        <w:rPr>
          <w:rFonts w:ascii="宋体" w:hAnsi="宋体" w:hint="eastAsia"/>
          <w:sz w:val="24"/>
        </w:rPr>
        <w:t>（二）政治昌明是国防巩固的根本</w:t>
      </w:r>
    </w:p>
    <w:p w14:paraId="16021216" w14:textId="77777777" w:rsidR="00046AC2" w:rsidRDefault="00046AC2" w:rsidP="00046AC2">
      <w:pPr>
        <w:spacing w:line="360" w:lineRule="auto"/>
        <w:rPr>
          <w:rFonts w:ascii="宋体" w:hAnsi="宋体"/>
          <w:sz w:val="24"/>
        </w:rPr>
      </w:pPr>
      <w:r>
        <w:rPr>
          <w:rFonts w:ascii="宋体" w:hAnsi="宋体" w:hint="eastAsia"/>
          <w:sz w:val="24"/>
        </w:rPr>
        <w:t xml:space="preserve">  国家政策的正确与否，直接关系到国防的兴衰。只有政治的昌明，才能有巩固的国防。这是国防历史给我们提供的又一深刻启示。国防的兴衰，王朝的更替，近代中国的百年国耻，都深刻地告诉我们，政治的昌明是国防稳固的基础，是国家得以长治久安的根本保证。</w:t>
      </w:r>
    </w:p>
    <w:p w14:paraId="687C924F" w14:textId="77777777" w:rsidR="00046AC2" w:rsidRDefault="00046AC2" w:rsidP="00046AC2">
      <w:pPr>
        <w:spacing w:line="360" w:lineRule="auto"/>
        <w:rPr>
          <w:rFonts w:ascii="宋体" w:hAnsi="宋体"/>
          <w:sz w:val="24"/>
        </w:rPr>
      </w:pPr>
      <w:r>
        <w:rPr>
          <w:rFonts w:ascii="宋体" w:hAnsi="宋体" w:hint="eastAsia"/>
          <w:sz w:val="24"/>
        </w:rPr>
        <w:t>（三）国家的统一和民族的团结是国防强大的关键</w:t>
      </w:r>
    </w:p>
    <w:p w14:paraId="0E05C302" w14:textId="77777777" w:rsidR="00046AC2" w:rsidRDefault="00046AC2" w:rsidP="00046AC2">
      <w:pPr>
        <w:spacing w:line="360" w:lineRule="auto"/>
        <w:rPr>
          <w:rFonts w:ascii="宋体" w:hAnsi="宋体"/>
          <w:sz w:val="24"/>
        </w:rPr>
      </w:pPr>
      <w:r>
        <w:rPr>
          <w:rFonts w:ascii="宋体" w:hAnsi="宋体" w:hint="eastAsia"/>
          <w:sz w:val="24"/>
        </w:rPr>
        <w:t>历史证明，国家的统一，民族的团结，全国军民一致共同抵抗侵略的精神和意志，才是国防真正的钢铁长城。这事造成淹没一切侵略者的人民战争汪洋大海的基础；这是让一切侵略者都望而生畏的真正铜墙铁壁；这是民族自强的根本，国防力量的源泉。</w:t>
      </w:r>
    </w:p>
    <w:p w14:paraId="0E16E332" w14:textId="77777777" w:rsidR="00046AC2" w:rsidRDefault="00046AC2" w:rsidP="00046AC2">
      <w:pPr>
        <w:numPr>
          <w:ilvl w:val="0"/>
          <w:numId w:val="44"/>
        </w:numPr>
        <w:tabs>
          <w:tab w:val="clear" w:pos="420"/>
          <w:tab w:val="left" w:pos="-58"/>
        </w:tabs>
        <w:spacing w:line="360" w:lineRule="auto"/>
        <w:ind w:leftChars="-200" w:left="0"/>
        <w:rPr>
          <w:rFonts w:ascii="宋体" w:hAnsi="宋体"/>
          <w:b/>
          <w:color w:val="FF00FF"/>
          <w:sz w:val="24"/>
        </w:rPr>
      </w:pPr>
      <w:r>
        <w:rPr>
          <w:rFonts w:ascii="宋体" w:hAnsi="宋体" w:hint="eastAsia"/>
          <w:b/>
          <w:color w:val="FF00FF"/>
          <w:sz w:val="24"/>
        </w:rPr>
        <w:t>毛泽东军事思想科学体系的基本内容。</w:t>
      </w:r>
    </w:p>
    <w:p w14:paraId="1F16A2DF" w14:textId="77777777" w:rsidR="00046AC2" w:rsidRDefault="00046AC2" w:rsidP="00046AC2">
      <w:pPr>
        <w:spacing w:line="360" w:lineRule="auto"/>
        <w:rPr>
          <w:rFonts w:ascii="宋体" w:hAnsi="宋体"/>
          <w:sz w:val="24"/>
        </w:rPr>
      </w:pPr>
      <w:r>
        <w:rPr>
          <w:rFonts w:ascii="宋体" w:hAnsi="宋体" w:hint="eastAsia"/>
          <w:sz w:val="24"/>
        </w:rPr>
        <w:t>1） 战争观和军事问题方法论：毛泽东创造性地运用马克思主义的辩证唯物论和</w:t>
      </w:r>
      <w:r>
        <w:rPr>
          <w:rFonts w:ascii="宋体" w:hAnsi="宋体" w:hint="eastAsia"/>
          <w:sz w:val="24"/>
        </w:rPr>
        <w:lastRenderedPageBreak/>
        <w:t>历史唯物论观察和分析战争的基本问题，确立了无产阶级研究和指导战争的基本立场、观点和方法，形成了科学的战争观和方法论。</w:t>
      </w:r>
    </w:p>
    <w:p w14:paraId="42731735" w14:textId="77777777" w:rsidR="00046AC2" w:rsidRDefault="00046AC2" w:rsidP="00046AC2">
      <w:pPr>
        <w:spacing w:line="360" w:lineRule="auto"/>
        <w:rPr>
          <w:rFonts w:ascii="宋体" w:hAnsi="宋体"/>
          <w:sz w:val="24"/>
        </w:rPr>
      </w:pPr>
      <w:r>
        <w:rPr>
          <w:rFonts w:ascii="宋体" w:hAnsi="宋体" w:hint="eastAsia"/>
          <w:sz w:val="24"/>
        </w:rPr>
        <w:t>2） 人民军队思想：毛泽东认为，建立一支无产阶级性质的人民军队，是武装革命的首要问题。他在革命战争实践中，为把以农民为主要成分的革命军队建设成为一支无产阶级性质、具有严格纪律、同人民群众保持密切联系的新型人民军队，创立了完整系统的建军理论和原则。</w:t>
      </w:r>
    </w:p>
    <w:p w14:paraId="544E300F" w14:textId="77777777" w:rsidR="00046AC2" w:rsidRDefault="00046AC2" w:rsidP="00046AC2">
      <w:pPr>
        <w:spacing w:line="360" w:lineRule="auto"/>
        <w:rPr>
          <w:rFonts w:ascii="宋体" w:hAnsi="宋体"/>
          <w:sz w:val="24"/>
        </w:rPr>
      </w:pPr>
      <w:r>
        <w:rPr>
          <w:rFonts w:ascii="宋体" w:hAnsi="宋体" w:hint="eastAsia"/>
          <w:sz w:val="24"/>
        </w:rPr>
        <w:t>3） 人民战争思想：毛泽东把人民群众是历史的创造者这一马克思主义的基本原理运用于战争领域，为我党确立了人民战争的根本路线，提出来一系列理论观点和指导原则。</w:t>
      </w:r>
    </w:p>
    <w:p w14:paraId="56968730" w14:textId="77777777" w:rsidR="00046AC2" w:rsidRDefault="00046AC2" w:rsidP="00046AC2">
      <w:pPr>
        <w:spacing w:line="360" w:lineRule="auto"/>
        <w:rPr>
          <w:rFonts w:ascii="宋体" w:hAnsi="宋体"/>
          <w:sz w:val="24"/>
        </w:rPr>
      </w:pPr>
      <w:r>
        <w:rPr>
          <w:rFonts w:ascii="宋体" w:hAnsi="宋体" w:hint="eastAsia"/>
          <w:sz w:val="24"/>
        </w:rPr>
        <w:t>4） 人民战争的战略战术思想：毛泽东为我军制定的战术，是建立在人民战争基础上的，立足于以劣势装备战胜优势装备之敌的灵活机动的战略战术。</w:t>
      </w:r>
    </w:p>
    <w:p w14:paraId="67CD312C" w14:textId="77777777" w:rsidR="00046AC2" w:rsidRDefault="00046AC2" w:rsidP="00046AC2">
      <w:pPr>
        <w:spacing w:line="360" w:lineRule="auto"/>
        <w:rPr>
          <w:rFonts w:ascii="宋体" w:hAnsi="宋体"/>
          <w:sz w:val="24"/>
        </w:rPr>
      </w:pPr>
      <w:r>
        <w:rPr>
          <w:rFonts w:ascii="宋体" w:hAnsi="宋体" w:hint="eastAsia"/>
          <w:sz w:val="24"/>
        </w:rPr>
        <w:t>5） 国防建设思想：新中国成立之后，毛泽东军事实践和理论创造的重心自然由武装斗争夺取政权转向巩固新生政权、维护民族独立、保卫国家的领土及权益上来，并随之而形成其国防建设思想。</w:t>
      </w:r>
    </w:p>
    <w:p w14:paraId="45E46509" w14:textId="77777777" w:rsidR="00046AC2" w:rsidRDefault="00046AC2" w:rsidP="00046AC2">
      <w:pPr>
        <w:numPr>
          <w:ilvl w:val="0"/>
          <w:numId w:val="44"/>
        </w:numPr>
        <w:tabs>
          <w:tab w:val="clear" w:pos="420"/>
          <w:tab w:val="left" w:pos="-58"/>
        </w:tabs>
        <w:spacing w:line="360" w:lineRule="auto"/>
        <w:ind w:leftChars="-200" w:left="0"/>
        <w:rPr>
          <w:rFonts w:ascii="宋体" w:hAnsi="宋体"/>
          <w:b/>
          <w:color w:val="FF00FF"/>
          <w:sz w:val="24"/>
        </w:rPr>
      </w:pPr>
      <w:r>
        <w:rPr>
          <w:rFonts w:ascii="宋体" w:hAnsi="宋体" w:hint="eastAsia"/>
          <w:b/>
          <w:color w:val="FF00FF"/>
          <w:sz w:val="24"/>
        </w:rPr>
        <w:t>简述毛泽东军事思想的历史地位</w:t>
      </w:r>
    </w:p>
    <w:p w14:paraId="6604F45E" w14:textId="77777777" w:rsidR="00046AC2" w:rsidRDefault="00046AC2" w:rsidP="00046AC2">
      <w:pPr>
        <w:spacing w:line="360" w:lineRule="auto"/>
        <w:rPr>
          <w:rFonts w:ascii="宋体" w:hAnsi="宋体"/>
          <w:sz w:val="24"/>
        </w:rPr>
      </w:pPr>
      <w:r>
        <w:rPr>
          <w:rFonts w:ascii="宋体" w:hAnsi="宋体" w:hint="eastAsia"/>
          <w:sz w:val="24"/>
        </w:rPr>
        <w:t>1） 毛泽东军事思想把中国军事思想发展到一个全新的阶段，是中国革命战争胜利和国防现代化建设的理论指南。</w:t>
      </w:r>
    </w:p>
    <w:p w14:paraId="671F9BC7" w14:textId="77777777" w:rsidR="00046AC2" w:rsidRDefault="00046AC2" w:rsidP="00046AC2">
      <w:pPr>
        <w:spacing w:line="360" w:lineRule="auto"/>
        <w:rPr>
          <w:rFonts w:ascii="宋体" w:hAnsi="宋体"/>
          <w:sz w:val="24"/>
        </w:rPr>
      </w:pPr>
      <w:r>
        <w:rPr>
          <w:rFonts w:ascii="宋体" w:hAnsi="宋体" w:hint="eastAsia"/>
          <w:sz w:val="24"/>
        </w:rPr>
        <w:t>2） 毛泽东军事思想创造性地丰富和发展了马克思主义军事理论宝库。</w:t>
      </w:r>
    </w:p>
    <w:p w14:paraId="42A81522" w14:textId="77777777" w:rsidR="00046AC2" w:rsidRDefault="00046AC2" w:rsidP="00046AC2">
      <w:pPr>
        <w:spacing w:line="360" w:lineRule="auto"/>
        <w:rPr>
          <w:rFonts w:ascii="宋体" w:hAnsi="宋体"/>
          <w:sz w:val="24"/>
        </w:rPr>
      </w:pPr>
      <w:r>
        <w:rPr>
          <w:rFonts w:ascii="宋体" w:hAnsi="宋体" w:hint="eastAsia"/>
          <w:sz w:val="24"/>
        </w:rPr>
        <w:t>3） 毛泽东军事思想在世界上有广泛而深远的影响。首先，毛泽东军事思想在第三世界广为传播，成了被压迫民族和人民争取民族独立和解放的强大思想武器。其次，毛泽东军事思想对世界军事思想的发展做出了重大的贡献。第三，毛泽东军事思想受到世界各方面人士的重视，许多人对它进行探索和学习，称颂毛泽东是当代最伟大的军事家、战略家和军事理论家。</w:t>
      </w:r>
    </w:p>
    <w:p w14:paraId="453F8C26" w14:textId="77777777" w:rsidR="00046AC2" w:rsidRDefault="00046AC2" w:rsidP="00046AC2">
      <w:pPr>
        <w:numPr>
          <w:ilvl w:val="0"/>
          <w:numId w:val="44"/>
        </w:numPr>
        <w:tabs>
          <w:tab w:val="clear" w:pos="420"/>
          <w:tab w:val="left" w:pos="-58"/>
        </w:tabs>
        <w:spacing w:line="360" w:lineRule="auto"/>
        <w:ind w:leftChars="-200" w:left="0"/>
        <w:rPr>
          <w:rFonts w:ascii="宋体" w:hAnsi="宋体"/>
          <w:b/>
          <w:color w:val="FF00FF"/>
          <w:sz w:val="24"/>
        </w:rPr>
      </w:pPr>
      <w:r>
        <w:rPr>
          <w:rFonts w:ascii="宋体" w:hAnsi="宋体" w:hint="eastAsia"/>
          <w:b/>
          <w:color w:val="FF00FF"/>
          <w:sz w:val="24"/>
        </w:rPr>
        <w:t>简述现代侦查监视技术的主要种类</w:t>
      </w:r>
    </w:p>
    <w:p w14:paraId="31F05CA1" w14:textId="77777777" w:rsidR="00046AC2" w:rsidRDefault="00046AC2" w:rsidP="00046AC2">
      <w:pPr>
        <w:spacing w:line="360" w:lineRule="auto"/>
        <w:rPr>
          <w:rFonts w:ascii="宋体" w:hAnsi="宋体"/>
          <w:sz w:val="24"/>
        </w:rPr>
      </w:pPr>
      <w:r>
        <w:rPr>
          <w:rFonts w:ascii="宋体" w:hAnsi="宋体" w:hint="eastAsia"/>
          <w:sz w:val="24"/>
        </w:rPr>
        <w:t>无线电侦查技术</w:t>
      </w:r>
    </w:p>
    <w:p w14:paraId="6D1E699F" w14:textId="77777777" w:rsidR="00046AC2" w:rsidRDefault="00046AC2" w:rsidP="00046AC2">
      <w:pPr>
        <w:spacing w:line="360" w:lineRule="auto"/>
        <w:rPr>
          <w:rFonts w:ascii="宋体" w:hAnsi="宋体"/>
          <w:sz w:val="24"/>
        </w:rPr>
      </w:pPr>
      <w:r>
        <w:rPr>
          <w:rFonts w:ascii="宋体" w:hAnsi="宋体" w:hint="eastAsia"/>
          <w:sz w:val="24"/>
        </w:rPr>
        <w:t>照相侦查技术</w:t>
      </w:r>
    </w:p>
    <w:p w14:paraId="42C6F07F" w14:textId="77777777" w:rsidR="00046AC2" w:rsidRDefault="00046AC2" w:rsidP="00046AC2">
      <w:pPr>
        <w:spacing w:line="360" w:lineRule="auto"/>
        <w:rPr>
          <w:rFonts w:ascii="宋体" w:hAnsi="宋体"/>
          <w:sz w:val="24"/>
        </w:rPr>
      </w:pPr>
      <w:r>
        <w:rPr>
          <w:rFonts w:ascii="宋体" w:hAnsi="宋体" w:hint="eastAsia"/>
          <w:sz w:val="24"/>
        </w:rPr>
        <w:t>1） 可见光照相侦查</w:t>
      </w:r>
    </w:p>
    <w:p w14:paraId="65051C2A" w14:textId="77777777" w:rsidR="00046AC2" w:rsidRDefault="00046AC2" w:rsidP="00046AC2">
      <w:pPr>
        <w:spacing w:line="360" w:lineRule="auto"/>
        <w:rPr>
          <w:rFonts w:ascii="宋体" w:hAnsi="宋体"/>
          <w:sz w:val="24"/>
        </w:rPr>
      </w:pPr>
      <w:r>
        <w:rPr>
          <w:rFonts w:ascii="宋体" w:hAnsi="宋体" w:hint="eastAsia"/>
          <w:sz w:val="24"/>
        </w:rPr>
        <w:t>2） 红外线照相侦查</w:t>
      </w:r>
    </w:p>
    <w:p w14:paraId="101663E8" w14:textId="77777777" w:rsidR="00046AC2" w:rsidRDefault="00046AC2" w:rsidP="00046AC2">
      <w:pPr>
        <w:spacing w:line="360" w:lineRule="auto"/>
        <w:rPr>
          <w:rFonts w:ascii="宋体" w:hAnsi="宋体"/>
          <w:sz w:val="24"/>
        </w:rPr>
      </w:pPr>
      <w:r>
        <w:rPr>
          <w:rFonts w:ascii="宋体" w:hAnsi="宋体" w:hint="eastAsia"/>
          <w:sz w:val="24"/>
        </w:rPr>
        <w:t>3） 紫外线照相侦查</w:t>
      </w:r>
    </w:p>
    <w:p w14:paraId="46037D4B" w14:textId="77777777" w:rsidR="00046AC2" w:rsidRDefault="00046AC2" w:rsidP="00046AC2">
      <w:pPr>
        <w:spacing w:line="360" w:lineRule="auto"/>
        <w:rPr>
          <w:rFonts w:ascii="宋体" w:hAnsi="宋体"/>
          <w:sz w:val="24"/>
        </w:rPr>
      </w:pPr>
      <w:r>
        <w:rPr>
          <w:rFonts w:ascii="宋体" w:hAnsi="宋体" w:hint="eastAsia"/>
          <w:sz w:val="24"/>
        </w:rPr>
        <w:lastRenderedPageBreak/>
        <w:t>4） 多光谱照相侦查</w:t>
      </w:r>
    </w:p>
    <w:p w14:paraId="0EEA8110" w14:textId="77777777" w:rsidR="00046AC2" w:rsidRDefault="00046AC2" w:rsidP="00046AC2">
      <w:pPr>
        <w:spacing w:line="360" w:lineRule="auto"/>
        <w:rPr>
          <w:rFonts w:ascii="宋体" w:hAnsi="宋体"/>
          <w:sz w:val="24"/>
        </w:rPr>
      </w:pPr>
      <w:r>
        <w:rPr>
          <w:rFonts w:ascii="宋体" w:hAnsi="宋体" w:hint="eastAsia"/>
          <w:sz w:val="24"/>
        </w:rPr>
        <w:t>5） 微波照相侦查</w:t>
      </w:r>
    </w:p>
    <w:p w14:paraId="5565FBFB" w14:textId="77777777" w:rsidR="00046AC2" w:rsidRDefault="00046AC2" w:rsidP="00046AC2">
      <w:pPr>
        <w:spacing w:line="360" w:lineRule="auto"/>
        <w:rPr>
          <w:rFonts w:ascii="宋体" w:hAnsi="宋体"/>
          <w:sz w:val="24"/>
        </w:rPr>
      </w:pPr>
      <w:r>
        <w:rPr>
          <w:rFonts w:ascii="宋体" w:hAnsi="宋体" w:hint="eastAsia"/>
          <w:sz w:val="24"/>
        </w:rPr>
        <w:t>6） 激光照相侦查</w:t>
      </w:r>
    </w:p>
    <w:p w14:paraId="4480BCBA" w14:textId="77777777" w:rsidR="00046AC2" w:rsidRDefault="00046AC2" w:rsidP="00046AC2">
      <w:pPr>
        <w:spacing w:line="360" w:lineRule="auto"/>
        <w:rPr>
          <w:rFonts w:ascii="宋体" w:hAnsi="宋体"/>
          <w:sz w:val="24"/>
        </w:rPr>
      </w:pPr>
      <w:r>
        <w:rPr>
          <w:rFonts w:ascii="宋体" w:hAnsi="宋体" w:hint="eastAsia"/>
          <w:sz w:val="24"/>
        </w:rPr>
        <w:t>雷达侦查技术</w:t>
      </w:r>
    </w:p>
    <w:p w14:paraId="19D4FEAB" w14:textId="77777777" w:rsidR="00046AC2" w:rsidRDefault="00046AC2" w:rsidP="00046AC2">
      <w:pPr>
        <w:spacing w:line="360" w:lineRule="auto"/>
        <w:rPr>
          <w:rFonts w:ascii="宋体" w:hAnsi="宋体"/>
          <w:sz w:val="24"/>
        </w:rPr>
      </w:pPr>
      <w:r>
        <w:rPr>
          <w:rFonts w:ascii="宋体" w:hAnsi="宋体" w:hint="eastAsia"/>
          <w:sz w:val="24"/>
        </w:rPr>
        <w:t>1） 预警雷达</w:t>
      </w:r>
    </w:p>
    <w:p w14:paraId="1B3AAA75" w14:textId="77777777" w:rsidR="00046AC2" w:rsidRDefault="00046AC2" w:rsidP="00046AC2">
      <w:pPr>
        <w:spacing w:line="360" w:lineRule="auto"/>
        <w:rPr>
          <w:rFonts w:ascii="宋体" w:hAnsi="宋体"/>
          <w:sz w:val="24"/>
        </w:rPr>
      </w:pPr>
      <w:r>
        <w:rPr>
          <w:rFonts w:ascii="宋体" w:hAnsi="宋体" w:hint="eastAsia"/>
          <w:sz w:val="24"/>
        </w:rPr>
        <w:t>2） 中、近程对空侦查雷达</w:t>
      </w:r>
    </w:p>
    <w:p w14:paraId="34AA1728" w14:textId="77777777" w:rsidR="00046AC2" w:rsidRDefault="00046AC2" w:rsidP="00046AC2">
      <w:pPr>
        <w:spacing w:line="360" w:lineRule="auto"/>
        <w:rPr>
          <w:rFonts w:ascii="宋体" w:hAnsi="宋体"/>
          <w:sz w:val="24"/>
        </w:rPr>
      </w:pPr>
      <w:r>
        <w:rPr>
          <w:rFonts w:ascii="宋体" w:hAnsi="宋体" w:hint="eastAsia"/>
          <w:sz w:val="24"/>
        </w:rPr>
        <w:t>3） 炮位侦查雷达</w:t>
      </w:r>
    </w:p>
    <w:p w14:paraId="7C472C66" w14:textId="77777777" w:rsidR="00046AC2" w:rsidRDefault="00046AC2" w:rsidP="00046AC2">
      <w:pPr>
        <w:spacing w:line="360" w:lineRule="auto"/>
        <w:rPr>
          <w:rFonts w:ascii="宋体" w:hAnsi="宋体"/>
          <w:sz w:val="24"/>
        </w:rPr>
      </w:pPr>
      <w:r>
        <w:rPr>
          <w:rFonts w:ascii="宋体" w:hAnsi="宋体" w:hint="eastAsia"/>
          <w:sz w:val="24"/>
        </w:rPr>
        <w:t>4） 战场侦查雷达</w:t>
      </w:r>
    </w:p>
    <w:p w14:paraId="517F4136" w14:textId="77777777" w:rsidR="00046AC2" w:rsidRDefault="00046AC2" w:rsidP="00046AC2">
      <w:pPr>
        <w:spacing w:line="360" w:lineRule="auto"/>
        <w:rPr>
          <w:rFonts w:ascii="宋体" w:hAnsi="宋体"/>
          <w:sz w:val="24"/>
        </w:rPr>
      </w:pPr>
      <w:r>
        <w:rPr>
          <w:rFonts w:ascii="宋体" w:hAnsi="宋体" w:hint="eastAsia"/>
          <w:sz w:val="24"/>
        </w:rPr>
        <w:t>5） 海岸侦查雷达</w:t>
      </w:r>
    </w:p>
    <w:p w14:paraId="19F58DB6" w14:textId="77777777" w:rsidR="00046AC2" w:rsidRDefault="00046AC2" w:rsidP="00046AC2">
      <w:pPr>
        <w:spacing w:line="360" w:lineRule="auto"/>
        <w:rPr>
          <w:rFonts w:ascii="宋体" w:hAnsi="宋体"/>
          <w:sz w:val="24"/>
        </w:rPr>
      </w:pPr>
      <w:r>
        <w:rPr>
          <w:rFonts w:ascii="宋体" w:hAnsi="宋体" w:hint="eastAsia"/>
          <w:sz w:val="24"/>
        </w:rPr>
        <w:t>传感器侦查技术</w:t>
      </w:r>
    </w:p>
    <w:p w14:paraId="7C4A3177" w14:textId="77777777" w:rsidR="00046AC2" w:rsidRDefault="00046AC2" w:rsidP="00046AC2">
      <w:pPr>
        <w:spacing w:line="360" w:lineRule="auto"/>
        <w:rPr>
          <w:rFonts w:ascii="宋体" w:hAnsi="宋体"/>
          <w:sz w:val="24"/>
        </w:rPr>
      </w:pPr>
      <w:r>
        <w:rPr>
          <w:rFonts w:ascii="宋体" w:hAnsi="宋体" w:hint="eastAsia"/>
          <w:sz w:val="24"/>
        </w:rPr>
        <w:t>1） 地面传感器侦查</w:t>
      </w:r>
    </w:p>
    <w:p w14:paraId="4558A4D5" w14:textId="77777777" w:rsidR="00046AC2" w:rsidRDefault="00046AC2" w:rsidP="00046AC2">
      <w:pPr>
        <w:spacing w:line="360" w:lineRule="auto"/>
        <w:rPr>
          <w:rFonts w:ascii="宋体" w:hAnsi="宋体"/>
          <w:sz w:val="24"/>
        </w:rPr>
      </w:pPr>
      <w:r>
        <w:rPr>
          <w:rFonts w:ascii="宋体" w:hAnsi="宋体" w:hint="eastAsia"/>
          <w:sz w:val="24"/>
        </w:rPr>
        <w:t>2） 水下传感器侦查</w:t>
      </w:r>
    </w:p>
    <w:p w14:paraId="74B849EE" w14:textId="77777777" w:rsidR="00046AC2" w:rsidRDefault="00046AC2" w:rsidP="00046AC2">
      <w:pPr>
        <w:spacing w:line="360" w:lineRule="auto"/>
        <w:rPr>
          <w:rFonts w:ascii="宋体" w:hAnsi="宋体"/>
          <w:sz w:val="24"/>
        </w:rPr>
      </w:pPr>
      <w:r>
        <w:rPr>
          <w:rFonts w:ascii="宋体" w:hAnsi="宋体" w:hint="eastAsia"/>
          <w:sz w:val="24"/>
        </w:rPr>
        <w:t>其他侦查技术</w:t>
      </w:r>
    </w:p>
    <w:p w14:paraId="5CF92566" w14:textId="77777777" w:rsidR="00046AC2" w:rsidRDefault="00046AC2" w:rsidP="00046AC2">
      <w:pPr>
        <w:spacing w:line="360" w:lineRule="auto"/>
        <w:rPr>
          <w:rFonts w:ascii="宋体" w:hAnsi="宋体"/>
          <w:sz w:val="24"/>
        </w:rPr>
      </w:pPr>
      <w:r>
        <w:rPr>
          <w:rFonts w:ascii="宋体" w:hAnsi="宋体" w:hint="eastAsia"/>
          <w:sz w:val="24"/>
        </w:rPr>
        <w:t>1） 战场窃听侦查</w:t>
      </w:r>
    </w:p>
    <w:p w14:paraId="5D1C904C" w14:textId="77777777" w:rsidR="00046AC2" w:rsidRDefault="00046AC2" w:rsidP="00046AC2">
      <w:pPr>
        <w:spacing w:line="360" w:lineRule="auto"/>
        <w:rPr>
          <w:rFonts w:ascii="宋体" w:hAnsi="宋体"/>
          <w:sz w:val="24"/>
        </w:rPr>
      </w:pPr>
      <w:r>
        <w:rPr>
          <w:rFonts w:ascii="宋体" w:hAnsi="宋体" w:hint="eastAsia"/>
          <w:sz w:val="24"/>
        </w:rPr>
        <w:t>2） 战场电视侦查</w:t>
      </w:r>
    </w:p>
    <w:p w14:paraId="2BD89013" w14:textId="77777777" w:rsidR="00046AC2" w:rsidRDefault="00046AC2" w:rsidP="00046AC2">
      <w:pPr>
        <w:spacing w:line="360" w:lineRule="auto"/>
        <w:rPr>
          <w:rFonts w:ascii="宋体" w:hAnsi="宋体"/>
          <w:sz w:val="24"/>
        </w:rPr>
      </w:pPr>
      <w:r>
        <w:rPr>
          <w:rFonts w:ascii="宋体" w:hAnsi="宋体" w:hint="eastAsia"/>
          <w:sz w:val="24"/>
        </w:rPr>
        <w:t>3） 炮位声测侦查</w:t>
      </w:r>
    </w:p>
    <w:p w14:paraId="2E1BE1ED" w14:textId="77777777" w:rsidR="00046AC2" w:rsidRDefault="00046AC2" w:rsidP="00046AC2">
      <w:pPr>
        <w:numPr>
          <w:ilvl w:val="0"/>
          <w:numId w:val="44"/>
        </w:numPr>
        <w:tabs>
          <w:tab w:val="clear" w:pos="420"/>
          <w:tab w:val="left" w:pos="-58"/>
        </w:tabs>
        <w:spacing w:line="360" w:lineRule="auto"/>
        <w:ind w:leftChars="-200" w:left="0"/>
        <w:rPr>
          <w:rFonts w:ascii="宋体" w:hAnsi="宋体"/>
          <w:b/>
          <w:color w:val="FF00FF"/>
          <w:sz w:val="24"/>
        </w:rPr>
      </w:pPr>
      <w:r>
        <w:rPr>
          <w:rFonts w:ascii="宋体" w:hAnsi="宋体" w:hint="eastAsia"/>
          <w:b/>
          <w:color w:val="FF00FF"/>
          <w:sz w:val="24"/>
        </w:rPr>
        <w:t>简述动员的内容</w:t>
      </w:r>
    </w:p>
    <w:p w14:paraId="7EB6FD56" w14:textId="77777777" w:rsidR="00046AC2" w:rsidRDefault="00046AC2" w:rsidP="00046AC2">
      <w:pPr>
        <w:spacing w:line="360" w:lineRule="auto"/>
        <w:rPr>
          <w:rFonts w:ascii="宋体" w:hAnsi="宋体"/>
          <w:sz w:val="24"/>
        </w:rPr>
      </w:pPr>
      <w:r>
        <w:rPr>
          <w:rFonts w:ascii="宋体" w:hAnsi="宋体" w:hint="eastAsia"/>
          <w:sz w:val="24"/>
        </w:rPr>
        <w:t>1） 武装力量动员：国家将军对及其他武装组织由平时体制转为战时体制所采取的措施。包括扩编现役部队，征召预备役人员，预备役部队调服现役，将地方部队升级为野战部队，动员和组织民兵参军参战，征用急需物资，健全动员机构、加强组织领导。</w:t>
      </w:r>
    </w:p>
    <w:p w14:paraId="4D21CDF1" w14:textId="77777777" w:rsidR="00046AC2" w:rsidRDefault="00046AC2" w:rsidP="00046AC2">
      <w:pPr>
        <w:spacing w:line="360" w:lineRule="auto"/>
        <w:rPr>
          <w:rFonts w:ascii="宋体" w:hAnsi="宋体"/>
          <w:sz w:val="24"/>
        </w:rPr>
      </w:pPr>
      <w:r>
        <w:rPr>
          <w:rFonts w:ascii="宋体" w:hAnsi="宋体" w:hint="eastAsia"/>
          <w:sz w:val="24"/>
        </w:rPr>
        <w:t>2） 国民经济动员：国家将经济部门、经济活动和相应的体制从平时状态转入战争状态所采取的措施。是战争动员的基础，目的是充分调动国家的经济能力，保障战争的需要。通常包括农业、工业、交通运输、财政金融、邮电通信、医疗卫生力量等方面的动员。</w:t>
      </w:r>
    </w:p>
    <w:p w14:paraId="24E68094" w14:textId="77777777" w:rsidR="00046AC2" w:rsidRDefault="00046AC2" w:rsidP="00046AC2">
      <w:pPr>
        <w:spacing w:line="360" w:lineRule="auto"/>
        <w:rPr>
          <w:rFonts w:ascii="宋体" w:hAnsi="宋体"/>
          <w:sz w:val="24"/>
        </w:rPr>
      </w:pPr>
      <w:r>
        <w:rPr>
          <w:rFonts w:ascii="宋体" w:hAnsi="宋体" w:hint="eastAsia"/>
          <w:sz w:val="24"/>
        </w:rPr>
        <w:t>3） 人民防空动员：国家战时发动和组织人民群众防备敌人空袭所采取的措施。搞好人民防空动员，对于增强国家的总体防御能力具有重要的战略意义。</w:t>
      </w:r>
    </w:p>
    <w:p w14:paraId="39DF6211" w14:textId="77777777" w:rsidR="00046AC2" w:rsidRDefault="00046AC2" w:rsidP="00046AC2">
      <w:pPr>
        <w:spacing w:line="360" w:lineRule="auto"/>
        <w:rPr>
          <w:rFonts w:ascii="宋体" w:hAnsi="宋体"/>
          <w:sz w:val="24"/>
        </w:rPr>
      </w:pPr>
      <w:r>
        <w:rPr>
          <w:rFonts w:ascii="宋体" w:hAnsi="宋体" w:hint="eastAsia"/>
          <w:sz w:val="24"/>
        </w:rPr>
        <w:t>4） 国防交通动员：国防交通动员是指在全国或部分地区调集交通力量，全力保障战争需要的紧急行动。</w:t>
      </w:r>
    </w:p>
    <w:p w14:paraId="49C1F7C6" w14:textId="77777777" w:rsidR="00046AC2" w:rsidRDefault="00046AC2" w:rsidP="00046AC2">
      <w:pPr>
        <w:spacing w:line="360" w:lineRule="auto"/>
        <w:rPr>
          <w:rFonts w:ascii="宋体" w:hAnsi="宋体"/>
          <w:sz w:val="24"/>
        </w:rPr>
      </w:pPr>
      <w:r>
        <w:rPr>
          <w:rFonts w:ascii="宋体" w:hAnsi="宋体" w:hint="eastAsia"/>
          <w:sz w:val="24"/>
        </w:rPr>
        <w:lastRenderedPageBreak/>
        <w:t>5） 国防教育：国防教育是国家行为增强公民的国防意识，提高公民的国防行为能力而进行的教育，是国防建设和国民教育的重要组成部分。</w:t>
      </w:r>
    </w:p>
    <w:p w14:paraId="314B395A" w14:textId="77777777" w:rsidR="00046AC2" w:rsidRDefault="00046AC2" w:rsidP="00046AC2">
      <w:pPr>
        <w:numPr>
          <w:ilvl w:val="0"/>
          <w:numId w:val="44"/>
        </w:numPr>
        <w:tabs>
          <w:tab w:val="clear" w:pos="420"/>
          <w:tab w:val="left" w:pos="-58"/>
        </w:tabs>
        <w:spacing w:line="360" w:lineRule="auto"/>
        <w:ind w:leftChars="-200" w:left="0"/>
        <w:rPr>
          <w:rFonts w:ascii="宋体" w:hAnsi="宋体"/>
          <w:b/>
          <w:color w:val="FF00FF"/>
          <w:sz w:val="24"/>
        </w:rPr>
      </w:pPr>
      <w:r>
        <w:rPr>
          <w:rFonts w:ascii="宋体" w:hAnsi="宋体" w:hint="eastAsia"/>
          <w:b/>
          <w:color w:val="FF00FF"/>
          <w:sz w:val="24"/>
        </w:rPr>
        <w:t>简述现代国防动员的要求</w:t>
      </w:r>
    </w:p>
    <w:p w14:paraId="2DE4040B" w14:textId="77777777" w:rsidR="00046AC2" w:rsidRDefault="00046AC2" w:rsidP="00046AC2">
      <w:pPr>
        <w:spacing w:line="360" w:lineRule="auto"/>
        <w:rPr>
          <w:rFonts w:ascii="宋体" w:hAnsi="宋体"/>
          <w:sz w:val="24"/>
        </w:rPr>
      </w:pPr>
      <w:r>
        <w:rPr>
          <w:rFonts w:ascii="宋体" w:hAnsi="宋体" w:hint="eastAsia"/>
          <w:sz w:val="24"/>
        </w:rPr>
        <w:t>1） 动员速度要快：现代高科技局部战争突发性、短促性、速决性不断增大，从发现战争征候到实施动员的时间十分短暂，可供动员利用的时间越来越短。</w:t>
      </w:r>
    </w:p>
    <w:p w14:paraId="1F7BE560" w14:textId="77777777" w:rsidR="00046AC2" w:rsidRDefault="00046AC2" w:rsidP="00046AC2">
      <w:pPr>
        <w:spacing w:line="360" w:lineRule="auto"/>
        <w:rPr>
          <w:rFonts w:ascii="宋体" w:hAnsi="宋体"/>
          <w:sz w:val="24"/>
        </w:rPr>
      </w:pPr>
      <w:r>
        <w:rPr>
          <w:rFonts w:ascii="宋体" w:hAnsi="宋体" w:hint="eastAsia"/>
          <w:sz w:val="24"/>
        </w:rPr>
        <w:t>2） 动员数量要多：动员的兵员和物资要有足够的数量，首先要保障战争初期的需要，同时还要保持持续的动员能力。</w:t>
      </w:r>
    </w:p>
    <w:p w14:paraId="6F1B635F" w14:textId="77777777" w:rsidR="00046AC2" w:rsidRDefault="00046AC2" w:rsidP="00046AC2">
      <w:pPr>
        <w:spacing w:line="360" w:lineRule="auto"/>
        <w:rPr>
          <w:rFonts w:ascii="宋体" w:hAnsi="宋体"/>
          <w:sz w:val="24"/>
        </w:rPr>
      </w:pPr>
      <w:r>
        <w:rPr>
          <w:rFonts w:ascii="宋体" w:hAnsi="宋体" w:hint="eastAsia"/>
          <w:sz w:val="24"/>
        </w:rPr>
        <w:t>3） 动员质量要高：现代战争，高科技武器装备的大量使用，使后方技术保障，设备维修人员成倍增加，这必然导致军中专业技术兵员比例不断上升。</w:t>
      </w:r>
    </w:p>
    <w:p w14:paraId="08C02901" w14:textId="77777777" w:rsidR="00046AC2" w:rsidRDefault="00046AC2" w:rsidP="00046AC2">
      <w:pPr>
        <w:spacing w:line="360" w:lineRule="auto"/>
        <w:rPr>
          <w:rFonts w:ascii="宋体" w:hAnsi="宋体"/>
          <w:sz w:val="24"/>
        </w:rPr>
      </w:pPr>
      <w:r>
        <w:rPr>
          <w:rFonts w:ascii="宋体" w:hAnsi="宋体" w:hint="eastAsia"/>
          <w:sz w:val="24"/>
        </w:rPr>
        <w:t>4） 动员范围要广：局部战争的实践充分证明，在高技术条件下，动员涉及的范围非常广泛。</w:t>
      </w:r>
    </w:p>
    <w:p w14:paraId="4EF1B7A5" w14:textId="77777777" w:rsidR="00046AC2" w:rsidRDefault="00046AC2" w:rsidP="00046AC2">
      <w:pPr>
        <w:spacing w:line="360" w:lineRule="auto"/>
        <w:rPr>
          <w:rFonts w:ascii="宋体" w:hAnsi="宋体"/>
          <w:sz w:val="24"/>
        </w:rPr>
      </w:pPr>
      <w:r>
        <w:rPr>
          <w:rFonts w:ascii="宋体" w:hAnsi="宋体" w:hint="eastAsia"/>
          <w:sz w:val="24"/>
        </w:rPr>
        <w:t>5） 动员要力求隐蔽安全：现代侦察情报手段先进，远程兵器精度高，破坏力大、因此，在组织实施动员时，应力求做到隐蔽安全。</w:t>
      </w:r>
    </w:p>
    <w:p w14:paraId="2A1F1C32" w14:textId="77777777" w:rsidR="00046AC2" w:rsidRDefault="00046AC2" w:rsidP="00046AC2">
      <w:pPr>
        <w:numPr>
          <w:ilvl w:val="0"/>
          <w:numId w:val="43"/>
        </w:numPr>
        <w:tabs>
          <w:tab w:val="clear" w:pos="480"/>
          <w:tab w:val="left" w:pos="2"/>
        </w:tabs>
        <w:spacing w:line="360" w:lineRule="auto"/>
        <w:ind w:leftChars="-229" w:left="-1"/>
        <w:rPr>
          <w:rFonts w:ascii="宋体" w:hAnsi="宋体"/>
          <w:b/>
          <w:sz w:val="30"/>
          <w:szCs w:val="30"/>
        </w:rPr>
      </w:pPr>
      <w:r>
        <w:rPr>
          <w:rFonts w:ascii="宋体" w:hAnsi="宋体" w:hint="eastAsia"/>
          <w:b/>
          <w:sz w:val="30"/>
          <w:szCs w:val="30"/>
        </w:rPr>
        <w:t>论述</w:t>
      </w:r>
    </w:p>
    <w:p w14:paraId="0689692F" w14:textId="77777777" w:rsidR="00046AC2" w:rsidRDefault="00046AC2" w:rsidP="00046AC2">
      <w:pPr>
        <w:numPr>
          <w:ilvl w:val="0"/>
          <w:numId w:val="45"/>
        </w:numPr>
        <w:tabs>
          <w:tab w:val="clear" w:pos="420"/>
          <w:tab w:val="left" w:pos="-58"/>
        </w:tabs>
        <w:spacing w:line="360" w:lineRule="auto"/>
        <w:ind w:leftChars="-200" w:left="0"/>
        <w:rPr>
          <w:rFonts w:ascii="宋体" w:hAnsi="宋体"/>
          <w:b/>
          <w:color w:val="FF00FF"/>
          <w:sz w:val="24"/>
        </w:rPr>
      </w:pPr>
      <w:r>
        <w:rPr>
          <w:rFonts w:ascii="宋体" w:hAnsi="宋体" w:hint="eastAsia"/>
          <w:b/>
          <w:color w:val="FF00FF"/>
          <w:sz w:val="24"/>
        </w:rPr>
        <w:t>根据判断安全环境面临威胁的理论分析论述如何化解海洋权益纷争。</w:t>
      </w:r>
    </w:p>
    <w:p w14:paraId="6094DA55" w14:textId="77777777" w:rsidR="00046AC2" w:rsidRDefault="00046AC2" w:rsidP="00046AC2">
      <w:pPr>
        <w:spacing w:line="360" w:lineRule="auto"/>
        <w:rPr>
          <w:rFonts w:ascii="宋体" w:hAnsi="宋体"/>
          <w:sz w:val="24"/>
        </w:rPr>
      </w:pPr>
      <w:r>
        <w:rPr>
          <w:rFonts w:ascii="宋体" w:hAnsi="宋体" w:hint="eastAsia"/>
          <w:sz w:val="24"/>
        </w:rPr>
        <w:t>所谓威胁分析，主要是对周边国家或地区客观存在的以军事行动危害本国安全的状态进行判断。</w:t>
      </w:r>
    </w:p>
    <w:p w14:paraId="4988D9CD" w14:textId="77777777" w:rsidR="00046AC2" w:rsidRDefault="00046AC2" w:rsidP="00046AC2">
      <w:pPr>
        <w:spacing w:line="360" w:lineRule="auto"/>
        <w:rPr>
          <w:rFonts w:ascii="宋体" w:hAnsi="宋体"/>
          <w:sz w:val="24"/>
        </w:rPr>
      </w:pPr>
      <w:r>
        <w:rPr>
          <w:rFonts w:ascii="宋体" w:hAnsi="宋体" w:hint="eastAsia"/>
          <w:sz w:val="24"/>
        </w:rPr>
        <w:t>威胁的要素</w:t>
      </w:r>
    </w:p>
    <w:p w14:paraId="22186F08" w14:textId="77777777" w:rsidR="00046AC2" w:rsidRDefault="00046AC2" w:rsidP="00046AC2">
      <w:pPr>
        <w:spacing w:line="360" w:lineRule="auto"/>
        <w:rPr>
          <w:rFonts w:ascii="宋体" w:hAnsi="宋体"/>
          <w:sz w:val="24"/>
        </w:rPr>
      </w:pPr>
      <w:r>
        <w:rPr>
          <w:rFonts w:ascii="宋体" w:hAnsi="宋体" w:hint="eastAsia"/>
          <w:sz w:val="24"/>
        </w:rPr>
        <w:t>1） 实力 实力是构成威胁的客观要素。力量强大的国家相对有较多的条件对弱国构成威胁，因此国家的强弱是能否构成威胁的实力要素。</w:t>
      </w:r>
    </w:p>
    <w:p w14:paraId="1E684C6B" w14:textId="77777777" w:rsidR="00046AC2" w:rsidRDefault="00046AC2" w:rsidP="00046AC2">
      <w:pPr>
        <w:spacing w:line="360" w:lineRule="auto"/>
        <w:rPr>
          <w:rFonts w:ascii="宋体" w:hAnsi="宋体"/>
          <w:sz w:val="24"/>
        </w:rPr>
      </w:pPr>
      <w:r>
        <w:rPr>
          <w:rFonts w:ascii="宋体" w:hAnsi="宋体" w:hint="eastAsia"/>
          <w:sz w:val="24"/>
        </w:rPr>
        <w:t>2） 企图 企图是构成威胁的主观要素，也是不可忽视的重要要素。对威胁要素的分析，既要分析力量，也要分析企图，两者缺一不可。</w:t>
      </w:r>
    </w:p>
    <w:p w14:paraId="2248556D" w14:textId="77777777" w:rsidR="00046AC2" w:rsidRDefault="00046AC2" w:rsidP="00046AC2">
      <w:pPr>
        <w:spacing w:line="360" w:lineRule="auto"/>
        <w:rPr>
          <w:rFonts w:ascii="宋体" w:hAnsi="宋体"/>
          <w:sz w:val="24"/>
        </w:rPr>
      </w:pPr>
      <w:r>
        <w:rPr>
          <w:rFonts w:ascii="宋体" w:hAnsi="宋体" w:hint="eastAsia"/>
          <w:sz w:val="24"/>
        </w:rPr>
        <w:t>3） 环境、时机和方式 任何威胁行为总是在一定的环境下，利用一定的时机，以一定的方式表现出来。</w:t>
      </w:r>
    </w:p>
    <w:p w14:paraId="4C02050C" w14:textId="77777777" w:rsidR="00046AC2" w:rsidRDefault="00046AC2" w:rsidP="00046AC2">
      <w:pPr>
        <w:spacing w:line="360" w:lineRule="auto"/>
        <w:rPr>
          <w:rFonts w:ascii="宋体" w:hAnsi="宋体"/>
          <w:sz w:val="24"/>
        </w:rPr>
      </w:pPr>
      <w:r>
        <w:rPr>
          <w:rFonts w:ascii="宋体" w:hAnsi="宋体" w:hint="eastAsia"/>
          <w:sz w:val="24"/>
        </w:rPr>
        <w:t>威胁的类型</w:t>
      </w:r>
    </w:p>
    <w:p w14:paraId="04887E05" w14:textId="77777777" w:rsidR="00046AC2" w:rsidRDefault="00046AC2" w:rsidP="00046AC2">
      <w:pPr>
        <w:spacing w:line="360" w:lineRule="auto"/>
        <w:ind w:firstLine="420"/>
        <w:rPr>
          <w:rFonts w:ascii="宋体" w:hAnsi="宋体"/>
          <w:sz w:val="24"/>
        </w:rPr>
      </w:pPr>
      <w:r>
        <w:rPr>
          <w:rFonts w:ascii="宋体" w:hAnsi="宋体" w:hint="eastAsia"/>
          <w:sz w:val="24"/>
        </w:rPr>
        <w:t>威胁的类型，就时间方面讲，有现实的威胁与潜在的威胁之分；就强度方面讲，有全面威胁与局部威胁之分；就重点方面讲，有主要威胁与次要威胁之分；就武器方面讲，有核武器威胁与常规武器威胁之分；就手段方面讲，有军事威胁与综合威胁之分。</w:t>
      </w:r>
    </w:p>
    <w:p w14:paraId="0357456F" w14:textId="77777777" w:rsidR="00046AC2" w:rsidRDefault="00046AC2" w:rsidP="00046AC2">
      <w:pPr>
        <w:spacing w:line="360" w:lineRule="auto"/>
        <w:rPr>
          <w:rFonts w:ascii="宋体" w:hAnsi="宋体"/>
          <w:sz w:val="24"/>
        </w:rPr>
      </w:pPr>
      <w:r>
        <w:rPr>
          <w:rFonts w:ascii="宋体" w:hAnsi="宋体" w:hint="eastAsia"/>
          <w:sz w:val="24"/>
        </w:rPr>
        <w:lastRenderedPageBreak/>
        <w:t>威胁的转化</w:t>
      </w:r>
    </w:p>
    <w:p w14:paraId="460F6EF8" w14:textId="77777777" w:rsidR="00046AC2" w:rsidRDefault="00046AC2" w:rsidP="00046AC2">
      <w:pPr>
        <w:spacing w:line="360" w:lineRule="auto"/>
        <w:rPr>
          <w:rFonts w:ascii="宋体" w:hAnsi="宋体"/>
          <w:sz w:val="24"/>
        </w:rPr>
      </w:pPr>
      <w:r>
        <w:rPr>
          <w:rFonts w:ascii="宋体" w:hAnsi="宋体" w:hint="eastAsia"/>
          <w:sz w:val="24"/>
        </w:rPr>
        <w:t>威胁不是一成不变的，在一定条件下它是可以转化的。它可以向战争转化，也可以向缓和转化。其中包含有：对付威胁的实际的军事准备，和平的愿望，外交斡旋，争取他国有效的支持，利用矛盾瓦解敌人，采取经济手段制约敌方，等等。在上述种种工作中，切实加强国防建设是最主要的，必不可少的。只有加强国防，具有应付各种威胁的防御准备，其他方面的斗争才有坚实的基础。</w:t>
      </w:r>
    </w:p>
    <w:p w14:paraId="5920EA0C" w14:textId="77777777" w:rsidR="00046AC2" w:rsidRDefault="00046AC2" w:rsidP="00046AC2">
      <w:pPr>
        <w:spacing w:line="360" w:lineRule="auto"/>
        <w:rPr>
          <w:rFonts w:ascii="宋体" w:hAnsi="宋体"/>
          <w:sz w:val="24"/>
        </w:rPr>
      </w:pPr>
      <w:r>
        <w:rPr>
          <w:rFonts w:ascii="宋体" w:hAnsi="宋体" w:hint="eastAsia"/>
          <w:sz w:val="24"/>
        </w:rPr>
        <w:t xml:space="preserve">近来，菲方一些高层人士不断发表谈话，误导舆论，声称菲对黄岩岛拥有主权，这是不顾历史事实、违背法理的。黄岩岛是中国固有领土，菲方对黄岩岛的权利要求没有任何依据，中方完全不能接受。中国对黄岩岛的领土主权拥有充分法理依据。中国最早发现、命名黄岩岛，最早将其列入中国版图，实施主权管辖。黄岩岛海域是中国渔民的传统捕鱼场所。自古以来，中国渔船就经常赴黄岩岛海域进行渔业生产活动。中国国家统计局、国家地震局、国家海洋局等多次对黄岩岛及附近水域进行科学考察。菲律宾在1997年以前从未对中国政府对黄岩岛行使主权管辖和开发利用提出过任何异议，并且还多次表示黄岩岛在菲领土范围之外。1981年、1984年菲出版的地图也都将黄岩岛标绘在菲领土界限之外。《联合国海洋法公约》允许沿海国建立200海里专属经济区，但沿海国无权因此而损害其他国的固有领土主权。以《联合国海洋法公约》去改变领土主权归属的想法和做法是违反国际法、包括《联合国海洋法公约》的宗旨和原则的。 </w:t>
      </w:r>
    </w:p>
    <w:p w14:paraId="5EBFB2E9" w14:textId="77777777" w:rsidR="00046AC2" w:rsidRDefault="00046AC2" w:rsidP="00046AC2">
      <w:pPr>
        <w:spacing w:line="360" w:lineRule="auto"/>
        <w:rPr>
          <w:rFonts w:ascii="宋体" w:hAnsi="宋体"/>
          <w:sz w:val="24"/>
        </w:rPr>
      </w:pPr>
      <w:r>
        <w:rPr>
          <w:rFonts w:ascii="宋体" w:hAnsi="宋体" w:hint="eastAsia"/>
          <w:sz w:val="24"/>
        </w:rPr>
        <w:t>面对南海问题的威胁，</w:t>
      </w:r>
      <w:r>
        <w:rPr>
          <w:rFonts w:ascii="宋体" w:hAnsi="宋体" w:hint="eastAsia"/>
          <w:b/>
          <w:color w:val="993300"/>
          <w:sz w:val="24"/>
        </w:rPr>
        <w:t>我国应增强国力，积极加强国防建设，通过外交斡旋、经济手段等方式淡化威胁，避免战争，同时保障我国应有的合法权益。中方愿与</w:t>
      </w:r>
      <w:r>
        <w:rPr>
          <w:rFonts w:ascii="宋体" w:hAnsi="宋体" w:hint="eastAsia"/>
          <w:sz w:val="24"/>
        </w:rPr>
        <w:t>菲方</w:t>
      </w:r>
      <w:r>
        <w:rPr>
          <w:rFonts w:ascii="宋体" w:hAnsi="宋体" w:hint="eastAsia"/>
          <w:b/>
          <w:color w:val="993300"/>
          <w:sz w:val="24"/>
        </w:rPr>
        <w:t>通过直接协商谈判，寻求妥善解决有关争议的办法。中方愿与有关各方共同努力，认真落实</w:t>
      </w:r>
      <w:r>
        <w:rPr>
          <w:rFonts w:ascii="宋体" w:hAnsi="宋体" w:hint="eastAsia"/>
          <w:sz w:val="24"/>
        </w:rPr>
        <w:t>《南海各方行为宣言》，</w:t>
      </w:r>
      <w:r>
        <w:rPr>
          <w:rFonts w:ascii="宋体" w:hAnsi="宋体" w:hint="eastAsia"/>
          <w:b/>
          <w:color w:val="993300"/>
          <w:sz w:val="24"/>
        </w:rPr>
        <w:t>切实维护南海</w:t>
      </w:r>
      <w:r>
        <w:rPr>
          <w:rFonts w:ascii="宋体" w:hAnsi="宋体" w:hint="eastAsia"/>
          <w:sz w:val="24"/>
        </w:rPr>
        <w:t>稳定，将南海建设成为和平之海、友谊之海、合作之海。</w:t>
      </w:r>
    </w:p>
    <w:p w14:paraId="7B3F8BB4" w14:textId="77777777" w:rsidR="00046AC2" w:rsidRDefault="00046AC2" w:rsidP="00046AC2">
      <w:pPr>
        <w:numPr>
          <w:ilvl w:val="0"/>
          <w:numId w:val="45"/>
        </w:numPr>
        <w:tabs>
          <w:tab w:val="clear" w:pos="420"/>
          <w:tab w:val="left" w:pos="-58"/>
        </w:tabs>
        <w:spacing w:line="360" w:lineRule="auto"/>
        <w:ind w:leftChars="-200" w:left="0"/>
        <w:rPr>
          <w:rFonts w:ascii="宋体" w:hAnsi="宋体"/>
          <w:b/>
          <w:color w:val="FF00FF"/>
          <w:sz w:val="24"/>
        </w:rPr>
      </w:pPr>
      <w:r>
        <w:rPr>
          <w:rFonts w:ascii="宋体" w:hAnsi="宋体" w:hint="eastAsia"/>
          <w:b/>
          <w:color w:val="FF00FF"/>
          <w:sz w:val="24"/>
        </w:rPr>
        <w:t>结合当今国际形势，理解研究和指导战争必须着眼其特点，着眼其发展的理论。（考太细。。。）</w:t>
      </w:r>
    </w:p>
    <w:p w14:paraId="4FDF6A48" w14:textId="77777777" w:rsidR="00046AC2" w:rsidRDefault="00046AC2" w:rsidP="00046AC2">
      <w:pPr>
        <w:numPr>
          <w:ilvl w:val="0"/>
          <w:numId w:val="46"/>
        </w:numPr>
        <w:tabs>
          <w:tab w:val="clear" w:pos="720"/>
          <w:tab w:val="left" w:pos="242"/>
          <w:tab w:val="center" w:pos="4153"/>
        </w:tabs>
        <w:spacing w:line="360" w:lineRule="auto"/>
        <w:ind w:leftChars="-229" w:left="239"/>
        <w:rPr>
          <w:rFonts w:ascii="宋体" w:hAnsi="宋体"/>
          <w:b/>
          <w:sz w:val="24"/>
        </w:rPr>
      </w:pPr>
      <w:r>
        <w:rPr>
          <w:rFonts w:ascii="宋体" w:hAnsi="宋体" w:hint="eastAsia"/>
          <w:b/>
          <w:sz w:val="24"/>
        </w:rPr>
        <w:t>研究和指导战争必须要着眼其特点，着眼其发展。</w:t>
      </w:r>
    </w:p>
    <w:p w14:paraId="48FD2997" w14:textId="77777777" w:rsidR="00046AC2" w:rsidRDefault="00046AC2" w:rsidP="00046AC2">
      <w:pPr>
        <w:numPr>
          <w:ilvl w:val="0"/>
          <w:numId w:val="46"/>
        </w:numPr>
        <w:tabs>
          <w:tab w:val="clear" w:pos="720"/>
          <w:tab w:val="left" w:pos="242"/>
          <w:tab w:val="center" w:pos="4153"/>
        </w:tabs>
        <w:spacing w:line="360" w:lineRule="auto"/>
        <w:ind w:leftChars="-229" w:left="239"/>
        <w:rPr>
          <w:rFonts w:ascii="宋体" w:hAnsi="宋体"/>
          <w:b/>
          <w:sz w:val="24"/>
        </w:rPr>
      </w:pPr>
      <w:r>
        <w:rPr>
          <w:rFonts w:ascii="宋体" w:hAnsi="宋体" w:hint="eastAsia"/>
          <w:b/>
          <w:sz w:val="24"/>
        </w:rPr>
        <w:t>1） 既要研究一般战争规律，更要研究特殊战争规律。 一般战争规律，是从各种具体战争的运动过程中抽象出来的最一般、最普遍、最稳定的内在本质联系。特殊战争规律，指的是某种或某一具体战争所具有的规律。</w:t>
      </w:r>
    </w:p>
    <w:p w14:paraId="3331731A" w14:textId="77777777" w:rsidR="00046AC2" w:rsidRDefault="00046AC2" w:rsidP="00046AC2">
      <w:pPr>
        <w:numPr>
          <w:ilvl w:val="0"/>
          <w:numId w:val="46"/>
        </w:numPr>
        <w:tabs>
          <w:tab w:val="clear" w:pos="720"/>
          <w:tab w:val="left" w:pos="242"/>
          <w:tab w:val="center" w:pos="4153"/>
        </w:tabs>
        <w:spacing w:line="360" w:lineRule="auto"/>
        <w:ind w:leftChars="-229" w:left="239"/>
        <w:rPr>
          <w:rFonts w:ascii="宋体" w:hAnsi="宋体"/>
          <w:b/>
          <w:sz w:val="24"/>
        </w:rPr>
      </w:pPr>
      <w:r>
        <w:rPr>
          <w:rFonts w:ascii="宋体" w:hAnsi="宋体" w:hint="eastAsia"/>
          <w:b/>
          <w:sz w:val="24"/>
        </w:rPr>
        <w:lastRenderedPageBreak/>
        <w:t>2） 认识把握特殊战争规律，必须着眼其发展。 着眼发展，必须把握好战争的时间、地域、性质三个要素。首先，战争随着时间的推移而发展。其次，战争的规律随着空间的位移而变化。再次，战争规律因战争性质的不同而各异。</w:t>
      </w:r>
    </w:p>
    <w:p w14:paraId="0B197FD8" w14:textId="77777777" w:rsidR="00046AC2" w:rsidRDefault="00046AC2" w:rsidP="00046AC2">
      <w:pPr>
        <w:spacing w:line="360" w:lineRule="auto"/>
        <w:rPr>
          <w:rFonts w:ascii="宋体" w:hAnsi="宋体"/>
          <w:sz w:val="24"/>
        </w:rPr>
      </w:pPr>
      <w:r>
        <w:rPr>
          <w:rFonts w:ascii="宋体" w:hAnsi="宋体" w:hint="eastAsia"/>
          <w:sz w:val="24"/>
        </w:rPr>
        <w:t>当前国际形势的特点可以用三个总体、三个局部和三个继续来概括。那就是总体和平、局部战争，总体缓和、局部紧张，总体稳定、局部动荡。世界和平、发展潮流继续发展，世界多极化、全球化趋势继续推进，对大多数国家而言，国际形势中机遇大于挑战的态势继续存在。也就是说，和平、缓和与发展，合作是当前国际形势的主流。</w:t>
      </w:r>
    </w:p>
    <w:p w14:paraId="6C4A3B50" w14:textId="77777777" w:rsidR="00046AC2" w:rsidRDefault="00046AC2" w:rsidP="00046AC2">
      <w:pPr>
        <w:spacing w:line="360" w:lineRule="auto"/>
        <w:rPr>
          <w:rFonts w:ascii="宋体" w:hAnsi="宋体"/>
          <w:sz w:val="24"/>
        </w:rPr>
      </w:pPr>
      <w:r>
        <w:rPr>
          <w:rFonts w:ascii="宋体" w:hAnsi="宋体" w:hint="eastAsia"/>
          <w:sz w:val="24"/>
        </w:rPr>
        <w:t>当前国际形势中严峻的一面也很突出。随着“打恐战争”深入展开，国际形势和国际关系更加错综复杂，局部战争和紧张、动荡的一面上升，对国际形势的主流即总体和平、缓和、稳定的冲击和挑战增大。首先，恐怖主义膨胀泛滥已成国际形势中一个新的重大变数，也是造成国际局势紧张、动荡的一个祸根和爆发点。其次，一些原有的地区热点如南亚次大陆和中东地区，或矛盾进一步加剧，或冲突不断升级，潜伏着或正在引发新的严重的地区危机。</w:t>
      </w:r>
    </w:p>
    <w:p w14:paraId="76D24E97" w14:textId="77777777" w:rsidR="00046AC2" w:rsidRDefault="00046AC2" w:rsidP="00046AC2">
      <w:pPr>
        <w:spacing w:line="360" w:lineRule="auto"/>
        <w:rPr>
          <w:rFonts w:ascii="宋体" w:hAnsi="宋体"/>
          <w:sz w:val="24"/>
        </w:rPr>
      </w:pPr>
      <w:r>
        <w:rPr>
          <w:rFonts w:ascii="宋体" w:hAnsi="宋体" w:hint="eastAsia"/>
          <w:sz w:val="24"/>
        </w:rPr>
        <w:t>对于当今国际形式分析，着眼特点和着眼发展是统一的，战争的特点是在其发展变化中表现出来的，没有发展，没有变化，就谈不上其特点，因此要想认识和把握特殊战争规律，必须用发展的眼光去探索战争这一事物不同条件下所发生的变化，从而抓住其特殊的本质。</w:t>
      </w:r>
    </w:p>
    <w:p w14:paraId="7D1DF1A9" w14:textId="77777777" w:rsidR="00046AC2" w:rsidRDefault="00046AC2" w:rsidP="00046AC2">
      <w:pPr>
        <w:numPr>
          <w:ilvl w:val="0"/>
          <w:numId w:val="45"/>
        </w:numPr>
        <w:tabs>
          <w:tab w:val="clear" w:pos="420"/>
          <w:tab w:val="left" w:pos="-58"/>
        </w:tabs>
        <w:spacing w:line="360" w:lineRule="auto"/>
        <w:ind w:leftChars="-200" w:left="0"/>
        <w:rPr>
          <w:rFonts w:ascii="宋体" w:hAnsi="宋体"/>
          <w:b/>
          <w:color w:val="FF00FF"/>
          <w:sz w:val="24"/>
        </w:rPr>
      </w:pPr>
      <w:r>
        <w:rPr>
          <w:rFonts w:ascii="宋体" w:hAnsi="宋体" w:hint="eastAsia"/>
          <w:b/>
          <w:color w:val="FF00FF"/>
          <w:sz w:val="24"/>
        </w:rPr>
        <w:t>根据研究和指导战争，要关照全局，把握关节的理论论述当今国际形势。（考太细。。。）</w:t>
      </w:r>
    </w:p>
    <w:p w14:paraId="00CCD583" w14:textId="77777777" w:rsidR="00046AC2" w:rsidRDefault="00046AC2" w:rsidP="00046AC2">
      <w:pPr>
        <w:spacing w:line="360" w:lineRule="auto"/>
        <w:rPr>
          <w:rFonts w:ascii="宋体" w:hAnsi="宋体"/>
          <w:b/>
          <w:color w:val="FF00FF"/>
          <w:sz w:val="24"/>
        </w:rPr>
      </w:pPr>
      <w:r>
        <w:rPr>
          <w:rFonts w:ascii="宋体" w:hAnsi="宋体" w:hint="eastAsia"/>
          <w:b/>
          <w:sz w:val="24"/>
        </w:rPr>
        <w:t>战争同其他客观事物一样，是一个由多种因素综合作用而形成的整体，有着整体与部分、全局与局部之分，处理好全局与局部的关系，从整体上驾驭战争，是战争指导最高层次的制胜之道。</w:t>
      </w:r>
    </w:p>
    <w:p w14:paraId="4D27B278" w14:textId="77777777" w:rsidR="00046AC2" w:rsidRDefault="00046AC2" w:rsidP="00046AC2">
      <w:pPr>
        <w:spacing w:line="360" w:lineRule="auto"/>
        <w:rPr>
          <w:rFonts w:ascii="宋体" w:hAnsi="宋体"/>
          <w:b/>
          <w:sz w:val="24"/>
        </w:rPr>
      </w:pPr>
      <w:r>
        <w:rPr>
          <w:rFonts w:ascii="宋体" w:hAnsi="宋体" w:hint="eastAsia"/>
          <w:b/>
          <w:sz w:val="24"/>
        </w:rPr>
        <w:tab/>
      </w:r>
    </w:p>
    <w:p w14:paraId="06F6820F" w14:textId="77777777" w:rsidR="00046AC2" w:rsidRDefault="00046AC2" w:rsidP="00046AC2">
      <w:pPr>
        <w:spacing w:line="360" w:lineRule="auto"/>
        <w:rPr>
          <w:rFonts w:ascii="宋体" w:hAnsi="宋体"/>
          <w:b/>
          <w:sz w:val="24"/>
        </w:rPr>
      </w:pPr>
      <w:r>
        <w:rPr>
          <w:rFonts w:ascii="宋体" w:hAnsi="宋体" w:hint="eastAsia"/>
          <w:b/>
          <w:sz w:val="24"/>
        </w:rPr>
        <w:t>关照全局是战争指导的首要问题。战争全局，是指战争的整体，即战争各个方面或各个阶段的总和。战争局部则是战争总体中某一部分或战争过程中的某一阶段。在两者的关系中，全局统帅，决定局部，局部隶属，服从全局。</w:t>
      </w:r>
    </w:p>
    <w:p w14:paraId="39E83DEF" w14:textId="77777777" w:rsidR="00046AC2" w:rsidRDefault="00046AC2" w:rsidP="00046AC2">
      <w:pPr>
        <w:spacing w:line="360" w:lineRule="auto"/>
        <w:rPr>
          <w:rFonts w:ascii="宋体" w:hAnsi="宋体"/>
          <w:b/>
          <w:sz w:val="24"/>
        </w:rPr>
      </w:pPr>
      <w:r>
        <w:rPr>
          <w:rFonts w:ascii="宋体" w:hAnsi="宋体" w:hint="eastAsia"/>
          <w:b/>
          <w:sz w:val="24"/>
        </w:rPr>
        <w:t>把握关节是推动全局发展的重要方法。所谓关节，是指战争的重点部位和关键环节，也是对全局胜负有决定性影响的局部。把握关节要注意两点，一是要从全局</w:t>
      </w:r>
      <w:r>
        <w:rPr>
          <w:rFonts w:ascii="宋体" w:hAnsi="宋体" w:hint="eastAsia"/>
          <w:b/>
          <w:sz w:val="24"/>
        </w:rPr>
        <w:lastRenderedPageBreak/>
        <w:t>出发去把握关节，二是要从实际出发去把握关节。</w:t>
      </w:r>
    </w:p>
    <w:p w14:paraId="1D9CD46A" w14:textId="77777777" w:rsidR="00046AC2" w:rsidRDefault="00046AC2" w:rsidP="00046AC2">
      <w:pPr>
        <w:spacing w:line="360" w:lineRule="auto"/>
        <w:rPr>
          <w:rFonts w:ascii="宋体" w:hAnsi="宋体"/>
          <w:sz w:val="24"/>
        </w:rPr>
      </w:pPr>
      <w:r>
        <w:rPr>
          <w:rFonts w:ascii="宋体" w:hAnsi="宋体" w:hint="eastAsia"/>
          <w:sz w:val="24"/>
        </w:rPr>
        <w:t>当前国际形势的特点可以用三个总体、三个局部和三个继续来概括。那就是总体和平、局部战争，总体缓和、局部紧张，总体稳定、局部动荡。世界和平、发展潮流继续发展，世界多极化、全球化趋势继续推进，对大多数国家而言，国际形势中机遇大于挑战的态势继续存在。也就是说，和平、缓和与发展，合作是当前国际形势的主流。</w:t>
      </w:r>
    </w:p>
    <w:p w14:paraId="248DB123" w14:textId="77777777" w:rsidR="00046AC2" w:rsidRDefault="00046AC2" w:rsidP="00046AC2">
      <w:pPr>
        <w:spacing w:line="360" w:lineRule="auto"/>
        <w:rPr>
          <w:rFonts w:ascii="宋体" w:hAnsi="宋体"/>
          <w:sz w:val="24"/>
        </w:rPr>
      </w:pPr>
      <w:r>
        <w:rPr>
          <w:rFonts w:ascii="宋体" w:hAnsi="宋体" w:hint="eastAsia"/>
          <w:sz w:val="24"/>
        </w:rPr>
        <w:t>当前国际形势中严峻的一面也很突出。随着“打恐战争”深入展开，国际形势和国际关系更加错综复杂，局部战争和紧张、动荡的一面上升，对国际形势的主流即总体和平、缓和、稳定的冲击和挑战增大。首先，恐怖主义膨胀泛滥已成国际形势中一个新的重大变数，也是造成国际局势紧张、动荡的一个祸根和爆发点。其次，一些原有的地区热点如南亚次大陆和中东地区，或矛盾进一步加剧，或冲突不断升级，潜伏着或正在引发新的严重的地区危机。</w:t>
      </w:r>
    </w:p>
    <w:p w14:paraId="6AD16241" w14:textId="77777777" w:rsidR="00046AC2" w:rsidRDefault="00046AC2" w:rsidP="00046AC2">
      <w:pPr>
        <w:spacing w:line="360" w:lineRule="auto"/>
        <w:rPr>
          <w:rFonts w:ascii="宋体" w:hAnsi="宋体"/>
          <w:sz w:val="24"/>
        </w:rPr>
      </w:pPr>
      <w:r>
        <w:rPr>
          <w:rFonts w:ascii="宋体" w:hAnsi="宋体" w:hint="eastAsia"/>
          <w:sz w:val="24"/>
        </w:rPr>
        <w:t>对于当今国际形式的分析，要有全局观。全局规定局部的地位和作用，全局规定局部的任务和行动，全局的主动和被动从根本上决定局部的主动或被动，全局的胜负最终决定局部的胜负。局部虽为全局所支配，但并不是消极被动的，它总是以自己的运动及效果影响全局的发展，局部对全局是有反作用的，特别是关键性局部，对全局的胜负会产生决定性影响。</w:t>
      </w:r>
    </w:p>
    <w:p w14:paraId="7DB34FF2" w14:textId="77777777" w:rsidR="00046AC2" w:rsidRDefault="00046AC2" w:rsidP="00046AC2">
      <w:pPr>
        <w:spacing w:line="360" w:lineRule="auto"/>
        <w:rPr>
          <w:rFonts w:ascii="宋体" w:hAnsi="宋体"/>
          <w:sz w:val="24"/>
        </w:rPr>
      </w:pPr>
      <w:r>
        <w:rPr>
          <w:rFonts w:ascii="宋体" w:hAnsi="宋体"/>
          <w:sz w:val="24"/>
        </w:rPr>
        <w:br w:type="page"/>
      </w:r>
    </w:p>
    <w:p w14:paraId="630EEC53" w14:textId="77777777" w:rsidR="00046AC2" w:rsidRDefault="00046AC2" w:rsidP="00046AC2">
      <w:pPr>
        <w:numPr>
          <w:ilvl w:val="0"/>
          <w:numId w:val="43"/>
        </w:numPr>
        <w:tabs>
          <w:tab w:val="clear" w:pos="480"/>
          <w:tab w:val="left" w:pos="2"/>
        </w:tabs>
        <w:spacing w:line="360" w:lineRule="auto"/>
        <w:ind w:leftChars="-229" w:left="-1"/>
        <w:rPr>
          <w:rFonts w:ascii="宋体" w:hAnsi="宋体"/>
          <w:b/>
          <w:sz w:val="30"/>
          <w:szCs w:val="30"/>
        </w:rPr>
      </w:pPr>
      <w:r>
        <w:rPr>
          <w:rFonts w:ascii="宋体" w:hAnsi="宋体" w:hint="eastAsia"/>
          <w:b/>
          <w:sz w:val="30"/>
          <w:szCs w:val="30"/>
        </w:rPr>
        <w:lastRenderedPageBreak/>
        <w:t>学习小结</w:t>
      </w:r>
    </w:p>
    <w:p w14:paraId="4E8D1E44" w14:textId="77777777" w:rsidR="00046AC2" w:rsidRDefault="00046AC2" w:rsidP="00046AC2">
      <w:pPr>
        <w:spacing w:line="360" w:lineRule="auto"/>
        <w:rPr>
          <w:rFonts w:ascii="宋体" w:hAnsi="宋体"/>
          <w:sz w:val="24"/>
        </w:rPr>
      </w:pPr>
      <w:r>
        <w:rPr>
          <w:rFonts w:ascii="宋体" w:hAnsi="宋体" w:hint="eastAsia"/>
          <w:sz w:val="24"/>
        </w:rPr>
        <w:t xml:space="preserve">       改革开放以来，人们关注更多的是经济，而作为大学生，我们也时刻关注着文化生活。所以我们所能够了解的，更多在于文化经济的认识，而今学了军事理论课程之后，我对国防、军事问题，有了更深层次的了解，对加强国防建设的重要性问题有了更深的认识。</w:t>
      </w:r>
    </w:p>
    <w:p w14:paraId="16CF090C" w14:textId="77777777" w:rsidR="00046AC2" w:rsidRDefault="00046AC2" w:rsidP="00046AC2">
      <w:pPr>
        <w:spacing w:line="360" w:lineRule="auto"/>
        <w:rPr>
          <w:rFonts w:ascii="宋体" w:hAnsi="宋体"/>
          <w:sz w:val="24"/>
        </w:rPr>
      </w:pPr>
      <w:r>
        <w:rPr>
          <w:rFonts w:ascii="宋体" w:hAnsi="宋体" w:hint="eastAsia"/>
          <w:sz w:val="24"/>
        </w:rPr>
        <w:t xml:space="preserve">　    学习军事理论知识是继我们军事训练之后的第二次国防教育。在我们进行军事训练之后，让我们更好的了解我国的国防、军事思想、世界军事、军事高科技、高技术战争等等，以便我们掌握基本军事理论与军事技能，增强国防观念和国家安全意识，强化爱国主义、集体主义观念，加强组织和纪律性，促进我们综合素质的提高。</w:t>
      </w:r>
    </w:p>
    <w:p w14:paraId="1F9ACBE1" w14:textId="77777777" w:rsidR="00046AC2" w:rsidRDefault="00046AC2" w:rsidP="00046AC2">
      <w:pPr>
        <w:spacing w:line="360" w:lineRule="auto"/>
        <w:rPr>
          <w:rFonts w:ascii="宋体" w:hAnsi="宋体"/>
          <w:sz w:val="24"/>
        </w:rPr>
      </w:pPr>
      <w:r>
        <w:rPr>
          <w:rFonts w:ascii="宋体" w:hAnsi="宋体" w:hint="eastAsia"/>
          <w:sz w:val="24"/>
        </w:rPr>
        <w:t xml:space="preserve">　   在这个教育中，我懂得了一些国防和军事知识，开始思考作为社会中的一个人，我应该怎样对自己的国家负责。让我不仅认识到自己对自己，或父母、朋友的责任，更认识到自己对社会和国家的责任。在这个过程中，我了解了些中国国防力量，增加了我的民族自尊心和自豪感，了解了一些军事思想，懂得了一些世界军事力量和战争，使自己的目光更加高远。同时，结合自己所了解的时政知识，我也认识到了现今全世界正处于一个“一超多强”的国际战略格局中，而我们中国处在特定的国际环境中，深受各种国际势力的影响或威胁的同时，加强国防建设、提高国民国防意识具有重要的意义。比如，来自日本和西方的中国威胁论，国内藏独分子的嚣张气焰，台湾统一问题的深受阻挠等，这些都无一不激励我们，要求我们在努力学习科技文化知识的同时，提高国防军事知识，肩负起保护国家，保护人民的重任。</w:t>
      </w:r>
    </w:p>
    <w:p w14:paraId="108C4B43" w14:textId="77777777" w:rsidR="00046AC2" w:rsidRDefault="00046AC2" w:rsidP="00046AC2">
      <w:pPr>
        <w:spacing w:line="360" w:lineRule="auto"/>
        <w:rPr>
          <w:rFonts w:ascii="宋体" w:hAnsi="宋体"/>
          <w:sz w:val="24"/>
        </w:rPr>
      </w:pPr>
      <w:r>
        <w:rPr>
          <w:rFonts w:ascii="宋体" w:hAnsi="宋体" w:hint="eastAsia"/>
          <w:sz w:val="24"/>
        </w:rPr>
        <w:t xml:space="preserve">　   总地说来，通过军事理论的学习，强化了我的爱国热情，了解了当今我国国防的形式与现状，各种军事高技术以及武装力量的基本概况，世界军事的形势、国际战略环境以及我国周边的安全环境,让我们学习到大量的现代军事知识,认识到了国防与国家安危存亡、民族荣辱兴衰的密切关系,提高了我们对国防地位、作用的认识,树立了牢固的国防观念。“天下虽安,忘战必危” 、“生于忧患,死于安乐”……这些千古名训告诉我们：越是在和平条件下，越要居安思危，强化我们的国防意识.所以，军事理论教育也就显得尤为重要!</w:t>
      </w:r>
    </w:p>
    <w:p w14:paraId="712FF89E" w14:textId="77777777" w:rsidR="00046AC2" w:rsidRDefault="00046AC2" w:rsidP="00046AC2">
      <w:pPr>
        <w:spacing w:line="360" w:lineRule="auto"/>
        <w:rPr>
          <w:rFonts w:ascii="宋体" w:hAnsi="宋体"/>
          <w:b/>
          <w:color w:val="FF0000"/>
          <w:sz w:val="36"/>
          <w:szCs w:val="36"/>
        </w:rPr>
      </w:pPr>
      <w:r>
        <w:rPr>
          <w:rFonts w:ascii="宋体" w:hAnsi="宋体"/>
          <w:sz w:val="24"/>
        </w:rPr>
        <w:br w:type="page"/>
      </w:r>
      <w:r>
        <w:rPr>
          <w:rFonts w:ascii="宋体" w:hAnsi="宋体" w:hint="eastAsia"/>
          <w:b/>
          <w:color w:val="FF0000"/>
          <w:sz w:val="36"/>
          <w:szCs w:val="36"/>
        </w:rPr>
        <w:lastRenderedPageBreak/>
        <w:t>考点集中的两节内容</w:t>
      </w:r>
    </w:p>
    <w:p w14:paraId="5861B6D7" w14:textId="77777777" w:rsidR="00046AC2" w:rsidRDefault="00046AC2" w:rsidP="00046AC2">
      <w:pPr>
        <w:numPr>
          <w:ilvl w:val="0"/>
          <w:numId w:val="47"/>
        </w:numPr>
        <w:tabs>
          <w:tab w:val="clear" w:pos="420"/>
          <w:tab w:val="left" w:pos="-58"/>
        </w:tabs>
        <w:spacing w:line="360" w:lineRule="auto"/>
        <w:ind w:leftChars="-200" w:left="0"/>
        <w:rPr>
          <w:rFonts w:ascii="宋体" w:hAnsi="宋体"/>
          <w:b/>
          <w:color w:val="993300"/>
          <w:sz w:val="36"/>
          <w:szCs w:val="36"/>
        </w:rPr>
      </w:pPr>
      <w:r>
        <w:rPr>
          <w:rFonts w:ascii="宋体" w:hAnsi="宋体" w:hint="eastAsia"/>
          <w:b/>
          <w:color w:val="993300"/>
          <w:sz w:val="24"/>
        </w:rPr>
        <w:t>战争观与方法论</w:t>
      </w:r>
      <w:r>
        <w:rPr>
          <w:rFonts w:ascii="宋体" w:hAnsi="宋体"/>
          <w:b/>
          <w:color w:val="993300"/>
          <w:sz w:val="24"/>
        </w:rPr>
        <w:tab/>
      </w:r>
    </w:p>
    <w:p w14:paraId="37B0303F" w14:textId="77777777" w:rsidR="00046AC2" w:rsidRDefault="00046AC2" w:rsidP="00046AC2">
      <w:pPr>
        <w:tabs>
          <w:tab w:val="center" w:pos="4153"/>
        </w:tabs>
        <w:spacing w:line="360" w:lineRule="auto"/>
        <w:rPr>
          <w:rFonts w:ascii="宋体" w:hAnsi="宋体"/>
          <w:sz w:val="24"/>
        </w:rPr>
      </w:pPr>
      <w:r>
        <w:rPr>
          <w:rFonts w:ascii="宋体" w:hAnsi="宋体" w:hint="eastAsia"/>
          <w:sz w:val="24"/>
        </w:rPr>
        <w:t xml:space="preserve">  战争观与方法论，是毛泽东研究和指导战争的基本观点和方法，是毛泽东站在无产阶级立场上，运用历史唯物主义和辩证唯物主义的观点和方法，对战争本质问题所做的正确回答，对战争规律和战争指导原理所做的科学揭示。它是毛泽东军事思想的理论基础，是我们研究和指导战争的基本依据。</w:t>
      </w:r>
    </w:p>
    <w:p w14:paraId="7D37A811" w14:textId="77777777" w:rsidR="00046AC2" w:rsidRDefault="00046AC2" w:rsidP="00046AC2">
      <w:pPr>
        <w:numPr>
          <w:ilvl w:val="0"/>
          <w:numId w:val="48"/>
        </w:numPr>
        <w:tabs>
          <w:tab w:val="clear" w:pos="480"/>
          <w:tab w:val="left" w:pos="2"/>
          <w:tab w:val="center" w:pos="4153"/>
        </w:tabs>
        <w:spacing w:line="360" w:lineRule="auto"/>
        <w:ind w:leftChars="-229" w:left="-1"/>
        <w:rPr>
          <w:rFonts w:ascii="★时尚中黑" w:eastAsia="★时尚中黑" w:hAnsi="★时尚中黑"/>
          <w:color w:val="FF00FF"/>
          <w:sz w:val="24"/>
        </w:rPr>
      </w:pPr>
      <w:r>
        <w:rPr>
          <w:rFonts w:ascii="★时尚中黑" w:eastAsia="★时尚中黑" w:hAnsi="★时尚中黑" w:hint="eastAsia"/>
          <w:color w:val="FF00FF"/>
          <w:sz w:val="24"/>
        </w:rPr>
        <w:t>历史唯物主义的战争观</w:t>
      </w:r>
    </w:p>
    <w:p w14:paraId="5B378371" w14:textId="77777777" w:rsidR="00046AC2" w:rsidRDefault="00046AC2" w:rsidP="00046AC2">
      <w:pPr>
        <w:tabs>
          <w:tab w:val="center" w:pos="4153"/>
        </w:tabs>
        <w:spacing w:line="360" w:lineRule="auto"/>
        <w:rPr>
          <w:rFonts w:ascii="宋体" w:hAnsi="宋体"/>
          <w:sz w:val="24"/>
        </w:rPr>
      </w:pPr>
      <w:r>
        <w:rPr>
          <w:rFonts w:ascii="宋体" w:hAnsi="宋体" w:hint="eastAsia"/>
          <w:sz w:val="24"/>
        </w:rPr>
        <w:t xml:space="preserve">  战争观是人们对战争本质问题的根本看法和态度。它主要回答战争是什么，即对战争的基本性质和人们对战争所应采取的态度等一系列关于战争的根本问题。</w:t>
      </w:r>
    </w:p>
    <w:p w14:paraId="7BBA7C36" w14:textId="77777777" w:rsidR="00046AC2" w:rsidRDefault="00046AC2" w:rsidP="00046AC2">
      <w:pPr>
        <w:numPr>
          <w:ilvl w:val="0"/>
          <w:numId w:val="49"/>
        </w:numPr>
        <w:tabs>
          <w:tab w:val="left" w:pos="242"/>
          <w:tab w:val="left" w:pos="1080"/>
          <w:tab w:val="center" w:pos="4153"/>
        </w:tabs>
        <w:spacing w:line="360" w:lineRule="auto"/>
        <w:ind w:leftChars="-229" w:left="239"/>
        <w:rPr>
          <w:rFonts w:ascii="宋体" w:hAnsi="宋体"/>
          <w:b/>
          <w:szCs w:val="21"/>
        </w:rPr>
      </w:pPr>
      <w:r>
        <w:rPr>
          <w:rFonts w:ascii="宋体" w:hAnsi="宋体" w:hint="eastAsia"/>
          <w:b/>
          <w:szCs w:val="21"/>
        </w:rPr>
        <w:t>战争是阶级斗争的最高形式</w:t>
      </w:r>
    </w:p>
    <w:p w14:paraId="3C3C0E9E" w14:textId="77777777" w:rsidR="00046AC2" w:rsidRDefault="00046AC2" w:rsidP="00046AC2">
      <w:pPr>
        <w:tabs>
          <w:tab w:val="center" w:pos="4153"/>
        </w:tabs>
        <w:spacing w:line="360" w:lineRule="auto"/>
        <w:rPr>
          <w:rFonts w:ascii="宋体" w:hAnsi="宋体"/>
          <w:sz w:val="24"/>
        </w:rPr>
      </w:pPr>
      <w:r>
        <w:rPr>
          <w:rFonts w:ascii="宋体" w:hAnsi="宋体" w:hint="eastAsia"/>
          <w:sz w:val="24"/>
        </w:rPr>
        <w:t xml:space="preserve">  毛泽东纵向考察了战争与阶级的关系，继承和发扬了马克思主义有关理论，得出“战争——从有私有财产和有阶级以来就开始了”的结论，解释战争这种现象产生的社会根源。</w:t>
      </w:r>
    </w:p>
    <w:p w14:paraId="6709858F" w14:textId="77777777" w:rsidR="00046AC2" w:rsidRDefault="00046AC2" w:rsidP="00046AC2">
      <w:pPr>
        <w:tabs>
          <w:tab w:val="center" w:pos="4153"/>
        </w:tabs>
        <w:spacing w:line="360" w:lineRule="auto"/>
        <w:rPr>
          <w:rFonts w:ascii="宋体" w:hAnsi="宋体"/>
          <w:sz w:val="24"/>
        </w:rPr>
      </w:pPr>
      <w:r>
        <w:rPr>
          <w:rFonts w:ascii="宋体" w:hAnsi="宋体" w:hint="eastAsia"/>
          <w:sz w:val="24"/>
        </w:rPr>
        <w:t xml:space="preserve">  首先，毛泽东指明了战争的起源是私有财产和阶级，说明战争是一个历史的范畴。其次，揭示了战争的本质，即战争是解决阶级之间、民族之间、国家之间、政治集团之间矛盾的最高斗争形式。最后，毛泽东明确了战争消亡的条件，他指出：人类社会进步消灭了阶级、消灭了国家，反革命战争没有了，革命战争也没有了，非正义战争没有了，正义战争也没有了。</w:t>
      </w:r>
    </w:p>
    <w:p w14:paraId="7355A7B2" w14:textId="77777777" w:rsidR="00046AC2" w:rsidRDefault="00046AC2" w:rsidP="00046AC2">
      <w:pPr>
        <w:numPr>
          <w:ilvl w:val="0"/>
          <w:numId w:val="49"/>
        </w:numPr>
        <w:tabs>
          <w:tab w:val="left" w:pos="242"/>
          <w:tab w:val="left" w:pos="1080"/>
          <w:tab w:val="center" w:pos="4153"/>
        </w:tabs>
        <w:spacing w:line="360" w:lineRule="auto"/>
        <w:ind w:leftChars="-229" w:left="239"/>
        <w:rPr>
          <w:rFonts w:ascii="宋体" w:hAnsi="宋体"/>
          <w:b/>
          <w:szCs w:val="21"/>
        </w:rPr>
      </w:pPr>
      <w:r>
        <w:rPr>
          <w:rFonts w:ascii="宋体" w:hAnsi="宋体" w:hint="eastAsia"/>
          <w:b/>
          <w:szCs w:val="21"/>
        </w:rPr>
        <w:t>战争是流血的政治</w:t>
      </w:r>
    </w:p>
    <w:p w14:paraId="380F5552" w14:textId="77777777" w:rsidR="00046AC2" w:rsidRDefault="00046AC2" w:rsidP="00046AC2">
      <w:pPr>
        <w:tabs>
          <w:tab w:val="center" w:pos="4153"/>
        </w:tabs>
        <w:spacing w:line="360" w:lineRule="auto"/>
        <w:rPr>
          <w:rFonts w:ascii="宋体" w:hAnsi="宋体"/>
          <w:sz w:val="24"/>
        </w:rPr>
      </w:pPr>
      <w:r>
        <w:rPr>
          <w:rFonts w:ascii="宋体" w:hAnsi="宋体" w:hint="eastAsia"/>
          <w:sz w:val="24"/>
        </w:rPr>
        <w:t xml:space="preserve">  战争的本质，集中反映在战争与政治的关系之中。</w:t>
      </w:r>
    </w:p>
    <w:p w14:paraId="3F48F5CB" w14:textId="77777777" w:rsidR="00046AC2" w:rsidRDefault="00046AC2" w:rsidP="00046AC2">
      <w:pPr>
        <w:tabs>
          <w:tab w:val="center" w:pos="4153"/>
        </w:tabs>
        <w:spacing w:line="360" w:lineRule="auto"/>
        <w:rPr>
          <w:rFonts w:ascii="宋体" w:hAnsi="宋体"/>
          <w:sz w:val="24"/>
        </w:rPr>
      </w:pPr>
      <w:r>
        <w:rPr>
          <w:rFonts w:ascii="宋体" w:hAnsi="宋体" w:hint="eastAsia"/>
          <w:sz w:val="24"/>
        </w:rPr>
        <w:t xml:space="preserve">  首先，毛泽东阐明了战争与政治的一致性：战争是政治的继续。其次，毛泽东还阐明了战争与政治的差别性，战争不等于一般的政治，是政治发展到一定的阶段再也不能照旧前进的产物。最后，毛泽东对战争与政治的关系作出了一个经典的结论：政治是不流血的战争，战争是流血的政治。</w:t>
      </w:r>
    </w:p>
    <w:p w14:paraId="6D0A3FC4" w14:textId="77777777" w:rsidR="00046AC2" w:rsidRDefault="00046AC2" w:rsidP="00046AC2">
      <w:pPr>
        <w:numPr>
          <w:ilvl w:val="0"/>
          <w:numId w:val="49"/>
        </w:numPr>
        <w:tabs>
          <w:tab w:val="left" w:pos="242"/>
          <w:tab w:val="left" w:pos="1080"/>
          <w:tab w:val="center" w:pos="4153"/>
        </w:tabs>
        <w:spacing w:line="360" w:lineRule="auto"/>
        <w:ind w:leftChars="-229" w:left="239"/>
        <w:rPr>
          <w:rFonts w:ascii="宋体" w:hAnsi="宋体"/>
          <w:b/>
          <w:szCs w:val="21"/>
        </w:rPr>
      </w:pPr>
      <w:r>
        <w:rPr>
          <w:rFonts w:ascii="宋体" w:hAnsi="宋体" w:hint="eastAsia"/>
          <w:b/>
          <w:szCs w:val="21"/>
        </w:rPr>
        <w:t>战争是经济的竞赛</w:t>
      </w:r>
    </w:p>
    <w:p w14:paraId="3D3D25EF" w14:textId="77777777" w:rsidR="00046AC2" w:rsidRDefault="00046AC2" w:rsidP="00046AC2">
      <w:pPr>
        <w:tabs>
          <w:tab w:val="center" w:pos="4153"/>
        </w:tabs>
        <w:spacing w:line="360" w:lineRule="auto"/>
        <w:rPr>
          <w:rFonts w:ascii="宋体" w:hAnsi="宋体"/>
          <w:sz w:val="24"/>
        </w:rPr>
      </w:pPr>
      <w:r>
        <w:rPr>
          <w:rFonts w:ascii="宋体" w:hAnsi="宋体" w:hint="eastAsia"/>
          <w:sz w:val="24"/>
        </w:rPr>
        <w:t xml:space="preserve">  战争是政治的继续，政治则是经济的集中表现，经济是政治的基础，因而也是战争的基础。经济是战争的物质基础。</w:t>
      </w:r>
    </w:p>
    <w:p w14:paraId="6DE512AB" w14:textId="77777777" w:rsidR="00046AC2" w:rsidRDefault="00046AC2" w:rsidP="00046AC2">
      <w:pPr>
        <w:numPr>
          <w:ilvl w:val="0"/>
          <w:numId w:val="49"/>
        </w:numPr>
        <w:tabs>
          <w:tab w:val="left" w:pos="242"/>
          <w:tab w:val="left" w:pos="1080"/>
          <w:tab w:val="center" w:pos="4153"/>
        </w:tabs>
        <w:spacing w:line="360" w:lineRule="auto"/>
        <w:ind w:leftChars="-229" w:left="239"/>
        <w:rPr>
          <w:rFonts w:ascii="宋体" w:hAnsi="宋体"/>
          <w:b/>
          <w:szCs w:val="21"/>
        </w:rPr>
      </w:pPr>
      <w:r>
        <w:rPr>
          <w:rFonts w:ascii="宋体" w:hAnsi="宋体" w:hint="eastAsia"/>
          <w:b/>
          <w:szCs w:val="21"/>
        </w:rPr>
        <w:t>用正义战争消灭非正义战争</w:t>
      </w:r>
    </w:p>
    <w:p w14:paraId="080A29F4" w14:textId="77777777" w:rsidR="00046AC2" w:rsidRDefault="00046AC2" w:rsidP="00046AC2">
      <w:pPr>
        <w:tabs>
          <w:tab w:val="center" w:pos="4153"/>
        </w:tabs>
        <w:spacing w:line="360" w:lineRule="auto"/>
        <w:rPr>
          <w:rFonts w:ascii="宋体" w:hAnsi="宋体"/>
          <w:sz w:val="24"/>
        </w:rPr>
      </w:pPr>
      <w:r>
        <w:rPr>
          <w:rFonts w:ascii="宋体" w:hAnsi="宋体" w:hint="eastAsia"/>
          <w:sz w:val="24"/>
        </w:rPr>
        <w:t xml:space="preserve">  消灭一切战争，是无产阶级战争观对待战争问题的归宿点。毛泽东阐明了三个</w:t>
      </w:r>
      <w:r>
        <w:rPr>
          <w:rFonts w:ascii="宋体" w:hAnsi="宋体" w:hint="eastAsia"/>
          <w:sz w:val="24"/>
        </w:rPr>
        <w:lastRenderedPageBreak/>
        <w:t>基本观点。</w:t>
      </w:r>
    </w:p>
    <w:p w14:paraId="08F824A0" w14:textId="77777777" w:rsidR="00046AC2" w:rsidRDefault="00046AC2" w:rsidP="00046AC2">
      <w:pPr>
        <w:numPr>
          <w:ilvl w:val="0"/>
          <w:numId w:val="50"/>
        </w:numPr>
        <w:tabs>
          <w:tab w:val="clear" w:pos="360"/>
          <w:tab w:val="left" w:pos="-118"/>
          <w:tab w:val="center" w:pos="4153"/>
        </w:tabs>
        <w:spacing w:line="360" w:lineRule="auto"/>
        <w:ind w:leftChars="-200" w:left="-60"/>
        <w:rPr>
          <w:rFonts w:ascii="宋体" w:hAnsi="宋体"/>
          <w:sz w:val="24"/>
        </w:rPr>
      </w:pPr>
      <w:r>
        <w:rPr>
          <w:rFonts w:ascii="宋体" w:hAnsi="宋体" w:hint="eastAsia"/>
          <w:sz w:val="24"/>
        </w:rPr>
        <w:t>战争的性质及其决定因素</w:t>
      </w:r>
    </w:p>
    <w:p w14:paraId="32A1BD55" w14:textId="77777777" w:rsidR="00046AC2" w:rsidRDefault="00046AC2" w:rsidP="00046AC2">
      <w:pPr>
        <w:tabs>
          <w:tab w:val="center" w:pos="4153"/>
        </w:tabs>
        <w:spacing w:line="360" w:lineRule="auto"/>
        <w:ind w:leftChars="-58" w:left="-122"/>
        <w:rPr>
          <w:rFonts w:ascii="宋体" w:hAnsi="宋体"/>
          <w:sz w:val="24"/>
        </w:rPr>
      </w:pPr>
      <w:r>
        <w:rPr>
          <w:rFonts w:ascii="宋体" w:hAnsi="宋体" w:hint="eastAsia"/>
          <w:sz w:val="24"/>
        </w:rPr>
        <w:t>战争的性质首先取决于战争的政治目的（一、正义的非掠夺的某解放的战争；二、非正义的掠夺的战争），还取决于战争的阶级本质，有取决于战争的历史作用。</w:t>
      </w:r>
    </w:p>
    <w:p w14:paraId="01E929FE" w14:textId="77777777" w:rsidR="00046AC2" w:rsidRDefault="00046AC2" w:rsidP="00046AC2">
      <w:pPr>
        <w:numPr>
          <w:ilvl w:val="0"/>
          <w:numId w:val="50"/>
        </w:numPr>
        <w:tabs>
          <w:tab w:val="clear" w:pos="360"/>
          <w:tab w:val="left" w:pos="-118"/>
          <w:tab w:val="center" w:pos="4153"/>
        </w:tabs>
        <w:spacing w:line="360" w:lineRule="auto"/>
        <w:ind w:leftChars="-200" w:left="-60"/>
        <w:rPr>
          <w:rFonts w:ascii="宋体" w:hAnsi="宋体"/>
          <w:sz w:val="24"/>
        </w:rPr>
      </w:pPr>
      <w:r>
        <w:rPr>
          <w:rFonts w:ascii="宋体" w:hAnsi="宋体" w:hint="eastAsia"/>
          <w:sz w:val="24"/>
        </w:rPr>
        <w:t>对待战争的基本态度</w:t>
      </w:r>
    </w:p>
    <w:p w14:paraId="68FCAD05" w14:textId="77777777" w:rsidR="00046AC2" w:rsidRDefault="00046AC2" w:rsidP="00046AC2">
      <w:pPr>
        <w:tabs>
          <w:tab w:val="center" w:pos="4153"/>
        </w:tabs>
        <w:spacing w:line="360" w:lineRule="auto"/>
        <w:ind w:leftChars="-58" w:left="-122"/>
        <w:rPr>
          <w:rFonts w:ascii="宋体" w:hAnsi="宋体"/>
          <w:sz w:val="24"/>
        </w:rPr>
      </w:pPr>
      <w:r>
        <w:rPr>
          <w:rFonts w:ascii="宋体" w:hAnsi="宋体" w:hint="eastAsia"/>
          <w:sz w:val="24"/>
        </w:rPr>
        <w:t>无产阶级和共产党人对待战争的基本态度可归结为两点：一是对待不同性质的战争采取不同的态度，拥护正义战争，反对非正义战争；二是我们的最终目的是要消灭一切战争，实现永久和平。</w:t>
      </w:r>
    </w:p>
    <w:p w14:paraId="4086780E" w14:textId="77777777" w:rsidR="00046AC2" w:rsidRDefault="00046AC2" w:rsidP="00046AC2">
      <w:pPr>
        <w:numPr>
          <w:ilvl w:val="0"/>
          <w:numId w:val="50"/>
        </w:numPr>
        <w:tabs>
          <w:tab w:val="clear" w:pos="360"/>
          <w:tab w:val="left" w:pos="-118"/>
          <w:tab w:val="center" w:pos="4153"/>
        </w:tabs>
        <w:spacing w:line="360" w:lineRule="auto"/>
        <w:ind w:leftChars="-200" w:left="-60"/>
        <w:rPr>
          <w:rFonts w:ascii="宋体" w:hAnsi="宋体"/>
          <w:sz w:val="24"/>
        </w:rPr>
      </w:pPr>
      <w:r>
        <w:rPr>
          <w:rFonts w:ascii="宋体" w:hAnsi="宋体" w:hint="eastAsia"/>
          <w:sz w:val="24"/>
        </w:rPr>
        <w:t>消灭战争的基本途径和手段</w:t>
      </w:r>
    </w:p>
    <w:p w14:paraId="01B87666" w14:textId="77777777" w:rsidR="00046AC2" w:rsidRDefault="00046AC2" w:rsidP="00046AC2">
      <w:pPr>
        <w:tabs>
          <w:tab w:val="center" w:pos="4153"/>
        </w:tabs>
        <w:spacing w:line="360" w:lineRule="auto"/>
        <w:ind w:leftChars="-58" w:left="-122"/>
        <w:rPr>
          <w:rFonts w:ascii="宋体" w:hAnsi="宋体"/>
          <w:sz w:val="24"/>
        </w:rPr>
      </w:pPr>
      <w:r>
        <w:rPr>
          <w:rFonts w:ascii="宋体" w:hAnsi="宋体" w:hint="eastAsia"/>
          <w:sz w:val="24"/>
        </w:rPr>
        <w:t>基本途径就是要消灭人剥削人的私有制，消灭阶级和国家机器。</w:t>
      </w:r>
    </w:p>
    <w:p w14:paraId="1CA2DB35" w14:textId="77777777" w:rsidR="00046AC2" w:rsidRDefault="00046AC2" w:rsidP="00046AC2">
      <w:pPr>
        <w:tabs>
          <w:tab w:val="center" w:pos="4153"/>
        </w:tabs>
        <w:spacing w:line="360" w:lineRule="auto"/>
        <w:ind w:leftChars="-58" w:left="-122"/>
        <w:rPr>
          <w:rFonts w:ascii="宋体" w:hAnsi="宋体"/>
          <w:sz w:val="24"/>
        </w:rPr>
      </w:pPr>
      <w:r>
        <w:rPr>
          <w:rFonts w:ascii="宋体" w:hAnsi="宋体" w:hint="eastAsia"/>
          <w:sz w:val="24"/>
        </w:rPr>
        <w:t>消灭战争的手段是用战争反对战争。</w:t>
      </w:r>
    </w:p>
    <w:p w14:paraId="2EC043EB" w14:textId="77777777" w:rsidR="00046AC2" w:rsidRDefault="00046AC2" w:rsidP="00046AC2">
      <w:pPr>
        <w:numPr>
          <w:ilvl w:val="0"/>
          <w:numId w:val="48"/>
        </w:numPr>
        <w:tabs>
          <w:tab w:val="clear" w:pos="480"/>
          <w:tab w:val="left" w:pos="2"/>
          <w:tab w:val="center" w:pos="4153"/>
        </w:tabs>
        <w:spacing w:line="360" w:lineRule="auto"/>
        <w:ind w:leftChars="-229" w:left="-1"/>
        <w:rPr>
          <w:rFonts w:ascii="★时尚中黑" w:eastAsia="★时尚中黑" w:hAnsi="★时尚中黑"/>
          <w:color w:val="FF00FF"/>
          <w:sz w:val="24"/>
        </w:rPr>
      </w:pPr>
      <w:r>
        <w:rPr>
          <w:rFonts w:ascii="★时尚中黑" w:eastAsia="★时尚中黑" w:hAnsi="★时尚中黑" w:hint="eastAsia"/>
          <w:color w:val="FF00FF"/>
          <w:sz w:val="24"/>
        </w:rPr>
        <w:t>研究和指导战争的方法论</w:t>
      </w:r>
    </w:p>
    <w:p w14:paraId="20FA59AD" w14:textId="77777777" w:rsidR="00046AC2" w:rsidRDefault="00046AC2" w:rsidP="00046AC2">
      <w:pPr>
        <w:tabs>
          <w:tab w:val="center" w:pos="4153"/>
        </w:tabs>
        <w:spacing w:line="360" w:lineRule="auto"/>
        <w:rPr>
          <w:rFonts w:ascii="宋体" w:hAnsi="宋体"/>
          <w:sz w:val="24"/>
        </w:rPr>
      </w:pPr>
      <w:r>
        <w:rPr>
          <w:rFonts w:ascii="宋体" w:hAnsi="宋体" w:hint="eastAsia"/>
          <w:sz w:val="24"/>
        </w:rPr>
        <w:t xml:space="preserve">  战争问题的认识论与方法论，是要解决如何认识和运用战争规律，正确指导战争，使主观指导符合客观实际的问题。它同战争观是统一的，并受一定的战争观的指导。</w:t>
      </w:r>
    </w:p>
    <w:p w14:paraId="3F4F0A61" w14:textId="77777777" w:rsidR="00046AC2" w:rsidRDefault="00046AC2" w:rsidP="00046AC2">
      <w:pPr>
        <w:numPr>
          <w:ilvl w:val="0"/>
          <w:numId w:val="51"/>
        </w:numPr>
        <w:tabs>
          <w:tab w:val="left" w:pos="242"/>
          <w:tab w:val="left" w:pos="1080"/>
          <w:tab w:val="center" w:pos="4153"/>
        </w:tabs>
        <w:spacing w:line="360" w:lineRule="auto"/>
        <w:ind w:leftChars="-229" w:left="239"/>
        <w:rPr>
          <w:rFonts w:ascii="宋体" w:hAnsi="宋体"/>
          <w:b/>
          <w:szCs w:val="21"/>
        </w:rPr>
      </w:pPr>
      <w:r>
        <w:rPr>
          <w:rFonts w:ascii="宋体" w:hAnsi="宋体" w:hint="eastAsia"/>
          <w:b/>
          <w:szCs w:val="21"/>
        </w:rPr>
        <w:t>研究和指导战争必须认识战争规律</w:t>
      </w:r>
    </w:p>
    <w:p w14:paraId="564DFE7C" w14:textId="77777777" w:rsidR="00046AC2" w:rsidRDefault="00046AC2" w:rsidP="00046AC2">
      <w:pPr>
        <w:tabs>
          <w:tab w:val="center" w:pos="4153"/>
        </w:tabs>
        <w:spacing w:line="360" w:lineRule="auto"/>
        <w:rPr>
          <w:rFonts w:ascii="宋体" w:hAnsi="宋体"/>
          <w:sz w:val="24"/>
        </w:rPr>
      </w:pPr>
      <w:r>
        <w:rPr>
          <w:rFonts w:ascii="宋体" w:hAnsi="宋体" w:hint="eastAsia"/>
          <w:sz w:val="24"/>
        </w:rPr>
        <w:t xml:space="preserve">  所谓战争规律，就是战争产生和发展过程中的各种矛盾的本质联系和必然趋势。</w:t>
      </w:r>
    </w:p>
    <w:p w14:paraId="0928AD52" w14:textId="77777777" w:rsidR="00046AC2" w:rsidRDefault="00046AC2" w:rsidP="00046AC2">
      <w:pPr>
        <w:numPr>
          <w:ilvl w:val="0"/>
          <w:numId w:val="51"/>
        </w:numPr>
        <w:tabs>
          <w:tab w:val="left" w:pos="242"/>
          <w:tab w:val="left" w:pos="1080"/>
          <w:tab w:val="center" w:pos="4153"/>
        </w:tabs>
        <w:spacing w:line="360" w:lineRule="auto"/>
        <w:ind w:leftChars="-229" w:left="239"/>
        <w:rPr>
          <w:rFonts w:ascii="宋体" w:hAnsi="宋体"/>
          <w:b/>
          <w:szCs w:val="21"/>
        </w:rPr>
      </w:pPr>
      <w:r>
        <w:rPr>
          <w:rFonts w:ascii="宋体" w:hAnsi="宋体" w:hint="eastAsia"/>
          <w:b/>
          <w:szCs w:val="21"/>
        </w:rPr>
        <w:t>研究和指导战争必须着眼其特点，着眼其发展</w:t>
      </w:r>
    </w:p>
    <w:p w14:paraId="788DE732" w14:textId="77777777" w:rsidR="00046AC2" w:rsidRDefault="00046AC2" w:rsidP="00046AC2">
      <w:pPr>
        <w:numPr>
          <w:ilvl w:val="0"/>
          <w:numId w:val="52"/>
        </w:numPr>
        <w:tabs>
          <w:tab w:val="clear" w:pos="360"/>
          <w:tab w:val="left" w:pos="-118"/>
          <w:tab w:val="center" w:pos="4153"/>
        </w:tabs>
        <w:spacing w:line="360" w:lineRule="auto"/>
        <w:ind w:leftChars="-200" w:left="-60"/>
        <w:rPr>
          <w:rFonts w:ascii="宋体" w:hAnsi="宋体"/>
          <w:sz w:val="24"/>
        </w:rPr>
      </w:pPr>
      <w:r>
        <w:rPr>
          <w:rFonts w:ascii="宋体" w:hAnsi="宋体" w:hint="eastAsia"/>
          <w:sz w:val="24"/>
        </w:rPr>
        <w:t>既要研究一般战争规律，更要研究特殊战争规律</w:t>
      </w:r>
    </w:p>
    <w:p w14:paraId="76EB6325" w14:textId="77777777" w:rsidR="00046AC2" w:rsidRDefault="00046AC2" w:rsidP="00046AC2">
      <w:pPr>
        <w:tabs>
          <w:tab w:val="center" w:pos="4153"/>
        </w:tabs>
        <w:spacing w:line="360" w:lineRule="auto"/>
        <w:ind w:leftChars="-58" w:left="-122"/>
        <w:rPr>
          <w:rFonts w:ascii="宋体" w:hAnsi="宋体"/>
          <w:sz w:val="24"/>
        </w:rPr>
      </w:pPr>
      <w:r>
        <w:rPr>
          <w:rFonts w:ascii="宋体" w:hAnsi="宋体" w:hint="eastAsia"/>
          <w:sz w:val="24"/>
        </w:rPr>
        <w:t>一般战争规律，是从各种具体战争的运动过程中抽象出来的最一般、最普遍、最稳定的内在本质联系。</w:t>
      </w:r>
    </w:p>
    <w:p w14:paraId="3F47778E" w14:textId="77777777" w:rsidR="00046AC2" w:rsidRDefault="00046AC2" w:rsidP="00046AC2">
      <w:pPr>
        <w:tabs>
          <w:tab w:val="center" w:pos="4153"/>
        </w:tabs>
        <w:spacing w:line="360" w:lineRule="auto"/>
        <w:ind w:leftChars="-58" w:left="-122"/>
        <w:rPr>
          <w:rFonts w:ascii="宋体" w:hAnsi="宋体"/>
          <w:sz w:val="24"/>
        </w:rPr>
      </w:pPr>
      <w:r>
        <w:rPr>
          <w:rFonts w:ascii="宋体" w:hAnsi="宋体" w:hint="eastAsia"/>
          <w:sz w:val="24"/>
        </w:rPr>
        <w:t>特殊战争规律，指的是某种或某一具体战争所特有的规律。</w:t>
      </w:r>
    </w:p>
    <w:p w14:paraId="33C258D4" w14:textId="77777777" w:rsidR="00046AC2" w:rsidRDefault="00046AC2" w:rsidP="00046AC2">
      <w:pPr>
        <w:numPr>
          <w:ilvl w:val="0"/>
          <w:numId w:val="52"/>
        </w:numPr>
        <w:tabs>
          <w:tab w:val="clear" w:pos="360"/>
          <w:tab w:val="left" w:pos="-118"/>
          <w:tab w:val="center" w:pos="4153"/>
        </w:tabs>
        <w:spacing w:line="360" w:lineRule="auto"/>
        <w:ind w:leftChars="-200" w:left="-60"/>
        <w:rPr>
          <w:rFonts w:ascii="宋体" w:hAnsi="宋体"/>
          <w:sz w:val="24"/>
        </w:rPr>
      </w:pPr>
      <w:r>
        <w:rPr>
          <w:rFonts w:ascii="宋体" w:hAnsi="宋体" w:hint="eastAsia"/>
          <w:sz w:val="24"/>
        </w:rPr>
        <w:t xml:space="preserve">认识把握特殊战争规律，必须着眼其发展  </w:t>
      </w:r>
    </w:p>
    <w:p w14:paraId="41D6997A" w14:textId="77777777" w:rsidR="00046AC2" w:rsidRDefault="00046AC2" w:rsidP="00046AC2">
      <w:pPr>
        <w:tabs>
          <w:tab w:val="center" w:pos="4153"/>
        </w:tabs>
        <w:spacing w:line="360" w:lineRule="auto"/>
        <w:ind w:leftChars="-58" w:left="-122"/>
        <w:rPr>
          <w:rFonts w:ascii="宋体" w:hAnsi="宋体"/>
          <w:sz w:val="24"/>
        </w:rPr>
      </w:pPr>
      <w:r>
        <w:rPr>
          <w:rFonts w:ascii="宋体" w:hAnsi="宋体" w:hint="eastAsia"/>
          <w:sz w:val="24"/>
        </w:rPr>
        <w:t>着眼发展，必须把握好战争的时间、地域、性质三个要素。</w:t>
      </w:r>
    </w:p>
    <w:p w14:paraId="60CABCB4" w14:textId="77777777" w:rsidR="00046AC2" w:rsidRDefault="00046AC2" w:rsidP="00046AC2">
      <w:pPr>
        <w:numPr>
          <w:ilvl w:val="0"/>
          <w:numId w:val="51"/>
        </w:numPr>
        <w:tabs>
          <w:tab w:val="left" w:pos="242"/>
          <w:tab w:val="left" w:pos="1080"/>
          <w:tab w:val="center" w:pos="4153"/>
        </w:tabs>
        <w:spacing w:line="360" w:lineRule="auto"/>
        <w:ind w:leftChars="-229" w:left="239"/>
        <w:rPr>
          <w:rFonts w:ascii="宋体" w:hAnsi="宋体"/>
          <w:b/>
          <w:szCs w:val="21"/>
        </w:rPr>
      </w:pPr>
      <w:r>
        <w:rPr>
          <w:rFonts w:ascii="宋体" w:hAnsi="宋体" w:hint="eastAsia"/>
          <w:b/>
          <w:szCs w:val="21"/>
        </w:rPr>
        <w:t>研究和指导战争，要关照全局，把握关节</w:t>
      </w:r>
    </w:p>
    <w:p w14:paraId="5CB627FF" w14:textId="77777777" w:rsidR="00046AC2" w:rsidRDefault="00046AC2" w:rsidP="00046AC2">
      <w:pPr>
        <w:tabs>
          <w:tab w:val="center" w:pos="4153"/>
        </w:tabs>
        <w:spacing w:line="360" w:lineRule="auto"/>
        <w:rPr>
          <w:rFonts w:ascii="宋体" w:hAnsi="宋体"/>
          <w:sz w:val="24"/>
        </w:rPr>
      </w:pPr>
      <w:r>
        <w:rPr>
          <w:rFonts w:ascii="宋体" w:hAnsi="宋体" w:hint="eastAsia"/>
          <w:sz w:val="24"/>
        </w:rPr>
        <w:t xml:space="preserve">  处理好全局与局部的关系，从整体上驾驭战争，是战争指导最高层次的制胜之道。关照全局是战争指导的首要问题。战争全局，是指战争整体，即战争各个方面或各个阶段的总和。把握关节是推动全局发展的重要方法。所谓关节，是指战争的重点部位和关键环节，也是对全局胜负有决定性影响的局部。</w:t>
      </w:r>
    </w:p>
    <w:p w14:paraId="53293CF9" w14:textId="77777777" w:rsidR="00046AC2" w:rsidRDefault="00046AC2" w:rsidP="00046AC2">
      <w:pPr>
        <w:numPr>
          <w:ilvl w:val="0"/>
          <w:numId w:val="51"/>
        </w:numPr>
        <w:tabs>
          <w:tab w:val="left" w:pos="242"/>
          <w:tab w:val="left" w:pos="1080"/>
          <w:tab w:val="center" w:pos="4153"/>
        </w:tabs>
        <w:spacing w:line="360" w:lineRule="auto"/>
        <w:ind w:leftChars="-229" w:left="239"/>
        <w:rPr>
          <w:rFonts w:ascii="宋体" w:hAnsi="宋体"/>
          <w:b/>
          <w:szCs w:val="21"/>
        </w:rPr>
      </w:pPr>
      <w:r>
        <w:rPr>
          <w:rFonts w:ascii="宋体" w:hAnsi="宋体" w:hint="eastAsia"/>
          <w:b/>
          <w:szCs w:val="21"/>
        </w:rPr>
        <w:t>研究和指导战争，要使主观指导符合客观实际</w:t>
      </w:r>
    </w:p>
    <w:p w14:paraId="70150667" w14:textId="77777777" w:rsidR="00046AC2" w:rsidRDefault="00046AC2" w:rsidP="00046AC2">
      <w:pPr>
        <w:tabs>
          <w:tab w:val="center" w:pos="4153"/>
        </w:tabs>
        <w:spacing w:line="360" w:lineRule="auto"/>
        <w:rPr>
          <w:rFonts w:ascii="宋体" w:hAnsi="宋体"/>
          <w:sz w:val="24"/>
        </w:rPr>
      </w:pPr>
      <w:r>
        <w:rPr>
          <w:rFonts w:ascii="宋体" w:hAnsi="宋体" w:hint="eastAsia"/>
          <w:sz w:val="24"/>
        </w:rPr>
        <w:lastRenderedPageBreak/>
        <w:t xml:space="preserve">  战争实践反复证明，两军作战，必定是主观指导符合客观实际；凡败者，必定是主观指导违背客观实际。</w:t>
      </w:r>
    </w:p>
    <w:p w14:paraId="71A39779" w14:textId="77777777" w:rsidR="00046AC2" w:rsidRDefault="00046AC2" w:rsidP="00046AC2">
      <w:pPr>
        <w:tabs>
          <w:tab w:val="center" w:pos="4153"/>
        </w:tabs>
        <w:spacing w:line="360" w:lineRule="auto"/>
        <w:ind w:firstLineChars="100" w:firstLine="240"/>
        <w:rPr>
          <w:rFonts w:ascii="宋体" w:hAnsi="宋体"/>
          <w:sz w:val="24"/>
        </w:rPr>
      </w:pPr>
      <w:r>
        <w:rPr>
          <w:rFonts w:ascii="宋体" w:hAnsi="宋体" w:hint="eastAsia"/>
          <w:sz w:val="24"/>
        </w:rPr>
        <w:t>战争实践是主观指导符合客观实际的基本途径。熟识敌我双方各方面的情况，是主观指导符合客观实际的根本方法。充分发挥自觉能动性，是主观指导符合客观实际的关键因素。</w:t>
      </w:r>
    </w:p>
    <w:p w14:paraId="2BF6F91D" w14:textId="77777777" w:rsidR="00046AC2" w:rsidRDefault="00046AC2" w:rsidP="00046AC2">
      <w:pPr>
        <w:tabs>
          <w:tab w:val="center" w:pos="4153"/>
        </w:tabs>
        <w:spacing w:line="360" w:lineRule="auto"/>
        <w:rPr>
          <w:rFonts w:ascii="宋体" w:hAnsi="宋体"/>
          <w:sz w:val="24"/>
        </w:rPr>
      </w:pPr>
    </w:p>
    <w:p w14:paraId="3CBFA6A0" w14:textId="77777777" w:rsidR="00046AC2" w:rsidRDefault="00046AC2" w:rsidP="00046AC2">
      <w:pPr>
        <w:numPr>
          <w:ilvl w:val="0"/>
          <w:numId w:val="47"/>
        </w:numPr>
        <w:tabs>
          <w:tab w:val="clear" w:pos="420"/>
          <w:tab w:val="left" w:pos="-58"/>
        </w:tabs>
        <w:spacing w:line="360" w:lineRule="auto"/>
        <w:ind w:leftChars="-200" w:left="0"/>
        <w:rPr>
          <w:rFonts w:ascii="宋体" w:hAnsi="宋体"/>
          <w:b/>
          <w:color w:val="993300"/>
          <w:sz w:val="24"/>
        </w:rPr>
      </w:pPr>
      <w:r>
        <w:rPr>
          <w:rFonts w:ascii="宋体" w:hAnsi="宋体" w:hint="eastAsia"/>
          <w:b/>
          <w:color w:val="993300"/>
          <w:sz w:val="24"/>
        </w:rPr>
        <w:t>判断安全环境面临威胁的理论分析</w:t>
      </w:r>
    </w:p>
    <w:p w14:paraId="1F6820D8" w14:textId="77777777" w:rsidR="00046AC2" w:rsidRDefault="00046AC2" w:rsidP="00046AC2">
      <w:pPr>
        <w:tabs>
          <w:tab w:val="center" w:pos="4153"/>
        </w:tabs>
        <w:spacing w:line="360" w:lineRule="auto"/>
        <w:ind w:firstLineChars="100" w:firstLine="240"/>
        <w:rPr>
          <w:rFonts w:ascii="宋体" w:hAnsi="宋体"/>
          <w:sz w:val="24"/>
        </w:rPr>
      </w:pPr>
      <w:r>
        <w:rPr>
          <w:rFonts w:ascii="宋体" w:hAnsi="宋体" w:hint="eastAsia"/>
          <w:sz w:val="24"/>
        </w:rPr>
        <w:t>所谓威胁分析，主要是对周边国家或地区客观存在的以军事行动危害本国安全的状态进行判定。只有对国家周边安全的威胁进行客观的、正确的判断，才能定下正确的国防决心，做出合理的国防部署，进行适度的国防建设。</w:t>
      </w:r>
    </w:p>
    <w:p w14:paraId="78C0B457" w14:textId="77777777" w:rsidR="00046AC2" w:rsidRDefault="00046AC2" w:rsidP="00046AC2">
      <w:pPr>
        <w:numPr>
          <w:ilvl w:val="0"/>
          <w:numId w:val="48"/>
        </w:numPr>
        <w:tabs>
          <w:tab w:val="clear" w:pos="480"/>
          <w:tab w:val="left" w:pos="2"/>
          <w:tab w:val="center" w:pos="4153"/>
        </w:tabs>
        <w:spacing w:line="360" w:lineRule="auto"/>
        <w:ind w:leftChars="-229" w:left="-1"/>
        <w:rPr>
          <w:rFonts w:ascii="★时尚中黑" w:eastAsia="★时尚中黑" w:hAnsi="★时尚中黑"/>
          <w:color w:val="FF00FF"/>
          <w:sz w:val="24"/>
        </w:rPr>
      </w:pPr>
      <w:r>
        <w:rPr>
          <w:rFonts w:ascii="★时尚中黑" w:eastAsia="★时尚中黑" w:hAnsi="★时尚中黑" w:hint="eastAsia"/>
          <w:color w:val="FF00FF"/>
          <w:sz w:val="24"/>
        </w:rPr>
        <w:t>威胁的要素</w:t>
      </w:r>
    </w:p>
    <w:p w14:paraId="13D35E73" w14:textId="77777777" w:rsidR="00046AC2" w:rsidRDefault="00046AC2" w:rsidP="00046AC2">
      <w:pPr>
        <w:numPr>
          <w:ilvl w:val="0"/>
          <w:numId w:val="53"/>
        </w:numPr>
        <w:tabs>
          <w:tab w:val="left" w:pos="242"/>
          <w:tab w:val="left" w:pos="1080"/>
          <w:tab w:val="center" w:pos="4153"/>
        </w:tabs>
        <w:spacing w:line="360" w:lineRule="auto"/>
        <w:ind w:leftChars="-229" w:left="239"/>
        <w:rPr>
          <w:rFonts w:ascii="宋体" w:hAnsi="宋体"/>
          <w:b/>
          <w:szCs w:val="21"/>
        </w:rPr>
      </w:pPr>
      <w:r>
        <w:rPr>
          <w:rFonts w:ascii="宋体" w:hAnsi="宋体" w:hint="eastAsia"/>
          <w:b/>
          <w:szCs w:val="21"/>
        </w:rPr>
        <w:t>实力</w:t>
      </w:r>
    </w:p>
    <w:p w14:paraId="2EDB2A89" w14:textId="77777777" w:rsidR="00046AC2" w:rsidRDefault="00046AC2" w:rsidP="00046AC2">
      <w:pPr>
        <w:tabs>
          <w:tab w:val="center" w:pos="4153"/>
        </w:tabs>
        <w:spacing w:line="360" w:lineRule="auto"/>
        <w:rPr>
          <w:rFonts w:ascii="宋体" w:hAnsi="宋体"/>
          <w:sz w:val="24"/>
        </w:rPr>
      </w:pPr>
      <w:r>
        <w:rPr>
          <w:rFonts w:ascii="宋体" w:hAnsi="宋体" w:hint="eastAsia"/>
          <w:sz w:val="24"/>
        </w:rPr>
        <w:t xml:space="preserve">  实力是构成威胁的客观要素。国防威胁分析，就是要分析周边国家的力量要素。判定一个国家或地区的威胁实力，不仅要判明其军事实力，而且要判明其战争潜力，更要判明其支撑整个军事实力的综合国力。</w:t>
      </w:r>
    </w:p>
    <w:p w14:paraId="28FB8B8F" w14:textId="77777777" w:rsidR="00046AC2" w:rsidRDefault="00046AC2" w:rsidP="00046AC2">
      <w:pPr>
        <w:numPr>
          <w:ilvl w:val="0"/>
          <w:numId w:val="53"/>
        </w:numPr>
        <w:tabs>
          <w:tab w:val="left" w:pos="242"/>
          <w:tab w:val="left" w:pos="1080"/>
          <w:tab w:val="center" w:pos="4153"/>
        </w:tabs>
        <w:spacing w:line="360" w:lineRule="auto"/>
        <w:ind w:leftChars="-229" w:left="239"/>
        <w:rPr>
          <w:rFonts w:ascii="宋体" w:hAnsi="宋体"/>
          <w:b/>
          <w:szCs w:val="21"/>
        </w:rPr>
      </w:pPr>
      <w:r>
        <w:rPr>
          <w:rFonts w:ascii="宋体" w:hAnsi="宋体" w:hint="eastAsia"/>
          <w:b/>
          <w:szCs w:val="21"/>
        </w:rPr>
        <w:t>企图</w:t>
      </w:r>
    </w:p>
    <w:p w14:paraId="5525B2DB" w14:textId="77777777" w:rsidR="00046AC2" w:rsidRDefault="00046AC2" w:rsidP="00046AC2">
      <w:pPr>
        <w:tabs>
          <w:tab w:val="center" w:pos="4153"/>
        </w:tabs>
        <w:spacing w:line="360" w:lineRule="auto"/>
        <w:rPr>
          <w:rFonts w:ascii="宋体" w:hAnsi="宋体"/>
          <w:sz w:val="24"/>
        </w:rPr>
      </w:pPr>
      <w:r>
        <w:rPr>
          <w:rFonts w:ascii="宋体" w:hAnsi="宋体" w:hint="eastAsia"/>
          <w:sz w:val="24"/>
        </w:rPr>
        <w:t xml:space="preserve">  企图是构成威胁的主观要素，也是不可忽略的重要因素。对威胁要素的分析，既要分析力量，也要分析企图，两者缺一不可。判明企图要比判断威胁实力复杂得多。然而再隐蔽的军事威胁企图总有些端倪可见。首先，军事实力的过分强大本身，就反映了一种外向的企图。其次，军队的模拟训练对象和重大行动也是一种作战意向的反映。再次，军队部署的调整是采取军事行动的前奏。当然，判明一个国家威胁企图的根本方面，还应从它的政治制度和推行的对外政策方面去分析。</w:t>
      </w:r>
    </w:p>
    <w:p w14:paraId="224B6775" w14:textId="77777777" w:rsidR="00046AC2" w:rsidRDefault="00046AC2" w:rsidP="00046AC2">
      <w:pPr>
        <w:numPr>
          <w:ilvl w:val="0"/>
          <w:numId w:val="53"/>
        </w:numPr>
        <w:tabs>
          <w:tab w:val="left" w:pos="242"/>
          <w:tab w:val="left" w:pos="1080"/>
          <w:tab w:val="center" w:pos="4153"/>
        </w:tabs>
        <w:spacing w:line="360" w:lineRule="auto"/>
        <w:ind w:leftChars="-229" w:left="239"/>
        <w:rPr>
          <w:rFonts w:ascii="宋体" w:hAnsi="宋体"/>
          <w:b/>
          <w:szCs w:val="21"/>
        </w:rPr>
      </w:pPr>
      <w:r>
        <w:rPr>
          <w:rFonts w:ascii="宋体" w:hAnsi="宋体" w:hint="eastAsia"/>
          <w:b/>
          <w:szCs w:val="21"/>
        </w:rPr>
        <w:t>环境、时机和方式</w:t>
      </w:r>
    </w:p>
    <w:p w14:paraId="41CCBC8F" w14:textId="77777777" w:rsidR="00046AC2" w:rsidRDefault="00046AC2" w:rsidP="00046AC2">
      <w:pPr>
        <w:tabs>
          <w:tab w:val="center" w:pos="4153"/>
        </w:tabs>
        <w:spacing w:line="360" w:lineRule="auto"/>
        <w:rPr>
          <w:rFonts w:ascii="宋体" w:hAnsi="宋体"/>
          <w:sz w:val="24"/>
        </w:rPr>
      </w:pPr>
      <w:r>
        <w:rPr>
          <w:rFonts w:ascii="宋体" w:hAnsi="宋体" w:hint="eastAsia"/>
          <w:sz w:val="24"/>
        </w:rPr>
        <w:t xml:space="preserve">  一个国家的威胁行为，是在一定的国际环境下表现出来，在一定的时间条件下反映出来，有特有的表现方式。</w:t>
      </w:r>
    </w:p>
    <w:p w14:paraId="666A979C" w14:textId="77777777" w:rsidR="00046AC2" w:rsidRDefault="00046AC2" w:rsidP="00046AC2">
      <w:pPr>
        <w:numPr>
          <w:ilvl w:val="0"/>
          <w:numId w:val="48"/>
        </w:numPr>
        <w:tabs>
          <w:tab w:val="clear" w:pos="480"/>
          <w:tab w:val="left" w:pos="2"/>
          <w:tab w:val="center" w:pos="4153"/>
        </w:tabs>
        <w:spacing w:line="360" w:lineRule="auto"/>
        <w:ind w:leftChars="-229" w:left="-1"/>
        <w:rPr>
          <w:rFonts w:ascii="★时尚中黑" w:eastAsia="★时尚中黑" w:hAnsi="★时尚中黑"/>
          <w:color w:val="FF00FF"/>
          <w:sz w:val="24"/>
        </w:rPr>
      </w:pPr>
      <w:r>
        <w:rPr>
          <w:rFonts w:ascii="★时尚中黑" w:eastAsia="★时尚中黑" w:hAnsi="★时尚中黑" w:hint="eastAsia"/>
          <w:color w:val="FF00FF"/>
          <w:sz w:val="24"/>
        </w:rPr>
        <w:t>威胁的类型</w:t>
      </w:r>
    </w:p>
    <w:p w14:paraId="22471776" w14:textId="77777777" w:rsidR="00046AC2" w:rsidRDefault="00046AC2" w:rsidP="00046AC2">
      <w:pPr>
        <w:tabs>
          <w:tab w:val="center" w:pos="4153"/>
        </w:tabs>
        <w:spacing w:line="360" w:lineRule="auto"/>
        <w:ind w:firstLineChars="100" w:firstLine="240"/>
        <w:rPr>
          <w:rFonts w:ascii="宋体" w:hAnsi="宋体"/>
          <w:sz w:val="24"/>
        </w:rPr>
      </w:pPr>
      <w:r>
        <w:rPr>
          <w:rFonts w:ascii="宋体" w:hAnsi="宋体" w:hint="eastAsia"/>
          <w:sz w:val="24"/>
        </w:rPr>
        <w:t>威胁的类型，就时间方面讲，有现实的和潜在的威胁之分；就强度方面讲，有全面威胁和局部威胁之分；就武器方面讲，有核武器威胁与常规武器威胁之分；</w:t>
      </w:r>
      <w:r>
        <w:rPr>
          <w:rFonts w:ascii="宋体" w:hAnsi="宋体" w:hint="eastAsia"/>
          <w:sz w:val="24"/>
        </w:rPr>
        <w:lastRenderedPageBreak/>
        <w:t>就手段方面讲，有军事威胁和综合威胁之分。</w:t>
      </w:r>
    </w:p>
    <w:p w14:paraId="1C5BD0E7" w14:textId="77777777" w:rsidR="00046AC2" w:rsidRDefault="00046AC2" w:rsidP="00046AC2">
      <w:pPr>
        <w:numPr>
          <w:ilvl w:val="0"/>
          <w:numId w:val="48"/>
        </w:numPr>
        <w:tabs>
          <w:tab w:val="clear" w:pos="480"/>
          <w:tab w:val="left" w:pos="2"/>
          <w:tab w:val="center" w:pos="4153"/>
        </w:tabs>
        <w:spacing w:line="360" w:lineRule="auto"/>
        <w:ind w:leftChars="-229" w:left="-1"/>
        <w:rPr>
          <w:rFonts w:ascii="★时尚中黑" w:eastAsia="★时尚中黑" w:hAnsi="★时尚中黑"/>
          <w:color w:val="FF00FF"/>
          <w:sz w:val="24"/>
        </w:rPr>
      </w:pPr>
      <w:r>
        <w:rPr>
          <w:rFonts w:ascii="★时尚中黑" w:eastAsia="★时尚中黑" w:hAnsi="★时尚中黑" w:hint="eastAsia"/>
          <w:color w:val="FF00FF"/>
          <w:sz w:val="24"/>
        </w:rPr>
        <w:t>威胁的转化</w:t>
      </w:r>
    </w:p>
    <w:p w14:paraId="0969E8E4" w14:textId="77777777" w:rsidR="00046AC2" w:rsidRDefault="00046AC2" w:rsidP="00046AC2">
      <w:pPr>
        <w:tabs>
          <w:tab w:val="center" w:pos="4153"/>
        </w:tabs>
        <w:spacing w:line="360" w:lineRule="auto"/>
        <w:rPr>
          <w:rFonts w:ascii="宋体" w:hAnsi="宋体"/>
          <w:sz w:val="24"/>
        </w:rPr>
      </w:pPr>
      <w:r>
        <w:rPr>
          <w:rFonts w:ascii="宋体" w:hAnsi="宋体" w:hint="eastAsia"/>
          <w:sz w:val="24"/>
        </w:rPr>
        <w:t xml:space="preserve">  威胁不是一成不变的，在一定的条件下它是可以转化的。因为威胁不是战争，它可以向战争转化，也可以向缓和转化。</w:t>
      </w:r>
    </w:p>
    <w:p w14:paraId="3F18246E" w14:textId="77777777" w:rsidR="00046AC2" w:rsidRDefault="00046AC2" w:rsidP="00046AC2">
      <w:pPr>
        <w:tabs>
          <w:tab w:val="center" w:pos="4153"/>
        </w:tabs>
        <w:spacing w:line="360" w:lineRule="auto"/>
        <w:rPr>
          <w:rFonts w:ascii="宋体" w:hAnsi="宋体"/>
          <w:sz w:val="24"/>
        </w:rPr>
      </w:pPr>
      <w:r>
        <w:rPr>
          <w:rFonts w:ascii="宋体" w:hAnsi="宋体" w:hint="eastAsia"/>
          <w:sz w:val="24"/>
        </w:rPr>
        <w:t xml:space="preserve">  是威胁淡化的工作是一门高超的斗争艺术。切实加强国防建设是最主要的、必不可少的，只有加强国防，具有应付各种威胁的防御准备，其他方面的斗争才有监视的基础。</w:t>
      </w:r>
    </w:p>
    <w:p w14:paraId="1C3A733E" w14:textId="77777777" w:rsidR="00046AC2" w:rsidRDefault="00046AC2" w:rsidP="00046AC2">
      <w:pPr>
        <w:tabs>
          <w:tab w:val="center" w:pos="4153"/>
        </w:tabs>
        <w:spacing w:line="360" w:lineRule="auto"/>
        <w:rPr>
          <w:rFonts w:ascii="宋体" w:hAnsi="宋体"/>
          <w:sz w:val="24"/>
        </w:rPr>
      </w:pPr>
      <w:r>
        <w:rPr>
          <w:rFonts w:ascii="宋体" w:hAnsi="宋体" w:hint="eastAsia"/>
          <w:sz w:val="24"/>
        </w:rPr>
        <w:t xml:space="preserve">  威胁的淡化不等于威胁的消失。威胁的转化还包含有威胁类型的转化。</w:t>
      </w:r>
    </w:p>
    <w:p w14:paraId="0963DEDA" w14:textId="77777777" w:rsidR="00046AC2" w:rsidRDefault="00046AC2" w:rsidP="00046AC2">
      <w:pPr>
        <w:tabs>
          <w:tab w:val="center" w:pos="4153"/>
        </w:tabs>
        <w:spacing w:line="360" w:lineRule="auto"/>
        <w:rPr>
          <w:rFonts w:ascii="宋体" w:hAnsi="宋体"/>
          <w:sz w:val="24"/>
        </w:rPr>
      </w:pPr>
      <w:r>
        <w:rPr>
          <w:rFonts w:ascii="宋体" w:hAnsi="宋体" w:hint="eastAsia"/>
          <w:sz w:val="24"/>
        </w:rPr>
        <w:t xml:space="preserve">  威胁分析的目的，在于认清国家所处的安全环境，有针对性地加强国防建设。</w:t>
      </w:r>
    </w:p>
    <w:p w14:paraId="5769160E" w14:textId="77777777" w:rsidR="00046AC2" w:rsidRDefault="00046AC2" w:rsidP="00046AC2">
      <w:pPr>
        <w:tabs>
          <w:tab w:val="center" w:pos="4153"/>
        </w:tabs>
        <w:spacing w:line="360" w:lineRule="auto"/>
        <w:ind w:firstLineChars="100" w:firstLine="240"/>
        <w:rPr>
          <w:rFonts w:ascii="宋体" w:hAnsi="宋体"/>
          <w:sz w:val="24"/>
        </w:rPr>
      </w:pPr>
    </w:p>
    <w:p w14:paraId="5FE91132"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一、 名词解释</w:t>
      </w:r>
    </w:p>
    <w:p w14:paraId="0B4595A4"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军事科学：是研究战争的本质和规律，并用于指导战争的准备与实施的科学。</w:t>
      </w:r>
    </w:p>
    <w:p w14:paraId="078A6C54"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军事学术：是关于战争指导和武装力量建设的理论及其应用的各学科的总称，是军事科学的重要组成部分。</w:t>
      </w:r>
    </w:p>
    <w:p w14:paraId="646A8B62"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战争观：是人们对战争本质问题的根本看法和态度，它主要回答战争是什么等一系列关于战争的根本问题。</w:t>
      </w:r>
    </w:p>
    <w:p w14:paraId="667229A2"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人民战争：被压迫阶级和被压迫民族为谋求自身的解放，发动和依靠广大人民群众所进行的战争。</w:t>
      </w:r>
    </w:p>
    <w:p w14:paraId="44B40F6E"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积极防御：以积极的攻势行动，战胜进攻之敌的防御。</w:t>
      </w:r>
    </w:p>
    <w:p w14:paraId="4AC0D829"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侦查监视技术：为发现、识别、监视、跟踪目标，并对目标进行定位所采用的一系列技术措施。</w:t>
      </w:r>
    </w:p>
    <w:p w14:paraId="633177A2"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精确制导武器：是采用精确制导技术，直接命中概率在50%以上的武器。</w:t>
      </w:r>
    </w:p>
    <w:p w14:paraId="7BC75A6A"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国际战略力量：是指在国际关系中能够独立地发挥作用，并对国际形势及国际战略的运用和发展具有巨大影响的国家或国家集团。</w:t>
      </w:r>
    </w:p>
    <w:p w14:paraId="29E4892C"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国际行为主体：是指能够独立参与国际事务，并能独立行使国际权利、担任国际责任与义务的实体。</w:t>
      </w:r>
    </w:p>
    <w:p w14:paraId="3F6F2FC8"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国防：是指国家为防备和抵抗侵略，制止武装颠覆，保卫国家的主权、统一、领土完整和安全所进行的军事活动，以及与军事有关的政治、经济、外交、科技、教育等方面的活动。</w:t>
      </w:r>
    </w:p>
    <w:p w14:paraId="2788DA7C"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国防动员：是国家或政治集团由平时状态转入战时状态，统一调动人力、物力、财力为战争服务所采取的措施。</w:t>
      </w:r>
    </w:p>
    <w:p w14:paraId="48327DD2"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二、 简答</w:t>
      </w:r>
    </w:p>
    <w:p w14:paraId="5411B2A9"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1. 简述军事科学的任务</w:t>
      </w:r>
    </w:p>
    <w:p w14:paraId="45FFE146"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lastRenderedPageBreak/>
        <w:t>军事科学的根本任务，是从客观实际出发，透过极其复杂的战争现象，探索战争的性质和规律，从而预测战争的发生，发展及其特点，提出准备与实施战争的原则和方法。根据战争的内在规律，就可以对未来战争进行科学的预测，并根据不同的战争性质和规律，制定出与之相适应的战争指导规律，用以指导战争的准备与实施。</w:t>
      </w:r>
    </w:p>
    <w:p w14:paraId="04721925"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2. 简述军事科学的主要功能</w:t>
      </w:r>
    </w:p>
    <w:p w14:paraId="283B4455"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1） 为国家制定军事战略提供理论依据</w:t>
      </w:r>
    </w:p>
    <w:p w14:paraId="04B94AF2"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2） 为国家规划武装力量建设提供理论依据</w:t>
      </w:r>
    </w:p>
    <w:p w14:paraId="537CE620"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3） 为国家准备与实施战争提供理论依据</w:t>
      </w:r>
    </w:p>
    <w:p w14:paraId="79954D03"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4） 为国家发展武器技术装备进行科学论证</w:t>
      </w:r>
    </w:p>
    <w:p w14:paraId="6FB861CD"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此外，军事科学对社会其他领域有重要借鉴作用，对国家政治、经济、外交和科学技术都产生重大影响。</w:t>
      </w:r>
    </w:p>
    <w:p w14:paraId="0F8CDD1A"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3. 毛泽东军事思想科学体系的基本内容。</w:t>
      </w:r>
    </w:p>
    <w:p w14:paraId="2A0AEA04"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1） 战争观和军事问题方法论：毛泽东创造性地运用马克思主义的辩证唯物论和历史唯物论观察和分析战争的基本问题，确立了无产阶级研究和指导战争的基本立场、观点和方法，形成了科学的战争观和方法论。</w:t>
      </w:r>
    </w:p>
    <w:p w14:paraId="7FC05E6F"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2） 人民军队思想：毛泽东认为，建立一支无产阶级性质的人民军队，是武装革命的首要问题。他在革命战争实践中，为把以农民为主要成分的革命军队建设成为一支无产阶级性质、具有严格纪律、同人民群众保持密切联系的新型人民军队，创立了完整系统的建军理论和原则。</w:t>
      </w:r>
    </w:p>
    <w:p w14:paraId="11F3D75E"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3） 人民战争思想：毛泽东把人民群众是历史的创造者这一马克思主义的基本原理运用于战争领域，为我党确立了人民战争的根本路线，提出来一系列理论观点和指导原则。</w:t>
      </w:r>
    </w:p>
    <w:p w14:paraId="5299DB2F"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4） 人民战争的战略战术思想：毛泽东为我军制定的战术，是建立在人民战争基础上的，立足于以劣势装备战胜优势装备之敌的灵活机动的战略战术。</w:t>
      </w:r>
    </w:p>
    <w:p w14:paraId="737A7017"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5） 国防建设思想：新中国成立之后，毛泽东军事实践和理论创造的重心自然由武装斗争夺取政权转向巩固新生政权、维护民族独立、保卫国家的领土及权益上来，并随之而形成其国防建设思想。</w:t>
      </w:r>
    </w:p>
    <w:p w14:paraId="3B2B1047"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4. 简述毛泽东军事思想的历史地位</w:t>
      </w:r>
    </w:p>
    <w:p w14:paraId="7E1C393F"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1） 毛泽东军事思想把中国军事思想发展到一个全新的阶段，是中国革命战争胜利和国防现代化建设的理论指南。</w:t>
      </w:r>
    </w:p>
    <w:p w14:paraId="1BCD34B4"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2） 毛泽东军事思想创造性地丰富和发展了马克思主义军事理论宝库。</w:t>
      </w:r>
    </w:p>
    <w:p w14:paraId="2A6B98F6"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3） 毛泽东军事思想在世界上有广泛而深远的影响。首先，毛泽东军事思想在第三世界广为传播，成了被压迫民族和人民争取民族独立和解放的强大思想武器。其次，毛泽东军事思想对世界军事思想的发展做出了重大的贡献。第三，毛泽东军事思想受到世界各方面人士的重视，许多人对它进行探索和学习，称颂毛泽东是当代最伟大的军事家、战略家和军事理论家。</w:t>
      </w:r>
    </w:p>
    <w:p w14:paraId="7CD7D85A"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5. 简述现代侦查监视技术的主要种类</w:t>
      </w:r>
    </w:p>
    <w:p w14:paraId="7F93DD5E"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无线电侦查技术</w:t>
      </w:r>
    </w:p>
    <w:p w14:paraId="66A055E8"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lastRenderedPageBreak/>
        <w:t>照相侦查技术</w:t>
      </w:r>
    </w:p>
    <w:p w14:paraId="300CA1BD"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1） 可见光照相侦查</w:t>
      </w:r>
    </w:p>
    <w:p w14:paraId="6FA59E2F"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2） 红外线照相侦查</w:t>
      </w:r>
    </w:p>
    <w:p w14:paraId="3FB258B3"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3） 紫外线照相侦查</w:t>
      </w:r>
    </w:p>
    <w:p w14:paraId="3801ACF6"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4） 多光谱照相侦查</w:t>
      </w:r>
    </w:p>
    <w:p w14:paraId="33551C5B"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5） 微波照相侦查</w:t>
      </w:r>
    </w:p>
    <w:p w14:paraId="632D915E"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6） 激光照相侦查</w:t>
      </w:r>
    </w:p>
    <w:p w14:paraId="662EB9D5"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雷达侦查技术</w:t>
      </w:r>
    </w:p>
    <w:p w14:paraId="299C15CB"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1） 预警雷达</w:t>
      </w:r>
    </w:p>
    <w:p w14:paraId="63FCD86C"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2） 中、近程对空侦查雷达</w:t>
      </w:r>
    </w:p>
    <w:p w14:paraId="7607929B"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3） 炮位侦查雷达</w:t>
      </w:r>
    </w:p>
    <w:p w14:paraId="1B902951"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4） 战场侦查雷达</w:t>
      </w:r>
    </w:p>
    <w:p w14:paraId="048DB636"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5） 海岸侦查雷达</w:t>
      </w:r>
    </w:p>
    <w:p w14:paraId="4B93E86B"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传感器侦查技术</w:t>
      </w:r>
    </w:p>
    <w:p w14:paraId="0448308F"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1） 地面传感器侦查</w:t>
      </w:r>
    </w:p>
    <w:p w14:paraId="607B8FB3"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2） 水下传感器侦查</w:t>
      </w:r>
    </w:p>
    <w:p w14:paraId="7F44B73E"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其他侦查技术</w:t>
      </w:r>
    </w:p>
    <w:p w14:paraId="0A36B0F9"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1） 战场窃听侦查</w:t>
      </w:r>
    </w:p>
    <w:p w14:paraId="6F300636"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2） 战场电视侦查</w:t>
      </w:r>
    </w:p>
    <w:p w14:paraId="206B49F1"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3） 炮位声测侦查</w:t>
      </w:r>
    </w:p>
    <w:p w14:paraId="4F0073FF"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6. 简述精确制导武器的主要种类</w:t>
      </w:r>
    </w:p>
    <w:p w14:paraId="5F6EE87C"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导弹</w:t>
      </w:r>
    </w:p>
    <w:p w14:paraId="3CD9B7A3"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按发射点与目标的关系可分为：地地导弹、地空导弹、岸舰导弹、空地导弹、空航导弹、空空导弹、潜地导弹、舰空导弹、舰舰导弹、空潜导弹、舰潜导弹、潜潜导弹等。</w:t>
      </w:r>
    </w:p>
    <w:p w14:paraId="0766B2D9"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按攻击活动目标的类型可分为：反坦克导弹、反舰导弹、反潜导弹、反飞机导弹、反弹道导弹、反卫星导弹等。</w:t>
      </w:r>
    </w:p>
    <w:p w14:paraId="09E7DF04"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按飞行弹道可分为：弹道导弹、巡航导弹等。</w:t>
      </w:r>
    </w:p>
    <w:p w14:paraId="1F634810"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按作战使用可分为：战略导弹、战术导弹等。</w:t>
      </w:r>
    </w:p>
    <w:p w14:paraId="3ED05CB6"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制导炸弹 </w:t>
      </w:r>
    </w:p>
    <w:p w14:paraId="5A819638"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主要有电视制导炸弹和激光制导炸弹。</w:t>
      </w:r>
    </w:p>
    <w:p w14:paraId="386CD5F5"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制导炮弹</w:t>
      </w:r>
    </w:p>
    <w:p w14:paraId="4258FC42"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lastRenderedPageBreak/>
        <w:t>激光制导炮弹、毫米波制导炮弹、红外寻的制导炮弹。</w:t>
      </w:r>
    </w:p>
    <w:p w14:paraId="6AD24B29"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制导地雷</w:t>
      </w:r>
    </w:p>
    <w:p w14:paraId="209A6646"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反坦克制导地雷、反直升机制导地雷。</w:t>
      </w:r>
    </w:p>
    <w:p w14:paraId="5E524100"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制导鱼雷</w:t>
      </w:r>
    </w:p>
    <w:p w14:paraId="14949856"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被动声制导鱼雷、有线制导鱼雷、主动声制导鱼雷、主被动声复合制导鱼雷。</w:t>
      </w:r>
    </w:p>
    <w:p w14:paraId="23A4CDF8"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7. 简述国防的目的</w:t>
      </w:r>
    </w:p>
    <w:p w14:paraId="047E7BD0"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国防的目的主要是捍卫国家的主权、统一、领土完整和安全。</w:t>
      </w:r>
    </w:p>
    <w:p w14:paraId="03609071"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1） 国家和主权不可分割，主权是国家存在的根本标志。因此，捍卫国家主权，始终是国防中第一位的、根本的目的和任务。</w:t>
      </w:r>
    </w:p>
    <w:p w14:paraId="2A91E32B"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2） 国家的统一是指国家由一个中央政府对领土内一切居民和事务行使完整的管辖权。保卫国家统一，反对分裂，历来是一个国家的内部事务，绝不允许外国干涉，这是一个原则性问题，不能有丝毫的含糊。</w:t>
      </w:r>
    </w:p>
    <w:p w14:paraId="39C4B13A"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3） 领土，是位于国家主权支配下的地球表面的特定部分，以及其底土和上空。国家的领土被侵占，主权必然要遭到侵犯。要捍卫国家主权的独立，必然要保卫国家领土的完整。</w:t>
      </w:r>
    </w:p>
    <w:p w14:paraId="49CFD849"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4） 国家要正常的生存和发展，必须有一个安全的内外环境。因此，维护国家的安全，也是国防的主要目的之一。</w:t>
      </w:r>
    </w:p>
    <w:p w14:paraId="45A936AB"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8. 简述现代国防的基本特征</w:t>
      </w:r>
    </w:p>
    <w:p w14:paraId="07A32946"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1） 现代国防的概念内涵更丰富：一是国防行为的主体是国家，它绝不仅仅是某些国防职能机关和有关工业部门的事情，而是关系到全国上下每个人的事情。二是国防事业涉及国家的广泛领域，它不仅包括了诸如构筑防止敌人入侵的军事设施、发展武器装备等“硬件”建设，也包括进行国防教育、健全动员机制等“软件”建设。三是国防斗争贯穿于社会活动的全过程，不仅限于战争爆发之前的临战准备和战争期间的行为，也包含着整个和平时期的有关活动。</w:t>
      </w:r>
    </w:p>
    <w:p w14:paraId="19730C2B"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2） 现代国防是多种手段、多种斗争形势的角逐：国防手段主要包括军事活动，以及与军事有关的政治、经济、外交、科技、教育等方面的活动。现代国防观与传统国防观的根本不同之处，并不在于是否在战场上一决雌雄，而是在于是否着眼于制约战争的发生。因而运用影响力、谈判和威慑等非暴力手段已客观地居于国防的重要位置。</w:t>
      </w:r>
    </w:p>
    <w:p w14:paraId="6DA687C3"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3） 现代国防是综合国力的较量：现代国防理论把军事力量的增长同经济发展、科学技术进步联系起来，以在综合国力较量中取得优势，作为维护国家安全利益的主要内容。现代国防的核心问题是如何在现有客观基础上，尽快增强综合国力，并有效地运用综合国力，以实现国防目标。</w:t>
      </w:r>
    </w:p>
    <w:p w14:paraId="28B3423F"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4） 现代国防与国家经济建设关系更密切：一方面，国家经济发展水平制约国家武器装备发展的总水平和国防力量的总规模。另一方面，现代国防对于经济并不是消极和被动的，它不仅能为经济建设创造稳定的环境，而且还可能充分发展国防系统的社会经济功能，直接多方面支援和促进经济建设发展。</w:t>
      </w:r>
    </w:p>
    <w:p w14:paraId="00012EDA"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9. 简述动员的内容</w:t>
      </w:r>
    </w:p>
    <w:p w14:paraId="486F0B01"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1） 武装力量动员：国家将军对及其他武装组织由平时体制转为战时体制所采取的措施。包括扩编现役部队，征召预备役人员，预备役部队调服现役，将地方部队升级为野战部队，动员和组织民兵参军参战，征用急需物资，健全动员机构、加强组织领导。</w:t>
      </w:r>
    </w:p>
    <w:p w14:paraId="67060CD7"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lastRenderedPageBreak/>
        <w:t>2） 国民经济动员：国家将经济部门、经济活动和相应的体制从平时状态转入战争状态所采取的措施。是战争动员的基础，目的是充分调动国家的经济能力，保障战争的需要。通常包括农业、工业、交通运输、财政金融、邮电通信、医疗卫生力量等方面的动员。</w:t>
      </w:r>
    </w:p>
    <w:p w14:paraId="6E2775E2"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3） 人民防空动员：国家战时发动和组织人民群众防备敌人空袭所采取的措施。搞好人民防空动员，对于增强国家的总体防御能力具有重要的战略意义。</w:t>
      </w:r>
    </w:p>
    <w:p w14:paraId="7AE260E0"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4） 国防交通动员：国防交通动员是指在全国或部分地区调集交通力量，全力保障战争需要的紧急行动。</w:t>
      </w:r>
    </w:p>
    <w:p w14:paraId="59AB624A"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5） 国防教育：国防教育是国家行为增强公民的国防意识，提高公民的国防行为能力而进行的教育，是国防建设和国民教育的重要组成部分。</w:t>
      </w:r>
    </w:p>
    <w:p w14:paraId="1EE6A6E6"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10. 简述现代国防动员的要求</w:t>
      </w:r>
    </w:p>
    <w:p w14:paraId="119D7C41"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1） 动员速度要快：现代高科技局部战争突发性、短促性、速决性不断增大，从发现战争征候到实施动员的时间十分短暂，可供动员利用的时间越来越短。</w:t>
      </w:r>
    </w:p>
    <w:p w14:paraId="61B49404"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2） 动员数量要多：动员的兵员和物资要有足够的数量，首先要保障战争初期的需要，同时还要保持持续的动员能力。</w:t>
      </w:r>
    </w:p>
    <w:p w14:paraId="679F4574"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3） 动员质量要高：现代战争，高科技武器装备的大量使用，使后方技术保障，设备维修人员成倍增加，这必然导致军中专业技术兵员比例不断上升。</w:t>
      </w:r>
    </w:p>
    <w:p w14:paraId="64385179"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4） 动员范围要广：局部战争的实践充分证明，在高技术条件下，动员涉及的范围非常广泛。</w:t>
      </w:r>
    </w:p>
    <w:p w14:paraId="5F9A8318"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5） 动员要力求隐蔽安全：现代侦察情报手段先进，远程兵器精度高，破坏力大、因此，在组织实施动员时，应力求做到隐蔽安全。</w:t>
      </w:r>
    </w:p>
    <w:p w14:paraId="45A41E63"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三、 论述</w:t>
      </w:r>
    </w:p>
    <w:p w14:paraId="442EA0AB"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1. 根据判断安全环境面临威胁的理论分析论述如何化解海洋权益纷争。</w:t>
      </w:r>
    </w:p>
    <w:p w14:paraId="4BD69EC1"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所谓威胁分析，主要是对周边国家或地区客观存在的以军事行动危害本国安全的状态进行判断。</w:t>
      </w:r>
    </w:p>
    <w:p w14:paraId="03953BC4"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威胁的要素</w:t>
      </w:r>
    </w:p>
    <w:p w14:paraId="0F228607"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1） 实力 实力是构成威胁的客观要素。力量强大的国家相对有较多的条件对弱国构成威胁，因此国家的强弱是能否构成威胁的实力要素。</w:t>
      </w:r>
    </w:p>
    <w:p w14:paraId="3A7C7A62"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2） 企图 企图是构成威胁的主观要素，也是不可忽视的重要要素。对威胁要素的分析，既要分析力量，也要分析企图，两者缺一不可。</w:t>
      </w:r>
    </w:p>
    <w:p w14:paraId="546FD226"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3） 环境、时机和方式 任何威胁行为总是在一定的环境下，利用一定的时机，以一定的方式表现出来。</w:t>
      </w:r>
    </w:p>
    <w:p w14:paraId="60DDDFC2"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威胁的类型</w:t>
      </w:r>
    </w:p>
    <w:p w14:paraId="3ADDFB28"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威胁的类型，就时间方面讲，有现实的威胁与潜在的威胁之分；就强度方面讲，有全面威胁与局部威胁之分；就重点方面讲，有主要威胁与次要威胁之分；就武器方面讲，有核武器威胁与常规武器威胁之分；就手段方面讲，有军事威胁与综合威胁之分。</w:t>
      </w:r>
    </w:p>
    <w:p w14:paraId="70F8F3A9"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威胁的转化</w:t>
      </w:r>
    </w:p>
    <w:p w14:paraId="19A89B33"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lastRenderedPageBreak/>
        <w:t>威胁不是一成不变的，在一定条件下它是可以转化的。它可以向战争转化，也可以向缓和转化。其中包含有：对付威胁的实际的军事准备，和平的愿望，外交斡旋，争取他国有效的支持，利用矛盾瓦解敌人，采取经济手段制约敌方，等等。在上述种种工作中，切实加强国防建设是最主要的，必不可少的。只有加强国防，具有应付各种威胁的防御准备，其他方面的斗争才有坚实的基础。</w:t>
      </w:r>
    </w:p>
    <w:p w14:paraId="7456B04B"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近来，菲方一些高层人士不断发表谈话，误导舆论，声称菲对黄岩岛拥有主权，这是不顾历史事实、违背法理的。黄岩岛是中国固有领土，菲方对黄岩岛的权利要求没有任何依据，中方完全不能接受。中国对黄岩岛的领土主权拥有充分法理依据。中国最早发现、命名黄岩岛，最早将其列入中国版图，实施主权管辖。黄岩岛海域是中国渔民的传统捕鱼场所。自古以来，中国渔船就经常赴黄岩岛海域进行渔业生产活动。中国国家统计局、国家地震局、国家海洋局等多次对黄岩岛及附近水域进行科学考察。菲律宾在1997年以前从未对中国政府对黄岩岛行使主权管辖和开发利用提出过任何异议，并且还多次表示黄岩岛在菲领土范围之外。1981年、1984年菲出版的地图也都将黄岩岛标绘在菲领土界限之外。《联合国海洋法公约》允许沿海国建立200海里专属经济区，但沿海国无权因此而损害其他国的固有领土主权。以《联合国海洋法公约》去改变领土主权归属的想法和做法是违反国际法、包括《联合国海洋法公约》的宗旨和原则的。 </w:t>
      </w:r>
    </w:p>
    <w:p w14:paraId="3CB61300"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面对南海问题的威胁，我国应增强国力，积极加强国防建设，通过外交斡旋、经济手段等方式淡化威胁，避免战争，同时保障我国应有的合法权益。中方愿与菲方通过直接协商谈判，寻求妥善解决有关争议的办法。中方愿与有关各方共同努力，认真落实《南海各方行为宣言》，切实维护南海稳定，将南海建设成为和平之海、友谊之海、合作之海。</w:t>
      </w:r>
    </w:p>
    <w:p w14:paraId="3003B441"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2. 结合当今国际形势，理解研究和指导战争必须着眼其特点，着眼其发展的理论。</w:t>
      </w:r>
    </w:p>
    <w:p w14:paraId="1926DF82"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研究和指导战争必须要着眼其特点，着眼其发展。</w:t>
      </w:r>
    </w:p>
    <w:p w14:paraId="0359330E"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1） 既要研究一般战争规律，更要研究特殊战争规律。 一般战争规律，是从各种具体战争的运动过程中抽象出来的最一般、最普遍、最稳定的内在本质联系。特殊战争规律，指的是某种或某一具体战争所具有的规律。</w:t>
      </w:r>
    </w:p>
    <w:p w14:paraId="100855BD"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2） 认识把握特殊战争规律，必须着眼其发展。 着眼发展，必须把握好战争的时间、地域、性质三个要素。首先，战争随着时间的推移而发展。其次，战争的规律随着空间的位移而变化。再次，战争规律因战争性质的不同而各异。</w:t>
      </w:r>
    </w:p>
    <w:p w14:paraId="2ACDE93C"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当前国际形势的特点可以用三个总体、三个局部和三个继续来概括。那就是总体和平、局部战争，总体缓和、局部紧张，总体稳定、局部动荡。世界和平、发展潮流继续发展，世界多极化、全球化趋势继续推进，对大多数国家而言，国际形势中机遇大于挑战的态势继续存在。也就是说，和平、缓和与发展，合作是当前国际形势的主流。</w:t>
      </w:r>
    </w:p>
    <w:p w14:paraId="387977C4"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当前国际形势中严峻的一面也很突出。随着“打恐战争”深入展开，国际形势和国际关系更加错综复杂，局部战争和紧张、动荡的一面上升，对国际形势的主流即总体和平、缓和、稳定的冲击和挑战增大。首先，恐怖主义膨胀泛滥已成国际形势中一个新的重大变数，也是造成国际局势紧张、动荡的一个祸根和爆发点。其次，一些原有的地区热点如南亚次大陆和中东地区，或矛盾进一步加剧，或冲突不断升级，潜伏着或正在引发新的严重的地区危机。</w:t>
      </w:r>
    </w:p>
    <w:p w14:paraId="26F4734B"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对于当今国际形式分析，着眼特点和着眼发展是统一的，战争的特点是在其发展变化中表现出来的，没有发展，没有变化，就谈不上其特点，因此要想认识和把握特殊战争规律，必须用发展的眼光去探索战争这一事物不同条件下所发生的变化，从而抓住其特殊的本质。</w:t>
      </w:r>
    </w:p>
    <w:p w14:paraId="0AF7DCF7"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3. 根据研究和指导战争，要关照全局，把握关节的理论论述当今国际形势。</w:t>
      </w:r>
    </w:p>
    <w:p w14:paraId="61E4A59A"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lastRenderedPageBreak/>
        <w:t>战争同其他客观事物一样，是一个由多种因素综合作用而形成的整体，有着整体与部分、全局与局部之分，处理好全局与局部的关系，从整体上驾驭战争，是战争指导最高层次的制胜之道。</w:t>
      </w:r>
    </w:p>
    <w:p w14:paraId="1BB1F5CA"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关照全局是战争指导的首要问题。战争全局，是指战争的整体，即战争各个方面或各个阶段的总和。战争局部则是战争总体中某一部分或战争过程中的某一阶段。在两者的关系中，全局统帅，决定局部，局部隶属，服从全局。</w:t>
      </w:r>
    </w:p>
    <w:p w14:paraId="152F0EFE"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把握关节是推动全局发展的重要方法。所谓关节，是指战争的重点部位和关键环节，也是对全局胜负有决定性影响的局部。把握关节要注意两点，一是要从全局出发去把握关节，二是要从实际出发去把握关节。</w:t>
      </w:r>
    </w:p>
    <w:p w14:paraId="495EDA20"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当前国际形势的特点可以用三个总体、三个局部和三个继续来概括。那就是总体和平、局部战争，总体缓和、局部紧张，总体稳定、局部动荡。世界和平、发展潮流继续发展，世界多极化、全球化趋势继续推进，对大多数国家而言，国际形势中机遇大于挑战的态势继续存在。也就是说，和平、缓和与发展，合作是当前国际形势的主流。</w:t>
      </w:r>
    </w:p>
    <w:p w14:paraId="56E2CBC6"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当前国际形势中严峻的一面也很突出。随着“打恐战争”深入展开，国际形势和国际关系更加错综复杂，局部战争和紧张、动荡的一面上升，对国际形势的主流即总体和平、缓和、稳定的冲击和挑战增大。首先，恐怖主义膨胀泛滥已成国际形势中一个新的重大变数，也是造成国际局势紧张、动荡的一个祸根和爆发点。其次，一些原有的地区热点如南亚次大陆和中东地区，或矛盾进一步加剧，或冲突不断升级，潜伏着或正在引发新的严重的地区危机。</w:t>
      </w:r>
    </w:p>
    <w:p w14:paraId="55B05613"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对于当今国际形式的分析，要有全局观。全局规定局部的地位和作用，全局规定局部的任务和行动，全局的主动和被动从根本上决定局部的主动或被动，全局的胜负最终决定局部的胜负。局部虽为全局所支配，但并不是消极被动的，它总是以自己的运动及效果影响全局的发展，局部对全局是有反作用的，特别是关键性局部，对全局的胜负会产生决定性影响。</w:t>
      </w:r>
    </w:p>
    <w:p w14:paraId="68E30D5D"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 </w:t>
      </w:r>
    </w:p>
    <w:p w14:paraId="6984894A"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四、 学习小结</w:t>
      </w:r>
    </w:p>
    <w:p w14:paraId="1C93DA4A"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       改革开放以来，人们关注更多的是经济，而作为大学生，我们也时刻关注着文化生活。所以我们所能够了解的，更多在于文化经济的认识，而今学了军事理论课程之后，我对国防、军事问题，有了更深层次的了解，对加强国防建设的重要性问题有了更深的认识。</w:t>
      </w:r>
    </w:p>
    <w:p w14:paraId="6F2A0CC4"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 xml:space="preserve">　    学习军事理论知识是继我们军事训练之后的第二次国防教育。在我们进行军事训练之后，让我们更好的了解我国的国防、军事思想、世界军事、军事高科技、高技术战争等等，以便我们掌握基本军事理论与军事技能，增强国防观念和国家安全意识，强化爱国主义、集体主义观念，加强组织和纪律性，促进我们综合素质的提高。</w:t>
      </w:r>
    </w:p>
    <w:p w14:paraId="3B38AAC6"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t xml:space="preserve">　   在这个教育中，我懂得了一些国防和军事知识，开始思考作为社会中的一个人，我应该怎样对自己的国家负责。让我不仅认识到自己对自己，或父母、朋友的责任，更认识到自己对社会和国家的责任。在这个过程中，我了解了些中国国防力量，增加了我的民族自尊心和自豪感，了解了一些军事思想，懂得了一些世界军事力量和战争，使自己的目光更加高远。同时，结合自己所了解的时政知识，我也认识到了现今全世界正处于一个“一超多强”的国际战略格局中，而我们中国处在特定的国际环境中，深受各种国际势力的影响或威胁的同时，加强国防建设、提高国民国防意识具有重要的意义。比如，来自日本和西方的中国威胁论，国内藏独分子的嚣张气焰，台湾统一问题的深受阻挠等，这些都无一不激励我们，要求我们在努力学习科技文化知识的同时，提高国防军事知识，肩负起保护国家，保护人民的重任。</w:t>
      </w:r>
    </w:p>
    <w:p w14:paraId="07FC333E" w14:textId="77777777" w:rsidR="00046AC2" w:rsidRDefault="00046AC2" w:rsidP="00046AC2">
      <w:pPr>
        <w:pStyle w:val="a9"/>
        <w:adjustRightInd w:val="0"/>
        <w:snapToGrid w:val="0"/>
        <w:spacing w:before="0" w:beforeAutospacing="0" w:after="192" w:afterAutospacing="0"/>
        <w:rPr>
          <w:color w:val="333333"/>
          <w:sz w:val="21"/>
          <w:szCs w:val="21"/>
          <w:shd w:val="clear" w:color="auto" w:fill="FFFFFF"/>
        </w:rPr>
      </w:pPr>
      <w:r>
        <w:rPr>
          <w:rFonts w:hint="eastAsia"/>
          <w:color w:val="333333"/>
          <w:sz w:val="21"/>
          <w:szCs w:val="21"/>
          <w:shd w:val="clear" w:color="auto" w:fill="FFFFFF"/>
        </w:rPr>
        <w:lastRenderedPageBreak/>
        <w:t xml:space="preserve">　   总地说来，通过军事理论的学习，强化了我的爱国热情，了解了当今我国国防的形式与现状，各种军事高技术以及武装力量的基本概况，世界军事的形势、国际战略环境以及我国周边的安全环境,让我们学习到大量的现代军事知识,认识到了国防与国家安危存亡、民族荣辱兴衰的密切关系,提高了我们对国防地位、作用的认识,树立了牢固的国防观念。“天下虽安,忘战必危” 、“生于忧患,死于安乐”……这些千古名训告诉我们：越是在和平条件下，越要居安思危，强化我们的国防意识.所以，军事理论教育也就显得尤为重要!</w:t>
      </w:r>
    </w:p>
    <w:p w14:paraId="714685AC" w14:textId="77777777" w:rsidR="00046AC2" w:rsidRDefault="00046AC2" w:rsidP="00046AC2">
      <w:pPr>
        <w:adjustRightInd w:val="0"/>
        <w:snapToGrid w:val="0"/>
        <w:rPr>
          <w:rFonts w:ascii="宋体" w:hAnsi="宋体" w:cs="宋体"/>
        </w:rPr>
      </w:pPr>
    </w:p>
    <w:p w14:paraId="5EF911AC"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链接：</w:t>
      </w:r>
      <w:hyperlink r:id="rId7" w:history="1">
        <w:r>
          <w:rPr>
            <w:rStyle w:val="aa"/>
            <w:rFonts w:ascii="微软雅黑" w:eastAsia="微软雅黑" w:hAnsi="微软雅黑" w:cs="微软雅黑" w:hint="eastAsia"/>
          </w:rPr>
          <w:t>http://blog.renren.com/share/356986201/7343510671</w:t>
        </w:r>
      </w:hyperlink>
    </w:p>
    <w:p w14:paraId="1427EAC6" w14:textId="77777777" w:rsidR="00046AC2" w:rsidRDefault="00046AC2" w:rsidP="00046AC2">
      <w:pPr>
        <w:rPr>
          <w:rFonts w:ascii="微软雅黑" w:eastAsia="微软雅黑" w:hAnsi="微软雅黑" w:cs="微软雅黑"/>
          <w:b/>
          <w:bCs/>
          <w:sz w:val="44"/>
          <w:szCs w:val="44"/>
        </w:rPr>
      </w:pPr>
      <w:r>
        <w:rPr>
          <w:rFonts w:ascii="微软雅黑" w:eastAsia="微软雅黑" w:hAnsi="微软雅黑" w:cs="微软雅黑" w:hint="eastAsia"/>
          <w:b/>
          <w:bCs/>
          <w:sz w:val="44"/>
          <w:szCs w:val="44"/>
        </w:rPr>
        <w:t>军理重点</w:t>
      </w:r>
    </w:p>
    <w:p w14:paraId="5A6667FF" w14:textId="77777777" w:rsidR="00046AC2" w:rsidRDefault="00046AC2" w:rsidP="00046AC2">
      <w:pPr>
        <w:rPr>
          <w:rFonts w:ascii="微软雅黑" w:eastAsia="微软雅黑" w:hAnsi="微软雅黑" w:cs="微软雅黑"/>
        </w:rPr>
      </w:pPr>
    </w:p>
    <w:p w14:paraId="25B09913" w14:textId="77777777" w:rsidR="00046AC2" w:rsidRDefault="00046AC2" w:rsidP="00046AC2">
      <w:pPr>
        <w:rPr>
          <w:rFonts w:ascii="微软雅黑" w:eastAsia="微软雅黑" w:hAnsi="微软雅黑" w:cs="微软雅黑"/>
          <w:b/>
          <w:bCs/>
          <w:sz w:val="32"/>
          <w:szCs w:val="32"/>
        </w:rPr>
      </w:pPr>
      <w:r>
        <w:rPr>
          <w:rFonts w:ascii="微软雅黑" w:eastAsia="微软雅黑" w:hAnsi="微软雅黑" w:cs="微软雅黑" w:hint="eastAsia"/>
          <w:b/>
          <w:bCs/>
          <w:sz w:val="32"/>
          <w:szCs w:val="32"/>
        </w:rPr>
        <w:t>第一章   中国国防</w:t>
      </w:r>
    </w:p>
    <w:p w14:paraId="02ED35EA"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第一节 国防概述</w:t>
      </w:r>
    </w:p>
    <w:p w14:paraId="6139F479"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一、国防要素</w:t>
      </w:r>
    </w:p>
    <w:p w14:paraId="0764B515"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1、国防的概念：国防是指国家为防备和抵抗侵略，制止武装颠覆，保卫国家的主权、统一、 领 土完整和安全所进行的军事活动，以及与军事有关的政治、经济、外交、科技、教育等方面的活动。</w:t>
      </w:r>
    </w:p>
    <w:p w14:paraId="3D83990E"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2、国防的四要素：</w:t>
      </w:r>
    </w:p>
    <w:p w14:paraId="7C93914A"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一是主体要素，国防的主体是国家；</w:t>
      </w:r>
    </w:p>
    <w:p w14:paraId="4439B09B"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二是对象要素，国防的对象是入侵外敌与武装颠覆；</w:t>
      </w:r>
    </w:p>
    <w:p w14:paraId="7438F35C"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三是目的要素，国防的目的是保卫国家的主权、统一、领土完整和安全；</w:t>
      </w:r>
    </w:p>
    <w:p w14:paraId="47DD1472"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四是手段要素，国防的手段是军事活动，以及与军事有关的政治、经济、外交、科技、教育等方面的活动。</w:t>
      </w:r>
    </w:p>
    <w:p w14:paraId="0766355B"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3、 国防的类型</w:t>
      </w:r>
    </w:p>
    <w:p w14:paraId="771992A9"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扩张型（如美国）、</w:t>
      </w:r>
    </w:p>
    <w:p w14:paraId="2B1C5CD9"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自卫型（如中国）、</w:t>
      </w:r>
    </w:p>
    <w:p w14:paraId="7A22C99E"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lastRenderedPageBreak/>
        <w:t>联盟型（如北约、独联体、美日韩）、</w:t>
      </w:r>
    </w:p>
    <w:p w14:paraId="239DBBF8"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中立型：分为全民皆兵型（如瑞士、瑞典）和完全不设国防型（如圣马力诺）。</w:t>
      </w:r>
    </w:p>
    <w:p w14:paraId="7540DF73"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4、 国防的功能：立国、卫国、强国、</w:t>
      </w:r>
    </w:p>
    <w:p w14:paraId="54C92E1F"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5、国防的目的：①捍卫国家的主权；②保卫国家的统一；③保卫国家的领土完整；④维护国家的安全。</w:t>
      </w:r>
    </w:p>
    <w:p w14:paraId="44FB321B"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二、国防历史</w:t>
      </w:r>
    </w:p>
    <w:p w14:paraId="73BDFD4A"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 xml:space="preserve">1、中国古代国防 </w:t>
      </w:r>
    </w:p>
    <w:p w14:paraId="5AAAE4A9"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中国古代国防，从公元前21世纪夏王朝的建立到公元1840年鸦片战争的爆发，大约经  历了4000多年的历史。</w:t>
      </w:r>
    </w:p>
    <w:p w14:paraId="69130D12"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中国近代国防，从鸦片战争到“五四运动”。</w:t>
      </w:r>
    </w:p>
    <w:p w14:paraId="1AE9580A"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中国古代的国防政策和国防理论：（可选）</w:t>
      </w:r>
    </w:p>
    <w:p w14:paraId="04E32BB6"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一是“以民为体”，“居安思危”的国防指导思想；</w:t>
      </w:r>
    </w:p>
    <w:p w14:paraId="1A10A1D0"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二是“富国强兵”，“寓兵于农”的国防建设思想；</w:t>
      </w:r>
    </w:p>
    <w:p w14:paraId="0B1C60FD"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三是“爱国教战”，“崇尚武德”的国防教育思想；</w:t>
      </w:r>
    </w:p>
    <w:p w14:paraId="5AC174C5"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四是“不战而胜”，“安国全军”的国防斗争策略。</w:t>
      </w:r>
    </w:p>
    <w:p w14:paraId="4AA97F82"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 xml:space="preserve"> 思考题：1（1）富国强兵（古代、现代）：富国→经济建设，强兵→国防建设，从二者的关系角度出发如何理解富国强兵？</w:t>
      </w:r>
    </w:p>
    <w:p w14:paraId="638D852D"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（2）近代民国的国防？</w:t>
      </w:r>
    </w:p>
    <w:p w14:paraId="473AFF37"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从经济建设和国防建设两个角度思考“富国强兵”</w:t>
      </w:r>
    </w:p>
    <w:p w14:paraId="3D5DC217"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 xml:space="preserve"> 三、主要启示(古代国防对现代国防的启示？中国国防历史对国防建设的启示?根据你对国防的了解来谈谈你的启示?)</w:t>
      </w:r>
    </w:p>
    <w:p w14:paraId="50EBAF6A"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中国数千年的国防历史，有着声威远播、天下归附的武备；有过引而不发、强虏驻足的宁静；</w:t>
      </w:r>
      <w:r>
        <w:rPr>
          <w:rFonts w:ascii="微软雅黑" w:eastAsia="微软雅黑" w:hAnsi="微软雅黑" w:cs="微软雅黑" w:hint="eastAsia"/>
        </w:rPr>
        <w:lastRenderedPageBreak/>
        <w:t>有过遍体创伤、不堪回首的屈辱；也有过抗敌卫国、坚守气节的巨大胜利</w:t>
      </w:r>
    </w:p>
    <w:p w14:paraId="7CB56526"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1、经济发展是国防强大的基础</w:t>
      </w:r>
    </w:p>
    <w:p w14:paraId="55F6555E"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2、政治开明是国防巩固的根本</w:t>
      </w:r>
    </w:p>
    <w:p w14:paraId="6635ED02"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3、国家统一和民族团结是国防强大的关键</w:t>
      </w:r>
    </w:p>
    <w:p w14:paraId="3DD25B37" w14:textId="77777777" w:rsidR="00046AC2" w:rsidRDefault="00046AC2" w:rsidP="00046AC2">
      <w:pPr>
        <w:rPr>
          <w:rFonts w:ascii="微软雅黑" w:eastAsia="微软雅黑" w:hAnsi="微软雅黑" w:cs="微软雅黑"/>
        </w:rPr>
      </w:pPr>
    </w:p>
    <w:p w14:paraId="4A021FA0"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第二节 国防法规</w:t>
      </w:r>
    </w:p>
    <w:p w14:paraId="4E842460"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一、国防法规的特性(国防法规具有区别于其他法规的特殊性)</w:t>
      </w:r>
    </w:p>
    <w:p w14:paraId="3E745C41"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1、调整对象的军事性</w:t>
      </w:r>
    </w:p>
    <w:p w14:paraId="1103FA3D"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2、司法适用的优先性</w:t>
      </w:r>
    </w:p>
    <w:p w14:paraId="60A3BAB8"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3、处罚措施的严厉性</w:t>
      </w:r>
    </w:p>
    <w:p w14:paraId="043F0668"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二、国防法规体系</w:t>
      </w:r>
    </w:p>
    <w:p w14:paraId="00E563EE"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1、国防法规主要有</w:t>
      </w:r>
    </w:p>
    <w:p w14:paraId="7B375203"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《中华人民共和国国防法》P18 《中华人民共和国兵役法》P19 《中华人民共和国国防教育法》P22 《中华人民共和国人民防空法》P23</w:t>
      </w:r>
    </w:p>
    <w:p w14:paraId="145231E8"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 xml:space="preserve"> 2、《兵役法》规定：“中华人民共和国实行义务兵与志愿兵相结合、民兵与预备役相结合的兵役制度。”</w:t>
      </w:r>
    </w:p>
    <w:p w14:paraId="30515731"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 xml:space="preserve"> 3、根据《兵役法》和国家、军队的有关政策规定，应届高校毕业生入伍通常有三种形式：</w:t>
      </w:r>
    </w:p>
    <w:p w14:paraId="3B8AB856"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  作为义务兵应征入伍 2）  按军官待遇入伍 3）  作为士官应征入伍</w:t>
      </w:r>
    </w:p>
    <w:p w14:paraId="53CE844C"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 xml:space="preserve"> 4、《国防教育法》规定每年9月第3个星期六为全民国防教育日。今年我国“全民国防教育日”是9月18日。</w:t>
      </w:r>
    </w:p>
    <w:p w14:paraId="34B63545"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 xml:space="preserve"> 5、你身边的防空设施有哪些？</w:t>
      </w:r>
    </w:p>
    <w:p w14:paraId="4D2673DA"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地铁、高层建筑的地下停车场、地下商城、隧道等等。</w:t>
      </w:r>
    </w:p>
    <w:p w14:paraId="57375F97"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lastRenderedPageBreak/>
        <w:t>6 《中华人民共和国人民防空法》确定了人民防空实行“长期准备、重点建设、平战结合”的方针，人民防空贯彻与经济建设协调发展、与城市建设相结合的原则</w:t>
      </w:r>
    </w:p>
    <w:p w14:paraId="025B0531"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 平时商业设施或其他功能的建筑战时作为防护设施，标明“战时封闭”。</w:t>
      </w:r>
    </w:p>
    <w:p w14:paraId="78E2DA66" w14:textId="77777777" w:rsidR="00046AC2" w:rsidRDefault="00046AC2" w:rsidP="00046AC2">
      <w:pPr>
        <w:rPr>
          <w:rFonts w:ascii="微软雅黑" w:eastAsia="微软雅黑" w:hAnsi="微软雅黑" w:cs="微软雅黑"/>
        </w:rPr>
      </w:pPr>
    </w:p>
    <w:p w14:paraId="31E184B4"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三、公民国防义务和权利</w:t>
      </w:r>
    </w:p>
    <w:p w14:paraId="33ACAB5B"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1、公民的国防义务</w:t>
      </w:r>
    </w:p>
    <w:p w14:paraId="0236A438"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1）兵役义务。公民履行兵役义务主要有3种形式：服现役、服预备役和参加军事训练。</w:t>
      </w:r>
    </w:p>
    <w:p w14:paraId="0546A9E0"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2）接受国防教育的义务</w:t>
      </w:r>
    </w:p>
    <w:p w14:paraId="02EFAC54"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3）保护国防设施的义务</w:t>
      </w:r>
    </w:p>
    <w:p w14:paraId="3FB2D498"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4）保守国防秘密的义务</w:t>
      </w:r>
    </w:p>
    <w:p w14:paraId="4A929DBF"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5）协助国防活动的义务。协助国防活动的主要义务：开展拥军优属工作、为武装力量活动提供便利条件、支前线参战。</w:t>
      </w:r>
    </w:p>
    <w:p w14:paraId="75BA79C2" w14:textId="77777777" w:rsidR="00046AC2" w:rsidRDefault="00046AC2" w:rsidP="00046AC2">
      <w:pPr>
        <w:numPr>
          <w:ilvl w:val="0"/>
          <w:numId w:val="54"/>
        </w:numPr>
        <w:rPr>
          <w:rFonts w:ascii="微软雅黑" w:eastAsia="微软雅黑" w:hAnsi="微软雅黑" w:cs="微软雅黑"/>
        </w:rPr>
      </w:pPr>
      <w:r>
        <w:rPr>
          <w:rFonts w:ascii="微软雅黑" w:eastAsia="微软雅黑" w:hAnsi="微软雅黑" w:cs="微软雅黑" w:hint="eastAsia"/>
        </w:rPr>
        <w:t>公民国防权利</w:t>
      </w:r>
    </w:p>
    <w:p w14:paraId="0DDDEB5C" w14:textId="77777777" w:rsidR="00046AC2" w:rsidRDefault="00046AC2" w:rsidP="00046AC2">
      <w:pPr>
        <w:numPr>
          <w:ilvl w:val="0"/>
          <w:numId w:val="54"/>
        </w:numPr>
        <w:rPr>
          <w:rFonts w:ascii="微软雅黑" w:eastAsia="微软雅黑" w:hAnsi="微软雅黑" w:cs="微软雅黑"/>
        </w:rPr>
      </w:pPr>
      <w:r>
        <w:rPr>
          <w:rFonts w:ascii="微软雅黑" w:eastAsia="微软雅黑" w:hAnsi="微软雅黑" w:cs="微软雅黑" w:hint="eastAsia"/>
        </w:rPr>
        <w:t>1）对国防建设提出建议的权利</w:t>
      </w:r>
    </w:p>
    <w:p w14:paraId="159AE0D9"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 xml:space="preserve">   2）制止、检举危害国防行为的权利</w:t>
      </w:r>
    </w:p>
    <w:p w14:paraId="71B08FB0"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 xml:space="preserve">   3）国防活动中经济损失补偿的权利</w:t>
      </w:r>
    </w:p>
    <w:p w14:paraId="1D854F3F" w14:textId="77777777" w:rsidR="00046AC2" w:rsidRDefault="00046AC2" w:rsidP="00046AC2">
      <w:pPr>
        <w:rPr>
          <w:rFonts w:ascii="微软雅黑" w:eastAsia="微软雅黑" w:hAnsi="微软雅黑" w:cs="微软雅黑"/>
        </w:rPr>
      </w:pPr>
    </w:p>
    <w:p w14:paraId="1E3DE48D"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第三节  国防建设</w:t>
      </w:r>
    </w:p>
    <w:p w14:paraId="4775C5B2"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  国防建设的概念</w:t>
      </w:r>
    </w:p>
    <w:p w14:paraId="0C2E1AA7"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国防建设是指为国家安全利益需要，提高国防能力而进行的各方面的建设。是国家建设的重要组成部分。</w:t>
      </w:r>
    </w:p>
    <w:p w14:paraId="5FC13C1A"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  我国国防领导体制的一个基本特征，就是强调中国共产党在国防领导中的决定性地位</w:t>
      </w:r>
      <w:r>
        <w:rPr>
          <w:rFonts w:ascii="微软雅黑" w:eastAsia="微软雅黑" w:hAnsi="微软雅黑" w:cs="微软雅黑" w:hint="eastAsia"/>
        </w:rPr>
        <w:lastRenderedPageBreak/>
        <w:t>和作用。</w:t>
      </w:r>
    </w:p>
    <w:p w14:paraId="132B9D92"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3、  国防领导职权</w:t>
      </w:r>
    </w:p>
    <w:p w14:paraId="0B48A1A4"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根据宪法和国防法，中华人民共和国的国防领导职权由中共中央、全国人大及其常务委员会、国家主席、国务院、中央军委行使。中央军委的全称是中华人民共和国中央军事委员会。</w:t>
      </w:r>
    </w:p>
    <w:p w14:paraId="7C6DBB82"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（1）中共中央的国防领导职权</w:t>
      </w:r>
    </w:p>
    <w:p w14:paraId="18BF6D81"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（2）全国人民代表大会及常务委员会的国防职权</w:t>
      </w:r>
    </w:p>
    <w:p w14:paraId="02D8AA56"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（3）国家主席在国防方面的职权</w:t>
      </w:r>
    </w:p>
    <w:p w14:paraId="4D0B48C2"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（4）国务院在国防方面的职权</w:t>
      </w:r>
    </w:p>
    <w:p w14:paraId="44F31810"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（5）中央军事委员会在国防方面的职权</w:t>
      </w:r>
    </w:p>
    <w:p w14:paraId="3CEF09A3"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中央军事委员会是最高国家军事机关，负责领导全国武装力量</w:t>
      </w:r>
    </w:p>
    <w:p w14:paraId="3951744D"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中央军委之下，设有人民解放军总部机关，即中国人民解放军总参谋部、总政治部、总后勤部、总装备部。(明确四部职能)</w:t>
      </w:r>
    </w:p>
    <w:p w14:paraId="04E78FC2"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总参谋部：负责组织领导全国武装力量的军事建设，组织指挥全国武装力量的军事行动；</w:t>
      </w:r>
    </w:p>
    <w:p w14:paraId="4282BA87"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总政治部：负责管理全军党的工作，组织进行政治工作；</w:t>
      </w:r>
    </w:p>
    <w:p w14:paraId="2C3A9799"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总后勤部：主管全军后勤工作；总装备部:主管全军装备工作</w:t>
      </w:r>
    </w:p>
    <w:p w14:paraId="5ED69828" w14:textId="77777777" w:rsidR="00046AC2" w:rsidRDefault="00046AC2" w:rsidP="00046AC2">
      <w:pPr>
        <w:rPr>
          <w:rFonts w:ascii="微软雅黑" w:eastAsia="微软雅黑" w:hAnsi="微软雅黑" w:cs="微软雅黑"/>
        </w:rPr>
      </w:pPr>
    </w:p>
    <w:p w14:paraId="69980C9F"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二、国防建设成就</w:t>
      </w:r>
    </w:p>
    <w:p w14:paraId="092924A7"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  铸造了一支现代化合成军队；2、  建立了比较完善的国防动员体制；</w:t>
      </w:r>
    </w:p>
    <w:p w14:paraId="0A6FDBEF"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3、  形成了门类齐全、综合配套的国防科技工业体系； 4、  维护了国家统一和安全。</w:t>
      </w:r>
    </w:p>
    <w:p w14:paraId="00551B52"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 xml:space="preserve"> 自1949年新中国成立后至今，中国曾先后经历过六次对外战争，即：  </w:t>
      </w:r>
    </w:p>
    <w:p w14:paraId="5C05D4CE"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1）抗美援朝战争；  1950至1953</w:t>
      </w:r>
    </w:p>
    <w:p w14:paraId="66C1CFA2"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2）中印边境反击战；  1962</w:t>
      </w:r>
    </w:p>
    <w:p w14:paraId="34475830"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lastRenderedPageBreak/>
        <w:t xml:space="preserve">3）抗美援越战争； 1965至1975 </w:t>
      </w:r>
    </w:p>
    <w:p w14:paraId="300EF737"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4）中苏珍宝岛之战； 1969</w:t>
      </w:r>
    </w:p>
    <w:p w14:paraId="492EC149"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5）中越（南越）西沙之战；  1974</w:t>
      </w:r>
    </w:p>
    <w:p w14:paraId="21B9F23A"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6）中越边境自卫反击战；1979―1989年中越十年战争</w:t>
      </w:r>
    </w:p>
    <w:p w14:paraId="758E5357" w14:textId="77777777" w:rsidR="00046AC2" w:rsidRDefault="00046AC2" w:rsidP="00046AC2">
      <w:pPr>
        <w:rPr>
          <w:rFonts w:ascii="微软雅黑" w:eastAsia="微软雅黑" w:hAnsi="微软雅黑" w:cs="微软雅黑"/>
        </w:rPr>
      </w:pPr>
    </w:p>
    <w:p w14:paraId="70201A40"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三、国防建设目标和国防政策</w:t>
      </w:r>
    </w:p>
    <w:p w14:paraId="1A9C0DF3"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1、国防建设目标</w:t>
      </w:r>
    </w:p>
    <w:p w14:paraId="6FCFF120"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1）巩固国防，防备和抵抗侵略；</w:t>
      </w:r>
    </w:p>
    <w:p w14:paraId="17624E44"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2）制止分裂，实现国家完整统一；</w:t>
      </w:r>
    </w:p>
    <w:p w14:paraId="31614113"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3）制止武装颠覆，维护社会稳定；</w:t>
      </w:r>
    </w:p>
    <w:p w14:paraId="7B0A3C7B"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4）加强国防建设，实现国防和军事现代化；</w:t>
      </w:r>
    </w:p>
    <w:p w14:paraId="52BF3EEE"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5）维护世界和平，反对侵略扩张。</w:t>
      </w:r>
    </w:p>
    <w:p w14:paraId="0DDE213B" w14:textId="77777777" w:rsidR="00046AC2" w:rsidRDefault="00046AC2" w:rsidP="00046AC2">
      <w:pPr>
        <w:rPr>
          <w:rFonts w:ascii="微软雅黑" w:eastAsia="微软雅黑" w:hAnsi="微软雅黑" w:cs="微软雅黑"/>
        </w:rPr>
      </w:pPr>
    </w:p>
    <w:p w14:paraId="1DAD9613"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2、国防政策</w:t>
      </w:r>
    </w:p>
    <w:p w14:paraId="27630EE0"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国防政策的概念：指国家进行国防建设和使用国防力量的准则。</w:t>
      </w:r>
    </w:p>
    <w:p w14:paraId="1E3E7527"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中国奉行防御性的国防政策，新世纪新阶段中国国防政策的内容：</w:t>
      </w:r>
    </w:p>
    <w:p w14:paraId="5D212179"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（1）维护国家安全统一，保障国家发展利益</w:t>
      </w:r>
    </w:p>
    <w:p w14:paraId="5B0E03A9"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（2）实现国防和军队建设全面协调可持续发展,加强以信息化为主要标志的军队质量建设.</w:t>
      </w:r>
    </w:p>
    <w:p w14:paraId="43AF4907"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（3）贯彻积极防御的军事战略方针</w:t>
      </w:r>
    </w:p>
    <w:p w14:paraId="36917B31"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（4）坚持自卫防御的核战略</w:t>
      </w:r>
    </w:p>
    <w:p w14:paraId="062FE4FD"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（5）营造有利于国家和平发展的安全环境</w:t>
      </w:r>
    </w:p>
    <w:p w14:paraId="76707DBF" w14:textId="77777777" w:rsidR="00046AC2" w:rsidRDefault="00046AC2" w:rsidP="00046AC2">
      <w:pPr>
        <w:rPr>
          <w:rFonts w:ascii="微软雅黑" w:eastAsia="微软雅黑" w:hAnsi="微软雅黑" w:cs="微软雅黑"/>
        </w:rPr>
      </w:pPr>
    </w:p>
    <w:p w14:paraId="5494FF4C"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lastRenderedPageBreak/>
        <w:t xml:space="preserve"> 四、武装力量建设</w:t>
      </w:r>
    </w:p>
    <w:p w14:paraId="7312EAA3"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 xml:space="preserve"> 1、概念：  武装力量，是国家或政治集团所拥有的各种武装组织的总称。一般以军队为主体，由军队和其他正规的、非正规的武装组织结合构成。通常由国家或政治集团的最高领导人统率。</w:t>
      </w:r>
    </w:p>
    <w:p w14:paraId="37C05BDD"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2、世界武装力量的构成大体可概括为三种类型：</w:t>
      </w:r>
    </w:p>
    <w:p w14:paraId="6990EF72"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1）多种（三种以上）武装力量相结合的形式；</w:t>
      </w:r>
    </w:p>
    <w:p w14:paraId="783ED129"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2）两种（军队或武装警察）武装组织相结合的形式；</w:t>
      </w:r>
    </w:p>
    <w:p w14:paraId="1CEB0F8D"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3）单一（军队或警察或民兵）武装组织</w:t>
      </w:r>
    </w:p>
    <w:p w14:paraId="00C05F3B"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3、我国的武装力量构成，属于多种武装组织相结合的形式，由中国人民解放军、中国人民武装警察部队和民兵组成。是一种“三结合”的武装力量体制。</w:t>
      </w:r>
    </w:p>
    <w:p w14:paraId="6F120717"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4、中国人民解放军现役部队由陆军、海军、空军和第二炮兵组成。</w:t>
      </w:r>
    </w:p>
    <w:p w14:paraId="21A6E117"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陆军：步兵、装甲兵、炮兵、防空兵、航空兵、工程兵、通信兵、防化兵、电子对抗兵等兵种和各种专业勤务兵。</w:t>
      </w:r>
    </w:p>
    <w:p w14:paraId="1A15E562"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海军：潜艇部队、水面舰艇部队、航空兵、陆战队、岸防部队等兵种。（海军，1949年于泰州成立）。</w:t>
      </w:r>
    </w:p>
    <w:p w14:paraId="550D92A7"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空军：歼击航空兵部队、强击航空兵部队、歼击轰炸机航空兵部队、轰炸航空兵部队等。</w:t>
      </w:r>
    </w:p>
    <w:p w14:paraId="04BFF766"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第二炮兵：全称是中国人民解放军地地战略导弹部队。（中央军委直接掌握使用的战略部队，中国湿式战略威慑的核心力量。）</w:t>
      </w:r>
    </w:p>
    <w:p w14:paraId="5382B8A7"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5、导弹分类</w:t>
      </w:r>
    </w:p>
    <w:p w14:paraId="58F2CC23"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导弹分为弹道导弹和巡航导弹两种。</w:t>
      </w:r>
    </w:p>
    <w:p w14:paraId="758E4303"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按射程分：射程超过8000公里的叫做洲际导弹，射程在4000至8000公里的称为远程导弹，射程在1000至4000公里的称为中程导弹，射程在1000公里以内的称为短程导弹。</w:t>
      </w:r>
    </w:p>
    <w:p w14:paraId="6DADC44C"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lastRenderedPageBreak/>
        <w:t>6、中国人民武装警察部队的职能：</w:t>
      </w:r>
    </w:p>
    <w:p w14:paraId="3E507B57"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维护国家安全；维护社会稳定； 保障人民群众安居乐业</w:t>
      </w:r>
    </w:p>
    <w:p w14:paraId="30988974"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7、民兵</w:t>
      </w:r>
    </w:p>
    <w:p w14:paraId="66DE009A"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概念：民兵是不脱离生产的群众武装组织，是中国武装力量的重要组成部分，是人民解放军的助手和后备力量。</w:t>
      </w:r>
    </w:p>
    <w:p w14:paraId="6DCA0F80"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民兵的作用：一是积极参加现代主义现代化建设，带头完成生产任务；二是担负战备勤务，保卫边疆，维护社会治安；三是随时准备参军作战，抵抗侵略，保卫祖国。</w:t>
      </w:r>
    </w:p>
    <w:p w14:paraId="7BC18F7E" w14:textId="77777777" w:rsidR="00046AC2" w:rsidRDefault="00046AC2" w:rsidP="00046AC2">
      <w:pPr>
        <w:rPr>
          <w:rFonts w:ascii="微软雅黑" w:eastAsia="微软雅黑" w:hAnsi="微软雅黑" w:cs="微软雅黑"/>
        </w:rPr>
      </w:pPr>
    </w:p>
    <w:p w14:paraId="4BAAC77D" w14:textId="77777777" w:rsidR="00046AC2" w:rsidRDefault="00046AC2" w:rsidP="00046AC2">
      <w:pPr>
        <w:rPr>
          <w:rFonts w:ascii="微软雅黑" w:eastAsia="微软雅黑" w:hAnsi="微软雅黑" w:cs="微软雅黑"/>
          <w:b/>
          <w:bCs/>
          <w:sz w:val="32"/>
          <w:szCs w:val="32"/>
        </w:rPr>
      </w:pPr>
      <w:r>
        <w:rPr>
          <w:rFonts w:ascii="微软雅黑" w:eastAsia="微软雅黑" w:hAnsi="微软雅黑" w:cs="微软雅黑" w:hint="eastAsia"/>
          <w:b/>
          <w:bCs/>
          <w:sz w:val="32"/>
          <w:szCs w:val="32"/>
        </w:rPr>
        <w:t>第二章   军事思想</w:t>
      </w:r>
    </w:p>
    <w:p w14:paraId="71B3E3D8" w14:textId="77777777" w:rsidR="00046AC2" w:rsidRDefault="00046AC2" w:rsidP="00046AC2">
      <w:pPr>
        <w:rPr>
          <w:rFonts w:ascii="微软雅黑" w:eastAsia="微软雅黑" w:hAnsi="微软雅黑" w:cs="微软雅黑"/>
        </w:rPr>
      </w:pPr>
    </w:p>
    <w:p w14:paraId="1D38C2B7"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第一节 军事思想概述</w:t>
      </w:r>
    </w:p>
    <w:p w14:paraId="2592BA07"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一、军事思想的形成与发展</w:t>
      </w:r>
    </w:p>
    <w:p w14:paraId="08F76654"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  古代军事思想</w:t>
      </w:r>
    </w:p>
    <w:p w14:paraId="161D5872"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孙武的《孙子兵法》：不战而屈人之兵。其核心思想只有八个字：“趋利避害，奇袭歼敌。”；（1）重战、善战、备战思想；（2） “知己知彼”的战争指导思想；（3）以谋略致胜为核心的用兵思想；（4）“文武兼施、恩威并重”的治军思想</w:t>
      </w:r>
    </w:p>
    <w:p w14:paraId="7ED6BC2A"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宋代的《武经七书》：《武经七书》又称《武学七书》，简称《七书》。即《孙子》、《吴子》、《司马法》、《李卫公问对》、《尉缭子》、《三略》、《六韬》。</w:t>
      </w:r>
    </w:p>
    <w:p w14:paraId="0EFDA4A7"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孙子兵法》被世界公认为最早的“兵学圣典”，共13篇，总结了春秋及其以前的战争经验，具有深刻的谋略思想，在一定程度上反映了战争的一般规律：揭示了以“道”为首的战争致胜条件；揭示了“知彼知己”的战争认识方法；提出了“致人而不致于人”为核心的一系列作战原则；反映了战争问题上的朴素唯物论和辩证法。</w:t>
      </w:r>
    </w:p>
    <w:p w14:paraId="33A244DB"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lastRenderedPageBreak/>
        <w:t>《孙子兵法》的问世，标志着独立的军事理论著作从此诞生，因而在世界军事史上具有划时代的意义。</w:t>
      </w:r>
    </w:p>
    <w:p w14:paraId="73384326"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道：即民心。和"得道多助"的道同义。指君主和民众目标相同，意志统一，可以同生共死，而不会惧怕危险 天：即天时。白昼与黑夜，酷暑与寒冬，四季更替等等 地：即地利。远近，地势险要与否，地势广阔还是狭窄，是死地还是生地等地理要素。 将：即将领。指将领足智多谋，赏罚有信，对部下真心关爱，勇敢果断，军纪严明 法：即法制，指组织结构，责权划分，人员编制，管理制度，资源保障，物资调配。</w:t>
      </w:r>
    </w:p>
    <w:p w14:paraId="5074EE7B"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思考题：孙子兵法反映了一个怎样的规律？</w:t>
      </w:r>
    </w:p>
    <w:p w14:paraId="30EDD142"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  西方资产阶级军事思想</w:t>
      </w:r>
    </w:p>
    <w:p w14:paraId="2E818C05"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1）克劳塞维茨：战争是政治通过另一种手段的继续； 理论应该是一种考察，而不是死板的规定；防御不应是单纯的据守，应有进攻和反击；要善于运用民众战争；集中兵力，速战速决，消灭敌人军队。</w:t>
      </w:r>
    </w:p>
    <w:p w14:paraId="3AE57AC0"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2）约米尼：战争是有原理和规律可循的，按此种原理和规律作战方能致胜。</w:t>
      </w:r>
    </w:p>
    <w:p w14:paraId="10A2F6EA"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3）马汉：制海权理论《海权对历史的影响》。马汉《海权对历史的影响》（对美国影响重大）→海洋的重要性：认为世界的统治地位可以通过掌握制海权而获得。认为海军对战争胜负具有决定性意义，主张加强海军力量的建设。马汉的海权论，适应了美国垄断资本主义争夺世界霸权的需要，对美国和其他海军强国产生了极其重要的影响，成为这些国家发展海军的理论依据。</w:t>
      </w:r>
    </w:p>
    <w:p w14:paraId="56E71658" w14:textId="77777777" w:rsidR="00046AC2" w:rsidRDefault="00046AC2" w:rsidP="00046AC2">
      <w:pPr>
        <w:rPr>
          <w:rFonts w:ascii="微软雅黑" w:eastAsia="微软雅黑" w:hAnsi="微软雅黑" w:cs="微软雅黑"/>
        </w:rPr>
      </w:pPr>
    </w:p>
    <w:p w14:paraId="7A5115AB"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第二节  毛泽东军事思想</w:t>
      </w:r>
    </w:p>
    <w:p w14:paraId="13B929F3"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是以毛泽东为代表的中国共产党人关于当代中国革命战争和军队问题的科学理论体系，是马克思列宁主义普遍原理与中国革命战争实践相结合的产物，是中国革命武装斗争历史经验的</w:t>
      </w:r>
      <w:r>
        <w:rPr>
          <w:rFonts w:ascii="微软雅黑" w:eastAsia="微软雅黑" w:hAnsi="微软雅黑" w:cs="微软雅黑" w:hint="eastAsia"/>
        </w:rPr>
        <w:lastRenderedPageBreak/>
        <w:t>总结，是中国共产党集体智慧的结晶，是毛泽东思想的重要组成部分</w:t>
      </w:r>
    </w:p>
    <w:p w14:paraId="418B0740" w14:textId="77777777" w:rsidR="00046AC2" w:rsidRDefault="00046AC2" w:rsidP="00046AC2">
      <w:pPr>
        <w:rPr>
          <w:rFonts w:ascii="微软雅黑" w:eastAsia="微软雅黑" w:hAnsi="微软雅黑" w:cs="微软雅黑"/>
        </w:rPr>
      </w:pPr>
    </w:p>
    <w:p w14:paraId="0DA1F007"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一、毛泽东军事思想的科学涵义：</w:t>
      </w:r>
    </w:p>
    <w:p w14:paraId="188204DA"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1）马列主义原理与中国革命实际相结合；</w:t>
      </w:r>
    </w:p>
    <w:p w14:paraId="4F00DD89"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2）军事实践经验的科学总结；</w:t>
      </w:r>
    </w:p>
    <w:p w14:paraId="6F3FAF67"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3）集体智慧的结晶；</w:t>
      </w:r>
    </w:p>
    <w:p w14:paraId="7938EC10"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4）毛泽东思想的重要组成部分。</w:t>
      </w:r>
    </w:p>
    <w:p w14:paraId="17C52683" w14:textId="77777777" w:rsidR="00046AC2" w:rsidRDefault="00046AC2" w:rsidP="00046AC2">
      <w:pPr>
        <w:rPr>
          <w:rFonts w:ascii="微软雅黑" w:eastAsia="微软雅黑" w:hAnsi="微软雅黑" w:cs="微软雅黑"/>
        </w:rPr>
      </w:pPr>
    </w:p>
    <w:p w14:paraId="01633D72"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二、毛泽东军事思想的主要内容</w:t>
      </w:r>
    </w:p>
    <w:p w14:paraId="5738E753"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1、战争观和军事问题方XX</w:t>
      </w:r>
    </w:p>
    <w:p w14:paraId="3D0F3BBD"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2、人民军队建设思想</w:t>
      </w:r>
    </w:p>
    <w:p w14:paraId="0C7385C6"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3、人民战争思想（核心）</w:t>
      </w:r>
    </w:p>
    <w:p w14:paraId="46DFB4AD"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创造性地发展了马列主义关于人民战争的理论，创立了具有中国特色的人民战争思想，强调“兵民是胜利之本”</w:t>
      </w:r>
    </w:p>
    <w:p w14:paraId="0F233016"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4、人民战争的战略战术思想</w:t>
      </w:r>
    </w:p>
    <w:p w14:paraId="53F86A4C"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主要内容：保存自己，消灭敌人的战争目的；积极防御的战略指导思想；运动战、阵地战、游击战等作战形式；集中优势兵力，各个歼灭敌人的作战法则；审时度势、灵活机动的指挥艺术</w:t>
      </w:r>
    </w:p>
    <w:p w14:paraId="7C12C930"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5、国防建设思想</w:t>
      </w:r>
    </w:p>
    <w:p w14:paraId="77BD1FA2" w14:textId="77777777" w:rsidR="00046AC2" w:rsidRDefault="00046AC2" w:rsidP="00046AC2">
      <w:pPr>
        <w:rPr>
          <w:rFonts w:ascii="微软雅黑" w:eastAsia="微软雅黑" w:hAnsi="微软雅黑" w:cs="微软雅黑"/>
        </w:rPr>
      </w:pPr>
    </w:p>
    <w:p w14:paraId="2D738AF4"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三、毛泽东军事思想的历史地位和现实意义P75</w:t>
      </w:r>
    </w:p>
    <w:p w14:paraId="44A68B48"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1、中国革命胜利的理论指南</w:t>
      </w:r>
    </w:p>
    <w:p w14:paraId="443A1E6D"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lastRenderedPageBreak/>
        <w:t>2、创造性地丰富和发展了马克思主义的军事理论</w:t>
      </w:r>
    </w:p>
    <w:p w14:paraId="04AE0A34"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3、毛泽东军事思想在世界上有广泛而深远的影响</w:t>
      </w:r>
    </w:p>
    <w:p w14:paraId="23CA0EC3"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邓小平新时期军队建设思想的主要内容：1.关于战争与和平思想 2.国防建设思想 3.军队建设思想（对小平新时期军队建设思想的核心和重点内容） 4.现代条件下的人民战争思想 5.军事战略思想</w:t>
      </w:r>
    </w:p>
    <w:p w14:paraId="19A50637" w14:textId="77777777" w:rsidR="00046AC2" w:rsidRDefault="00046AC2" w:rsidP="00046AC2">
      <w:pPr>
        <w:rPr>
          <w:rFonts w:ascii="微软雅黑" w:eastAsia="微软雅黑" w:hAnsi="微软雅黑" w:cs="微软雅黑"/>
        </w:rPr>
      </w:pPr>
    </w:p>
    <w:p w14:paraId="6AEC285F"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第五节 胡锦涛关于国防和军队建设重要论述</w:t>
      </w:r>
    </w:p>
    <w:p w14:paraId="00D5ADCA"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一、胡锦涛关于国防和军队建设重要论述的主要内容</w:t>
      </w:r>
    </w:p>
    <w:p w14:paraId="2078D9CE"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1、把科学发展观作为国防和军队建设的重要指导方针</w:t>
      </w:r>
    </w:p>
    <w:p w14:paraId="574868E3"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2、有效履行新世纪新阶段我军历史使命</w:t>
      </w:r>
    </w:p>
    <w:p w14:paraId="0FECA286"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 xml:space="preserve"> 提出了“三个提供、一个发挥”的历史使命：</w:t>
      </w:r>
    </w:p>
    <w:p w14:paraId="0423A695"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（1）为党巩固执政地位提供重要的力量保证；</w:t>
      </w:r>
    </w:p>
    <w:p w14:paraId="66BA4292"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（2）为维护国家发展的重要战略机遇期提供坚强的安全保障；</w:t>
      </w:r>
    </w:p>
    <w:p w14:paraId="1298CDD5"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（3）为维护国家利益提供有力的战略支撑；</w:t>
      </w:r>
    </w:p>
    <w:p w14:paraId="0B1D2259"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（4）为维护世界和平与促进共同发展发挥重要作用</w:t>
      </w:r>
    </w:p>
    <w:p w14:paraId="77BB6C1F"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3、努力建设一支听党指挥、服务人民、英勇善战的革命队伍</w:t>
      </w:r>
    </w:p>
    <w:p w14:paraId="6C2FDF83"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胡锦涛指出“人民解放军的优良革命传统集中起来就是听党指挥、服务人民、英勇善战”</w:t>
      </w:r>
    </w:p>
    <w:p w14:paraId="039EA758"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4、科学统筹推动国防和军队建设全面发展</w:t>
      </w:r>
    </w:p>
    <w:p w14:paraId="78868D18"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5、以军事斗争准备为龙头带动军队现代化建设整体发展</w:t>
      </w:r>
    </w:p>
    <w:p w14:paraId="5CDFBF6A"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6、积极推动军事训练向信息化条件下转变</w:t>
      </w:r>
    </w:p>
    <w:p w14:paraId="0EBF1C5A"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7、走中国特色军民融合式发展路子</w:t>
      </w:r>
    </w:p>
    <w:p w14:paraId="54AF702D"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8、大力培育当代革命军人核心价值观</w:t>
      </w:r>
    </w:p>
    <w:p w14:paraId="696F5320"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lastRenderedPageBreak/>
        <w:t>“忠诚于党、热爱人民、报效国家、献身使命、崇尚荣誉”是当代革命军人的核心价值观</w:t>
      </w:r>
    </w:p>
    <w:p w14:paraId="6ED4D83A" w14:textId="77777777" w:rsidR="00046AC2" w:rsidRDefault="00046AC2" w:rsidP="00046AC2">
      <w:pPr>
        <w:rPr>
          <w:rFonts w:ascii="微软雅黑" w:eastAsia="微软雅黑" w:hAnsi="微软雅黑" w:cs="微软雅黑"/>
        </w:rPr>
      </w:pPr>
    </w:p>
    <w:p w14:paraId="76780E98" w14:textId="77777777" w:rsidR="00046AC2" w:rsidRDefault="00046AC2" w:rsidP="00046AC2">
      <w:pPr>
        <w:rPr>
          <w:rFonts w:ascii="微软雅黑" w:eastAsia="微软雅黑" w:hAnsi="微软雅黑" w:cs="微软雅黑"/>
          <w:b/>
          <w:bCs/>
          <w:sz w:val="32"/>
          <w:szCs w:val="32"/>
        </w:rPr>
      </w:pPr>
      <w:r>
        <w:rPr>
          <w:rFonts w:ascii="微软雅黑" w:eastAsia="微软雅黑" w:hAnsi="微软雅黑" w:cs="微软雅黑" w:hint="eastAsia"/>
          <w:b/>
          <w:bCs/>
          <w:sz w:val="32"/>
          <w:szCs w:val="32"/>
        </w:rPr>
        <w:t>第三章   国际战略环境</w:t>
      </w:r>
    </w:p>
    <w:p w14:paraId="76D4E237"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第一节 战略环境概述</w:t>
      </w:r>
    </w:p>
    <w:p w14:paraId="5FF741B4"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战略环境是一个国家制定和湿式国家战略的客观依据，它包括世界战略格局、国际战略形势，尤其是周边安全和国内稳定的基本状况</w:t>
      </w:r>
    </w:p>
    <w:p w14:paraId="2BA07B9F"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  当前世界主要国家的安全战略（P99~105）</w:t>
      </w:r>
    </w:p>
    <w:p w14:paraId="46B34573"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(思考题：这些国家与我国有哪些冲突、挑战、威胁？)</w:t>
      </w:r>
    </w:p>
    <w:p w14:paraId="667C1994"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1）美国——最求绝对安全的“先发制人”战略；</w:t>
      </w:r>
    </w:p>
    <w:p w14:paraId="41EE2393"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2）欧盟——推进一体化防务建设与强化共同安全相结合的安全战略；</w:t>
      </w:r>
    </w:p>
    <w:p w14:paraId="67D78BF3"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3）俄罗斯——固本联邻的“现实遏制”战略；</w:t>
      </w:r>
    </w:p>
    <w:p w14:paraId="5320E967"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4）日本——变“专守防卫”战略为“主动先制”战略，加速向军事大国迈进；</w:t>
      </w:r>
    </w:p>
    <w:p w14:paraId="30A7057C"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5）印度——立足于全面赶超的军事战略调整。</w:t>
      </w:r>
    </w:p>
    <w:p w14:paraId="128A438F"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3、  我国周边安全环境现状与特点</w:t>
      </w:r>
    </w:p>
    <w:p w14:paraId="5D4E92CC"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(思考题：结合我国周边安全环境的三个特征和书本上内容分析我国周边安全环境并举例说明。(P105~111))</w:t>
      </w:r>
    </w:p>
    <w:p w14:paraId="2A6291C0"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首先，我国的周边安全环境十分复杂。我国是世界上拥有邻国最多的国家，周边国家多达29个，其中直接接壤的邻国就有14个。我国周边的多样性突出，各国社会制度不同，发展水平各异，各种文化、民族和宗教聚集在我国周围。新世纪阶段，我国外部特别是周边一些地区仍然充满变数，如朝鲜核问题、伊朗问题等，对我国安全利益和发展有着直接而重大的影响。</w:t>
      </w:r>
    </w:p>
    <w:p w14:paraId="227E2CF9"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其次，随着中国自身的发展以及国际和地区形势的变化，周边安全环境在我国外交全局中的</w:t>
      </w:r>
      <w:r>
        <w:rPr>
          <w:rFonts w:ascii="微软雅黑" w:eastAsia="微软雅黑" w:hAnsi="微软雅黑" w:cs="微软雅黑" w:hint="eastAsia"/>
        </w:rPr>
        <w:lastRenderedPageBreak/>
        <w:t>重要性更加突出。（最好加一些实例）</w:t>
      </w:r>
    </w:p>
    <w:p w14:paraId="5D90051A"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进入新世纪以来，我国周边安全环境不断改善，且这种势头迄今仍在加强。</w:t>
      </w:r>
    </w:p>
    <w:p w14:paraId="79209C92"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思考题：日本：中间性原则中国为什么不接受？</w:t>
      </w:r>
    </w:p>
    <w:p w14:paraId="73237CFB" w14:textId="77777777" w:rsidR="00046AC2" w:rsidRDefault="00046AC2" w:rsidP="00046AC2">
      <w:pPr>
        <w:rPr>
          <w:rFonts w:ascii="微软雅黑" w:eastAsia="微软雅黑" w:hAnsi="微软雅黑" w:cs="微软雅黑"/>
        </w:rPr>
      </w:pPr>
    </w:p>
    <w:p w14:paraId="337E9169"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 xml:space="preserve"> </w:t>
      </w:r>
    </w:p>
    <w:p w14:paraId="199D3619" w14:textId="77777777" w:rsidR="00046AC2" w:rsidRDefault="00046AC2" w:rsidP="00046AC2">
      <w:pPr>
        <w:rPr>
          <w:rFonts w:ascii="微软雅黑" w:eastAsia="微软雅黑" w:hAnsi="微软雅黑" w:cs="微软雅黑"/>
          <w:b/>
          <w:bCs/>
          <w:sz w:val="32"/>
          <w:szCs w:val="32"/>
        </w:rPr>
      </w:pPr>
      <w:r>
        <w:rPr>
          <w:rFonts w:ascii="微软雅黑" w:eastAsia="微软雅黑" w:hAnsi="微软雅黑" w:cs="微软雅黑" w:hint="eastAsia"/>
          <w:b/>
          <w:bCs/>
          <w:sz w:val="32"/>
          <w:szCs w:val="32"/>
        </w:rPr>
        <w:t>第四章   军事高技术</w:t>
      </w:r>
    </w:p>
    <w:p w14:paraId="3F312577"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  军事高技术对现代战争的影响</w:t>
      </w:r>
    </w:p>
    <w:p w14:paraId="5B770B8A"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  高技术武器装备将明显改变闲的啊战场与作战行动；</w:t>
      </w:r>
    </w:p>
    <w:p w14:paraId="010287A6"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  高技术武器装备将强制性的引起作战方式的变革；</w:t>
      </w:r>
    </w:p>
    <w:p w14:paraId="591AAEF7"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3）  作战指挥体系将“扁平网络化”。</w:t>
      </w:r>
    </w:p>
    <w:p w14:paraId="6FB71464"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  精确制导技术</w:t>
      </w:r>
    </w:p>
    <w:p w14:paraId="5D9643C0"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类型：自主式制导；遥控式制导；寻的式制导；卫星定位制导（精确、远距离、自动对准）；复合式制导。（明确各种方式的原理p124）</w:t>
      </w:r>
    </w:p>
    <w:p w14:paraId="68B20DAA"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作战特点：高精度；高效能；高技术（主要有：微电子技术、计算机技术、光电转换技术）；射程远；威力大。</w:t>
      </w:r>
    </w:p>
    <w:p w14:paraId="11C328B3" w14:textId="77777777" w:rsidR="00046AC2" w:rsidRDefault="00046AC2" w:rsidP="00046AC2">
      <w:pPr>
        <w:numPr>
          <w:ilvl w:val="0"/>
          <w:numId w:val="55"/>
        </w:numPr>
        <w:rPr>
          <w:rFonts w:ascii="微软雅黑" w:eastAsia="微软雅黑" w:hAnsi="微软雅黑" w:cs="微软雅黑"/>
        </w:rPr>
      </w:pPr>
      <w:r>
        <w:rPr>
          <w:rFonts w:ascii="微软雅黑" w:eastAsia="微软雅黑" w:hAnsi="微软雅黑" w:cs="微软雅黑" w:hint="eastAsia"/>
        </w:rPr>
        <w:t>精确制导技术的应用</w:t>
      </w:r>
    </w:p>
    <w:p w14:paraId="06FD0AC3"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精确制导武器是采用精确制导技术，目标在杀伤半径之内直接命中率在50％以上的武器；</w:t>
      </w:r>
    </w:p>
    <w:p w14:paraId="34928301"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   导弹</w:t>
      </w:r>
    </w:p>
    <w:p w14:paraId="73B87E9F"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    精确制导弹药</w:t>
      </w:r>
    </w:p>
    <w:p w14:paraId="07DEA1FC"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精确制导弹药与导弹的主要区别是它自身无动力装置</w:t>
      </w:r>
    </w:p>
    <w:p w14:paraId="02F8FCB8"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5、  侦察监视技术包括：</w:t>
      </w:r>
    </w:p>
    <w:p w14:paraId="2503CCDA"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可见光侦察；红外侦察；雷达侦察；电子侦察；多光谱侦察；声学侦察。</w:t>
      </w:r>
    </w:p>
    <w:p w14:paraId="1DD68EE8"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lastRenderedPageBreak/>
        <w:t>电子战对现代战争的影响：</w:t>
      </w:r>
    </w:p>
    <w:p w14:paraId="4B351E3E"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1）反侦察难度进一步加大。2）作战手段得到全面创新3）整体作战能力得到质的提高</w:t>
      </w:r>
    </w:p>
    <w:p w14:paraId="4FD600B2"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4）作战样式出现质的提高。</w:t>
      </w:r>
    </w:p>
    <w:p w14:paraId="5FE59423"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7、现代战争中的电子对抗手段（看书，判断属于哪种对抗P137）</w:t>
      </w:r>
    </w:p>
    <w:p w14:paraId="0570FD00"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（1）通信对抗；（2）雷达对抗；（3）光电对抗（光电侦察、光电干扰：有源干扰和无源干扰）；（4）水声对抗</w:t>
      </w:r>
    </w:p>
    <w:p w14:paraId="5AA6AD42"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8、航天技术</w:t>
      </w:r>
    </w:p>
    <w:p w14:paraId="4751A906"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要想把地球上的物体运动到外层空间去，六个难关：上天关，地球同步关，太阳同步关，一箭多星关，返回关，载人航海关</w:t>
      </w:r>
    </w:p>
    <w:p w14:paraId="22CE222C"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1957年10月4日，前苏联世界上把第一颗人造地球卫星送入地球近地轨道，其第一艘宇宙飞船为“东方号”。1958年1月美国成功发射人造卫星，揭开了航天技术发展的新篇章。我国：“东方红”，“长征一号”</w:t>
      </w:r>
    </w:p>
    <w:p w14:paraId="5901C767"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航天器的军事应用：（1）军用卫星（侦察卫星：数量最多、通信卫星、导航卫星、测地卫星、气象卫星）；（2）天基武器系统；（3）军用载人航天器</w:t>
      </w:r>
    </w:p>
    <w:p w14:paraId="344B96F5"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卫星发射基地：酒泉、太原、西昌、海南（在建）</w:t>
      </w:r>
    </w:p>
    <w:p w14:paraId="52EAF4FE"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我国的卫星发射基地有</w:t>
      </w:r>
    </w:p>
    <w:p w14:paraId="1AC592C3"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四大发射中心</w:t>
      </w:r>
    </w:p>
    <w:p w14:paraId="289BF831"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 酒泉卫星发射中心(内蒙-额济纳旗 塞汉桃来)</w:t>
      </w:r>
    </w:p>
    <w:p w14:paraId="028D2FDE"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 西昌卫星发射中心(四川 凉山州冕宁县)</w:t>
      </w:r>
    </w:p>
    <w:p w14:paraId="7D7216BC"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3） 太原卫星发射中心(山西 岢岚县)</w:t>
      </w:r>
    </w:p>
    <w:p w14:paraId="1CDF2842"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4） 文昌卫星发射中心(海南 文昌市)</w:t>
      </w:r>
    </w:p>
    <w:p w14:paraId="38181D0E"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西昌为什么可以发射地球同步卫星：</w:t>
      </w:r>
    </w:p>
    <w:p w14:paraId="101F7AF4"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lastRenderedPageBreak/>
        <w:t>因为西昌纬度低(北纬28．2度)，海拔高(1500米)，发射倾角好，地空距离短，纬度越低，离赤道越近，这既可充分利用地球自转的离心力，又可缩短地面到卫星轨道的距离，从而节省火箭的有效负荷。</w:t>
      </w:r>
    </w:p>
    <w:p w14:paraId="22BCA674"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扩展：①遨游太空第一人：尤里·加加林（苏联1961年） ；</w:t>
      </w:r>
    </w:p>
    <w:p w14:paraId="3A4A7261"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②登月第一人：阿姆斯特朗(美国1969年) ；</w:t>
      </w:r>
    </w:p>
    <w:p w14:paraId="5512BC98"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③第一个太空空间站：“礼炮”一号（苏联1971年）；</w:t>
      </w:r>
    </w:p>
    <w:p w14:paraId="4AD9E664"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④最大最先进的空间站：“和平”号空间站（苏联）；</w:t>
      </w:r>
    </w:p>
    <w:p w14:paraId="246855A2"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⑤第一架航天飞机：“哥伦比亚”号（美国）</w:t>
      </w:r>
    </w:p>
    <w:p w14:paraId="51A9F062"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9、  指挥信息系统概念</w:t>
      </w:r>
    </w:p>
    <w:p w14:paraId="7F77B2D8"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指挥信息系统，是在军队指挥机构中，以计算机系统为基础，收集与处理军事指挥、控制所需的信息，并能为各级指挥员提供战场军事情报的应用系统。</w:t>
      </w:r>
    </w:p>
    <w:p w14:paraId="2E15011B"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 指挥信息系统，即C4ISR系统:指挥（command）、控制（control）、通信（communication）、计算机（computer）和情报（intelligence）、监视（surveillance）、侦察（reconnaissance）</w:t>
      </w:r>
    </w:p>
    <w:p w14:paraId="76D82D5D" w14:textId="77777777" w:rsidR="00046AC2" w:rsidRDefault="00046AC2" w:rsidP="00046AC2">
      <w:pPr>
        <w:rPr>
          <w:rFonts w:ascii="微软雅黑" w:eastAsia="微软雅黑" w:hAnsi="微软雅黑" w:cs="微软雅黑"/>
        </w:rPr>
      </w:pPr>
    </w:p>
    <w:p w14:paraId="5E5150B4" w14:textId="77777777" w:rsidR="00046AC2" w:rsidRDefault="00046AC2" w:rsidP="00046AC2">
      <w:pPr>
        <w:rPr>
          <w:rFonts w:ascii="微软雅黑" w:eastAsia="微软雅黑" w:hAnsi="微软雅黑" w:cs="微软雅黑"/>
          <w:b/>
          <w:bCs/>
          <w:sz w:val="32"/>
          <w:szCs w:val="32"/>
        </w:rPr>
      </w:pPr>
      <w:r>
        <w:rPr>
          <w:rFonts w:ascii="微软雅黑" w:eastAsia="微软雅黑" w:hAnsi="微软雅黑" w:cs="微软雅黑" w:hint="eastAsia"/>
          <w:b/>
          <w:bCs/>
          <w:sz w:val="32"/>
          <w:szCs w:val="32"/>
        </w:rPr>
        <w:t>第五章 信息化战争</w:t>
      </w:r>
    </w:p>
    <w:p w14:paraId="7091F669"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1、信息化战争的概念</w:t>
      </w:r>
    </w:p>
    <w:p w14:paraId="2AA6FF00"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所谓信息化战争，是指在信息时代核威慑条件下，以大量装备和使用信息化武器的信息化军队为主体，以信息化战争理论为指导，在信息化网络化战场上展开的以夺取制信息权为核心目标，以信息对抗和知识对抗为主要对抗手段，附带杀伤破坏减到最低限度的多兵种一体化战争。</w:t>
      </w:r>
    </w:p>
    <w:p w14:paraId="6391695B"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2、信息化战争的基本特征</w:t>
      </w:r>
    </w:p>
    <w:p w14:paraId="5C83B767"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lastRenderedPageBreak/>
        <w:t>1）信息成为战争的主导要素；</w:t>
      </w:r>
    </w:p>
    <w:p w14:paraId="441FC11C"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2）战争行动在多维化空间同时展开；</w:t>
      </w:r>
    </w:p>
    <w:p w14:paraId="11402F15"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3）信息化战争是体系与体系的一体化对抗；</w:t>
      </w:r>
    </w:p>
    <w:p w14:paraId="665AFF49"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4）非线式、非接触作战成为重要作战样式；</w:t>
      </w:r>
    </w:p>
    <w:p w14:paraId="4C00785F"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5）信息域、认知域和太空成为信息化战争的战略制高点。</w:t>
      </w:r>
    </w:p>
    <w:p w14:paraId="4916C115"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美国主导的四场信息化战争： 海湾战争，阿富汗战争，伊拉克战争，科索沃战争</w:t>
      </w:r>
    </w:p>
    <w:p w14:paraId="08FA240A" w14:textId="77777777" w:rsidR="00046AC2" w:rsidRDefault="00046AC2" w:rsidP="00046AC2">
      <w:pPr>
        <w:rPr>
          <w:rFonts w:ascii="微软雅黑" w:eastAsia="微软雅黑" w:hAnsi="微软雅黑" w:cs="微软雅黑"/>
        </w:rPr>
      </w:pPr>
    </w:p>
    <w:p w14:paraId="7F454C33"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思考题：</w:t>
      </w:r>
    </w:p>
    <w:p w14:paraId="2089460D"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1、我国在和平时期为什么要加强国防建设？</w:t>
      </w:r>
    </w:p>
    <w:p w14:paraId="4D512E93"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从国防建设的目的与意义回答。国防建设的功能、目的。</w:t>
      </w:r>
    </w:p>
    <w:p w14:paraId="3E748CAD"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答题要点：</w:t>
      </w:r>
    </w:p>
    <w:p w14:paraId="1845A96F"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1）国防的概念：国防是指国家为防备和抵抗侵略，制止武装颠覆，保卫国家的主权、统一、领土完整和安全所进行的军事活动，以及与军事有关的政治、经济、外交、科技、教育等方面的活动。</w:t>
      </w:r>
    </w:p>
    <w:p w14:paraId="4381BFF8"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  国防的功能：立国、卫国、强国。</w:t>
      </w:r>
    </w:p>
    <w:p w14:paraId="63AE7338"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3）  国防的目的： ①捍卫国家的主权；②保卫国家的统一；③保卫国家的领土完整；④维护国家的安全。</w:t>
      </w:r>
    </w:p>
    <w:p w14:paraId="36871B4A"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4）国防教育意义：是建设和巩固国防的基础工程；是增强民族凝聚力的重要途径；是提高公民素质和实现人的全面发展的重要举措</w:t>
      </w:r>
    </w:p>
    <w:p w14:paraId="782EA798"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2、为什么十七大提出要统筹经济建设与国防建设共同发展？</w:t>
      </w:r>
    </w:p>
    <w:p w14:paraId="30E05786"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从经济发展与国防建设论述“富国强兵”的内涵。</w:t>
      </w:r>
    </w:p>
    <w:p w14:paraId="298A7956"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现代国防与国家经济建设关系密切的表现：</w:t>
      </w:r>
    </w:p>
    <w:p w14:paraId="405DA0EC"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lastRenderedPageBreak/>
        <w:t>一方面，国家经济发展水平制约国家武器装备发展的总水平和国防力量的总规模； 但另一方面，现代国防对于经济并不是消极和被动的，它不仅能为经济建设创造一个和平安定的国际环境，保证经济建设的顺利进行，而且还可能充分发展国防系统的社会经济功能，直接多方面支援和促进经济建设的发展。</w:t>
      </w:r>
    </w:p>
    <w:p w14:paraId="62F35EEA"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3、人民战争思想在信息化战争时期还能不能发挥作用（如何打赢信息化人民战争）</w:t>
      </w:r>
    </w:p>
    <w:p w14:paraId="2D8D2767"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人民战争思想内容：保存自己，消灭敌人的战争目的；积极防御的战略指导思想；运动战、阵地战、游击战等作战形式；集中优势兵力各个歼灭敌人的作战法则；审时度势、灵活机动的指挥艺术</w:t>
      </w:r>
    </w:p>
    <w:p w14:paraId="1B2D5F94"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在信息化战争条件下要坚持和发展人民战争思想，充分运用人民战争的各种手段，充分发挥人民战争的实战功能、威慑功能、激励功能与指导功能，使人民战争既成为指导我国国防建设、军队建设的根本指导思想，又要成为维护国家安全和打赢信息化战争的基本手段。在信息化战争条件下继承发展人民战争思想，必须在人民战争理论创新发展上取得重大突破，在实践形式上有所创新。</w:t>
      </w:r>
    </w:p>
    <w:p w14:paraId="36B87D58"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要树立人民战争与信息化战争相统一的观点：一是我们要在人民战争的基础上打信息战争：二是未来的人民战争就是打信息化战争。</w:t>
      </w:r>
    </w:p>
    <w:p w14:paraId="5EAD64DF"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4、结合我国周边安全环境的三个特征和书上内容分析我国周边安全环境并举例说明</w:t>
      </w:r>
    </w:p>
    <w:p w14:paraId="3D0398ED"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美俄欧日印与我国有哪些冲突挑战威胁</w:t>
      </w:r>
    </w:p>
    <w:p w14:paraId="4E0E94BD"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中日东海问题发展趋势</w:t>
      </w:r>
    </w:p>
    <w:p w14:paraId="206CEBEE"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(p105-p111这个真得自己搞了)</w:t>
      </w:r>
    </w:p>
    <w:p w14:paraId="0DA3D810"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5、联合攻击弹药（科索沃中美国使用）的优劣（这个我也不懂）</w:t>
      </w:r>
    </w:p>
    <w:p w14:paraId="61A4A60B"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精度高、制导距离远</w:t>
      </w:r>
    </w:p>
    <w:p w14:paraId="0482D1BC"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t>有限指令制导（距离短受环境影响大）</w:t>
      </w:r>
    </w:p>
    <w:p w14:paraId="29B4D5B1" w14:textId="77777777" w:rsidR="00046AC2" w:rsidRDefault="00046AC2" w:rsidP="00046AC2">
      <w:pPr>
        <w:rPr>
          <w:rFonts w:ascii="微软雅黑" w:eastAsia="微软雅黑" w:hAnsi="微软雅黑" w:cs="微软雅黑"/>
        </w:rPr>
      </w:pPr>
      <w:r>
        <w:rPr>
          <w:rFonts w:ascii="微软雅黑" w:eastAsia="微软雅黑" w:hAnsi="微软雅黑" w:cs="微软雅黑" w:hint="eastAsia"/>
        </w:rPr>
        <w:lastRenderedPageBreak/>
        <w:t>6、为什么我国通讯卫星均在西昌发射（通讯卫星特点、地理位置（与其他几个发射场比较））</w:t>
      </w:r>
    </w:p>
    <w:p w14:paraId="210D366E" w14:textId="17E16FF9" w:rsidR="00820367" w:rsidRDefault="00820367"/>
    <w:p w14:paraId="3E9155CF" w14:textId="6895C26F" w:rsidR="0039704D" w:rsidRDefault="0039704D"/>
    <w:p w14:paraId="4472F33A"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考试范围：</w:t>
      </w:r>
    </w:p>
    <w:p w14:paraId="08E9D24A"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第一章</w:t>
      </w:r>
      <w:r w:rsidRPr="00F2284E">
        <w:rPr>
          <w:rFonts w:ascii="Tahoma" w:hAnsi="Tahoma" w:cs="Tahoma"/>
          <w:kern w:val="0"/>
          <w:szCs w:val="21"/>
        </w:rPr>
        <w:t xml:space="preserve"> </w:t>
      </w:r>
      <w:r w:rsidRPr="00F2284E">
        <w:rPr>
          <w:rFonts w:ascii="Tahoma" w:hAnsi="Tahoma" w:cs="Tahoma"/>
          <w:kern w:val="0"/>
          <w:szCs w:val="21"/>
        </w:rPr>
        <w:t>军事科学概论</w:t>
      </w:r>
    </w:p>
    <w:p w14:paraId="0D3508AC"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第三章</w:t>
      </w:r>
      <w:r w:rsidRPr="00F2284E">
        <w:rPr>
          <w:rFonts w:ascii="Tahoma" w:hAnsi="Tahoma" w:cs="Tahoma"/>
          <w:kern w:val="0"/>
          <w:szCs w:val="21"/>
        </w:rPr>
        <w:t xml:space="preserve"> </w:t>
      </w:r>
      <w:r w:rsidRPr="00F2284E">
        <w:rPr>
          <w:rFonts w:ascii="Tahoma" w:hAnsi="Tahoma" w:cs="Tahoma"/>
          <w:kern w:val="0"/>
          <w:szCs w:val="21"/>
        </w:rPr>
        <w:t>毛泽东军事思想</w:t>
      </w:r>
      <w:r w:rsidRPr="00F2284E">
        <w:rPr>
          <w:rFonts w:ascii="Tahoma" w:hAnsi="Tahoma" w:cs="Tahoma"/>
          <w:kern w:val="0"/>
          <w:szCs w:val="21"/>
        </w:rPr>
        <w:t xml:space="preserve"> </w:t>
      </w:r>
      <w:r w:rsidRPr="00F2284E">
        <w:rPr>
          <w:rFonts w:ascii="Tahoma" w:hAnsi="Tahoma" w:cs="Tahoma"/>
          <w:kern w:val="0"/>
          <w:szCs w:val="21"/>
        </w:rPr>
        <w:t>第一节</w:t>
      </w:r>
      <w:r w:rsidRPr="00F2284E">
        <w:rPr>
          <w:rFonts w:ascii="Tahoma" w:hAnsi="Tahoma" w:cs="Tahoma"/>
          <w:kern w:val="0"/>
          <w:szCs w:val="21"/>
        </w:rPr>
        <w:t xml:space="preserve"> </w:t>
      </w:r>
      <w:r w:rsidRPr="00F2284E">
        <w:rPr>
          <w:rFonts w:ascii="Tahoma" w:hAnsi="Tahoma" w:cs="Tahoma"/>
          <w:kern w:val="0"/>
          <w:szCs w:val="21"/>
        </w:rPr>
        <w:t>毛泽东军事思想概述，第二节</w:t>
      </w:r>
      <w:r w:rsidRPr="00F2284E">
        <w:rPr>
          <w:rFonts w:ascii="Tahoma" w:hAnsi="Tahoma" w:cs="Tahoma"/>
          <w:kern w:val="0"/>
          <w:szCs w:val="21"/>
        </w:rPr>
        <w:t xml:space="preserve"> </w:t>
      </w:r>
      <w:r w:rsidRPr="00F2284E">
        <w:rPr>
          <w:rFonts w:ascii="Tahoma" w:hAnsi="Tahoma" w:cs="Tahoma"/>
          <w:kern w:val="0"/>
          <w:szCs w:val="21"/>
        </w:rPr>
        <w:t>战争观和方法论</w:t>
      </w:r>
    </w:p>
    <w:p w14:paraId="469A7345"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第六章</w:t>
      </w:r>
      <w:r w:rsidRPr="00F2284E">
        <w:rPr>
          <w:rFonts w:ascii="Tahoma" w:hAnsi="Tahoma" w:cs="Tahoma"/>
          <w:kern w:val="0"/>
          <w:szCs w:val="21"/>
        </w:rPr>
        <w:t xml:space="preserve"> </w:t>
      </w:r>
      <w:r w:rsidRPr="00F2284E">
        <w:rPr>
          <w:rFonts w:ascii="Tahoma" w:hAnsi="Tahoma" w:cs="Tahoma"/>
          <w:kern w:val="0"/>
          <w:szCs w:val="21"/>
        </w:rPr>
        <w:t>侦察监视技术</w:t>
      </w:r>
    </w:p>
    <w:p w14:paraId="2E44EE2B"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第七章</w:t>
      </w:r>
      <w:r w:rsidRPr="00F2284E">
        <w:rPr>
          <w:rFonts w:ascii="Tahoma" w:hAnsi="Tahoma" w:cs="Tahoma"/>
          <w:kern w:val="0"/>
          <w:szCs w:val="21"/>
        </w:rPr>
        <w:t xml:space="preserve"> </w:t>
      </w:r>
      <w:r w:rsidRPr="00F2284E">
        <w:rPr>
          <w:rFonts w:ascii="Tahoma" w:hAnsi="Tahoma" w:cs="Tahoma"/>
          <w:kern w:val="0"/>
          <w:szCs w:val="21"/>
        </w:rPr>
        <w:t>精确制导武器</w:t>
      </w:r>
    </w:p>
    <w:p w14:paraId="2571A1C4"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第十二章</w:t>
      </w:r>
      <w:r w:rsidRPr="00F2284E">
        <w:rPr>
          <w:rFonts w:ascii="Tahoma" w:hAnsi="Tahoma" w:cs="Tahoma"/>
          <w:kern w:val="0"/>
          <w:szCs w:val="21"/>
        </w:rPr>
        <w:t xml:space="preserve"> </w:t>
      </w:r>
      <w:r w:rsidRPr="00F2284E">
        <w:rPr>
          <w:rFonts w:ascii="Tahoma" w:hAnsi="Tahoma" w:cs="Tahoma"/>
          <w:kern w:val="0"/>
          <w:szCs w:val="21"/>
        </w:rPr>
        <w:t>国际战略格局</w:t>
      </w:r>
    </w:p>
    <w:p w14:paraId="1357B43F"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第十三章</w:t>
      </w:r>
      <w:r w:rsidRPr="00F2284E">
        <w:rPr>
          <w:rFonts w:ascii="Tahoma" w:hAnsi="Tahoma" w:cs="Tahoma"/>
          <w:kern w:val="0"/>
          <w:szCs w:val="21"/>
        </w:rPr>
        <w:t xml:space="preserve"> </w:t>
      </w:r>
      <w:r w:rsidRPr="00F2284E">
        <w:rPr>
          <w:rFonts w:ascii="Tahoma" w:hAnsi="Tahoma" w:cs="Tahoma"/>
          <w:kern w:val="0"/>
          <w:szCs w:val="21"/>
        </w:rPr>
        <w:t>中国周边安全环境</w:t>
      </w:r>
    </w:p>
    <w:p w14:paraId="26AA98C6"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第十五章</w:t>
      </w:r>
      <w:r w:rsidRPr="00F2284E">
        <w:rPr>
          <w:rFonts w:ascii="Tahoma" w:hAnsi="Tahoma" w:cs="Tahoma"/>
          <w:kern w:val="0"/>
          <w:szCs w:val="21"/>
        </w:rPr>
        <w:t xml:space="preserve"> </w:t>
      </w:r>
      <w:r w:rsidRPr="00F2284E">
        <w:rPr>
          <w:rFonts w:ascii="Tahoma" w:hAnsi="Tahoma" w:cs="Tahoma"/>
          <w:kern w:val="0"/>
          <w:szCs w:val="21"/>
        </w:rPr>
        <w:t>国防概述</w:t>
      </w:r>
    </w:p>
    <w:p w14:paraId="79B3AD22"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第十七章</w:t>
      </w:r>
      <w:r w:rsidRPr="00F2284E">
        <w:rPr>
          <w:rFonts w:ascii="Tahoma" w:hAnsi="Tahoma" w:cs="Tahoma"/>
          <w:kern w:val="0"/>
          <w:szCs w:val="21"/>
        </w:rPr>
        <w:t xml:space="preserve"> </w:t>
      </w:r>
      <w:r w:rsidRPr="00F2284E">
        <w:rPr>
          <w:rFonts w:ascii="Tahoma" w:hAnsi="Tahoma" w:cs="Tahoma"/>
          <w:kern w:val="0"/>
          <w:szCs w:val="21"/>
        </w:rPr>
        <w:t>国防动员</w:t>
      </w:r>
    </w:p>
    <w:p w14:paraId="7D05DCF2"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题型及要求：</w:t>
      </w:r>
    </w:p>
    <w:p w14:paraId="64FA29D2" w14:textId="77777777" w:rsidR="0039704D" w:rsidRPr="00F2284E" w:rsidRDefault="0039704D" w:rsidP="0039704D">
      <w:pPr>
        <w:widowControl/>
        <w:numPr>
          <w:ilvl w:val="0"/>
          <w:numId w:val="56"/>
        </w:numPr>
        <w:spacing w:before="100" w:beforeAutospacing="1" w:after="100" w:afterAutospacing="1" w:line="276" w:lineRule="auto"/>
        <w:jc w:val="left"/>
        <w:rPr>
          <w:rFonts w:ascii="Tahoma" w:hAnsi="Tahoma" w:cs="Tahoma"/>
          <w:kern w:val="0"/>
          <w:szCs w:val="21"/>
        </w:rPr>
      </w:pPr>
      <w:r w:rsidRPr="00F2284E">
        <w:rPr>
          <w:rFonts w:ascii="Tahoma" w:hAnsi="Tahoma" w:cs="Tahoma"/>
          <w:kern w:val="0"/>
          <w:szCs w:val="21"/>
        </w:rPr>
        <w:t>名词解释：</w:t>
      </w:r>
      <w:r w:rsidRPr="00F2284E">
        <w:rPr>
          <w:rFonts w:ascii="Tahoma" w:hAnsi="Tahoma" w:cs="Tahoma"/>
          <w:kern w:val="0"/>
          <w:szCs w:val="21"/>
        </w:rPr>
        <w:t>5</w:t>
      </w:r>
      <w:r w:rsidRPr="00F2284E">
        <w:rPr>
          <w:rFonts w:ascii="Tahoma" w:hAnsi="Tahoma" w:cs="Tahoma"/>
          <w:kern w:val="0"/>
          <w:szCs w:val="21"/>
        </w:rPr>
        <w:t>个，每个</w:t>
      </w:r>
      <w:r w:rsidRPr="00F2284E">
        <w:rPr>
          <w:rFonts w:ascii="Tahoma" w:hAnsi="Tahoma" w:cs="Tahoma"/>
          <w:kern w:val="0"/>
          <w:szCs w:val="21"/>
        </w:rPr>
        <w:t>4</w:t>
      </w:r>
      <w:r w:rsidRPr="00F2284E">
        <w:rPr>
          <w:rFonts w:ascii="Tahoma" w:hAnsi="Tahoma" w:cs="Tahoma"/>
          <w:kern w:val="0"/>
          <w:szCs w:val="21"/>
        </w:rPr>
        <w:t>分，一共</w:t>
      </w:r>
      <w:r w:rsidRPr="00F2284E">
        <w:rPr>
          <w:rFonts w:ascii="Tahoma" w:hAnsi="Tahoma" w:cs="Tahoma"/>
          <w:kern w:val="0"/>
          <w:szCs w:val="21"/>
        </w:rPr>
        <w:t>20</w:t>
      </w:r>
      <w:r w:rsidRPr="00F2284E">
        <w:rPr>
          <w:rFonts w:ascii="Tahoma" w:hAnsi="Tahoma" w:cs="Tahoma"/>
          <w:kern w:val="0"/>
          <w:szCs w:val="21"/>
        </w:rPr>
        <w:t>分。</w:t>
      </w:r>
      <w:r w:rsidRPr="00F2284E">
        <w:rPr>
          <w:rFonts w:ascii="Tahoma" w:hAnsi="Tahoma" w:cs="Tahoma"/>
          <w:kern w:val="0"/>
          <w:szCs w:val="21"/>
        </w:rPr>
        <w:t xml:space="preserve"> </w:t>
      </w:r>
    </w:p>
    <w:p w14:paraId="6C234B82" w14:textId="77777777" w:rsidR="0039704D" w:rsidRPr="00F2284E" w:rsidRDefault="0039704D" w:rsidP="0039704D">
      <w:pPr>
        <w:widowControl/>
        <w:numPr>
          <w:ilvl w:val="0"/>
          <w:numId w:val="56"/>
        </w:numPr>
        <w:spacing w:before="100" w:beforeAutospacing="1" w:after="100" w:afterAutospacing="1" w:line="276" w:lineRule="auto"/>
        <w:jc w:val="left"/>
        <w:rPr>
          <w:rFonts w:ascii="Tahoma" w:hAnsi="Tahoma" w:cs="Tahoma"/>
          <w:kern w:val="0"/>
          <w:szCs w:val="21"/>
        </w:rPr>
      </w:pPr>
      <w:r w:rsidRPr="00F2284E">
        <w:rPr>
          <w:rFonts w:ascii="Tahoma" w:hAnsi="Tahoma" w:cs="Tahoma"/>
          <w:kern w:val="0"/>
          <w:szCs w:val="21"/>
        </w:rPr>
        <w:t>简答：</w:t>
      </w:r>
      <w:r w:rsidRPr="00F2284E">
        <w:rPr>
          <w:rFonts w:ascii="Tahoma" w:hAnsi="Tahoma" w:cs="Tahoma"/>
          <w:kern w:val="0"/>
          <w:szCs w:val="21"/>
        </w:rPr>
        <w:t>5</w:t>
      </w:r>
      <w:r w:rsidRPr="00F2284E">
        <w:rPr>
          <w:rFonts w:ascii="Tahoma" w:hAnsi="Tahoma" w:cs="Tahoma"/>
          <w:kern w:val="0"/>
          <w:szCs w:val="21"/>
        </w:rPr>
        <w:t>个，每个</w:t>
      </w:r>
      <w:r w:rsidRPr="00F2284E">
        <w:rPr>
          <w:rFonts w:ascii="Tahoma" w:hAnsi="Tahoma" w:cs="Tahoma"/>
          <w:kern w:val="0"/>
          <w:szCs w:val="21"/>
        </w:rPr>
        <w:t>6</w:t>
      </w:r>
      <w:r w:rsidRPr="00F2284E">
        <w:rPr>
          <w:rFonts w:ascii="Tahoma" w:hAnsi="Tahoma" w:cs="Tahoma"/>
          <w:kern w:val="0"/>
          <w:szCs w:val="21"/>
        </w:rPr>
        <w:t>分，一共</w:t>
      </w:r>
      <w:r w:rsidRPr="00F2284E">
        <w:rPr>
          <w:rFonts w:ascii="Tahoma" w:hAnsi="Tahoma" w:cs="Tahoma"/>
          <w:kern w:val="0"/>
          <w:szCs w:val="21"/>
        </w:rPr>
        <w:t>30</w:t>
      </w:r>
      <w:r w:rsidRPr="00F2284E">
        <w:rPr>
          <w:rFonts w:ascii="Tahoma" w:hAnsi="Tahoma" w:cs="Tahoma"/>
          <w:kern w:val="0"/>
          <w:szCs w:val="21"/>
        </w:rPr>
        <w:t>分。</w:t>
      </w:r>
      <w:r w:rsidRPr="00F2284E">
        <w:rPr>
          <w:rFonts w:ascii="Tahoma" w:hAnsi="Tahoma" w:cs="Tahoma"/>
          <w:kern w:val="0"/>
          <w:szCs w:val="21"/>
        </w:rPr>
        <w:t xml:space="preserve"> </w:t>
      </w:r>
    </w:p>
    <w:p w14:paraId="21149B7C" w14:textId="77777777" w:rsidR="0039704D" w:rsidRPr="00F2284E" w:rsidRDefault="0039704D" w:rsidP="0039704D">
      <w:pPr>
        <w:widowControl/>
        <w:numPr>
          <w:ilvl w:val="0"/>
          <w:numId w:val="56"/>
        </w:numPr>
        <w:spacing w:before="100" w:beforeAutospacing="1" w:after="100" w:afterAutospacing="1" w:line="276" w:lineRule="auto"/>
        <w:jc w:val="left"/>
        <w:rPr>
          <w:rFonts w:ascii="Tahoma" w:hAnsi="Tahoma" w:cs="Tahoma"/>
          <w:kern w:val="0"/>
          <w:szCs w:val="21"/>
        </w:rPr>
      </w:pPr>
      <w:r w:rsidRPr="00F2284E">
        <w:rPr>
          <w:rFonts w:ascii="Tahoma" w:hAnsi="Tahoma" w:cs="Tahoma"/>
          <w:kern w:val="0"/>
          <w:szCs w:val="21"/>
        </w:rPr>
        <w:t>论述：</w:t>
      </w:r>
      <w:r w:rsidRPr="00F2284E">
        <w:rPr>
          <w:rFonts w:ascii="Tahoma" w:hAnsi="Tahoma" w:cs="Tahoma"/>
          <w:kern w:val="0"/>
          <w:szCs w:val="21"/>
        </w:rPr>
        <w:t>2</w:t>
      </w:r>
      <w:r w:rsidRPr="00F2284E">
        <w:rPr>
          <w:rFonts w:ascii="Tahoma" w:hAnsi="Tahoma" w:cs="Tahoma"/>
          <w:kern w:val="0"/>
          <w:szCs w:val="21"/>
        </w:rPr>
        <w:t>个，每个</w:t>
      </w:r>
      <w:r w:rsidRPr="00F2284E">
        <w:rPr>
          <w:rFonts w:ascii="Tahoma" w:hAnsi="Tahoma" w:cs="Tahoma"/>
          <w:kern w:val="0"/>
          <w:szCs w:val="21"/>
        </w:rPr>
        <w:t>15</w:t>
      </w:r>
      <w:r w:rsidRPr="00F2284E">
        <w:rPr>
          <w:rFonts w:ascii="Tahoma" w:hAnsi="Tahoma" w:cs="Tahoma"/>
          <w:kern w:val="0"/>
          <w:szCs w:val="21"/>
        </w:rPr>
        <w:t>分，一共</w:t>
      </w:r>
      <w:r w:rsidRPr="00F2284E">
        <w:rPr>
          <w:rFonts w:ascii="Tahoma" w:hAnsi="Tahoma" w:cs="Tahoma"/>
          <w:kern w:val="0"/>
          <w:szCs w:val="21"/>
        </w:rPr>
        <w:t>30</w:t>
      </w:r>
      <w:r w:rsidRPr="00F2284E">
        <w:rPr>
          <w:rFonts w:ascii="Tahoma" w:hAnsi="Tahoma" w:cs="Tahoma"/>
          <w:kern w:val="0"/>
          <w:szCs w:val="21"/>
        </w:rPr>
        <w:t>分。</w:t>
      </w:r>
    </w:p>
    <w:p w14:paraId="2E9DB532"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论述题要求每道题不少于</w:t>
      </w:r>
      <w:r w:rsidRPr="00F2284E">
        <w:rPr>
          <w:rFonts w:ascii="Tahoma" w:hAnsi="Tahoma" w:cs="Tahoma"/>
          <w:kern w:val="0"/>
          <w:szCs w:val="21"/>
        </w:rPr>
        <w:t>400</w:t>
      </w:r>
      <w:r w:rsidRPr="00F2284E">
        <w:rPr>
          <w:rFonts w:ascii="Tahoma" w:hAnsi="Tahoma" w:cs="Tahoma"/>
          <w:kern w:val="0"/>
          <w:szCs w:val="21"/>
        </w:rPr>
        <w:t>字，重点是</w:t>
      </w:r>
      <w:r w:rsidRPr="00F2284E">
        <w:rPr>
          <w:rFonts w:ascii="宋体" w:hAnsi="宋体" w:cs="宋体" w:hint="eastAsia"/>
          <w:kern w:val="0"/>
          <w:szCs w:val="21"/>
        </w:rPr>
        <w:t>①</w:t>
      </w:r>
      <w:r w:rsidRPr="00F2284E">
        <w:rPr>
          <w:rFonts w:ascii="Tahoma" w:hAnsi="Tahoma" w:cs="Tahoma"/>
          <w:kern w:val="0"/>
          <w:szCs w:val="21"/>
        </w:rPr>
        <w:t>第三章毛泽东军事思想，要求课后思考题前九个都看看，没准是哪个。</w:t>
      </w:r>
      <w:r w:rsidRPr="00F2284E">
        <w:rPr>
          <w:rFonts w:ascii="宋体" w:hAnsi="宋体" w:cs="宋体" w:hint="eastAsia"/>
          <w:kern w:val="0"/>
          <w:szCs w:val="21"/>
        </w:rPr>
        <w:t>②</w:t>
      </w:r>
      <w:r w:rsidRPr="00F2284E">
        <w:rPr>
          <w:rFonts w:ascii="Tahoma" w:hAnsi="Tahoma" w:cs="Tahoma"/>
          <w:kern w:val="0"/>
          <w:szCs w:val="21"/>
        </w:rPr>
        <w:t>第十三章中国周边安全环境第二节。</w:t>
      </w:r>
    </w:p>
    <w:p w14:paraId="733D0E23"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论述题要点，陈述理论，现实分析，对现实提出对策。</w:t>
      </w:r>
    </w:p>
    <w:p w14:paraId="08543FCB"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中国周边安全环境一节为例，现实分析，比如威胁三要素的分析，美国重返东南亚的大环境，中国国内局势（十八大等等）小环境。对现实提出对策，万能的几个方面，政治、外交、文化、经济、军事，比如说在政治上加强在该地区的存在感，在海南省设置三沙市啊，军事上做好战争准备，建立三沙警备区啊，文化渗透，外交斡旋，经济制裁等等。</w:t>
      </w:r>
    </w:p>
    <w:p w14:paraId="231FF197" w14:textId="77777777" w:rsidR="0039704D" w:rsidRPr="00F2284E" w:rsidRDefault="0039704D" w:rsidP="0039704D">
      <w:pPr>
        <w:widowControl/>
        <w:numPr>
          <w:ilvl w:val="0"/>
          <w:numId w:val="57"/>
        </w:numPr>
        <w:spacing w:before="100" w:beforeAutospacing="1" w:after="100" w:afterAutospacing="1" w:line="276" w:lineRule="auto"/>
        <w:jc w:val="left"/>
        <w:rPr>
          <w:rFonts w:ascii="Tahoma" w:hAnsi="Tahoma" w:cs="Tahoma"/>
          <w:kern w:val="0"/>
          <w:szCs w:val="21"/>
        </w:rPr>
      </w:pPr>
      <w:r w:rsidRPr="00F2284E">
        <w:rPr>
          <w:rFonts w:ascii="Tahoma" w:hAnsi="Tahoma" w:cs="Tahoma"/>
          <w:kern w:val="0"/>
          <w:szCs w:val="21"/>
        </w:rPr>
        <w:t>学习小结：</w:t>
      </w:r>
      <w:r w:rsidRPr="00F2284E">
        <w:rPr>
          <w:rFonts w:ascii="Tahoma" w:hAnsi="Tahoma" w:cs="Tahoma"/>
          <w:kern w:val="0"/>
          <w:szCs w:val="21"/>
        </w:rPr>
        <w:t>20</w:t>
      </w:r>
      <w:r w:rsidRPr="00F2284E">
        <w:rPr>
          <w:rFonts w:ascii="Tahoma" w:hAnsi="Tahoma" w:cs="Tahoma"/>
          <w:kern w:val="0"/>
          <w:szCs w:val="21"/>
        </w:rPr>
        <w:t>分，常年不变题，要求</w:t>
      </w:r>
      <w:r w:rsidRPr="00F2284E">
        <w:rPr>
          <w:rFonts w:ascii="Tahoma" w:hAnsi="Tahoma" w:cs="Tahoma"/>
          <w:kern w:val="0"/>
          <w:szCs w:val="21"/>
        </w:rPr>
        <w:t>600</w:t>
      </w:r>
      <w:r w:rsidRPr="00F2284E">
        <w:rPr>
          <w:rFonts w:ascii="Tahoma" w:hAnsi="Tahoma" w:cs="Tahoma"/>
          <w:kern w:val="0"/>
          <w:szCs w:val="21"/>
        </w:rPr>
        <w:t>字以上。</w:t>
      </w:r>
      <w:r w:rsidRPr="00F2284E">
        <w:rPr>
          <w:rFonts w:ascii="Tahoma" w:hAnsi="Tahoma" w:cs="Tahoma"/>
          <w:kern w:val="0"/>
          <w:szCs w:val="21"/>
        </w:rPr>
        <w:t xml:space="preserve"> </w:t>
      </w:r>
    </w:p>
    <w:p w14:paraId="1B83F317"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内容包括</w:t>
      </w:r>
      <w:r w:rsidRPr="00F2284E">
        <w:rPr>
          <w:rFonts w:ascii="宋体" w:hAnsi="宋体" w:cs="宋体" w:hint="eastAsia"/>
          <w:kern w:val="0"/>
          <w:szCs w:val="21"/>
        </w:rPr>
        <w:t>①</w:t>
      </w:r>
      <w:r w:rsidRPr="00F2284E">
        <w:rPr>
          <w:rFonts w:ascii="Tahoma" w:hAnsi="Tahoma" w:cs="Tahoma"/>
          <w:kern w:val="0"/>
          <w:szCs w:val="21"/>
        </w:rPr>
        <w:t>对学习本课程的认识</w:t>
      </w:r>
      <w:r w:rsidRPr="00F2284E">
        <w:rPr>
          <w:rFonts w:ascii="宋体" w:hAnsi="宋体" w:cs="宋体" w:hint="eastAsia"/>
          <w:kern w:val="0"/>
          <w:szCs w:val="21"/>
        </w:rPr>
        <w:t>②</w:t>
      </w:r>
      <w:r w:rsidRPr="00F2284E">
        <w:rPr>
          <w:rFonts w:ascii="Tahoma" w:hAnsi="Tahoma" w:cs="Tahoma"/>
          <w:kern w:val="0"/>
          <w:szCs w:val="21"/>
        </w:rPr>
        <w:t>学习本课程的收获</w:t>
      </w:r>
      <w:r w:rsidRPr="00F2284E">
        <w:rPr>
          <w:rFonts w:ascii="宋体" w:hAnsi="宋体" w:cs="宋体" w:hint="eastAsia"/>
          <w:kern w:val="0"/>
          <w:szCs w:val="21"/>
        </w:rPr>
        <w:t>③</w:t>
      </w:r>
      <w:r w:rsidRPr="00F2284E">
        <w:rPr>
          <w:rFonts w:ascii="Tahoma" w:hAnsi="Tahoma" w:cs="Tahoma"/>
          <w:kern w:val="0"/>
          <w:szCs w:val="21"/>
        </w:rPr>
        <w:t>对学习态度的自我评价。</w:t>
      </w:r>
    </w:p>
    <w:p w14:paraId="30118CE7"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这个学习态度怎么来看呢，恩，就是你这道题的字数</w:t>
      </w:r>
      <w:r w:rsidRPr="00F2284E">
        <w:rPr>
          <w:rFonts w:ascii="Tahoma" w:hAnsi="Tahoma" w:cs="Tahoma"/>
          <w:kern w:val="0"/>
          <w:szCs w:val="21"/>
        </w:rPr>
        <w:t>……</w:t>
      </w:r>
    </w:p>
    <w:p w14:paraId="2C5741B3" w14:textId="77777777" w:rsidR="0039704D"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要求：</w:t>
      </w:r>
      <w:r w:rsidRPr="00F2284E">
        <w:rPr>
          <w:rFonts w:ascii="宋体" w:hAnsi="宋体" w:cs="宋体" w:hint="eastAsia"/>
          <w:kern w:val="0"/>
          <w:szCs w:val="21"/>
        </w:rPr>
        <w:t>①</w:t>
      </w:r>
      <w:r w:rsidRPr="00F2284E">
        <w:rPr>
          <w:rFonts w:ascii="Tahoma" w:hAnsi="Tahoma" w:cs="Tahoma"/>
          <w:kern w:val="0"/>
          <w:szCs w:val="21"/>
        </w:rPr>
        <w:t>不和第一章中大学生学习军事理论课程的意义雷同</w:t>
      </w:r>
      <w:r w:rsidRPr="00F2284E">
        <w:rPr>
          <w:rFonts w:ascii="宋体" w:hAnsi="宋体" w:cs="宋体" w:hint="eastAsia"/>
          <w:kern w:val="0"/>
          <w:szCs w:val="21"/>
        </w:rPr>
        <w:t>②</w:t>
      </w:r>
      <w:r w:rsidRPr="00F2284E">
        <w:rPr>
          <w:rFonts w:ascii="Tahoma" w:hAnsi="Tahoma" w:cs="Tahoma"/>
          <w:kern w:val="0"/>
          <w:szCs w:val="21"/>
        </w:rPr>
        <w:t>可以提前百度参考，但是不能雷同，发现完全一样的一段话就零分</w:t>
      </w:r>
      <w:r w:rsidRPr="00F2284E">
        <w:rPr>
          <w:rFonts w:ascii="宋体" w:hAnsi="宋体" w:cs="宋体" w:hint="eastAsia"/>
          <w:kern w:val="0"/>
          <w:szCs w:val="21"/>
        </w:rPr>
        <w:t>③</w:t>
      </w:r>
      <w:r w:rsidRPr="00F2284E">
        <w:rPr>
          <w:rFonts w:ascii="Tahoma" w:hAnsi="Tahoma" w:cs="Tahoma"/>
          <w:kern w:val="0"/>
          <w:szCs w:val="21"/>
        </w:rPr>
        <w:t>不可以对老师歌功颂德</w:t>
      </w:r>
      <w:r w:rsidRPr="00F2284E">
        <w:rPr>
          <w:rFonts w:ascii="Tahoma" w:hAnsi="Tahoma" w:cs="Tahoma"/>
          <w:kern w:val="0"/>
          <w:szCs w:val="21"/>
        </w:rPr>
        <w:t>……</w:t>
      </w:r>
    </w:p>
    <w:p w14:paraId="2A804A51" w14:textId="77777777" w:rsidR="0039704D" w:rsidRDefault="0039704D" w:rsidP="0039704D">
      <w:pPr>
        <w:widowControl/>
        <w:spacing w:after="192" w:line="276" w:lineRule="auto"/>
        <w:jc w:val="left"/>
        <w:rPr>
          <w:rFonts w:ascii="Tahoma" w:hAnsi="Tahoma" w:cs="Tahoma"/>
          <w:kern w:val="0"/>
          <w:szCs w:val="21"/>
        </w:rPr>
      </w:pPr>
    </w:p>
    <w:p w14:paraId="16AFDA8C" w14:textId="77777777" w:rsidR="0039704D" w:rsidRPr="00F2284E" w:rsidRDefault="0039704D" w:rsidP="0039704D">
      <w:pPr>
        <w:widowControl/>
        <w:spacing w:after="192" w:line="276" w:lineRule="auto"/>
        <w:jc w:val="left"/>
        <w:rPr>
          <w:rFonts w:ascii="Tahoma" w:hAnsi="Tahoma" w:cs="Tahoma"/>
          <w:kern w:val="0"/>
          <w:szCs w:val="21"/>
        </w:rPr>
      </w:pPr>
    </w:p>
    <w:p w14:paraId="735FED85"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第一章</w:t>
      </w:r>
      <w:r w:rsidRPr="00F2284E">
        <w:rPr>
          <w:rFonts w:ascii="Tahoma" w:hAnsi="Tahoma" w:cs="Tahoma"/>
          <w:kern w:val="0"/>
          <w:szCs w:val="21"/>
        </w:rPr>
        <w:t xml:space="preserve"> </w:t>
      </w:r>
      <w:r w:rsidRPr="00F2284E">
        <w:rPr>
          <w:rFonts w:ascii="Tahoma" w:hAnsi="Tahoma" w:cs="Tahoma"/>
          <w:kern w:val="0"/>
          <w:szCs w:val="21"/>
        </w:rPr>
        <w:t>军事科学概论</w:t>
      </w:r>
    </w:p>
    <w:p w14:paraId="4227FE27"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重点概念</w:t>
      </w:r>
    </w:p>
    <w:p w14:paraId="134DFB4F"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军事科学：军事科学，亦称军事学，是研究战争的本质和规律，并用于指导战争的准备与实施的科学。</w:t>
      </w:r>
    </w:p>
    <w:p w14:paraId="31AEB0B6"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2.</w:t>
      </w:r>
      <w:r w:rsidRPr="00F2284E">
        <w:rPr>
          <w:rFonts w:ascii="Tahoma" w:hAnsi="Tahoma" w:cs="Tahoma"/>
          <w:kern w:val="0"/>
          <w:szCs w:val="21"/>
        </w:rPr>
        <w:t>军事思想：军事思想是关于战争、军队和国防的基本问题的理性认识，通常包括战争观、战争与军事问题的认识论和方法论、战争指导思想、建军指导思想等基本内容。</w:t>
      </w:r>
    </w:p>
    <w:p w14:paraId="15BDF3A3"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3.</w:t>
      </w:r>
      <w:r w:rsidRPr="00F2284E">
        <w:rPr>
          <w:rFonts w:ascii="Tahoma" w:hAnsi="Tahoma" w:cs="Tahoma"/>
          <w:kern w:val="0"/>
          <w:szCs w:val="21"/>
        </w:rPr>
        <w:t>军事学术：军事学术是关于战争指导和武装力量建设的理论及其应用的各学科的总称，是军事科学的重要组成部分。主要包括：战略学、战役学、战术学、军队指挥学、军队运筹学、军制学、战争动员学、军事教育训练学、军队政治工作学、军队后勤学，以及军事历史学、军事地理学等学科。（窃以为后面这些</w:t>
      </w:r>
      <w:r w:rsidRPr="00F2284E">
        <w:rPr>
          <w:rFonts w:ascii="Tahoma" w:hAnsi="Tahoma" w:cs="Tahoma"/>
          <w:kern w:val="0"/>
          <w:szCs w:val="21"/>
        </w:rPr>
        <w:t>XX</w:t>
      </w:r>
      <w:r w:rsidRPr="00F2284E">
        <w:rPr>
          <w:rFonts w:ascii="Tahoma" w:hAnsi="Tahoma" w:cs="Tahoma"/>
          <w:kern w:val="0"/>
          <w:szCs w:val="21"/>
        </w:rPr>
        <w:t>学的应该不用背）</w:t>
      </w:r>
    </w:p>
    <w:p w14:paraId="33386C90" w14:textId="77777777" w:rsidR="0039704D" w:rsidRPr="00F2284E" w:rsidRDefault="0039704D" w:rsidP="0039704D">
      <w:pPr>
        <w:widowControl/>
        <w:tabs>
          <w:tab w:val="center" w:pos="4153"/>
        </w:tabs>
        <w:spacing w:after="192" w:line="276" w:lineRule="auto"/>
        <w:jc w:val="left"/>
        <w:rPr>
          <w:rFonts w:ascii="Tahoma" w:hAnsi="Tahoma" w:cs="Tahoma"/>
          <w:kern w:val="0"/>
          <w:szCs w:val="21"/>
        </w:rPr>
      </w:pPr>
      <w:r>
        <w:rPr>
          <w:rFonts w:ascii="Tahoma" w:hAnsi="Tahoma" w:cs="Tahoma"/>
          <w:kern w:val="0"/>
          <w:szCs w:val="21"/>
        </w:rPr>
        <w:t>简答出</w:t>
      </w:r>
      <w:r>
        <w:rPr>
          <w:rFonts w:ascii="Tahoma" w:hAnsi="Tahoma" w:cs="Tahoma" w:hint="eastAsia"/>
          <w:kern w:val="0"/>
          <w:szCs w:val="21"/>
        </w:rPr>
        <w:t>题</w:t>
      </w:r>
    </w:p>
    <w:p w14:paraId="16A99A92"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军事科学的任务：</w:t>
      </w:r>
    </w:p>
    <w:p w14:paraId="039B86BE" w14:textId="77777777" w:rsidR="0039704D" w:rsidRDefault="0039704D" w:rsidP="0039704D">
      <w:pPr>
        <w:widowControl/>
        <w:spacing w:after="192" w:line="276" w:lineRule="auto"/>
        <w:jc w:val="left"/>
        <w:rPr>
          <w:rFonts w:ascii="Tahoma" w:hAnsi="Tahoma" w:cs="Tahoma"/>
          <w:kern w:val="0"/>
          <w:szCs w:val="21"/>
        </w:rPr>
      </w:pPr>
      <w:r>
        <w:rPr>
          <w:rFonts w:ascii="Tahoma" w:hAnsi="Tahoma" w:cs="Tahoma"/>
          <w:kern w:val="0"/>
          <w:szCs w:val="21"/>
        </w:rPr>
        <w:t>军事科学的根本任务</w:t>
      </w:r>
    </w:p>
    <w:p w14:paraId="008CE73E" w14:textId="77777777" w:rsidR="0039704D" w:rsidRPr="00F2284E" w:rsidRDefault="0039704D" w:rsidP="0039704D">
      <w:pPr>
        <w:widowControl/>
        <w:spacing w:after="192" w:line="276" w:lineRule="auto"/>
        <w:ind w:firstLineChars="200" w:firstLine="420"/>
        <w:jc w:val="left"/>
        <w:rPr>
          <w:rFonts w:ascii="Tahoma" w:hAnsi="Tahoma" w:cs="Tahoma"/>
          <w:kern w:val="0"/>
          <w:szCs w:val="21"/>
        </w:rPr>
      </w:pPr>
      <w:r>
        <w:rPr>
          <w:rFonts w:ascii="Tahoma" w:hAnsi="Tahoma" w:cs="Tahoma"/>
          <w:kern w:val="0"/>
          <w:szCs w:val="21"/>
        </w:rPr>
        <w:t>从客观实际出发，透过极其</w:t>
      </w:r>
      <w:r>
        <w:rPr>
          <w:rFonts w:ascii="Tahoma" w:hAnsi="Tahoma" w:cs="Tahoma" w:hint="eastAsia"/>
          <w:kern w:val="0"/>
          <w:szCs w:val="21"/>
        </w:rPr>
        <w:t>复杂</w:t>
      </w:r>
      <w:r>
        <w:rPr>
          <w:rFonts w:ascii="Tahoma" w:hAnsi="Tahoma" w:cs="Tahoma"/>
          <w:kern w:val="0"/>
          <w:szCs w:val="21"/>
        </w:rPr>
        <w:t>的战争现象，探索战争的</w:t>
      </w:r>
      <w:r>
        <w:rPr>
          <w:rFonts w:ascii="Tahoma" w:hAnsi="Tahoma" w:cs="Tahoma" w:hint="eastAsia"/>
          <w:kern w:val="0"/>
          <w:szCs w:val="21"/>
        </w:rPr>
        <w:t>性质</w:t>
      </w:r>
      <w:r w:rsidRPr="00F2284E">
        <w:rPr>
          <w:rFonts w:ascii="Tahoma" w:hAnsi="Tahoma" w:cs="Tahoma"/>
          <w:kern w:val="0"/>
          <w:szCs w:val="21"/>
        </w:rPr>
        <w:t>和规律，从而预</w:t>
      </w:r>
      <w:r>
        <w:rPr>
          <w:rFonts w:ascii="Tahoma" w:hAnsi="Tahoma" w:cs="Tahoma"/>
          <w:kern w:val="0"/>
          <w:szCs w:val="21"/>
        </w:rPr>
        <w:t>测战争的发生、发展及其特点，提出准备与</w:t>
      </w:r>
      <w:r>
        <w:rPr>
          <w:rFonts w:ascii="Tahoma" w:hAnsi="Tahoma" w:cs="Tahoma" w:hint="eastAsia"/>
          <w:kern w:val="0"/>
          <w:szCs w:val="21"/>
        </w:rPr>
        <w:t>实施</w:t>
      </w:r>
      <w:r w:rsidRPr="00F2284E">
        <w:rPr>
          <w:rFonts w:ascii="Tahoma" w:hAnsi="Tahoma" w:cs="Tahoma"/>
          <w:kern w:val="0"/>
          <w:szCs w:val="21"/>
        </w:rPr>
        <w:t>战争的原则和方法。战争的性质主要指它的社会政治性质，此外，战争还有它的规模、持续时间和武器装备、作战方法等方面的性质。战争规律是战争的各种矛盾的本质联系和发展的必然趋势，是在敌对双方的军事、政治、经济、地理、战争性质</w:t>
      </w:r>
      <w:r>
        <w:rPr>
          <w:rFonts w:ascii="Tahoma" w:hAnsi="Tahoma" w:cs="Tahoma"/>
          <w:kern w:val="0"/>
          <w:szCs w:val="21"/>
        </w:rPr>
        <w:t>、国际关系等客观条件的基础上通过战争实践而形成和发展的。战争</w:t>
      </w:r>
      <w:r>
        <w:rPr>
          <w:rFonts w:ascii="Tahoma" w:hAnsi="Tahoma" w:cs="Tahoma" w:hint="eastAsia"/>
          <w:kern w:val="0"/>
          <w:szCs w:val="21"/>
        </w:rPr>
        <w:t>规律</w:t>
      </w:r>
      <w:r w:rsidRPr="00F2284E">
        <w:rPr>
          <w:rFonts w:ascii="Tahoma" w:hAnsi="Tahoma" w:cs="Tahoma"/>
          <w:kern w:val="0"/>
          <w:szCs w:val="21"/>
        </w:rPr>
        <w:t>，包括一般规律和特殊规律，都是客观存在并通过人们的自觉活动而实现的，是可以认识的。</w:t>
      </w:r>
    </w:p>
    <w:p w14:paraId="388FDC30"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2.</w:t>
      </w:r>
      <w:r w:rsidRPr="00F2284E">
        <w:rPr>
          <w:rFonts w:ascii="Tahoma" w:hAnsi="Tahoma" w:cs="Tahoma"/>
          <w:kern w:val="0"/>
          <w:szCs w:val="21"/>
        </w:rPr>
        <w:t>军事科学的功能</w:t>
      </w:r>
    </w:p>
    <w:p w14:paraId="01FEECCB"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为国家制定军事战略提供理论依据。</w:t>
      </w:r>
    </w:p>
    <w:p w14:paraId="2BCECE09"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(2)</w:t>
      </w:r>
      <w:r w:rsidRPr="00F2284E">
        <w:rPr>
          <w:rFonts w:ascii="Tahoma" w:hAnsi="Tahoma" w:cs="Tahoma"/>
          <w:kern w:val="0"/>
          <w:szCs w:val="21"/>
        </w:rPr>
        <w:t>为国家规划武装力量建设提供理论依据。</w:t>
      </w:r>
    </w:p>
    <w:p w14:paraId="37C30225"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(3)</w:t>
      </w:r>
      <w:r w:rsidRPr="00F2284E">
        <w:rPr>
          <w:rFonts w:ascii="Tahoma" w:hAnsi="Tahoma" w:cs="Tahoma"/>
          <w:kern w:val="0"/>
          <w:szCs w:val="21"/>
        </w:rPr>
        <w:t>为国家发展武器技术装备进行科学论证。</w:t>
      </w:r>
    </w:p>
    <w:p w14:paraId="4F360BE0"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(4)</w:t>
      </w:r>
      <w:r w:rsidRPr="00F2284E">
        <w:rPr>
          <w:rFonts w:ascii="Tahoma" w:hAnsi="Tahoma" w:cs="Tahoma"/>
          <w:kern w:val="0"/>
          <w:szCs w:val="21"/>
        </w:rPr>
        <w:t>为国家准备与实施战争提供理论依据。</w:t>
      </w:r>
    </w:p>
    <w:p w14:paraId="67726052"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(5)</w:t>
      </w:r>
      <w:r w:rsidRPr="00F2284E">
        <w:rPr>
          <w:rFonts w:ascii="Tahoma" w:hAnsi="Tahoma" w:cs="Tahoma"/>
          <w:kern w:val="0"/>
          <w:szCs w:val="21"/>
        </w:rPr>
        <w:t>军事科学的许多重要原理原则对社会其他领域有着重要的借鉴作用。</w:t>
      </w:r>
    </w:p>
    <w:p w14:paraId="29E622BA"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3.</w:t>
      </w:r>
      <w:r w:rsidRPr="00F2284E">
        <w:rPr>
          <w:rFonts w:ascii="Tahoma" w:hAnsi="Tahoma" w:cs="Tahoma"/>
          <w:kern w:val="0"/>
          <w:szCs w:val="21"/>
        </w:rPr>
        <w:t>大学生学习军事科学的意义</w:t>
      </w:r>
    </w:p>
    <w:p w14:paraId="7CCEF37D"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lastRenderedPageBreak/>
        <w:t>(1)</w:t>
      </w:r>
      <w:r w:rsidRPr="00F2284E">
        <w:rPr>
          <w:rFonts w:ascii="Tahoma" w:hAnsi="Tahoma" w:cs="Tahoma"/>
          <w:kern w:val="0"/>
          <w:szCs w:val="21"/>
        </w:rPr>
        <w:t>大学生参加军事训练、学习军事科学是法定的公民义务，责无旁贷。</w:t>
      </w:r>
    </w:p>
    <w:p w14:paraId="2A5FEBE9"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(2)</w:t>
      </w:r>
      <w:r w:rsidRPr="00F2284E">
        <w:rPr>
          <w:rFonts w:ascii="Tahoma" w:hAnsi="Tahoma" w:cs="Tahoma"/>
          <w:kern w:val="0"/>
          <w:szCs w:val="21"/>
        </w:rPr>
        <w:t>大学生参加军事训练、学习军事科学有利于提高全民国防意识，振奋民族精神。</w:t>
      </w:r>
    </w:p>
    <w:p w14:paraId="3CEA19E5"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(3)</w:t>
      </w:r>
      <w:r w:rsidRPr="00F2284E">
        <w:rPr>
          <w:rFonts w:ascii="Tahoma" w:hAnsi="Tahoma" w:cs="Tahoma"/>
          <w:kern w:val="0"/>
          <w:szCs w:val="21"/>
        </w:rPr>
        <w:t>大学生参加军事训练、学习军事科学有利于加强国防后备力量建设。</w:t>
      </w:r>
    </w:p>
    <w:p w14:paraId="7BF02E45"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(4)</w:t>
      </w:r>
      <w:r w:rsidRPr="00F2284E">
        <w:rPr>
          <w:rFonts w:ascii="Tahoma" w:hAnsi="Tahoma" w:cs="Tahoma"/>
          <w:kern w:val="0"/>
          <w:szCs w:val="21"/>
        </w:rPr>
        <w:t>大学生参加军事训练、学习军事科学有利于培养德、智、体全面发展的</w:t>
      </w:r>
      <w:r w:rsidRPr="00F2284E">
        <w:rPr>
          <w:rFonts w:ascii="Tahoma" w:hAnsi="Tahoma" w:cs="Tahoma"/>
          <w:kern w:val="0"/>
          <w:szCs w:val="21"/>
        </w:rPr>
        <w:t>“</w:t>
      </w:r>
      <w:r w:rsidRPr="00F2284E">
        <w:rPr>
          <w:rFonts w:ascii="Tahoma" w:hAnsi="Tahoma" w:cs="Tahoma"/>
          <w:kern w:val="0"/>
          <w:szCs w:val="21"/>
        </w:rPr>
        <w:t>四有</w:t>
      </w:r>
      <w:r w:rsidRPr="00F2284E">
        <w:rPr>
          <w:rFonts w:ascii="Tahoma" w:hAnsi="Tahoma" w:cs="Tahoma"/>
          <w:kern w:val="0"/>
          <w:szCs w:val="21"/>
        </w:rPr>
        <w:t>”</w:t>
      </w:r>
      <w:r w:rsidRPr="00F2284E">
        <w:rPr>
          <w:rFonts w:ascii="Tahoma" w:hAnsi="Tahoma" w:cs="Tahoma"/>
          <w:kern w:val="0"/>
          <w:szCs w:val="21"/>
        </w:rPr>
        <w:t>新人。</w:t>
      </w:r>
    </w:p>
    <w:p w14:paraId="482C033A"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4.</w:t>
      </w:r>
      <w:r w:rsidRPr="00F2284E">
        <w:rPr>
          <w:rFonts w:ascii="Tahoma" w:hAnsi="Tahoma" w:cs="Tahoma"/>
          <w:kern w:val="0"/>
          <w:szCs w:val="21"/>
        </w:rPr>
        <w:t>大学生学习军事科学的基本方法</w:t>
      </w:r>
    </w:p>
    <w:p w14:paraId="5B84B324"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拓展思维领域，综合运用各种思维方法。</w:t>
      </w:r>
    </w:p>
    <w:p w14:paraId="0CD95B93"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(2)</w:t>
      </w:r>
      <w:r w:rsidRPr="00F2284E">
        <w:rPr>
          <w:rFonts w:ascii="Tahoma" w:hAnsi="Tahoma" w:cs="Tahoma"/>
          <w:kern w:val="0"/>
          <w:szCs w:val="21"/>
        </w:rPr>
        <w:t>研究站立，借鉴历史。</w:t>
      </w:r>
    </w:p>
    <w:p w14:paraId="099AD4AC"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(3)</w:t>
      </w:r>
      <w:r w:rsidRPr="00F2284E">
        <w:rPr>
          <w:rFonts w:ascii="Tahoma" w:hAnsi="Tahoma" w:cs="Tahoma"/>
          <w:kern w:val="0"/>
          <w:szCs w:val="21"/>
        </w:rPr>
        <w:t>善于</w:t>
      </w:r>
      <w:r w:rsidRPr="00F2284E">
        <w:rPr>
          <w:rFonts w:ascii="Tahoma" w:hAnsi="Tahoma" w:cs="Tahoma"/>
          <w:kern w:val="0"/>
          <w:szCs w:val="21"/>
        </w:rPr>
        <w:t>“</w:t>
      </w:r>
      <w:r w:rsidRPr="00F2284E">
        <w:rPr>
          <w:rFonts w:ascii="Tahoma" w:hAnsi="Tahoma" w:cs="Tahoma"/>
          <w:kern w:val="0"/>
          <w:szCs w:val="21"/>
        </w:rPr>
        <w:t>合成</w:t>
      </w:r>
      <w:r w:rsidRPr="00F2284E">
        <w:rPr>
          <w:rFonts w:ascii="Tahoma" w:hAnsi="Tahoma" w:cs="Tahoma"/>
          <w:kern w:val="0"/>
          <w:szCs w:val="21"/>
        </w:rPr>
        <w:t>”,</w:t>
      </w:r>
      <w:r w:rsidRPr="00F2284E">
        <w:rPr>
          <w:rFonts w:ascii="Tahoma" w:hAnsi="Tahoma" w:cs="Tahoma"/>
          <w:kern w:val="0"/>
          <w:szCs w:val="21"/>
        </w:rPr>
        <w:t>融会贯通。</w:t>
      </w:r>
    </w:p>
    <w:p w14:paraId="13DD7BCA"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第三章</w:t>
      </w:r>
      <w:r w:rsidRPr="00F2284E">
        <w:rPr>
          <w:rFonts w:ascii="Tahoma" w:hAnsi="Tahoma" w:cs="Tahoma"/>
          <w:kern w:val="0"/>
          <w:szCs w:val="21"/>
        </w:rPr>
        <w:t xml:space="preserve"> </w:t>
      </w:r>
      <w:r w:rsidRPr="00F2284E">
        <w:rPr>
          <w:rFonts w:ascii="Tahoma" w:hAnsi="Tahoma" w:cs="Tahoma"/>
          <w:kern w:val="0"/>
          <w:szCs w:val="21"/>
        </w:rPr>
        <w:t>毛泽东军事思想</w:t>
      </w:r>
    </w:p>
    <w:p w14:paraId="32E2BBCA"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重点概念</w:t>
      </w:r>
    </w:p>
    <w:p w14:paraId="3F4B1232"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毛泽东军事思想：毛泽东军事思想，是毛泽东关于中国革命战争、人民军队和国防建设以及军事领域一般问题的科学理论体系。</w:t>
      </w:r>
    </w:p>
    <w:p w14:paraId="3E05CB86"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2.</w:t>
      </w:r>
      <w:r w:rsidRPr="00F2284E">
        <w:rPr>
          <w:rFonts w:ascii="Tahoma" w:hAnsi="Tahoma" w:cs="Tahoma"/>
          <w:kern w:val="0"/>
          <w:szCs w:val="21"/>
        </w:rPr>
        <w:t>战争观：战争观是人们对战争本质问题的根本看法和态度。它主要回答战争是什么，即战争的基本性质和人民对战争所应该采取的态度等一系列关于战争的根本问题。</w:t>
      </w:r>
    </w:p>
    <w:p w14:paraId="7F5DB8D4"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3.</w:t>
      </w:r>
      <w:r w:rsidRPr="00F2284E">
        <w:rPr>
          <w:rFonts w:ascii="Tahoma" w:hAnsi="Tahoma" w:cs="Tahoma"/>
          <w:kern w:val="0"/>
          <w:szCs w:val="21"/>
        </w:rPr>
        <w:t>方法论：战争问题的认识论和方法论，是要解决如何认识和运用战争规律，正确指导战争，使主观指导符合客观实际的问题。它同战争观是统一的，并受一定的战争观的指导。</w:t>
      </w:r>
    </w:p>
    <w:p w14:paraId="4988A576"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简答出题</w:t>
      </w:r>
    </w:p>
    <w:p w14:paraId="1A4070DE"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毛泽东军事思想的科学含义</w:t>
      </w:r>
    </w:p>
    <w:p w14:paraId="3536B5B0"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毛泽东军事思想，是毛泽东关于中国革命战争、人民军队和国防建设以及军事领域一般问题的科学理论体系。毛泽东思想的重要组成部分。它是马克思列宁主义普遍原理同中国革命战争和国防建设实际相结合产物，是中国共产党领导中国人民及其</w:t>
      </w:r>
      <w:r>
        <w:rPr>
          <w:rFonts w:ascii="Tahoma" w:hAnsi="Tahoma" w:cs="Tahoma"/>
          <w:kern w:val="0"/>
          <w:szCs w:val="21"/>
        </w:rPr>
        <w:t>军队长期军事实践经验的科学总结和集体智慧的结晶，同时也多方面</w:t>
      </w:r>
      <w:r>
        <w:rPr>
          <w:rFonts w:ascii="Tahoma" w:hAnsi="Tahoma" w:cs="Tahoma" w:hint="eastAsia"/>
          <w:kern w:val="0"/>
          <w:szCs w:val="21"/>
        </w:rPr>
        <w:t>汲取</w:t>
      </w:r>
      <w:r w:rsidRPr="00F2284E">
        <w:rPr>
          <w:rFonts w:ascii="Tahoma" w:hAnsi="Tahoma" w:cs="Tahoma"/>
          <w:kern w:val="0"/>
          <w:szCs w:val="21"/>
        </w:rPr>
        <w:t>了古今中外军事思想的精华，是中国共产党领导中国革命战争、军队建设、国防建设和反侵略战争的指导思想。</w:t>
      </w:r>
    </w:p>
    <w:p w14:paraId="0EE4EDE4"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2.</w:t>
      </w:r>
      <w:r w:rsidRPr="00F2284E">
        <w:rPr>
          <w:rFonts w:ascii="Tahoma" w:hAnsi="Tahoma" w:cs="Tahoma"/>
          <w:kern w:val="0"/>
          <w:szCs w:val="21"/>
        </w:rPr>
        <w:t>毛泽东军事思想的本质特征</w:t>
      </w:r>
    </w:p>
    <w:p w14:paraId="7F870C35"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毛泽东军事思想是马克思列宁主义普遍原理与中国革命战争和国防建设实际相结合的产物。</w:t>
      </w:r>
    </w:p>
    <w:p w14:paraId="7AEC38EC"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(2)</w:t>
      </w:r>
      <w:r w:rsidRPr="00F2284E">
        <w:rPr>
          <w:rFonts w:ascii="Tahoma" w:hAnsi="Tahoma" w:cs="Tahoma"/>
          <w:kern w:val="0"/>
          <w:szCs w:val="21"/>
        </w:rPr>
        <w:t>毛泽东军事思想是中国共产党领导中国人民及其军队长期军事实践经验的科学总结。</w:t>
      </w:r>
    </w:p>
    <w:p w14:paraId="5350B6AF"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(3)</w:t>
      </w:r>
      <w:r w:rsidRPr="00F2284E">
        <w:rPr>
          <w:rFonts w:ascii="Tahoma" w:hAnsi="Tahoma" w:cs="Tahoma"/>
          <w:kern w:val="0"/>
          <w:szCs w:val="21"/>
        </w:rPr>
        <w:t>毛泽东军事思想植根于深厚的中华文化沃土，多方面汲取了古今中外军事思想的精华。</w:t>
      </w:r>
    </w:p>
    <w:p w14:paraId="5A7D48A4"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lastRenderedPageBreak/>
        <w:t>(4)</w:t>
      </w:r>
      <w:r w:rsidRPr="00F2284E">
        <w:rPr>
          <w:rFonts w:ascii="Tahoma" w:hAnsi="Tahoma" w:cs="Tahoma"/>
          <w:kern w:val="0"/>
          <w:szCs w:val="21"/>
        </w:rPr>
        <w:t>毛泽东军事思想是中国共产党集体智略的结晶，是党领导中国革命战争、军队建设、国防建设和反侵略战争的指导思想。</w:t>
      </w:r>
    </w:p>
    <w:p w14:paraId="13589917"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(5)</w:t>
      </w:r>
      <w:r w:rsidRPr="00F2284E">
        <w:rPr>
          <w:rFonts w:ascii="Tahoma" w:hAnsi="Tahoma" w:cs="Tahoma"/>
          <w:kern w:val="0"/>
          <w:szCs w:val="21"/>
        </w:rPr>
        <w:t>毛泽东军事思想是毛泽东思想的重要组成部分。</w:t>
      </w:r>
    </w:p>
    <w:p w14:paraId="48F5D535"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3.</w:t>
      </w:r>
      <w:r w:rsidRPr="00F2284E">
        <w:rPr>
          <w:rFonts w:ascii="Tahoma" w:hAnsi="Tahoma" w:cs="Tahoma"/>
          <w:kern w:val="0"/>
          <w:szCs w:val="21"/>
        </w:rPr>
        <w:t>毛泽东军事思想的战争观的基本观点</w:t>
      </w:r>
    </w:p>
    <w:p w14:paraId="1A012188"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战争是阶级斗争的最高形式。</w:t>
      </w:r>
    </w:p>
    <w:p w14:paraId="387018A0"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(2)</w:t>
      </w:r>
      <w:r w:rsidRPr="00F2284E">
        <w:rPr>
          <w:rFonts w:ascii="Tahoma" w:hAnsi="Tahoma" w:cs="Tahoma"/>
          <w:kern w:val="0"/>
          <w:szCs w:val="21"/>
        </w:rPr>
        <w:t>战争是流血的政治。</w:t>
      </w:r>
    </w:p>
    <w:p w14:paraId="3F6D9122"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(3)</w:t>
      </w:r>
      <w:r w:rsidRPr="00F2284E">
        <w:rPr>
          <w:rFonts w:ascii="Tahoma" w:hAnsi="Tahoma" w:cs="Tahoma"/>
          <w:kern w:val="0"/>
          <w:szCs w:val="21"/>
        </w:rPr>
        <w:t>战争是经济的竞赛。</w:t>
      </w:r>
    </w:p>
    <w:p w14:paraId="6965AB7A"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(4)</w:t>
      </w:r>
      <w:r w:rsidRPr="00F2284E">
        <w:rPr>
          <w:rFonts w:ascii="Tahoma" w:hAnsi="Tahoma" w:cs="Tahoma"/>
          <w:kern w:val="0"/>
          <w:szCs w:val="21"/>
        </w:rPr>
        <w:t>用正义战争消灭非正义战争。</w:t>
      </w:r>
    </w:p>
    <w:p w14:paraId="7C705743"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4.</w:t>
      </w:r>
      <w:r w:rsidRPr="00F2284E">
        <w:rPr>
          <w:rFonts w:ascii="Tahoma" w:hAnsi="Tahoma" w:cs="Tahoma"/>
          <w:kern w:val="0"/>
          <w:szCs w:val="21"/>
        </w:rPr>
        <w:t>毛泽东军事思想中的四个方法论</w:t>
      </w:r>
    </w:p>
    <w:p w14:paraId="7CD08D69"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研究和指导战争必须认识战争规律。</w:t>
      </w:r>
    </w:p>
    <w:p w14:paraId="67CE00E2"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(2)</w:t>
      </w:r>
      <w:r w:rsidRPr="00F2284E">
        <w:rPr>
          <w:rFonts w:ascii="Tahoma" w:hAnsi="Tahoma" w:cs="Tahoma"/>
          <w:kern w:val="0"/>
          <w:szCs w:val="21"/>
        </w:rPr>
        <w:t>研究和指导战争必须着眼其特点，着眼其发展。</w:t>
      </w:r>
    </w:p>
    <w:p w14:paraId="6504D529"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(3)</w:t>
      </w:r>
      <w:r w:rsidRPr="00F2284E">
        <w:rPr>
          <w:rFonts w:ascii="Tahoma" w:hAnsi="Tahoma" w:cs="Tahoma"/>
          <w:kern w:val="0"/>
          <w:szCs w:val="21"/>
        </w:rPr>
        <w:t>研究和指导战争，要关照全局，把握关节。</w:t>
      </w:r>
    </w:p>
    <w:p w14:paraId="057277CA"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(4)</w:t>
      </w:r>
      <w:r w:rsidRPr="00F2284E">
        <w:rPr>
          <w:rFonts w:ascii="Tahoma" w:hAnsi="Tahoma" w:cs="Tahoma"/>
          <w:kern w:val="0"/>
          <w:szCs w:val="21"/>
        </w:rPr>
        <w:t>研究和指导战争，要使主观指导符合客观实际。</w:t>
      </w:r>
    </w:p>
    <w:p w14:paraId="136A3775"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第六章</w:t>
      </w:r>
      <w:r w:rsidRPr="00F2284E">
        <w:rPr>
          <w:rFonts w:ascii="Tahoma" w:hAnsi="Tahoma" w:cs="Tahoma"/>
          <w:kern w:val="0"/>
          <w:szCs w:val="21"/>
        </w:rPr>
        <w:t xml:space="preserve"> </w:t>
      </w:r>
      <w:r w:rsidRPr="00F2284E">
        <w:rPr>
          <w:rFonts w:ascii="Tahoma" w:hAnsi="Tahoma" w:cs="Tahoma"/>
          <w:kern w:val="0"/>
          <w:szCs w:val="21"/>
        </w:rPr>
        <w:t>侦察监视技术</w:t>
      </w:r>
    </w:p>
    <w:p w14:paraId="6CDE4A62"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重点概念</w:t>
      </w:r>
    </w:p>
    <w:p w14:paraId="26D88B5D"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侦察监视技术：</w:t>
      </w:r>
      <w:r>
        <w:rPr>
          <w:rFonts w:ascii="Tahoma" w:hAnsi="Tahoma" w:cs="Tahoma" w:hint="eastAsia"/>
          <w:kern w:val="0"/>
          <w:szCs w:val="21"/>
        </w:rPr>
        <w:t>现代</w:t>
      </w:r>
      <w:r w:rsidRPr="00F2284E">
        <w:rPr>
          <w:rFonts w:ascii="Tahoma" w:hAnsi="Tahoma" w:cs="Tahoma"/>
          <w:kern w:val="0"/>
          <w:szCs w:val="21"/>
        </w:rPr>
        <w:t>侦察监视技术是指为发现、识别、监视、跟踪</w:t>
      </w:r>
      <w:r>
        <w:rPr>
          <w:rFonts w:ascii="Tahoma" w:hAnsi="Tahoma" w:cs="Tahoma" w:hint="eastAsia"/>
          <w:kern w:val="0"/>
          <w:szCs w:val="21"/>
        </w:rPr>
        <w:t>目标</w:t>
      </w:r>
      <w:r w:rsidRPr="00F2284E">
        <w:rPr>
          <w:rFonts w:ascii="Tahoma" w:hAnsi="Tahoma" w:cs="Tahoma"/>
          <w:kern w:val="0"/>
          <w:szCs w:val="21"/>
        </w:rPr>
        <w:t>，并对目标进行定位所采用的技术。</w:t>
      </w:r>
    </w:p>
    <w:p w14:paraId="5C6728B4"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2.</w:t>
      </w:r>
      <w:r w:rsidRPr="00F2284E">
        <w:rPr>
          <w:rFonts w:ascii="Tahoma" w:hAnsi="Tahoma" w:cs="Tahoma"/>
          <w:kern w:val="0"/>
          <w:szCs w:val="21"/>
        </w:rPr>
        <w:t>伪装技术：伪装技术是为欺骗或迷惑对方所采取的各种隐真示假措施，是军队战斗保障的一项重要内容。</w:t>
      </w:r>
    </w:p>
    <w:p w14:paraId="7C916AE3"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3.</w:t>
      </w:r>
      <w:r w:rsidRPr="00F2284E">
        <w:rPr>
          <w:rFonts w:ascii="Tahoma" w:hAnsi="Tahoma" w:cs="Tahoma"/>
          <w:kern w:val="0"/>
          <w:szCs w:val="21"/>
        </w:rPr>
        <w:t>隐身技术：隐身技术，又称隐形技术或低可探测技术，是通过降低武器装备等目标的信号特征，使其难以被发现、识别、跟踪和攻击的综合性技术。</w:t>
      </w:r>
    </w:p>
    <w:p w14:paraId="71BE7D13"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简答出题</w:t>
      </w:r>
    </w:p>
    <w:p w14:paraId="33D1306C"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侦察监视技术的主要种类</w:t>
      </w:r>
    </w:p>
    <w:p w14:paraId="7B3B7613"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无线电侦察技术。</w:t>
      </w:r>
    </w:p>
    <w:p w14:paraId="332DA4C0"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(2)</w:t>
      </w:r>
      <w:r w:rsidRPr="00F2284E">
        <w:rPr>
          <w:rFonts w:ascii="Tahoma" w:hAnsi="Tahoma" w:cs="Tahoma"/>
          <w:kern w:val="0"/>
          <w:szCs w:val="21"/>
        </w:rPr>
        <w:t>照相侦察技术。（可见光照相侦察，红外线照相侦察，紫外线照相侦察，多光谱照相侦察，微波照相侦察，激光照相侦察）</w:t>
      </w:r>
    </w:p>
    <w:p w14:paraId="79161850"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lastRenderedPageBreak/>
        <w:t>(3)</w:t>
      </w:r>
      <w:r w:rsidRPr="00F2284E">
        <w:rPr>
          <w:rFonts w:ascii="Tahoma" w:hAnsi="Tahoma" w:cs="Tahoma"/>
          <w:kern w:val="0"/>
          <w:szCs w:val="21"/>
        </w:rPr>
        <w:t>雷达侦察技术。（预警雷达，中、近程对空侦察雷达，跑位侦察雷达，战场侦察雷达，海岸侦察雷达）</w:t>
      </w:r>
    </w:p>
    <w:p w14:paraId="5FAFA89A"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(4)</w:t>
      </w:r>
      <w:r w:rsidRPr="00F2284E">
        <w:rPr>
          <w:rFonts w:ascii="Tahoma" w:hAnsi="Tahoma" w:cs="Tahoma"/>
          <w:kern w:val="0"/>
          <w:szCs w:val="21"/>
        </w:rPr>
        <w:t>传感器侦查技术。（地面传感器侦查，包括声响传感器，震动传感器，磁性传感器，红外传感器；水下传感器侦查）</w:t>
      </w:r>
    </w:p>
    <w:p w14:paraId="70E3F961"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(5)</w:t>
      </w:r>
      <w:r w:rsidRPr="00F2284E">
        <w:rPr>
          <w:rFonts w:ascii="Tahoma" w:hAnsi="Tahoma" w:cs="Tahoma"/>
          <w:kern w:val="0"/>
          <w:szCs w:val="21"/>
        </w:rPr>
        <w:t>其他侦查技术。（战场窃听侦查，战场电视侦查，跑位声测侦查等）</w:t>
      </w:r>
    </w:p>
    <w:p w14:paraId="74E2EB7B"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第七章</w:t>
      </w:r>
      <w:r w:rsidRPr="00F2284E">
        <w:rPr>
          <w:rFonts w:ascii="Tahoma" w:hAnsi="Tahoma" w:cs="Tahoma"/>
          <w:kern w:val="0"/>
          <w:szCs w:val="21"/>
        </w:rPr>
        <w:t xml:space="preserve"> </w:t>
      </w:r>
      <w:r w:rsidRPr="00F2284E">
        <w:rPr>
          <w:rFonts w:ascii="Tahoma" w:hAnsi="Tahoma" w:cs="Tahoma"/>
          <w:kern w:val="0"/>
          <w:szCs w:val="21"/>
        </w:rPr>
        <w:t>精确制导武器</w:t>
      </w:r>
    </w:p>
    <w:p w14:paraId="4070C798"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重点概念</w:t>
      </w:r>
    </w:p>
    <w:p w14:paraId="41A5DA13"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精确制导武器：精确制导武器是采用精确制导技术，直接命中概率在</w:t>
      </w:r>
      <w:r w:rsidRPr="00F2284E">
        <w:rPr>
          <w:rFonts w:ascii="Tahoma" w:hAnsi="Tahoma" w:cs="Tahoma"/>
          <w:kern w:val="0"/>
          <w:szCs w:val="21"/>
        </w:rPr>
        <w:t>50%</w:t>
      </w:r>
      <w:r w:rsidRPr="00F2284E">
        <w:rPr>
          <w:rFonts w:ascii="Tahoma" w:hAnsi="Tahoma" w:cs="Tahoma"/>
          <w:kern w:val="0"/>
          <w:szCs w:val="21"/>
        </w:rPr>
        <w:t>以上的武器。如各类导弹以及制导炸弹，制导炮弹，制导鱼雷等。</w:t>
      </w:r>
    </w:p>
    <w:p w14:paraId="12ABEC2A"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2.</w:t>
      </w:r>
      <w:r w:rsidRPr="00F2284E">
        <w:rPr>
          <w:rFonts w:ascii="Tahoma" w:hAnsi="Tahoma" w:cs="Tahoma"/>
          <w:kern w:val="0"/>
          <w:szCs w:val="21"/>
        </w:rPr>
        <w:t>制导技术：制导技术是指按照一定规律控制武器（含导弹）的飞行方向、姿态、高度和速度，引导武器系统战斗部准确（通常单发命中概率在</w:t>
      </w:r>
      <w:r w:rsidRPr="00F2284E">
        <w:rPr>
          <w:rFonts w:ascii="Tahoma" w:hAnsi="Tahoma" w:cs="Tahoma"/>
          <w:kern w:val="0"/>
          <w:szCs w:val="21"/>
        </w:rPr>
        <w:t>50%</w:t>
      </w:r>
      <w:r w:rsidRPr="00F2284E">
        <w:rPr>
          <w:rFonts w:ascii="Tahoma" w:hAnsi="Tahoma" w:cs="Tahoma"/>
          <w:kern w:val="0"/>
          <w:szCs w:val="21"/>
        </w:rPr>
        <w:t>以上）攻击目标的军用技术，又称精确制导技术。</w:t>
      </w:r>
    </w:p>
    <w:p w14:paraId="688FB1E4"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3.</w:t>
      </w:r>
      <w:r w:rsidRPr="00F2284E">
        <w:rPr>
          <w:rFonts w:ascii="Tahoma" w:hAnsi="Tahoma" w:cs="Tahoma"/>
          <w:kern w:val="0"/>
          <w:szCs w:val="21"/>
        </w:rPr>
        <w:t>导弹：导弹是依靠自身动力装置推进，由制导系统导引、控制其飞行路线并导向目标的武器。</w:t>
      </w:r>
    </w:p>
    <w:p w14:paraId="6BA85F3A"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4.</w:t>
      </w:r>
      <w:r w:rsidRPr="00F2284E">
        <w:rPr>
          <w:rFonts w:ascii="Tahoma" w:hAnsi="Tahoma" w:cs="Tahoma"/>
          <w:kern w:val="0"/>
          <w:szCs w:val="21"/>
        </w:rPr>
        <w:t>制导炸弹：制导炸弹是指投放后能对其弹道进行控制并导向目标的航空炸弹。</w:t>
      </w:r>
    </w:p>
    <w:p w14:paraId="355A2763"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5.</w:t>
      </w:r>
      <w:r w:rsidRPr="00F2284E">
        <w:rPr>
          <w:rFonts w:ascii="Tahoma" w:hAnsi="Tahoma" w:cs="Tahoma"/>
          <w:kern w:val="0"/>
          <w:szCs w:val="21"/>
        </w:rPr>
        <w:t>制导炮弹：制导炮弹是指弹丸上装有末段制导系统和空气动力装置，发射后能自动捕获目标并自动导向攻击目标的炮弹。</w:t>
      </w:r>
    </w:p>
    <w:p w14:paraId="5EA5C96B"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6.</w:t>
      </w:r>
      <w:r w:rsidRPr="00F2284E">
        <w:rPr>
          <w:rFonts w:ascii="Tahoma" w:hAnsi="Tahoma" w:cs="Tahoma"/>
          <w:kern w:val="0"/>
          <w:szCs w:val="21"/>
        </w:rPr>
        <w:t>制导地雷：制导地雷是指具有自动辨认目标能力，能主动攻击一定范围内活动装甲目标的新型地雷。是集自锻破片技术、遥感技术和微处理技术等高技术于一身的智能武器。</w:t>
      </w:r>
    </w:p>
    <w:p w14:paraId="192D0084"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7.</w:t>
      </w:r>
      <w:r w:rsidRPr="00F2284E">
        <w:rPr>
          <w:rFonts w:ascii="Tahoma" w:hAnsi="Tahoma" w:cs="Tahoma"/>
          <w:kern w:val="0"/>
          <w:szCs w:val="21"/>
        </w:rPr>
        <w:t>制导鱼雷：制导鱼雷是进攻性水中兵器，通常由潜艇或水面舰艇发射，执行反潜和反舰任务。</w:t>
      </w:r>
    </w:p>
    <w:p w14:paraId="6E7977FB"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简答出题</w:t>
      </w:r>
    </w:p>
    <w:p w14:paraId="44FCC295"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制导技术的主要种类</w:t>
      </w:r>
    </w:p>
    <w:p w14:paraId="2FC1A546"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自主式制导。自主式制导是根据导弹内部或外部固定参考基准，导引和控制导弹飞向目标的技术。惯性、星光、多普勒、程序和图像匹配制导等都属于自主式制导。</w:t>
      </w:r>
    </w:p>
    <w:p w14:paraId="32EE2B6C"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(2)</w:t>
      </w:r>
      <w:r w:rsidRPr="00F2284E">
        <w:rPr>
          <w:rFonts w:ascii="Tahoma" w:hAnsi="Tahoma" w:cs="Tahoma"/>
          <w:kern w:val="0"/>
          <w:szCs w:val="21"/>
        </w:rPr>
        <w:t>寻的制导。寻的制导是由弹上的导引头（或称目标跟踪器）感受来自目标的辐射或反射能量，自动跟踪目标并形成知道指令、控制导弹飞向目标的技术。（主动寻的制导，半主动寻的制导和被动寻的制导）</w:t>
      </w:r>
    </w:p>
    <w:p w14:paraId="7604A287"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(3)</w:t>
      </w:r>
      <w:r w:rsidRPr="00F2284E">
        <w:rPr>
          <w:rFonts w:ascii="Tahoma" w:hAnsi="Tahoma" w:cs="Tahoma"/>
          <w:kern w:val="0"/>
          <w:szCs w:val="21"/>
        </w:rPr>
        <w:t>遥控制导。遥控制导是由设在导弹以外的指导站控制导弹飞向目标的技术。（有线指令制导，无线指令制导和波束制导</w:t>
      </w:r>
      <w:r w:rsidRPr="00F2284E">
        <w:rPr>
          <w:rFonts w:ascii="Tahoma" w:hAnsi="Tahoma" w:cs="Tahoma"/>
          <w:kern w:val="0"/>
          <w:szCs w:val="21"/>
        </w:rPr>
        <w:t>)</w:t>
      </w:r>
    </w:p>
    <w:p w14:paraId="2ADBFC25"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lastRenderedPageBreak/>
        <w:t>(4)</w:t>
      </w:r>
      <w:r w:rsidRPr="00F2284E">
        <w:rPr>
          <w:rFonts w:ascii="Tahoma" w:hAnsi="Tahoma" w:cs="Tahoma"/>
          <w:kern w:val="0"/>
          <w:szCs w:val="21"/>
        </w:rPr>
        <w:t>复合制导。复合制导是采用两种或两种以上制导方式，或在不同的阶段采用不同的制导方式。</w:t>
      </w:r>
    </w:p>
    <w:p w14:paraId="5464EEE2"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第十二章</w:t>
      </w:r>
      <w:r w:rsidRPr="00F2284E">
        <w:rPr>
          <w:rFonts w:ascii="Tahoma" w:hAnsi="Tahoma" w:cs="Tahoma"/>
          <w:kern w:val="0"/>
          <w:szCs w:val="21"/>
        </w:rPr>
        <w:t xml:space="preserve"> </w:t>
      </w:r>
      <w:r w:rsidRPr="00F2284E">
        <w:rPr>
          <w:rFonts w:ascii="Tahoma" w:hAnsi="Tahoma" w:cs="Tahoma"/>
          <w:kern w:val="0"/>
          <w:szCs w:val="21"/>
        </w:rPr>
        <w:t>国际战略格局</w:t>
      </w:r>
    </w:p>
    <w:p w14:paraId="3F2D2CF8"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重点概念</w:t>
      </w:r>
    </w:p>
    <w:p w14:paraId="4322E9E7"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国际战略格局：国际战略格局，是指国际社会中国际战略力量在一定历史时期内相互联系、相互作用而形成的具有全球性的、相对稳定的力量对比结构及基本态势。</w:t>
      </w:r>
    </w:p>
    <w:p w14:paraId="2D742B85"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2.</w:t>
      </w:r>
      <w:r w:rsidRPr="00F2284E">
        <w:rPr>
          <w:rFonts w:ascii="Tahoma" w:hAnsi="Tahoma" w:cs="Tahoma"/>
          <w:kern w:val="0"/>
          <w:szCs w:val="21"/>
        </w:rPr>
        <w:t>国际战略力量：国际战略力量，是指在国际关系中能够独立地发挥作用，并对国际形势及国际战略的运用和发展具有巨大影响的国家或国家集团。</w:t>
      </w:r>
    </w:p>
    <w:p w14:paraId="5CB656AB"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3.</w:t>
      </w:r>
      <w:r w:rsidRPr="00F2284E">
        <w:rPr>
          <w:rFonts w:ascii="Tahoma" w:hAnsi="Tahoma" w:cs="Tahoma"/>
          <w:kern w:val="0"/>
          <w:szCs w:val="21"/>
        </w:rPr>
        <w:t>国际行为主体：国际行为主体，亦称国际关系行为主体，是指能够独立参与国际事务，并能独立行使国际权利。承担国际责任与义务的实体。</w:t>
      </w:r>
    </w:p>
    <w:p w14:paraId="5A27D7A7"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简答出题</w:t>
      </w:r>
    </w:p>
    <w:p w14:paraId="45891356"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国际战略格局演变的动因</w:t>
      </w:r>
    </w:p>
    <w:p w14:paraId="36B792C6"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国际战略格局的演变，从根本上说，是决定这种格局的国际战略力量及其相互关系的重大改变。</w:t>
      </w:r>
    </w:p>
    <w:p w14:paraId="3B86892D"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(2)</w:t>
      </w:r>
      <w:r>
        <w:rPr>
          <w:rFonts w:ascii="Tahoma" w:hAnsi="Tahoma" w:cs="Tahoma"/>
          <w:kern w:val="0"/>
          <w:szCs w:val="21"/>
        </w:rPr>
        <w:t>国际战略格局的演变，</w:t>
      </w:r>
      <w:r>
        <w:rPr>
          <w:rFonts w:ascii="Tahoma" w:hAnsi="Tahoma" w:cs="Tahoma" w:hint="eastAsia"/>
          <w:kern w:val="0"/>
          <w:szCs w:val="21"/>
        </w:rPr>
        <w:t>是</w:t>
      </w:r>
      <w:r w:rsidRPr="00F2284E">
        <w:rPr>
          <w:rFonts w:ascii="Tahoma" w:hAnsi="Tahoma" w:cs="Tahoma"/>
          <w:kern w:val="0"/>
          <w:szCs w:val="21"/>
        </w:rPr>
        <w:t>内外部因素共同作用的结果（外部，国际政治、经济、科技、军事等因素都会产生直接影响；内部，国家内部的经济、政治、文化</w:t>
      </w:r>
      <w:r>
        <w:rPr>
          <w:rFonts w:ascii="Tahoma" w:hAnsi="Tahoma" w:cs="Tahoma"/>
          <w:kern w:val="0"/>
          <w:szCs w:val="21"/>
        </w:rPr>
        <w:t>传统决定的各主要国家间的政治体制和经济实力的差别，各主要国家</w:t>
      </w:r>
      <w:r>
        <w:rPr>
          <w:rFonts w:ascii="Tahoma" w:hAnsi="Tahoma" w:cs="Tahoma" w:hint="eastAsia"/>
          <w:kern w:val="0"/>
          <w:szCs w:val="21"/>
        </w:rPr>
        <w:t>之间</w:t>
      </w:r>
      <w:r w:rsidRPr="00F2284E">
        <w:rPr>
          <w:rFonts w:ascii="Tahoma" w:hAnsi="Tahoma" w:cs="Tahoma"/>
          <w:kern w:val="0"/>
          <w:szCs w:val="21"/>
        </w:rPr>
        <w:t>意识形态和对外政策的差别</w:t>
      </w:r>
      <w:r>
        <w:rPr>
          <w:rFonts w:ascii="Tahoma" w:hAnsi="Tahoma" w:cs="Tahoma" w:hint="eastAsia"/>
          <w:kern w:val="0"/>
          <w:szCs w:val="21"/>
        </w:rPr>
        <w:t>）</w:t>
      </w:r>
      <w:r>
        <w:rPr>
          <w:rFonts w:ascii="Tahoma" w:hAnsi="Tahoma" w:cs="Tahoma"/>
          <w:kern w:val="0"/>
          <w:szCs w:val="21"/>
        </w:rPr>
        <w:t>，</w:t>
      </w:r>
      <w:r>
        <w:rPr>
          <w:rFonts w:ascii="Tahoma" w:hAnsi="Tahoma" w:cs="Tahoma" w:hint="eastAsia"/>
          <w:kern w:val="0"/>
          <w:szCs w:val="21"/>
        </w:rPr>
        <w:t>由</w:t>
      </w:r>
      <w:r w:rsidRPr="00F2284E">
        <w:rPr>
          <w:rFonts w:ascii="Tahoma" w:hAnsi="Tahoma" w:cs="Tahoma"/>
          <w:kern w:val="0"/>
          <w:szCs w:val="21"/>
        </w:rPr>
        <w:t>上述两</w:t>
      </w:r>
      <w:r>
        <w:rPr>
          <w:rFonts w:ascii="Tahoma" w:hAnsi="Tahoma" w:cs="Tahoma"/>
          <w:kern w:val="0"/>
          <w:szCs w:val="21"/>
        </w:rPr>
        <w:t>点所决定的各主要战略力量之间的政治斗争和综合实力对比的不平衡，</w:t>
      </w:r>
      <w:r>
        <w:rPr>
          <w:rFonts w:ascii="Tahoma" w:hAnsi="Tahoma" w:cs="Tahoma" w:hint="eastAsia"/>
          <w:kern w:val="0"/>
          <w:szCs w:val="21"/>
        </w:rPr>
        <w:t>由</w:t>
      </w:r>
      <w:r w:rsidRPr="00F2284E">
        <w:rPr>
          <w:rFonts w:ascii="Tahoma" w:hAnsi="Tahoma" w:cs="Tahoma"/>
          <w:kern w:val="0"/>
          <w:szCs w:val="21"/>
        </w:rPr>
        <w:t>这种斗争和不平衡所导致的国家和集团利益的冲突，以及因这种冲突的扩大而导致各战略力量之间力量的对比关系的原有状态被打破。</w:t>
      </w:r>
    </w:p>
    <w:p w14:paraId="3349559F"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(3)</w:t>
      </w:r>
      <w:r w:rsidRPr="00F2284E">
        <w:rPr>
          <w:rFonts w:ascii="Tahoma" w:hAnsi="Tahoma" w:cs="Tahoma"/>
          <w:kern w:val="0"/>
          <w:szCs w:val="21"/>
        </w:rPr>
        <w:t>国际战略格局的演变过程，反映了国际战略力量之间的矛盾和斗争的发展过程。</w:t>
      </w:r>
    </w:p>
    <w:p w14:paraId="1F66792C"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2.</w:t>
      </w:r>
      <w:r w:rsidRPr="00F2284E">
        <w:rPr>
          <w:rFonts w:ascii="Tahoma" w:hAnsi="Tahoma" w:cs="Tahoma"/>
          <w:kern w:val="0"/>
          <w:szCs w:val="21"/>
        </w:rPr>
        <w:t>国际战略格局演变的规律性特点</w:t>
      </w:r>
    </w:p>
    <w:p w14:paraId="3943609B"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国际战略格局演变的必然性和偶然性关系。</w:t>
      </w:r>
    </w:p>
    <w:p w14:paraId="68DDE90E"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(2)</w:t>
      </w:r>
      <w:r w:rsidRPr="00F2284E">
        <w:rPr>
          <w:rFonts w:ascii="Tahoma" w:hAnsi="Tahoma" w:cs="Tahoma"/>
          <w:kern w:val="0"/>
          <w:szCs w:val="21"/>
        </w:rPr>
        <w:t>国际战略格局演变的量变到质变过程。</w:t>
      </w:r>
    </w:p>
    <w:p w14:paraId="2442BA9E"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(3)</w:t>
      </w:r>
      <w:r>
        <w:rPr>
          <w:rFonts w:ascii="Tahoma" w:hAnsi="Tahoma" w:cs="Tahoma"/>
          <w:kern w:val="0"/>
          <w:szCs w:val="21"/>
        </w:rPr>
        <w:t>国际战略格局演变的</w:t>
      </w:r>
      <w:r>
        <w:rPr>
          <w:rFonts w:ascii="Tahoma" w:hAnsi="Tahoma" w:cs="Tahoma" w:hint="eastAsia"/>
          <w:kern w:val="0"/>
          <w:szCs w:val="21"/>
        </w:rPr>
        <w:t>渐变</w:t>
      </w:r>
      <w:r w:rsidRPr="00F2284E">
        <w:rPr>
          <w:rFonts w:ascii="Tahoma" w:hAnsi="Tahoma" w:cs="Tahoma"/>
          <w:kern w:val="0"/>
          <w:szCs w:val="21"/>
        </w:rPr>
        <w:t>和突变方式。</w:t>
      </w:r>
    </w:p>
    <w:p w14:paraId="2EFE14E5"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第十三章</w:t>
      </w:r>
      <w:r w:rsidRPr="00F2284E">
        <w:rPr>
          <w:rFonts w:ascii="Tahoma" w:hAnsi="Tahoma" w:cs="Tahoma"/>
          <w:kern w:val="0"/>
          <w:szCs w:val="21"/>
        </w:rPr>
        <w:t xml:space="preserve"> </w:t>
      </w:r>
      <w:r w:rsidRPr="00F2284E">
        <w:rPr>
          <w:rFonts w:ascii="Tahoma" w:hAnsi="Tahoma" w:cs="Tahoma"/>
          <w:kern w:val="0"/>
          <w:szCs w:val="21"/>
        </w:rPr>
        <w:t>中国周边安全环境</w:t>
      </w:r>
    </w:p>
    <w:p w14:paraId="64745255"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重点概念</w:t>
      </w:r>
    </w:p>
    <w:p w14:paraId="5D87691C"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周边安全环境：周边安全环境，是指在一定时期内，国家周边地区对国家安全产生影响的外部和内部条件的总和。</w:t>
      </w:r>
    </w:p>
    <w:p w14:paraId="2ED83608"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lastRenderedPageBreak/>
        <w:t>2.</w:t>
      </w:r>
      <w:r w:rsidRPr="00F2284E">
        <w:rPr>
          <w:rFonts w:ascii="Tahoma" w:hAnsi="Tahoma" w:cs="Tahoma"/>
          <w:kern w:val="0"/>
          <w:szCs w:val="21"/>
        </w:rPr>
        <w:t>威胁分</w:t>
      </w:r>
      <w:r>
        <w:rPr>
          <w:rFonts w:ascii="Tahoma" w:hAnsi="Tahoma" w:cs="Tahoma"/>
          <w:kern w:val="0"/>
          <w:szCs w:val="21"/>
        </w:rPr>
        <w:t>析：所谓威胁分析，主要是对周边国</w:t>
      </w:r>
      <w:r>
        <w:rPr>
          <w:rFonts w:ascii="Tahoma" w:hAnsi="Tahoma" w:cs="Tahoma" w:hint="eastAsia"/>
          <w:kern w:val="0"/>
          <w:szCs w:val="21"/>
        </w:rPr>
        <w:t>家</w:t>
      </w:r>
      <w:r>
        <w:rPr>
          <w:rFonts w:ascii="Tahoma" w:hAnsi="Tahoma" w:cs="Tahoma"/>
          <w:kern w:val="0"/>
          <w:szCs w:val="21"/>
        </w:rPr>
        <w:t>或地区客观存在的以军事行动</w:t>
      </w:r>
      <w:r>
        <w:rPr>
          <w:rFonts w:ascii="Tahoma" w:hAnsi="Tahoma" w:cs="Tahoma" w:hint="eastAsia"/>
          <w:kern w:val="0"/>
          <w:szCs w:val="21"/>
        </w:rPr>
        <w:t>危害</w:t>
      </w:r>
      <w:r>
        <w:rPr>
          <w:rFonts w:ascii="Tahoma" w:hAnsi="Tahoma" w:cs="Tahoma"/>
          <w:kern w:val="0"/>
          <w:szCs w:val="21"/>
        </w:rPr>
        <w:t>本国</w:t>
      </w:r>
      <w:r w:rsidRPr="00F2284E">
        <w:rPr>
          <w:rFonts w:ascii="Tahoma" w:hAnsi="Tahoma" w:cs="Tahoma"/>
          <w:kern w:val="0"/>
          <w:szCs w:val="21"/>
        </w:rPr>
        <w:t>安全的状态进行判定。</w:t>
      </w:r>
    </w:p>
    <w:p w14:paraId="379DA919"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简答出题</w:t>
      </w:r>
    </w:p>
    <w:p w14:paraId="366CF5E8"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中国地缘环境的主要特点</w:t>
      </w:r>
    </w:p>
    <w:p w14:paraId="0D22863F"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中国是边界线较长，相邻国家最多的国家之一。</w:t>
      </w:r>
    </w:p>
    <w:p w14:paraId="0084E4E0"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(2)</w:t>
      </w:r>
      <w:r w:rsidRPr="00F2284E">
        <w:rPr>
          <w:rFonts w:ascii="Tahoma" w:hAnsi="Tahoma" w:cs="Tahoma"/>
          <w:kern w:val="0"/>
          <w:szCs w:val="21"/>
        </w:rPr>
        <w:t>中国周边地区人口众多，是世界上大国最集中的地区。</w:t>
      </w:r>
    </w:p>
    <w:p w14:paraId="054D0B84"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(3)</w:t>
      </w:r>
      <w:r w:rsidRPr="00F2284E">
        <w:rPr>
          <w:rFonts w:ascii="Tahoma" w:hAnsi="Tahoma" w:cs="Tahoma"/>
          <w:kern w:val="0"/>
          <w:szCs w:val="21"/>
        </w:rPr>
        <w:t>中国周边国家</w:t>
      </w:r>
      <w:r>
        <w:rPr>
          <w:rFonts w:ascii="Tahoma" w:hAnsi="Tahoma" w:cs="Tahoma"/>
          <w:kern w:val="0"/>
          <w:szCs w:val="21"/>
        </w:rPr>
        <w:t>政治制度及经济发展水平差距很大，民族、宗教矛盾交织，安全环境</w:t>
      </w:r>
      <w:r>
        <w:rPr>
          <w:rFonts w:ascii="Tahoma" w:hAnsi="Tahoma" w:cs="Tahoma" w:hint="eastAsia"/>
          <w:kern w:val="0"/>
          <w:szCs w:val="21"/>
        </w:rPr>
        <w:t>复杂</w:t>
      </w:r>
      <w:r w:rsidRPr="00F2284E">
        <w:rPr>
          <w:rFonts w:ascii="Tahoma" w:hAnsi="Tahoma" w:cs="Tahoma"/>
          <w:kern w:val="0"/>
          <w:szCs w:val="21"/>
        </w:rPr>
        <w:t>。</w:t>
      </w:r>
    </w:p>
    <w:p w14:paraId="77BF8BE3"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(4)</w:t>
      </w:r>
      <w:r w:rsidRPr="00F2284E">
        <w:rPr>
          <w:rFonts w:ascii="Tahoma" w:hAnsi="Tahoma" w:cs="Tahoma"/>
          <w:kern w:val="0"/>
          <w:szCs w:val="21"/>
        </w:rPr>
        <w:t>中国位于世界两大地缘战略区的交界处，既受其他大国关系的影响，又影响其他大国关系。</w:t>
      </w:r>
    </w:p>
    <w:p w14:paraId="0A666D00"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2.</w:t>
      </w:r>
      <w:r w:rsidRPr="00F2284E">
        <w:rPr>
          <w:rFonts w:ascii="Tahoma" w:hAnsi="Tahoma" w:cs="Tahoma"/>
          <w:kern w:val="0"/>
          <w:szCs w:val="21"/>
        </w:rPr>
        <w:t>中国周边环境的主要问题</w:t>
      </w:r>
    </w:p>
    <w:p w14:paraId="16705206"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祖国统一面临复杂形势。台湾问题你懂得。一是</w:t>
      </w:r>
      <w:r w:rsidRPr="00F2284E">
        <w:rPr>
          <w:rFonts w:ascii="Tahoma" w:hAnsi="Tahoma" w:cs="Tahoma"/>
          <w:kern w:val="0"/>
          <w:szCs w:val="21"/>
        </w:rPr>
        <w:t>“</w:t>
      </w:r>
      <w:r w:rsidRPr="00F2284E">
        <w:rPr>
          <w:rFonts w:ascii="Tahoma" w:hAnsi="Tahoma" w:cs="Tahoma"/>
          <w:kern w:val="0"/>
          <w:szCs w:val="21"/>
        </w:rPr>
        <w:t>台独</w:t>
      </w:r>
      <w:r>
        <w:rPr>
          <w:rFonts w:ascii="Tahoma" w:hAnsi="Tahoma" w:cs="Tahoma"/>
          <w:kern w:val="0"/>
          <w:szCs w:val="21"/>
        </w:rPr>
        <w:t>”</w:t>
      </w:r>
      <w:r w:rsidRPr="00F2284E">
        <w:rPr>
          <w:rFonts w:ascii="Tahoma" w:hAnsi="Tahoma" w:cs="Tahoma"/>
          <w:kern w:val="0"/>
          <w:szCs w:val="21"/>
        </w:rPr>
        <w:t>势力虽然受到多重因素的有利约束，但并未放弃</w:t>
      </w:r>
      <w:r>
        <w:rPr>
          <w:rFonts w:ascii="Tahoma" w:hAnsi="Tahoma" w:cs="Tahoma"/>
          <w:kern w:val="0"/>
          <w:szCs w:val="21"/>
        </w:rPr>
        <w:t>“</w:t>
      </w:r>
      <w:r w:rsidRPr="00F2284E">
        <w:rPr>
          <w:rFonts w:ascii="Tahoma" w:hAnsi="Tahoma" w:cs="Tahoma"/>
          <w:kern w:val="0"/>
          <w:szCs w:val="21"/>
        </w:rPr>
        <w:t>台独</w:t>
      </w:r>
      <w:r>
        <w:rPr>
          <w:rFonts w:ascii="Tahoma" w:hAnsi="Tahoma" w:cs="Tahoma"/>
          <w:kern w:val="0"/>
          <w:szCs w:val="21"/>
        </w:rPr>
        <w:t>”</w:t>
      </w:r>
      <w:r w:rsidRPr="00F2284E">
        <w:rPr>
          <w:rFonts w:ascii="Tahoma" w:hAnsi="Tahoma" w:cs="Tahoma"/>
          <w:kern w:val="0"/>
          <w:szCs w:val="21"/>
        </w:rPr>
        <w:t>图谋，</w:t>
      </w:r>
      <w:r>
        <w:rPr>
          <w:rFonts w:ascii="Tahoma" w:hAnsi="Tahoma" w:cs="Tahoma"/>
          <w:kern w:val="0"/>
          <w:szCs w:val="21"/>
        </w:rPr>
        <w:t>“</w:t>
      </w:r>
      <w:r w:rsidRPr="00F2284E">
        <w:rPr>
          <w:rFonts w:ascii="Tahoma" w:hAnsi="Tahoma" w:cs="Tahoma"/>
          <w:kern w:val="0"/>
          <w:szCs w:val="21"/>
        </w:rPr>
        <w:t>法理台独</w:t>
      </w:r>
      <w:r>
        <w:rPr>
          <w:rFonts w:ascii="Tahoma" w:hAnsi="Tahoma" w:cs="Tahoma"/>
          <w:kern w:val="0"/>
          <w:szCs w:val="21"/>
        </w:rPr>
        <w:t>”</w:t>
      </w:r>
      <w:r w:rsidRPr="00F2284E">
        <w:rPr>
          <w:rFonts w:ascii="Tahoma" w:hAnsi="Tahoma" w:cs="Tahoma"/>
          <w:kern w:val="0"/>
          <w:szCs w:val="21"/>
        </w:rPr>
        <w:t>危险依旧存在。二是台湾当局防范大陆的军事准备不断加强。三十国际敌对势力的阻挠和破坏。</w:t>
      </w:r>
    </w:p>
    <w:p w14:paraId="6E076C6B"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(2)</w:t>
      </w:r>
      <w:r w:rsidRPr="00F2284E">
        <w:rPr>
          <w:rFonts w:ascii="Tahoma" w:hAnsi="Tahoma" w:cs="Tahoma"/>
          <w:kern w:val="0"/>
          <w:szCs w:val="21"/>
        </w:rPr>
        <w:t>海洋权益存在复杂纠纷。关于东海大陆架和钓鱼岛的争议，以及关于南海海域及南海诸岛的争议。</w:t>
      </w:r>
    </w:p>
    <w:p w14:paraId="2DD74693"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(3)</w:t>
      </w:r>
      <w:r w:rsidRPr="00F2284E">
        <w:rPr>
          <w:rFonts w:ascii="Tahoma" w:hAnsi="Tahoma" w:cs="Tahoma"/>
          <w:kern w:val="0"/>
          <w:szCs w:val="21"/>
        </w:rPr>
        <w:t>边界争端尚未全部解决。中印边境争端。</w:t>
      </w:r>
    </w:p>
    <w:p w14:paraId="36BB3910"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(4)</w:t>
      </w:r>
      <w:r w:rsidRPr="00F2284E">
        <w:rPr>
          <w:rFonts w:ascii="Tahoma" w:hAnsi="Tahoma" w:cs="Tahoma"/>
          <w:kern w:val="0"/>
          <w:szCs w:val="21"/>
        </w:rPr>
        <w:t>影响边疆地区安全的其他不稳定因素。疆独藏独。</w:t>
      </w:r>
    </w:p>
    <w:p w14:paraId="4788F57A"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第十五章</w:t>
      </w:r>
      <w:r w:rsidRPr="00F2284E">
        <w:rPr>
          <w:rFonts w:ascii="Tahoma" w:hAnsi="Tahoma" w:cs="Tahoma"/>
          <w:kern w:val="0"/>
          <w:szCs w:val="21"/>
        </w:rPr>
        <w:t xml:space="preserve"> </w:t>
      </w:r>
      <w:r w:rsidRPr="00F2284E">
        <w:rPr>
          <w:rFonts w:ascii="Tahoma" w:hAnsi="Tahoma" w:cs="Tahoma"/>
          <w:kern w:val="0"/>
          <w:szCs w:val="21"/>
        </w:rPr>
        <w:t>国防概述</w:t>
      </w:r>
    </w:p>
    <w:p w14:paraId="6C3E1AEA"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重点概念</w:t>
      </w:r>
    </w:p>
    <w:p w14:paraId="259B7BCB"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国防：国防，是</w:t>
      </w:r>
      <w:r w:rsidRPr="00F2284E">
        <w:rPr>
          <w:rFonts w:ascii="Tahoma" w:hAnsi="Tahoma" w:cs="Tahoma"/>
          <w:kern w:val="0"/>
          <w:szCs w:val="21"/>
        </w:rPr>
        <w:t>“</w:t>
      </w:r>
      <w:r>
        <w:rPr>
          <w:rFonts w:ascii="Tahoma" w:hAnsi="Tahoma" w:cs="Tahoma"/>
          <w:kern w:val="0"/>
          <w:szCs w:val="21"/>
        </w:rPr>
        <w:t>国家为防备和抵抗侵略，制止武装颠覆，保卫国家的主权</w:t>
      </w:r>
      <w:r>
        <w:rPr>
          <w:rFonts w:ascii="Tahoma" w:hAnsi="Tahoma" w:cs="Tahoma" w:hint="eastAsia"/>
          <w:kern w:val="0"/>
          <w:szCs w:val="21"/>
        </w:rPr>
        <w:t>、统一</w:t>
      </w:r>
      <w:r w:rsidRPr="00F2284E">
        <w:rPr>
          <w:rFonts w:ascii="Tahoma" w:hAnsi="Tahoma" w:cs="Tahoma"/>
          <w:kern w:val="0"/>
          <w:szCs w:val="21"/>
        </w:rPr>
        <w:t>、领土完整和安全所进行的军事活动，以及与军事有关的政治、经济、外交、科技、教育等方面的活动。</w:t>
      </w:r>
    </w:p>
    <w:p w14:paraId="58E8ED17"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简答出题</w:t>
      </w:r>
    </w:p>
    <w:p w14:paraId="7ADC7D18"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国防的基本要素</w:t>
      </w:r>
    </w:p>
    <w:p w14:paraId="77B7F794"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主体，国防行动的实行者，通常为国家</w:t>
      </w:r>
      <w:r w:rsidRPr="00F2284E">
        <w:rPr>
          <w:rFonts w:ascii="Tahoma" w:hAnsi="Tahoma" w:cs="Tahoma"/>
          <w:kern w:val="0"/>
          <w:szCs w:val="21"/>
        </w:rPr>
        <w:t>(2)</w:t>
      </w:r>
      <w:r w:rsidRPr="00F2284E">
        <w:rPr>
          <w:rFonts w:ascii="Tahoma" w:hAnsi="Tahoma" w:cs="Tahoma"/>
          <w:kern w:val="0"/>
          <w:szCs w:val="21"/>
        </w:rPr>
        <w:t>目的</w:t>
      </w:r>
      <w:r w:rsidRPr="00F2284E">
        <w:rPr>
          <w:rFonts w:ascii="Tahoma" w:hAnsi="Tahoma" w:cs="Tahoma"/>
          <w:kern w:val="0"/>
          <w:szCs w:val="21"/>
        </w:rPr>
        <w:t>(3)</w:t>
      </w:r>
      <w:r w:rsidRPr="00F2284E">
        <w:rPr>
          <w:rFonts w:ascii="Tahoma" w:hAnsi="Tahoma" w:cs="Tahoma"/>
          <w:kern w:val="0"/>
          <w:szCs w:val="21"/>
        </w:rPr>
        <w:t>手段</w:t>
      </w:r>
      <w:r w:rsidRPr="00F2284E">
        <w:rPr>
          <w:rFonts w:ascii="Tahoma" w:hAnsi="Tahoma" w:cs="Tahoma"/>
          <w:kern w:val="0"/>
          <w:szCs w:val="21"/>
        </w:rPr>
        <w:t>(4)</w:t>
      </w:r>
      <w:r w:rsidRPr="00F2284E">
        <w:rPr>
          <w:rFonts w:ascii="Tahoma" w:hAnsi="Tahoma" w:cs="Tahoma"/>
          <w:kern w:val="0"/>
          <w:szCs w:val="21"/>
        </w:rPr>
        <w:t>对象，国防要防备和抵抗的是</w:t>
      </w:r>
      <w:r w:rsidRPr="00F2284E">
        <w:rPr>
          <w:rFonts w:ascii="Tahoma" w:hAnsi="Tahoma" w:cs="Tahoma"/>
          <w:kern w:val="0"/>
          <w:szCs w:val="21"/>
        </w:rPr>
        <w:t>“</w:t>
      </w:r>
      <w:r w:rsidRPr="00F2284E">
        <w:rPr>
          <w:rFonts w:ascii="Tahoma" w:hAnsi="Tahoma" w:cs="Tahoma"/>
          <w:kern w:val="0"/>
          <w:szCs w:val="21"/>
        </w:rPr>
        <w:t>侵略</w:t>
      </w:r>
      <w:r w:rsidRPr="00F2284E">
        <w:rPr>
          <w:rFonts w:ascii="Tahoma" w:hAnsi="Tahoma" w:cs="Tahoma"/>
          <w:kern w:val="0"/>
          <w:szCs w:val="21"/>
        </w:rPr>
        <w:t>”,</w:t>
      </w:r>
      <w:r w:rsidRPr="00F2284E">
        <w:rPr>
          <w:rFonts w:ascii="Tahoma" w:hAnsi="Tahoma" w:cs="Tahoma"/>
          <w:kern w:val="0"/>
          <w:szCs w:val="21"/>
        </w:rPr>
        <w:t>应该把</w:t>
      </w:r>
      <w:r>
        <w:rPr>
          <w:rFonts w:ascii="Tahoma" w:hAnsi="Tahoma" w:cs="Tahoma"/>
          <w:kern w:val="0"/>
          <w:szCs w:val="21"/>
        </w:rPr>
        <w:t>“</w:t>
      </w:r>
      <w:r w:rsidRPr="00F2284E">
        <w:rPr>
          <w:rFonts w:ascii="Tahoma" w:hAnsi="Tahoma" w:cs="Tahoma"/>
          <w:kern w:val="0"/>
          <w:szCs w:val="21"/>
        </w:rPr>
        <w:t>武装颠覆</w:t>
      </w:r>
      <w:r>
        <w:rPr>
          <w:rFonts w:ascii="Tahoma" w:hAnsi="Tahoma" w:cs="Tahoma"/>
          <w:kern w:val="0"/>
          <w:szCs w:val="21"/>
        </w:rPr>
        <w:t>”</w:t>
      </w:r>
      <w:r w:rsidRPr="00F2284E">
        <w:rPr>
          <w:rFonts w:ascii="Tahoma" w:hAnsi="Tahoma" w:cs="Tahoma"/>
          <w:kern w:val="0"/>
          <w:szCs w:val="21"/>
        </w:rPr>
        <w:t>作为制止的对象。</w:t>
      </w:r>
    </w:p>
    <w:p w14:paraId="67A1DE53"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2.</w:t>
      </w:r>
      <w:r w:rsidRPr="00F2284E">
        <w:rPr>
          <w:rFonts w:ascii="Tahoma" w:hAnsi="Tahoma" w:cs="Tahoma"/>
          <w:kern w:val="0"/>
          <w:szCs w:val="21"/>
        </w:rPr>
        <w:t>国防的目的</w:t>
      </w:r>
    </w:p>
    <w:p w14:paraId="47DB1634"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lastRenderedPageBreak/>
        <w:t>(1)</w:t>
      </w:r>
      <w:r w:rsidRPr="00F2284E">
        <w:rPr>
          <w:rFonts w:ascii="Tahoma" w:hAnsi="Tahoma" w:cs="Tahoma"/>
          <w:kern w:val="0"/>
          <w:szCs w:val="21"/>
        </w:rPr>
        <w:t>捍卫国家的主权。</w:t>
      </w:r>
    </w:p>
    <w:p w14:paraId="3AEFB2FD"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(2)</w:t>
      </w:r>
      <w:r w:rsidRPr="00F2284E">
        <w:rPr>
          <w:rFonts w:ascii="Tahoma" w:hAnsi="Tahoma" w:cs="Tahoma"/>
          <w:kern w:val="0"/>
          <w:szCs w:val="21"/>
        </w:rPr>
        <w:t>保卫国家的统一。</w:t>
      </w:r>
    </w:p>
    <w:p w14:paraId="18B2758B"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(3)</w:t>
      </w:r>
      <w:r w:rsidRPr="00F2284E">
        <w:rPr>
          <w:rFonts w:ascii="Tahoma" w:hAnsi="Tahoma" w:cs="Tahoma"/>
          <w:kern w:val="0"/>
          <w:szCs w:val="21"/>
        </w:rPr>
        <w:t>保卫国家的领土完整。</w:t>
      </w:r>
    </w:p>
    <w:p w14:paraId="115422FA"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(4)</w:t>
      </w:r>
      <w:r w:rsidRPr="00F2284E">
        <w:rPr>
          <w:rFonts w:ascii="Tahoma" w:hAnsi="Tahoma" w:cs="Tahoma"/>
          <w:kern w:val="0"/>
          <w:szCs w:val="21"/>
        </w:rPr>
        <w:t>维护国家的安全。</w:t>
      </w:r>
    </w:p>
    <w:p w14:paraId="63CE7D40"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3.</w:t>
      </w:r>
      <w:r w:rsidRPr="00F2284E">
        <w:rPr>
          <w:rFonts w:ascii="Tahoma" w:hAnsi="Tahoma" w:cs="Tahoma"/>
          <w:kern w:val="0"/>
          <w:szCs w:val="21"/>
        </w:rPr>
        <w:t>国防的手段</w:t>
      </w:r>
    </w:p>
    <w:p w14:paraId="03A7F571"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军事。国防的主要手段是军事手段，现代国防的根本职能是捍卫国家利益，防备和抵御外来的各种形式和不同程度的侵犯，防备和平息内部和外部的敌对势力相互勾结所发动的武装暴乱。</w:t>
      </w:r>
    </w:p>
    <w:p w14:paraId="5D7FA6D2"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(2)</w:t>
      </w:r>
      <w:r w:rsidRPr="00F2284E">
        <w:rPr>
          <w:rFonts w:ascii="Tahoma" w:hAnsi="Tahoma" w:cs="Tahoma"/>
          <w:kern w:val="0"/>
          <w:szCs w:val="21"/>
        </w:rPr>
        <w:t>政治。政治手段作为国防手段之一，指的是</w:t>
      </w:r>
      <w:r w:rsidRPr="00F2284E">
        <w:rPr>
          <w:rFonts w:ascii="Tahoma" w:hAnsi="Tahoma" w:cs="Tahoma"/>
          <w:kern w:val="0"/>
          <w:szCs w:val="21"/>
        </w:rPr>
        <w:t>“</w:t>
      </w:r>
      <w:r w:rsidRPr="00F2284E">
        <w:rPr>
          <w:rFonts w:ascii="Tahoma" w:hAnsi="Tahoma" w:cs="Tahoma"/>
          <w:kern w:val="0"/>
          <w:szCs w:val="21"/>
        </w:rPr>
        <w:t>与军事有关</w:t>
      </w:r>
      <w:r w:rsidRPr="00F2284E">
        <w:rPr>
          <w:rFonts w:ascii="Tahoma" w:hAnsi="Tahoma" w:cs="Tahoma"/>
          <w:kern w:val="0"/>
          <w:szCs w:val="21"/>
        </w:rPr>
        <w:t>”</w:t>
      </w:r>
      <w:r w:rsidRPr="00F2284E">
        <w:rPr>
          <w:rFonts w:ascii="Tahoma" w:hAnsi="Tahoma" w:cs="Tahoma"/>
          <w:kern w:val="0"/>
          <w:szCs w:val="21"/>
        </w:rPr>
        <w:t>政治活动，而不是政治本身的全部含义。</w:t>
      </w:r>
    </w:p>
    <w:p w14:paraId="052FBE07"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(3)</w:t>
      </w:r>
      <w:r w:rsidRPr="00F2284E">
        <w:rPr>
          <w:rFonts w:ascii="Tahoma" w:hAnsi="Tahoma" w:cs="Tahoma"/>
          <w:kern w:val="0"/>
          <w:szCs w:val="21"/>
        </w:rPr>
        <w:t>经济。经济是国防的基础，社会经济制度决定国防活动的性质，社会经济状况决定国防建设的水平。</w:t>
      </w:r>
    </w:p>
    <w:p w14:paraId="1399D010"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(4)</w:t>
      </w:r>
      <w:r w:rsidRPr="00F2284E">
        <w:rPr>
          <w:rFonts w:ascii="Tahoma" w:hAnsi="Tahoma" w:cs="Tahoma"/>
          <w:kern w:val="0"/>
          <w:szCs w:val="21"/>
        </w:rPr>
        <w:t>外交。国防外交活动指的是国家与国家之间为了国防目的而开展的外交活动，由于这种外交主要涉及军事领域，所以又称军事外交。</w:t>
      </w:r>
    </w:p>
    <w:p w14:paraId="0ECFAE29"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4.</w:t>
      </w:r>
      <w:r w:rsidRPr="00F2284E">
        <w:rPr>
          <w:rFonts w:ascii="Tahoma" w:hAnsi="Tahoma" w:cs="Tahoma"/>
          <w:kern w:val="0"/>
          <w:szCs w:val="21"/>
        </w:rPr>
        <w:t>现代国防的基本特征</w:t>
      </w:r>
    </w:p>
    <w:p w14:paraId="50592526"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现代国防的概念内涵更丰富。</w:t>
      </w:r>
    </w:p>
    <w:p w14:paraId="06F2FCDF"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(2)</w:t>
      </w:r>
      <w:r w:rsidRPr="00F2284E">
        <w:rPr>
          <w:rFonts w:ascii="Tahoma" w:hAnsi="Tahoma" w:cs="Tahoma"/>
          <w:kern w:val="0"/>
          <w:szCs w:val="21"/>
        </w:rPr>
        <w:t>现代国防是多种手段、多种斗争形势的角逐。</w:t>
      </w:r>
    </w:p>
    <w:p w14:paraId="32DBB73A"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(3)</w:t>
      </w:r>
      <w:r w:rsidRPr="00F2284E">
        <w:rPr>
          <w:rFonts w:ascii="Tahoma" w:hAnsi="Tahoma" w:cs="Tahoma"/>
          <w:kern w:val="0"/>
          <w:szCs w:val="21"/>
        </w:rPr>
        <w:t>现代国防是综合国力的较量。</w:t>
      </w:r>
    </w:p>
    <w:p w14:paraId="3210F919"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(4)</w:t>
      </w:r>
      <w:r w:rsidRPr="00F2284E">
        <w:rPr>
          <w:rFonts w:ascii="Tahoma" w:hAnsi="Tahoma" w:cs="Tahoma"/>
          <w:kern w:val="0"/>
          <w:szCs w:val="21"/>
        </w:rPr>
        <w:t>现代国防与国家经济建设关系更密切。</w:t>
      </w:r>
    </w:p>
    <w:p w14:paraId="5031036E"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5.</w:t>
      </w:r>
      <w:r w:rsidRPr="00F2284E">
        <w:rPr>
          <w:rFonts w:ascii="Tahoma" w:hAnsi="Tahoma" w:cs="Tahoma"/>
          <w:kern w:val="0"/>
          <w:szCs w:val="21"/>
        </w:rPr>
        <w:t>国防历史的启示</w:t>
      </w:r>
    </w:p>
    <w:p w14:paraId="035D7A84"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经济发展是国防强大的基础。</w:t>
      </w:r>
    </w:p>
    <w:p w14:paraId="3431CE7B"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(2)</w:t>
      </w:r>
      <w:r w:rsidRPr="00F2284E">
        <w:rPr>
          <w:rFonts w:ascii="Tahoma" w:hAnsi="Tahoma" w:cs="Tahoma"/>
          <w:kern w:val="0"/>
          <w:szCs w:val="21"/>
        </w:rPr>
        <w:t>政治昌明是国防巩固的根本。</w:t>
      </w:r>
    </w:p>
    <w:p w14:paraId="75CB04D2"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(3)</w:t>
      </w:r>
      <w:r w:rsidRPr="00F2284E">
        <w:rPr>
          <w:rFonts w:ascii="Tahoma" w:hAnsi="Tahoma" w:cs="Tahoma"/>
          <w:kern w:val="0"/>
          <w:szCs w:val="21"/>
        </w:rPr>
        <w:t>国家的统一和民族的团结是国防强大的关键。</w:t>
      </w:r>
    </w:p>
    <w:p w14:paraId="0884D8B7"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第十七章</w:t>
      </w:r>
      <w:r w:rsidRPr="00F2284E">
        <w:rPr>
          <w:rFonts w:ascii="Tahoma" w:hAnsi="Tahoma" w:cs="Tahoma"/>
          <w:kern w:val="0"/>
          <w:szCs w:val="21"/>
        </w:rPr>
        <w:t xml:space="preserve"> </w:t>
      </w:r>
      <w:r w:rsidRPr="00F2284E">
        <w:rPr>
          <w:rFonts w:ascii="Tahoma" w:hAnsi="Tahoma" w:cs="Tahoma"/>
          <w:kern w:val="0"/>
          <w:szCs w:val="21"/>
        </w:rPr>
        <w:t>国防动员</w:t>
      </w:r>
    </w:p>
    <w:p w14:paraId="6B7A91A9"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重点概念</w:t>
      </w:r>
    </w:p>
    <w:p w14:paraId="5832EE8A"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国防动员：国防动员，是国家或政治集团为应对战争或其他军事威胁，采取非常措施将社会诸领域全部或部分由平时状态转入战时状态，使国防潜力转化为国防实力而进行的准备、实施及其他的相关活动。简称动员。</w:t>
      </w:r>
    </w:p>
    <w:p w14:paraId="34F5FE92"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lastRenderedPageBreak/>
        <w:t>2.</w:t>
      </w:r>
      <w:r w:rsidRPr="00F2284E">
        <w:rPr>
          <w:rFonts w:ascii="Tahoma" w:hAnsi="Tahoma" w:cs="Tahoma"/>
          <w:kern w:val="0"/>
          <w:szCs w:val="21"/>
        </w:rPr>
        <w:t>武装力量动员：国家将军队及其他武装组织由平时体制转为</w:t>
      </w:r>
      <w:r>
        <w:rPr>
          <w:rFonts w:ascii="Tahoma" w:hAnsi="Tahoma" w:cs="Tahoma" w:hint="eastAsia"/>
          <w:kern w:val="0"/>
          <w:szCs w:val="21"/>
        </w:rPr>
        <w:t>战时</w:t>
      </w:r>
      <w:r w:rsidRPr="00F2284E">
        <w:rPr>
          <w:rFonts w:ascii="Tahoma" w:hAnsi="Tahoma" w:cs="Tahoma"/>
          <w:kern w:val="0"/>
          <w:szCs w:val="21"/>
        </w:rPr>
        <w:t>体制所采取的措施。通常包括解放军现役部队和预备役部队、武装警察部队、民兵和预备役人员，以及相应的武器装备和物资等动员。</w:t>
      </w:r>
    </w:p>
    <w:p w14:paraId="5C340A18"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3.</w:t>
      </w:r>
      <w:r w:rsidRPr="00F2284E">
        <w:rPr>
          <w:rFonts w:ascii="Tahoma" w:hAnsi="Tahoma" w:cs="Tahoma"/>
          <w:kern w:val="0"/>
          <w:szCs w:val="21"/>
        </w:rPr>
        <w:t>国民经济动员：国家将经济部门、经济活动和相应的体制从平时状态转入战时状态所采取的措施。</w:t>
      </w:r>
    </w:p>
    <w:p w14:paraId="53741981"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4.</w:t>
      </w:r>
      <w:r w:rsidRPr="00F2284E">
        <w:rPr>
          <w:rFonts w:ascii="Tahoma" w:hAnsi="Tahoma" w:cs="Tahoma"/>
          <w:kern w:val="0"/>
          <w:szCs w:val="21"/>
        </w:rPr>
        <w:t>科学技术动员：国家或政治集团为史诗战争或应对其他军事危机，统一组织科学技术力量从事科学技术开发的活动。</w:t>
      </w:r>
    </w:p>
    <w:p w14:paraId="28033B16"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5.</w:t>
      </w:r>
      <w:r w:rsidRPr="00F2284E">
        <w:rPr>
          <w:rFonts w:ascii="Tahoma" w:hAnsi="Tahoma" w:cs="Tahoma"/>
          <w:kern w:val="0"/>
          <w:szCs w:val="21"/>
        </w:rPr>
        <w:t>人民防空动员：国家展示发动和组织人民群众防备敌人空气所采取的措施，也可简称人防动员，有的国家称为民防动员。</w:t>
      </w:r>
    </w:p>
    <w:p w14:paraId="1EFE90F0"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6.</w:t>
      </w:r>
      <w:r w:rsidRPr="00F2284E">
        <w:rPr>
          <w:rFonts w:ascii="Tahoma" w:hAnsi="Tahoma" w:cs="Tahoma"/>
          <w:kern w:val="0"/>
          <w:szCs w:val="21"/>
        </w:rPr>
        <w:t>政治动员：国家或政治集团为实施战争或应对其他军事危机，在政治和思想方面采取的紧急行动。</w:t>
      </w:r>
    </w:p>
    <w:p w14:paraId="270B07C7"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简答出题</w:t>
      </w:r>
    </w:p>
    <w:p w14:paraId="6D3626CC"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国防动员的要求</w:t>
      </w:r>
    </w:p>
    <w:p w14:paraId="517B4137"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动员速度要快。</w:t>
      </w:r>
    </w:p>
    <w:p w14:paraId="0081C469"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(2)</w:t>
      </w:r>
      <w:r w:rsidRPr="00F2284E">
        <w:rPr>
          <w:rFonts w:ascii="Tahoma" w:hAnsi="Tahoma" w:cs="Tahoma"/>
          <w:kern w:val="0"/>
          <w:szCs w:val="21"/>
        </w:rPr>
        <w:t>动员数量要充分。</w:t>
      </w:r>
    </w:p>
    <w:p w14:paraId="0D589311"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(3)</w:t>
      </w:r>
      <w:r w:rsidRPr="00F2284E">
        <w:rPr>
          <w:rFonts w:ascii="Tahoma" w:hAnsi="Tahoma" w:cs="Tahoma"/>
          <w:kern w:val="0"/>
          <w:szCs w:val="21"/>
        </w:rPr>
        <w:t>动员质量要高。</w:t>
      </w:r>
    </w:p>
    <w:p w14:paraId="1A0E9905"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(4)</w:t>
      </w:r>
      <w:r w:rsidRPr="00F2284E">
        <w:rPr>
          <w:rFonts w:ascii="Tahoma" w:hAnsi="Tahoma" w:cs="Tahoma"/>
          <w:kern w:val="0"/>
          <w:szCs w:val="21"/>
        </w:rPr>
        <w:t>动员的范围要广。</w:t>
      </w:r>
    </w:p>
    <w:p w14:paraId="3D110961"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(5)</w:t>
      </w:r>
      <w:r w:rsidRPr="00F2284E">
        <w:rPr>
          <w:rFonts w:ascii="Tahoma" w:hAnsi="Tahoma" w:cs="Tahoma"/>
          <w:kern w:val="0"/>
          <w:szCs w:val="21"/>
        </w:rPr>
        <w:t>动员要力求隐蔽安全。</w:t>
      </w:r>
    </w:p>
    <w:p w14:paraId="51A1A50B"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2.</w:t>
      </w:r>
      <w:r w:rsidRPr="00F2284E">
        <w:rPr>
          <w:rFonts w:ascii="Tahoma" w:hAnsi="Tahoma" w:cs="Tahoma"/>
          <w:kern w:val="0"/>
          <w:szCs w:val="21"/>
        </w:rPr>
        <w:t>国防动员的原则</w:t>
      </w:r>
    </w:p>
    <w:p w14:paraId="41456E36" w14:textId="77777777" w:rsidR="0039704D" w:rsidRPr="00F2284E" w:rsidRDefault="0039704D" w:rsidP="0039704D">
      <w:pPr>
        <w:widowControl/>
        <w:spacing w:after="192" w:line="276" w:lineRule="auto"/>
        <w:jc w:val="left"/>
        <w:rPr>
          <w:rFonts w:ascii="Tahoma" w:hAnsi="Tahoma" w:cs="Tahoma"/>
          <w:kern w:val="0"/>
          <w:szCs w:val="21"/>
        </w:rPr>
      </w:pPr>
      <w:r w:rsidRPr="00F2284E">
        <w:rPr>
          <w:rFonts w:ascii="Tahoma" w:hAnsi="Tahoma" w:cs="Tahoma"/>
          <w:kern w:val="0"/>
          <w:szCs w:val="21"/>
        </w:rPr>
        <w:t>(1)</w:t>
      </w:r>
      <w:r w:rsidRPr="00F2284E">
        <w:rPr>
          <w:rFonts w:ascii="Tahoma" w:hAnsi="Tahoma" w:cs="Tahoma"/>
          <w:kern w:val="0"/>
          <w:szCs w:val="21"/>
        </w:rPr>
        <w:t>统一领导</w:t>
      </w:r>
      <w:r w:rsidRPr="00F2284E">
        <w:rPr>
          <w:rFonts w:ascii="Tahoma" w:hAnsi="Tahoma" w:cs="Tahoma"/>
          <w:kern w:val="0"/>
          <w:szCs w:val="21"/>
        </w:rPr>
        <w:t>(2)</w:t>
      </w:r>
      <w:r w:rsidRPr="00F2284E">
        <w:rPr>
          <w:rFonts w:ascii="Tahoma" w:hAnsi="Tahoma" w:cs="Tahoma"/>
          <w:kern w:val="0"/>
          <w:szCs w:val="21"/>
        </w:rPr>
        <w:t>全民参与</w:t>
      </w:r>
      <w:r w:rsidRPr="00F2284E">
        <w:rPr>
          <w:rFonts w:ascii="Tahoma" w:hAnsi="Tahoma" w:cs="Tahoma"/>
          <w:kern w:val="0"/>
          <w:szCs w:val="21"/>
        </w:rPr>
        <w:t>(3)</w:t>
      </w:r>
      <w:r w:rsidRPr="00F2284E">
        <w:rPr>
          <w:rFonts w:ascii="Tahoma" w:hAnsi="Tahoma" w:cs="Tahoma"/>
          <w:kern w:val="0"/>
          <w:szCs w:val="21"/>
        </w:rPr>
        <w:t>长期准备</w:t>
      </w:r>
      <w:r w:rsidRPr="00F2284E">
        <w:rPr>
          <w:rFonts w:ascii="Tahoma" w:hAnsi="Tahoma" w:cs="Tahoma"/>
          <w:kern w:val="0"/>
          <w:szCs w:val="21"/>
        </w:rPr>
        <w:t>(4)</w:t>
      </w:r>
      <w:r w:rsidRPr="00F2284E">
        <w:rPr>
          <w:rFonts w:ascii="Tahoma" w:hAnsi="Tahoma" w:cs="Tahoma"/>
          <w:kern w:val="0"/>
          <w:szCs w:val="21"/>
        </w:rPr>
        <w:t>重点建设</w:t>
      </w:r>
      <w:r w:rsidRPr="00F2284E">
        <w:rPr>
          <w:rFonts w:ascii="Tahoma" w:hAnsi="Tahoma" w:cs="Tahoma"/>
          <w:kern w:val="0"/>
          <w:szCs w:val="21"/>
        </w:rPr>
        <w:t>(5)</w:t>
      </w:r>
      <w:r w:rsidRPr="00F2284E">
        <w:rPr>
          <w:rFonts w:ascii="Tahoma" w:hAnsi="Tahoma" w:cs="Tahoma"/>
          <w:kern w:val="0"/>
          <w:szCs w:val="21"/>
        </w:rPr>
        <w:t>统筹兼顾</w:t>
      </w:r>
      <w:r w:rsidRPr="00F2284E">
        <w:rPr>
          <w:rFonts w:ascii="Tahoma" w:hAnsi="Tahoma" w:cs="Tahoma"/>
          <w:kern w:val="0"/>
          <w:szCs w:val="21"/>
        </w:rPr>
        <w:t>(6)</w:t>
      </w:r>
      <w:r w:rsidRPr="00F2284E">
        <w:rPr>
          <w:rFonts w:ascii="Tahoma" w:hAnsi="Tahoma" w:cs="Tahoma"/>
          <w:kern w:val="0"/>
          <w:szCs w:val="21"/>
        </w:rPr>
        <w:t>有序高效</w:t>
      </w:r>
    </w:p>
    <w:p w14:paraId="1FA1F7F1" w14:textId="77777777" w:rsidR="0039704D" w:rsidRPr="00F2284E" w:rsidRDefault="0039704D" w:rsidP="0039704D">
      <w:pPr>
        <w:spacing w:line="276" w:lineRule="auto"/>
        <w:rPr>
          <w:szCs w:val="21"/>
        </w:rPr>
      </w:pPr>
    </w:p>
    <w:p w14:paraId="2A9C68B9" w14:textId="77777777" w:rsidR="0036765D" w:rsidRPr="00CC5C0A" w:rsidRDefault="0036765D" w:rsidP="0036765D">
      <w:pPr>
        <w:widowControl/>
        <w:spacing w:line="360" w:lineRule="auto"/>
        <w:ind w:firstLineChars="200" w:firstLine="482"/>
        <w:jc w:val="center"/>
        <w:rPr>
          <w:rFonts w:asciiTheme="minorEastAsia" w:hAnsiTheme="minorEastAsia"/>
          <w:b/>
          <w:color w:val="000000"/>
          <w:sz w:val="24"/>
        </w:rPr>
      </w:pPr>
      <w:r w:rsidRPr="00CC5C0A">
        <w:rPr>
          <w:rFonts w:asciiTheme="minorEastAsia" w:hAnsiTheme="minorEastAsia" w:hint="eastAsia"/>
          <w:b/>
          <w:color w:val="000000"/>
          <w:sz w:val="24"/>
        </w:rPr>
        <w:t>名词解释</w:t>
      </w:r>
      <w:r w:rsidRPr="00CC5C0A">
        <w:rPr>
          <w:rFonts w:asciiTheme="minorEastAsia" w:hAnsiTheme="minorEastAsia"/>
          <w:b/>
          <w:color w:val="000000"/>
          <w:sz w:val="24"/>
        </w:rPr>
        <w:t>题</w:t>
      </w:r>
    </w:p>
    <w:p w14:paraId="4D6A5474" w14:textId="77777777" w:rsidR="0036765D" w:rsidRPr="00CC5C0A" w:rsidRDefault="0036765D" w:rsidP="0036765D">
      <w:pPr>
        <w:widowControl/>
        <w:spacing w:line="360" w:lineRule="auto"/>
        <w:ind w:firstLine="200"/>
        <w:jc w:val="left"/>
        <w:rPr>
          <w:rFonts w:asciiTheme="minorEastAsia" w:hAnsiTheme="minorEastAsia" w:cs="宋体"/>
          <w:kern w:val="0"/>
          <w:sz w:val="24"/>
        </w:rPr>
      </w:pPr>
      <w:r w:rsidRPr="00CC5C0A">
        <w:rPr>
          <w:rFonts w:asciiTheme="minorEastAsia" w:hAnsiTheme="minorEastAsia" w:cs="宋体"/>
          <w:kern w:val="0"/>
          <w:sz w:val="24"/>
        </w:rPr>
        <w:t>军事科学</w:t>
      </w:r>
      <w:r w:rsidRPr="00CC5C0A">
        <w:rPr>
          <w:rFonts w:asciiTheme="minorEastAsia" w:hAnsiTheme="minorEastAsia" w:cs="宋体" w:hint="eastAsia"/>
          <w:kern w:val="0"/>
          <w:sz w:val="24"/>
        </w:rPr>
        <w:t>定义</w:t>
      </w:r>
    </w:p>
    <w:p w14:paraId="0336B86A" w14:textId="77777777" w:rsidR="0036765D" w:rsidRPr="00CC5C0A" w:rsidRDefault="0036765D" w:rsidP="0036765D">
      <w:pPr>
        <w:widowControl/>
        <w:spacing w:line="360" w:lineRule="auto"/>
        <w:ind w:firstLine="200"/>
        <w:jc w:val="left"/>
        <w:rPr>
          <w:rFonts w:asciiTheme="minorEastAsia" w:hAnsiTheme="minorEastAsia" w:cs="宋体"/>
          <w:kern w:val="0"/>
          <w:sz w:val="24"/>
        </w:rPr>
      </w:pPr>
      <w:r w:rsidRPr="00CC5C0A">
        <w:rPr>
          <w:rFonts w:asciiTheme="minorEastAsia" w:hAnsiTheme="minorEastAsia" w:cs="宋体"/>
          <w:kern w:val="0"/>
          <w:sz w:val="24"/>
        </w:rPr>
        <w:t>军事思想定义</w:t>
      </w:r>
    </w:p>
    <w:p w14:paraId="654D7EEA" w14:textId="77777777" w:rsidR="0036765D" w:rsidRPr="00CC5C0A" w:rsidRDefault="0036765D" w:rsidP="0036765D">
      <w:pPr>
        <w:widowControl/>
        <w:spacing w:line="360" w:lineRule="auto"/>
        <w:ind w:firstLine="200"/>
        <w:jc w:val="left"/>
        <w:rPr>
          <w:rFonts w:asciiTheme="minorEastAsia" w:hAnsiTheme="minorEastAsia" w:cs="宋体"/>
          <w:kern w:val="0"/>
          <w:sz w:val="24"/>
        </w:rPr>
      </w:pPr>
      <w:r w:rsidRPr="00CC5C0A">
        <w:rPr>
          <w:rFonts w:asciiTheme="minorEastAsia" w:hAnsiTheme="minorEastAsia" w:cs="宋体"/>
          <w:kern w:val="0"/>
          <w:sz w:val="24"/>
        </w:rPr>
        <w:t>军事学术定义</w:t>
      </w:r>
    </w:p>
    <w:p w14:paraId="690AD0FE" w14:textId="77777777" w:rsidR="0036765D" w:rsidRPr="00CC5C0A" w:rsidRDefault="0036765D" w:rsidP="0036765D">
      <w:pPr>
        <w:widowControl/>
        <w:spacing w:line="360" w:lineRule="auto"/>
        <w:ind w:firstLine="200"/>
        <w:jc w:val="left"/>
        <w:rPr>
          <w:rFonts w:asciiTheme="minorEastAsia" w:hAnsiTheme="minorEastAsia" w:cs="宋体"/>
          <w:kern w:val="0"/>
          <w:sz w:val="24"/>
        </w:rPr>
      </w:pPr>
      <w:r w:rsidRPr="00CC5C0A">
        <w:rPr>
          <w:rFonts w:asciiTheme="minorEastAsia" w:hAnsiTheme="minorEastAsia" w:cs="宋体"/>
          <w:kern w:val="0"/>
          <w:sz w:val="24"/>
        </w:rPr>
        <w:t>人民战争定义</w:t>
      </w:r>
    </w:p>
    <w:p w14:paraId="5F008606" w14:textId="77777777" w:rsidR="0036765D" w:rsidRPr="00CC5C0A" w:rsidRDefault="0036765D" w:rsidP="0036765D">
      <w:pPr>
        <w:widowControl/>
        <w:spacing w:line="360" w:lineRule="auto"/>
        <w:ind w:firstLine="200"/>
        <w:jc w:val="left"/>
        <w:rPr>
          <w:rFonts w:asciiTheme="minorEastAsia" w:hAnsiTheme="minorEastAsia" w:cs="宋体"/>
          <w:kern w:val="0"/>
          <w:sz w:val="24"/>
        </w:rPr>
      </w:pPr>
      <w:r w:rsidRPr="00CC5C0A">
        <w:rPr>
          <w:rFonts w:asciiTheme="minorEastAsia" w:hAnsiTheme="minorEastAsia" w:cs="宋体"/>
          <w:kern w:val="0"/>
          <w:sz w:val="24"/>
        </w:rPr>
        <w:t>积极防御和消极防御</w:t>
      </w:r>
    </w:p>
    <w:p w14:paraId="322287A5" w14:textId="77777777" w:rsidR="0036765D" w:rsidRPr="00CC5C0A" w:rsidRDefault="0036765D" w:rsidP="0036765D">
      <w:pPr>
        <w:spacing w:line="360" w:lineRule="auto"/>
        <w:ind w:firstLine="200"/>
        <w:rPr>
          <w:rFonts w:asciiTheme="minorEastAsia" w:hAnsiTheme="minorEastAsia"/>
          <w:color w:val="000000"/>
          <w:sz w:val="24"/>
        </w:rPr>
      </w:pPr>
      <w:r w:rsidRPr="00CC5C0A">
        <w:rPr>
          <w:rFonts w:asciiTheme="minorEastAsia" w:hAnsiTheme="minorEastAsia" w:hint="eastAsia"/>
          <w:color w:val="000000"/>
          <w:sz w:val="24"/>
        </w:rPr>
        <w:t>精确制导武器</w:t>
      </w:r>
    </w:p>
    <w:p w14:paraId="71BA9B42" w14:textId="77777777" w:rsidR="0036765D" w:rsidRPr="00CC5C0A" w:rsidRDefault="0036765D" w:rsidP="0036765D">
      <w:pPr>
        <w:widowControl/>
        <w:spacing w:line="360" w:lineRule="auto"/>
        <w:ind w:firstLine="200"/>
        <w:jc w:val="left"/>
        <w:rPr>
          <w:rFonts w:asciiTheme="minorEastAsia" w:hAnsiTheme="minorEastAsia" w:cs="宋体"/>
          <w:kern w:val="0"/>
          <w:sz w:val="24"/>
        </w:rPr>
      </w:pPr>
      <w:r w:rsidRPr="00CC5C0A">
        <w:rPr>
          <w:rFonts w:asciiTheme="minorEastAsia" w:hAnsiTheme="minorEastAsia" w:cs="宋体"/>
          <w:kern w:val="0"/>
          <w:sz w:val="24"/>
        </w:rPr>
        <w:t>制导炸弹</w:t>
      </w:r>
    </w:p>
    <w:p w14:paraId="1EE31669" w14:textId="77777777" w:rsidR="0036765D" w:rsidRPr="00CC5C0A" w:rsidRDefault="0036765D" w:rsidP="0036765D">
      <w:pPr>
        <w:widowControl/>
        <w:spacing w:line="360" w:lineRule="auto"/>
        <w:ind w:firstLine="200"/>
        <w:jc w:val="left"/>
        <w:rPr>
          <w:rFonts w:asciiTheme="minorEastAsia" w:hAnsiTheme="minorEastAsia" w:cs="宋体"/>
          <w:kern w:val="0"/>
          <w:sz w:val="24"/>
        </w:rPr>
      </w:pPr>
      <w:r w:rsidRPr="00CC5C0A">
        <w:rPr>
          <w:rFonts w:asciiTheme="minorEastAsia" w:hAnsiTheme="minorEastAsia" w:cs="宋体"/>
          <w:kern w:val="0"/>
          <w:sz w:val="24"/>
        </w:rPr>
        <w:lastRenderedPageBreak/>
        <w:t>制导炮弹</w:t>
      </w:r>
    </w:p>
    <w:p w14:paraId="08DF6F1F" w14:textId="77777777" w:rsidR="0036765D" w:rsidRPr="00CC5C0A" w:rsidRDefault="0036765D" w:rsidP="0036765D">
      <w:pPr>
        <w:widowControl/>
        <w:spacing w:line="360" w:lineRule="auto"/>
        <w:ind w:firstLine="200"/>
        <w:jc w:val="left"/>
        <w:rPr>
          <w:rFonts w:asciiTheme="minorEastAsia" w:hAnsiTheme="minorEastAsia" w:cs="宋体"/>
          <w:kern w:val="0"/>
          <w:sz w:val="24"/>
        </w:rPr>
      </w:pPr>
      <w:r w:rsidRPr="00CC5C0A">
        <w:rPr>
          <w:rFonts w:asciiTheme="minorEastAsia" w:hAnsiTheme="minorEastAsia" w:cs="宋体"/>
          <w:kern w:val="0"/>
          <w:sz w:val="24"/>
        </w:rPr>
        <w:t>电子对抗技术</w:t>
      </w:r>
    </w:p>
    <w:p w14:paraId="7EB6BBD8" w14:textId="77777777" w:rsidR="0036765D" w:rsidRPr="00CC5C0A" w:rsidRDefault="0036765D" w:rsidP="0036765D">
      <w:pPr>
        <w:widowControl/>
        <w:spacing w:line="360" w:lineRule="auto"/>
        <w:ind w:firstLine="200"/>
        <w:jc w:val="left"/>
        <w:rPr>
          <w:rFonts w:asciiTheme="minorEastAsia" w:hAnsiTheme="minorEastAsia" w:cs="宋体"/>
          <w:kern w:val="0"/>
          <w:sz w:val="24"/>
        </w:rPr>
      </w:pPr>
      <w:r w:rsidRPr="00CC5C0A">
        <w:rPr>
          <w:rFonts w:asciiTheme="minorEastAsia" w:hAnsiTheme="minorEastAsia" w:cs="宋体"/>
          <w:kern w:val="0"/>
          <w:sz w:val="24"/>
        </w:rPr>
        <w:t>雷达对抗</w:t>
      </w:r>
    </w:p>
    <w:p w14:paraId="43514787" w14:textId="77777777" w:rsidR="0036765D" w:rsidRPr="00CC5C0A" w:rsidRDefault="0036765D" w:rsidP="0036765D">
      <w:pPr>
        <w:widowControl/>
        <w:spacing w:line="360" w:lineRule="auto"/>
        <w:ind w:firstLine="200"/>
        <w:jc w:val="left"/>
        <w:rPr>
          <w:rFonts w:asciiTheme="minorEastAsia" w:hAnsiTheme="minorEastAsia" w:cs="宋体"/>
          <w:kern w:val="0"/>
          <w:sz w:val="24"/>
        </w:rPr>
      </w:pPr>
      <w:r w:rsidRPr="00CC5C0A">
        <w:rPr>
          <w:rFonts w:asciiTheme="minorEastAsia" w:hAnsiTheme="minorEastAsia" w:cs="宋体"/>
          <w:kern w:val="0"/>
          <w:sz w:val="24"/>
        </w:rPr>
        <w:t>国际战略格局</w:t>
      </w:r>
    </w:p>
    <w:p w14:paraId="2031DBD7" w14:textId="77777777" w:rsidR="0036765D" w:rsidRPr="00CC5C0A" w:rsidRDefault="0036765D" w:rsidP="0036765D">
      <w:pPr>
        <w:widowControl/>
        <w:spacing w:line="360" w:lineRule="auto"/>
        <w:ind w:firstLine="200"/>
        <w:jc w:val="left"/>
        <w:rPr>
          <w:rFonts w:asciiTheme="minorEastAsia" w:hAnsiTheme="minorEastAsia" w:cs="宋体"/>
          <w:kern w:val="0"/>
          <w:sz w:val="24"/>
        </w:rPr>
      </w:pPr>
      <w:r w:rsidRPr="00CC5C0A">
        <w:rPr>
          <w:rFonts w:asciiTheme="minorEastAsia" w:hAnsiTheme="minorEastAsia" w:cs="宋体"/>
          <w:kern w:val="0"/>
          <w:sz w:val="24"/>
        </w:rPr>
        <w:t>国际战略力量</w:t>
      </w:r>
    </w:p>
    <w:p w14:paraId="33CB79C2" w14:textId="77777777" w:rsidR="0036765D" w:rsidRPr="00CC5C0A" w:rsidRDefault="0036765D" w:rsidP="0036765D">
      <w:pPr>
        <w:widowControl/>
        <w:spacing w:line="360" w:lineRule="auto"/>
        <w:ind w:firstLine="200"/>
        <w:jc w:val="left"/>
        <w:rPr>
          <w:rFonts w:asciiTheme="minorEastAsia" w:hAnsiTheme="minorEastAsia" w:cs="宋体"/>
          <w:kern w:val="0"/>
          <w:sz w:val="24"/>
        </w:rPr>
      </w:pPr>
      <w:r w:rsidRPr="00CC5C0A">
        <w:rPr>
          <w:rFonts w:asciiTheme="minorEastAsia" w:hAnsiTheme="minorEastAsia" w:cs="宋体"/>
          <w:kern w:val="0"/>
          <w:sz w:val="24"/>
        </w:rPr>
        <w:t>国际行为主体</w:t>
      </w:r>
    </w:p>
    <w:p w14:paraId="200AD93A" w14:textId="77777777" w:rsidR="0036765D" w:rsidRPr="00CC5C0A" w:rsidRDefault="0036765D" w:rsidP="0036765D">
      <w:pPr>
        <w:widowControl/>
        <w:spacing w:line="360" w:lineRule="auto"/>
        <w:ind w:firstLine="200"/>
        <w:jc w:val="left"/>
        <w:rPr>
          <w:rFonts w:asciiTheme="minorEastAsia" w:hAnsiTheme="minorEastAsia" w:cs="宋体"/>
          <w:kern w:val="0"/>
          <w:sz w:val="24"/>
        </w:rPr>
      </w:pPr>
      <w:r w:rsidRPr="00CC5C0A">
        <w:rPr>
          <w:rFonts w:asciiTheme="minorEastAsia" w:hAnsiTheme="minorEastAsia" w:cs="宋体" w:hint="eastAsia"/>
          <w:kern w:val="0"/>
          <w:sz w:val="24"/>
        </w:rPr>
        <w:t>周边安全环境</w:t>
      </w:r>
    </w:p>
    <w:p w14:paraId="5B3C4010" w14:textId="77777777" w:rsidR="0036765D" w:rsidRPr="00CC5C0A" w:rsidRDefault="0036765D" w:rsidP="0036765D">
      <w:pPr>
        <w:widowControl/>
        <w:spacing w:line="360" w:lineRule="auto"/>
        <w:ind w:firstLine="200"/>
        <w:jc w:val="left"/>
        <w:rPr>
          <w:rFonts w:asciiTheme="minorEastAsia" w:hAnsiTheme="minorEastAsia" w:cs="宋体"/>
          <w:kern w:val="0"/>
          <w:sz w:val="24"/>
        </w:rPr>
      </w:pPr>
      <w:r w:rsidRPr="00CC5C0A">
        <w:rPr>
          <w:rFonts w:asciiTheme="minorEastAsia" w:hAnsiTheme="minorEastAsia" w:cs="宋体" w:hint="eastAsia"/>
          <w:kern w:val="0"/>
          <w:sz w:val="24"/>
        </w:rPr>
        <w:t>威胁分析</w:t>
      </w:r>
    </w:p>
    <w:p w14:paraId="31729648" w14:textId="77777777" w:rsidR="0036765D" w:rsidRPr="00CC5C0A" w:rsidRDefault="0036765D" w:rsidP="0036765D">
      <w:pPr>
        <w:widowControl/>
        <w:spacing w:line="360" w:lineRule="auto"/>
        <w:ind w:firstLine="200"/>
        <w:jc w:val="left"/>
        <w:rPr>
          <w:rFonts w:asciiTheme="minorEastAsia" w:hAnsiTheme="minorEastAsia" w:cs="宋体"/>
          <w:kern w:val="0"/>
          <w:sz w:val="24"/>
        </w:rPr>
      </w:pPr>
      <w:r w:rsidRPr="00CC5C0A">
        <w:rPr>
          <w:rFonts w:asciiTheme="minorEastAsia" w:hAnsiTheme="minorEastAsia" w:cs="宋体" w:hint="eastAsia"/>
          <w:kern w:val="0"/>
          <w:sz w:val="24"/>
        </w:rPr>
        <w:t>国防</w:t>
      </w:r>
    </w:p>
    <w:p w14:paraId="13FC1449" w14:textId="77777777" w:rsidR="0036765D" w:rsidRPr="00CC5C0A" w:rsidRDefault="0036765D" w:rsidP="0036765D">
      <w:pPr>
        <w:spacing w:line="360" w:lineRule="auto"/>
        <w:ind w:firstLine="200"/>
        <w:rPr>
          <w:rFonts w:asciiTheme="minorEastAsia" w:hAnsiTheme="minorEastAsia" w:cs="宋体"/>
          <w:kern w:val="0"/>
          <w:sz w:val="24"/>
        </w:rPr>
      </w:pPr>
      <w:r w:rsidRPr="00CC5C0A">
        <w:rPr>
          <w:rFonts w:asciiTheme="minorEastAsia" w:hAnsiTheme="minorEastAsia" w:cs="宋体" w:hint="eastAsia"/>
          <w:kern w:val="0"/>
          <w:sz w:val="24"/>
        </w:rPr>
        <w:t>国防动员</w:t>
      </w:r>
    </w:p>
    <w:p w14:paraId="48A2FCFA" w14:textId="77777777" w:rsidR="0036765D" w:rsidRPr="00CC5C0A" w:rsidRDefault="0036765D" w:rsidP="0036765D">
      <w:pPr>
        <w:spacing w:line="360" w:lineRule="auto"/>
        <w:ind w:firstLine="200"/>
        <w:rPr>
          <w:rFonts w:asciiTheme="minorEastAsia" w:hAnsiTheme="minorEastAsia" w:cs="宋体"/>
          <w:kern w:val="0"/>
          <w:sz w:val="24"/>
        </w:rPr>
      </w:pPr>
      <w:r w:rsidRPr="00CC5C0A">
        <w:rPr>
          <w:rFonts w:asciiTheme="minorEastAsia" w:hAnsiTheme="minorEastAsia" w:cs="宋体"/>
          <w:kern w:val="0"/>
          <w:sz w:val="24"/>
        </w:rPr>
        <w:t>武装力量动员</w:t>
      </w:r>
    </w:p>
    <w:p w14:paraId="2FCFCF19" w14:textId="77777777" w:rsidR="0036765D" w:rsidRPr="00CC5C0A" w:rsidRDefault="0036765D" w:rsidP="0036765D">
      <w:pPr>
        <w:spacing w:line="360" w:lineRule="auto"/>
        <w:ind w:firstLine="200"/>
        <w:rPr>
          <w:rFonts w:asciiTheme="minorEastAsia" w:hAnsiTheme="minorEastAsia" w:cs="宋体"/>
          <w:kern w:val="0"/>
          <w:sz w:val="24"/>
        </w:rPr>
      </w:pPr>
      <w:r w:rsidRPr="00CC5C0A">
        <w:rPr>
          <w:rFonts w:asciiTheme="minorEastAsia" w:hAnsiTheme="minorEastAsia" w:cs="宋体" w:hint="eastAsia"/>
          <w:kern w:val="0"/>
          <w:sz w:val="24"/>
        </w:rPr>
        <w:t>人民防空动员</w:t>
      </w:r>
    </w:p>
    <w:p w14:paraId="5248C879" w14:textId="77777777" w:rsidR="0036765D" w:rsidRPr="00CC5C0A" w:rsidRDefault="0036765D" w:rsidP="0036765D">
      <w:pPr>
        <w:spacing w:line="360" w:lineRule="auto"/>
        <w:ind w:firstLine="200"/>
        <w:rPr>
          <w:rFonts w:asciiTheme="minorEastAsia" w:hAnsiTheme="minorEastAsia" w:cs="宋体"/>
          <w:kern w:val="0"/>
          <w:sz w:val="24"/>
        </w:rPr>
      </w:pPr>
    </w:p>
    <w:p w14:paraId="4D3FB45B" w14:textId="77777777" w:rsidR="0036765D" w:rsidRPr="00CC5C0A" w:rsidRDefault="0036765D" w:rsidP="0036765D">
      <w:pPr>
        <w:spacing w:line="360" w:lineRule="auto"/>
        <w:ind w:firstLine="200"/>
        <w:jc w:val="center"/>
        <w:rPr>
          <w:rFonts w:asciiTheme="minorEastAsia" w:hAnsiTheme="minorEastAsia" w:cs="宋体"/>
          <w:b/>
          <w:kern w:val="0"/>
          <w:sz w:val="24"/>
        </w:rPr>
      </w:pPr>
      <w:r w:rsidRPr="00CC5C0A">
        <w:rPr>
          <w:rFonts w:asciiTheme="minorEastAsia" w:hAnsiTheme="minorEastAsia" w:cs="宋体"/>
          <w:b/>
          <w:kern w:val="0"/>
          <w:sz w:val="24"/>
        </w:rPr>
        <w:t>简述</w:t>
      </w:r>
    </w:p>
    <w:p w14:paraId="1FF6DE34" w14:textId="77777777" w:rsidR="0036765D" w:rsidRPr="00CC5C0A" w:rsidRDefault="0036765D" w:rsidP="0036765D">
      <w:pPr>
        <w:spacing w:line="360" w:lineRule="auto"/>
        <w:ind w:firstLine="200"/>
        <w:rPr>
          <w:rFonts w:asciiTheme="minorEastAsia" w:hAnsiTheme="minorEastAsia"/>
          <w:color w:val="000000"/>
          <w:sz w:val="24"/>
        </w:rPr>
      </w:pPr>
      <w:r w:rsidRPr="00CC5C0A">
        <w:rPr>
          <w:rFonts w:asciiTheme="minorEastAsia" w:hAnsiTheme="minorEastAsia" w:hint="eastAsia"/>
          <w:color w:val="000000"/>
          <w:sz w:val="24"/>
        </w:rPr>
        <w:t>简述军事科学的任务</w:t>
      </w:r>
    </w:p>
    <w:p w14:paraId="5CB72DE1" w14:textId="77777777" w:rsidR="0036765D" w:rsidRPr="00CC5C0A" w:rsidRDefault="0036765D" w:rsidP="0036765D">
      <w:pPr>
        <w:spacing w:line="360" w:lineRule="auto"/>
        <w:ind w:firstLine="200"/>
        <w:rPr>
          <w:rFonts w:asciiTheme="minorEastAsia" w:hAnsiTheme="minorEastAsia"/>
          <w:color w:val="000000"/>
          <w:sz w:val="24"/>
        </w:rPr>
      </w:pPr>
      <w:r w:rsidRPr="00CC5C0A">
        <w:rPr>
          <w:rFonts w:asciiTheme="minorEastAsia" w:hAnsiTheme="minorEastAsia"/>
          <w:color w:val="000000"/>
          <w:sz w:val="24"/>
        </w:rPr>
        <w:t>军事科学的主要功能</w:t>
      </w:r>
    </w:p>
    <w:p w14:paraId="7A680B65" w14:textId="77777777" w:rsidR="0036765D" w:rsidRPr="00CC5C0A" w:rsidRDefault="0036765D" w:rsidP="0036765D">
      <w:pPr>
        <w:spacing w:line="360" w:lineRule="auto"/>
        <w:ind w:firstLine="200"/>
        <w:rPr>
          <w:rFonts w:asciiTheme="minorEastAsia" w:hAnsiTheme="minorEastAsia"/>
          <w:color w:val="000000"/>
          <w:sz w:val="24"/>
        </w:rPr>
      </w:pPr>
      <w:r w:rsidRPr="00CC5C0A">
        <w:rPr>
          <w:rFonts w:asciiTheme="minorEastAsia" w:hAnsiTheme="minorEastAsia"/>
          <w:color w:val="000000"/>
          <w:sz w:val="24"/>
        </w:rPr>
        <w:t>简述毛泽东军事思想基本内容</w:t>
      </w:r>
    </w:p>
    <w:p w14:paraId="048A08CC" w14:textId="77777777" w:rsidR="0036765D" w:rsidRPr="00CC5C0A" w:rsidRDefault="0036765D" w:rsidP="0036765D">
      <w:pPr>
        <w:spacing w:line="360" w:lineRule="auto"/>
        <w:ind w:firstLine="200"/>
        <w:rPr>
          <w:rFonts w:asciiTheme="minorEastAsia" w:hAnsiTheme="minorEastAsia"/>
          <w:color w:val="000000"/>
          <w:sz w:val="24"/>
        </w:rPr>
      </w:pPr>
      <w:r w:rsidRPr="00CC5C0A">
        <w:rPr>
          <w:rFonts w:asciiTheme="minorEastAsia" w:hAnsiTheme="minorEastAsia"/>
          <w:color w:val="000000"/>
          <w:sz w:val="24"/>
        </w:rPr>
        <w:t>简述毛泽东军事思想基本理论观点</w:t>
      </w:r>
    </w:p>
    <w:p w14:paraId="3E802B30" w14:textId="77777777" w:rsidR="0036765D" w:rsidRPr="00CC5C0A" w:rsidRDefault="0036765D" w:rsidP="0036765D">
      <w:pPr>
        <w:spacing w:line="360" w:lineRule="auto"/>
        <w:ind w:firstLine="200"/>
        <w:rPr>
          <w:rFonts w:asciiTheme="minorEastAsia" w:hAnsiTheme="minorEastAsia"/>
          <w:color w:val="000000"/>
          <w:sz w:val="24"/>
        </w:rPr>
      </w:pPr>
      <w:r w:rsidRPr="00CC5C0A">
        <w:rPr>
          <w:rFonts w:asciiTheme="minorEastAsia" w:hAnsiTheme="minorEastAsia"/>
          <w:color w:val="000000"/>
          <w:sz w:val="24"/>
        </w:rPr>
        <w:t>简述人民战争主要的原则和方法</w:t>
      </w:r>
    </w:p>
    <w:p w14:paraId="5605A94D" w14:textId="77777777" w:rsidR="0036765D" w:rsidRPr="00CC5C0A" w:rsidRDefault="0036765D" w:rsidP="0036765D">
      <w:pPr>
        <w:spacing w:line="360" w:lineRule="auto"/>
        <w:ind w:firstLine="200"/>
        <w:rPr>
          <w:rFonts w:asciiTheme="minorEastAsia" w:hAnsiTheme="minorEastAsia"/>
          <w:color w:val="000000"/>
          <w:sz w:val="24"/>
        </w:rPr>
      </w:pPr>
      <w:r w:rsidRPr="00CC5C0A">
        <w:rPr>
          <w:rFonts w:asciiTheme="minorEastAsia" w:hAnsiTheme="minorEastAsia"/>
          <w:color w:val="000000"/>
          <w:sz w:val="24"/>
        </w:rPr>
        <w:t>积极防御战略思想的基本精神</w:t>
      </w:r>
    </w:p>
    <w:p w14:paraId="323CD926" w14:textId="77777777" w:rsidR="0036765D" w:rsidRPr="00CC5C0A" w:rsidRDefault="0036765D" w:rsidP="0036765D">
      <w:pPr>
        <w:spacing w:line="360" w:lineRule="auto"/>
        <w:ind w:firstLine="200"/>
        <w:rPr>
          <w:rFonts w:asciiTheme="minorEastAsia" w:hAnsiTheme="minorEastAsia"/>
          <w:color w:val="000000"/>
          <w:sz w:val="24"/>
        </w:rPr>
      </w:pPr>
      <w:r w:rsidRPr="00CC5C0A">
        <w:rPr>
          <w:rFonts w:asciiTheme="minorEastAsia" w:hAnsiTheme="minorEastAsia" w:hint="eastAsia"/>
          <w:color w:val="000000"/>
          <w:sz w:val="24"/>
        </w:rPr>
        <w:t>精确制导武器的主要种类</w:t>
      </w:r>
    </w:p>
    <w:p w14:paraId="6363490A" w14:textId="77777777" w:rsidR="0036765D" w:rsidRPr="00CC5C0A" w:rsidRDefault="0036765D" w:rsidP="0036765D">
      <w:pPr>
        <w:spacing w:line="360" w:lineRule="auto"/>
        <w:ind w:firstLine="200"/>
        <w:rPr>
          <w:rFonts w:asciiTheme="minorEastAsia" w:hAnsiTheme="minorEastAsia"/>
          <w:color w:val="000000"/>
          <w:sz w:val="24"/>
        </w:rPr>
      </w:pPr>
      <w:r w:rsidRPr="00CC5C0A">
        <w:rPr>
          <w:rFonts w:asciiTheme="minorEastAsia" w:hAnsiTheme="minorEastAsia"/>
          <w:color w:val="000000"/>
          <w:sz w:val="24"/>
        </w:rPr>
        <w:t>制导技术种类</w:t>
      </w:r>
    </w:p>
    <w:p w14:paraId="72F5F459" w14:textId="77777777" w:rsidR="0036765D" w:rsidRPr="00CC5C0A" w:rsidRDefault="0036765D" w:rsidP="0036765D">
      <w:pPr>
        <w:spacing w:line="360" w:lineRule="auto"/>
        <w:ind w:firstLine="200"/>
        <w:rPr>
          <w:rFonts w:asciiTheme="minorEastAsia" w:hAnsiTheme="minorEastAsia"/>
          <w:color w:val="000000"/>
          <w:sz w:val="24"/>
        </w:rPr>
      </w:pPr>
      <w:r w:rsidRPr="00CC5C0A">
        <w:rPr>
          <w:rFonts w:asciiTheme="minorEastAsia" w:hAnsiTheme="minorEastAsia"/>
          <w:color w:val="000000"/>
          <w:sz w:val="24"/>
        </w:rPr>
        <w:t>精确制导武器的发展趋势</w:t>
      </w:r>
    </w:p>
    <w:p w14:paraId="60ABF3DD" w14:textId="77777777" w:rsidR="0036765D" w:rsidRPr="00CC5C0A" w:rsidRDefault="0036765D" w:rsidP="0036765D">
      <w:pPr>
        <w:spacing w:line="360" w:lineRule="auto"/>
        <w:ind w:firstLine="200"/>
        <w:rPr>
          <w:rFonts w:asciiTheme="minorEastAsia" w:hAnsiTheme="minorEastAsia"/>
          <w:color w:val="000000"/>
          <w:sz w:val="24"/>
        </w:rPr>
      </w:pPr>
      <w:r w:rsidRPr="00CC5C0A">
        <w:rPr>
          <w:rFonts w:asciiTheme="minorEastAsia" w:hAnsiTheme="minorEastAsia" w:hint="eastAsia"/>
          <w:color w:val="000000"/>
          <w:sz w:val="24"/>
        </w:rPr>
        <w:t>电子对抗技术主要种类</w:t>
      </w:r>
    </w:p>
    <w:p w14:paraId="3FB7571A" w14:textId="77777777" w:rsidR="0036765D" w:rsidRPr="00CC5C0A" w:rsidRDefault="0036765D" w:rsidP="0036765D">
      <w:pPr>
        <w:spacing w:line="360" w:lineRule="auto"/>
        <w:ind w:firstLine="200"/>
        <w:rPr>
          <w:rFonts w:asciiTheme="minorEastAsia" w:hAnsiTheme="minorEastAsia"/>
          <w:color w:val="000000"/>
          <w:sz w:val="24"/>
        </w:rPr>
      </w:pPr>
      <w:r w:rsidRPr="00CC5C0A">
        <w:rPr>
          <w:rFonts w:asciiTheme="minorEastAsia" w:hAnsiTheme="minorEastAsia"/>
          <w:color w:val="000000"/>
          <w:sz w:val="24"/>
        </w:rPr>
        <w:t>无线电通信侦察必须具备的条件</w:t>
      </w:r>
    </w:p>
    <w:p w14:paraId="779556E9" w14:textId="77777777" w:rsidR="0036765D" w:rsidRPr="00CC5C0A" w:rsidRDefault="0036765D" w:rsidP="0036765D">
      <w:pPr>
        <w:spacing w:line="360" w:lineRule="auto"/>
        <w:ind w:firstLine="200"/>
        <w:rPr>
          <w:rFonts w:asciiTheme="minorEastAsia" w:hAnsiTheme="minorEastAsia"/>
          <w:color w:val="000000"/>
          <w:sz w:val="24"/>
        </w:rPr>
      </w:pPr>
      <w:r w:rsidRPr="00CC5C0A">
        <w:rPr>
          <w:rFonts w:asciiTheme="minorEastAsia" w:hAnsiTheme="minorEastAsia"/>
          <w:color w:val="000000"/>
          <w:sz w:val="24"/>
        </w:rPr>
        <w:t>未来国际未来国际战略格局的发展趋势</w:t>
      </w:r>
    </w:p>
    <w:p w14:paraId="37341A03" w14:textId="77777777" w:rsidR="0036765D" w:rsidRPr="00CC5C0A" w:rsidRDefault="0036765D" w:rsidP="0036765D">
      <w:pPr>
        <w:spacing w:line="360" w:lineRule="auto"/>
        <w:ind w:firstLine="200"/>
        <w:rPr>
          <w:rFonts w:asciiTheme="minorEastAsia" w:hAnsiTheme="minorEastAsia"/>
          <w:color w:val="000000"/>
          <w:sz w:val="24"/>
        </w:rPr>
      </w:pPr>
      <w:r w:rsidRPr="00CC5C0A">
        <w:rPr>
          <w:rFonts w:asciiTheme="minorEastAsia" w:hAnsiTheme="minorEastAsia" w:hint="eastAsia"/>
          <w:color w:val="000000"/>
          <w:sz w:val="24"/>
        </w:rPr>
        <w:t>简述中国周边安全存在的主要问题</w:t>
      </w:r>
    </w:p>
    <w:p w14:paraId="64D6B82F" w14:textId="77777777" w:rsidR="0036765D" w:rsidRPr="00CC5C0A" w:rsidRDefault="0036765D" w:rsidP="0036765D">
      <w:pPr>
        <w:spacing w:line="360" w:lineRule="auto"/>
        <w:ind w:firstLine="200"/>
        <w:rPr>
          <w:rFonts w:asciiTheme="minorEastAsia" w:hAnsiTheme="minorEastAsia"/>
          <w:color w:val="000000"/>
          <w:sz w:val="24"/>
        </w:rPr>
      </w:pPr>
      <w:r w:rsidRPr="00CC5C0A">
        <w:rPr>
          <w:rFonts w:asciiTheme="minorEastAsia" w:hAnsiTheme="minorEastAsia"/>
          <w:color w:val="000000"/>
          <w:sz w:val="24"/>
        </w:rPr>
        <w:t>国防的基本要素包括</w:t>
      </w:r>
    </w:p>
    <w:p w14:paraId="1C64CDC6" w14:textId="77777777" w:rsidR="0036765D" w:rsidRPr="00CC5C0A" w:rsidRDefault="0036765D" w:rsidP="0036765D">
      <w:pPr>
        <w:spacing w:line="360" w:lineRule="auto"/>
        <w:ind w:firstLine="200"/>
        <w:rPr>
          <w:rFonts w:asciiTheme="minorEastAsia" w:hAnsiTheme="minorEastAsia"/>
          <w:color w:val="000000"/>
          <w:sz w:val="24"/>
        </w:rPr>
      </w:pPr>
      <w:r w:rsidRPr="00CC5C0A">
        <w:rPr>
          <w:rFonts w:asciiTheme="minorEastAsia" w:hAnsiTheme="minorEastAsia"/>
          <w:color w:val="000000"/>
          <w:sz w:val="24"/>
        </w:rPr>
        <w:t>国防历史的启示</w:t>
      </w:r>
    </w:p>
    <w:p w14:paraId="6236F194" w14:textId="77777777" w:rsidR="0036765D" w:rsidRPr="00CC5C0A" w:rsidRDefault="0036765D" w:rsidP="0036765D">
      <w:pPr>
        <w:spacing w:line="360" w:lineRule="auto"/>
        <w:ind w:firstLine="200"/>
        <w:rPr>
          <w:rFonts w:asciiTheme="minorEastAsia" w:hAnsiTheme="minorEastAsia"/>
          <w:color w:val="000000"/>
          <w:sz w:val="24"/>
        </w:rPr>
      </w:pPr>
      <w:r w:rsidRPr="00CC5C0A">
        <w:rPr>
          <w:rFonts w:asciiTheme="minorEastAsia" w:hAnsiTheme="minorEastAsia"/>
          <w:color w:val="000000"/>
          <w:sz w:val="24"/>
        </w:rPr>
        <w:lastRenderedPageBreak/>
        <w:t>现在国防的基本特征</w:t>
      </w:r>
    </w:p>
    <w:p w14:paraId="70DEB3FF" w14:textId="77777777" w:rsidR="0036765D" w:rsidRPr="00CC5C0A" w:rsidRDefault="0036765D" w:rsidP="0036765D">
      <w:pPr>
        <w:spacing w:line="360" w:lineRule="auto"/>
        <w:ind w:firstLine="200"/>
        <w:rPr>
          <w:rFonts w:asciiTheme="minorEastAsia" w:hAnsiTheme="minorEastAsia"/>
          <w:color w:val="000000"/>
          <w:sz w:val="24"/>
        </w:rPr>
      </w:pPr>
      <w:r w:rsidRPr="00CC5C0A">
        <w:rPr>
          <w:rFonts w:asciiTheme="minorEastAsia" w:hAnsiTheme="minorEastAsia"/>
          <w:color w:val="000000"/>
          <w:sz w:val="24"/>
        </w:rPr>
        <w:t>现在国防的基本特征</w:t>
      </w:r>
    </w:p>
    <w:p w14:paraId="2AAC39CB" w14:textId="77777777" w:rsidR="0036765D" w:rsidRPr="00CC5C0A" w:rsidRDefault="0036765D" w:rsidP="0036765D">
      <w:pPr>
        <w:spacing w:line="360" w:lineRule="auto"/>
        <w:ind w:firstLine="200"/>
        <w:rPr>
          <w:rFonts w:asciiTheme="minorEastAsia" w:hAnsiTheme="minorEastAsia"/>
          <w:color w:val="000000"/>
          <w:sz w:val="24"/>
        </w:rPr>
      </w:pPr>
      <w:r w:rsidRPr="00CC5C0A">
        <w:rPr>
          <w:rFonts w:asciiTheme="minorEastAsia" w:hAnsiTheme="minorEastAsia"/>
          <w:color w:val="000000"/>
          <w:sz w:val="24"/>
        </w:rPr>
        <w:t>国防动员的内容</w:t>
      </w:r>
    </w:p>
    <w:p w14:paraId="2C31F9D6" w14:textId="77777777" w:rsidR="0036765D" w:rsidRPr="00CC5C0A" w:rsidRDefault="0036765D" w:rsidP="0036765D">
      <w:pPr>
        <w:spacing w:line="360" w:lineRule="auto"/>
        <w:ind w:firstLine="200"/>
        <w:rPr>
          <w:rFonts w:asciiTheme="minorEastAsia" w:hAnsiTheme="minorEastAsia"/>
          <w:color w:val="000000"/>
          <w:sz w:val="24"/>
        </w:rPr>
      </w:pPr>
      <w:r w:rsidRPr="00CC5C0A">
        <w:rPr>
          <w:rFonts w:asciiTheme="minorEastAsia" w:hAnsiTheme="minorEastAsia" w:hint="eastAsia"/>
          <w:color w:val="000000"/>
          <w:sz w:val="24"/>
        </w:rPr>
        <w:t>国防动员的要求</w:t>
      </w:r>
    </w:p>
    <w:p w14:paraId="144A5F76" w14:textId="77777777" w:rsidR="0036765D" w:rsidRPr="00CC5C0A" w:rsidRDefault="0036765D" w:rsidP="0036765D">
      <w:pPr>
        <w:spacing w:line="360" w:lineRule="auto"/>
        <w:ind w:firstLine="200"/>
        <w:rPr>
          <w:rFonts w:asciiTheme="minorEastAsia" w:hAnsiTheme="minorEastAsia"/>
          <w:sz w:val="24"/>
        </w:rPr>
      </w:pPr>
    </w:p>
    <w:p w14:paraId="043CE7BF" w14:textId="77777777" w:rsidR="0036765D" w:rsidRPr="00CC5C0A" w:rsidRDefault="0036765D" w:rsidP="0036765D">
      <w:pPr>
        <w:spacing w:line="360" w:lineRule="auto"/>
        <w:ind w:firstLine="200"/>
        <w:jc w:val="center"/>
        <w:rPr>
          <w:rFonts w:asciiTheme="minorEastAsia" w:hAnsiTheme="minorEastAsia"/>
          <w:b/>
          <w:sz w:val="24"/>
        </w:rPr>
      </w:pPr>
      <w:r w:rsidRPr="00CC5C0A">
        <w:rPr>
          <w:rFonts w:asciiTheme="minorEastAsia" w:hAnsiTheme="minorEastAsia"/>
          <w:b/>
          <w:sz w:val="24"/>
        </w:rPr>
        <w:t>论述</w:t>
      </w:r>
    </w:p>
    <w:p w14:paraId="2F932E81" w14:textId="77777777" w:rsidR="0036765D" w:rsidRPr="00CC5C0A" w:rsidRDefault="0036765D" w:rsidP="0036765D">
      <w:pPr>
        <w:spacing w:line="360" w:lineRule="auto"/>
        <w:ind w:firstLine="200"/>
        <w:jc w:val="left"/>
        <w:rPr>
          <w:rFonts w:asciiTheme="minorEastAsia" w:hAnsiTheme="minorEastAsia"/>
          <w:color w:val="000000"/>
          <w:sz w:val="24"/>
        </w:rPr>
      </w:pPr>
      <w:r w:rsidRPr="00CC5C0A">
        <w:rPr>
          <w:rFonts w:asciiTheme="minorEastAsia" w:hAnsiTheme="minorEastAsia"/>
          <w:color w:val="000000"/>
          <w:sz w:val="24"/>
        </w:rPr>
        <w:t>毛泽东战争和政治关系原理分析当前国际局势</w:t>
      </w:r>
      <w:r w:rsidRPr="00CC5C0A">
        <w:rPr>
          <w:rFonts w:asciiTheme="minorEastAsia" w:hAnsiTheme="minorEastAsia" w:hint="eastAsia"/>
          <w:color w:val="000000"/>
          <w:sz w:val="24"/>
        </w:rPr>
        <w:t>（叙利亚，大国政治博弈）</w:t>
      </w:r>
    </w:p>
    <w:p w14:paraId="3C6BD378" w14:textId="77777777" w:rsidR="0036765D" w:rsidRPr="00CC5C0A" w:rsidRDefault="0036765D" w:rsidP="0036765D">
      <w:pPr>
        <w:spacing w:line="360" w:lineRule="auto"/>
        <w:ind w:firstLine="200"/>
        <w:jc w:val="left"/>
        <w:rPr>
          <w:rFonts w:asciiTheme="minorEastAsia" w:hAnsiTheme="minorEastAsia"/>
          <w:color w:val="000000"/>
          <w:sz w:val="24"/>
        </w:rPr>
      </w:pPr>
      <w:r w:rsidRPr="00CC5C0A">
        <w:rPr>
          <w:rFonts w:asciiTheme="minorEastAsia" w:hAnsiTheme="minorEastAsia"/>
          <w:color w:val="000000"/>
          <w:sz w:val="24"/>
        </w:rPr>
        <w:t>研究和指导战争必须着眼其特点</w:t>
      </w:r>
      <w:r w:rsidRPr="00CC5C0A">
        <w:rPr>
          <w:rFonts w:asciiTheme="minorEastAsia" w:hAnsiTheme="minorEastAsia" w:hint="eastAsia"/>
          <w:color w:val="000000"/>
          <w:sz w:val="24"/>
        </w:rPr>
        <w:t>，</w:t>
      </w:r>
      <w:r w:rsidRPr="00CC5C0A">
        <w:rPr>
          <w:rFonts w:asciiTheme="minorEastAsia" w:hAnsiTheme="minorEastAsia"/>
          <w:color w:val="000000"/>
          <w:sz w:val="24"/>
        </w:rPr>
        <w:t>着眼其发展</w:t>
      </w:r>
    </w:p>
    <w:p w14:paraId="0F9C7CD0" w14:textId="77777777" w:rsidR="0036765D" w:rsidRPr="00CC5C0A" w:rsidRDefault="0036765D" w:rsidP="0036765D">
      <w:pPr>
        <w:spacing w:line="360" w:lineRule="auto"/>
        <w:ind w:firstLine="200"/>
        <w:jc w:val="left"/>
        <w:rPr>
          <w:rFonts w:asciiTheme="minorEastAsia" w:hAnsiTheme="minorEastAsia"/>
          <w:color w:val="000000"/>
          <w:sz w:val="24"/>
        </w:rPr>
      </w:pPr>
      <w:r w:rsidRPr="00CC5C0A">
        <w:rPr>
          <w:rFonts w:asciiTheme="minorEastAsia" w:hAnsiTheme="minorEastAsia"/>
          <w:color w:val="000000"/>
          <w:sz w:val="24"/>
        </w:rPr>
        <w:t>国际战略格局演变的动因与过程</w:t>
      </w:r>
    </w:p>
    <w:p w14:paraId="016CDF5B" w14:textId="77777777" w:rsidR="0036765D" w:rsidRPr="00CC5C0A" w:rsidRDefault="0036765D" w:rsidP="0036765D">
      <w:pPr>
        <w:spacing w:line="360" w:lineRule="auto"/>
        <w:ind w:firstLine="200"/>
        <w:jc w:val="left"/>
        <w:rPr>
          <w:rFonts w:asciiTheme="minorEastAsia" w:hAnsiTheme="minorEastAsia"/>
          <w:b/>
          <w:sz w:val="24"/>
        </w:rPr>
      </w:pPr>
      <w:r w:rsidRPr="00CC5C0A">
        <w:rPr>
          <w:rFonts w:asciiTheme="minorEastAsia" w:hAnsiTheme="minorEastAsia"/>
          <w:color w:val="000000"/>
          <w:sz w:val="24"/>
        </w:rPr>
        <w:t>判断安全环境面临威胁的理论分析</w:t>
      </w:r>
    </w:p>
    <w:p w14:paraId="48C1447B" w14:textId="77777777" w:rsidR="0036765D" w:rsidRPr="00CC5C0A" w:rsidRDefault="0036765D" w:rsidP="0036765D">
      <w:pPr>
        <w:widowControl/>
        <w:spacing w:line="360" w:lineRule="auto"/>
        <w:ind w:firstLineChars="200" w:firstLine="480"/>
        <w:jc w:val="left"/>
        <w:rPr>
          <w:rFonts w:asciiTheme="minorEastAsia" w:hAnsiTheme="minorEastAsia"/>
          <w:color w:val="000000"/>
          <w:sz w:val="24"/>
        </w:rPr>
      </w:pPr>
    </w:p>
    <w:p w14:paraId="396CF2C9" w14:textId="77777777" w:rsidR="0036765D" w:rsidRPr="00CC5C0A" w:rsidRDefault="0036765D" w:rsidP="0036765D">
      <w:pPr>
        <w:widowControl/>
        <w:spacing w:line="360" w:lineRule="auto"/>
        <w:ind w:firstLineChars="200" w:firstLine="480"/>
        <w:jc w:val="left"/>
        <w:rPr>
          <w:rFonts w:asciiTheme="minorEastAsia" w:hAnsiTheme="minorEastAsia"/>
          <w:color w:val="000000"/>
          <w:sz w:val="24"/>
        </w:rPr>
      </w:pPr>
    </w:p>
    <w:p w14:paraId="23AACEA1" w14:textId="77777777" w:rsidR="0036765D" w:rsidRPr="00CC5C0A" w:rsidRDefault="0036765D" w:rsidP="0036765D">
      <w:pPr>
        <w:widowControl/>
        <w:spacing w:line="360" w:lineRule="auto"/>
        <w:ind w:firstLineChars="200" w:firstLine="480"/>
        <w:jc w:val="left"/>
        <w:rPr>
          <w:rFonts w:asciiTheme="minorEastAsia" w:hAnsiTheme="minorEastAsia"/>
          <w:color w:val="000000"/>
          <w:sz w:val="24"/>
        </w:rPr>
      </w:pPr>
    </w:p>
    <w:p w14:paraId="6AC5C682" w14:textId="77777777" w:rsidR="0036765D" w:rsidRPr="00CC5C0A" w:rsidRDefault="0036765D" w:rsidP="0036765D">
      <w:pPr>
        <w:widowControl/>
        <w:spacing w:line="360" w:lineRule="auto"/>
        <w:ind w:firstLineChars="200" w:firstLine="480"/>
        <w:jc w:val="left"/>
        <w:rPr>
          <w:rFonts w:asciiTheme="minorEastAsia" w:hAnsiTheme="minorEastAsia"/>
          <w:color w:val="000000"/>
          <w:sz w:val="24"/>
        </w:rPr>
      </w:pPr>
    </w:p>
    <w:p w14:paraId="405D6921" w14:textId="77777777" w:rsidR="0036765D" w:rsidRPr="00CC5C0A" w:rsidRDefault="0036765D" w:rsidP="0036765D">
      <w:pPr>
        <w:widowControl/>
        <w:spacing w:line="360" w:lineRule="auto"/>
        <w:ind w:firstLineChars="200" w:firstLine="480"/>
        <w:jc w:val="left"/>
        <w:rPr>
          <w:rFonts w:asciiTheme="minorEastAsia" w:hAnsiTheme="minorEastAsia"/>
          <w:color w:val="000000"/>
          <w:sz w:val="24"/>
        </w:rPr>
      </w:pPr>
    </w:p>
    <w:p w14:paraId="5A96F339" w14:textId="77777777" w:rsidR="0036765D" w:rsidRPr="00CC5C0A" w:rsidRDefault="0036765D" w:rsidP="0036765D">
      <w:pPr>
        <w:widowControl/>
        <w:spacing w:line="360" w:lineRule="auto"/>
        <w:ind w:firstLineChars="200" w:firstLine="480"/>
        <w:jc w:val="left"/>
        <w:rPr>
          <w:rFonts w:asciiTheme="minorEastAsia" w:hAnsiTheme="minorEastAsia"/>
          <w:color w:val="000000"/>
          <w:sz w:val="24"/>
        </w:rPr>
      </w:pPr>
    </w:p>
    <w:p w14:paraId="6BFDC28C" w14:textId="77777777" w:rsidR="0036765D" w:rsidRPr="00CC5C0A" w:rsidRDefault="0036765D" w:rsidP="0036765D">
      <w:pPr>
        <w:widowControl/>
        <w:spacing w:line="360" w:lineRule="auto"/>
        <w:ind w:firstLineChars="200" w:firstLine="480"/>
        <w:jc w:val="left"/>
        <w:rPr>
          <w:rFonts w:asciiTheme="minorEastAsia" w:hAnsiTheme="minorEastAsia"/>
          <w:color w:val="000000"/>
          <w:sz w:val="24"/>
        </w:rPr>
      </w:pPr>
    </w:p>
    <w:p w14:paraId="011D63D5" w14:textId="77777777" w:rsidR="0036765D" w:rsidRPr="00CC5C0A" w:rsidRDefault="0036765D" w:rsidP="0036765D">
      <w:pPr>
        <w:widowControl/>
        <w:spacing w:line="360" w:lineRule="auto"/>
        <w:ind w:firstLineChars="200" w:firstLine="480"/>
        <w:jc w:val="left"/>
        <w:rPr>
          <w:rFonts w:asciiTheme="minorEastAsia" w:hAnsiTheme="minorEastAsia"/>
          <w:color w:val="000000"/>
          <w:sz w:val="24"/>
        </w:rPr>
      </w:pPr>
    </w:p>
    <w:p w14:paraId="5F8B964D" w14:textId="77777777" w:rsidR="0036765D" w:rsidRPr="00CC5C0A" w:rsidRDefault="0036765D" w:rsidP="0036765D">
      <w:pPr>
        <w:widowControl/>
        <w:spacing w:line="360" w:lineRule="auto"/>
        <w:ind w:firstLineChars="200" w:firstLine="480"/>
        <w:jc w:val="left"/>
        <w:rPr>
          <w:rFonts w:asciiTheme="minorEastAsia" w:hAnsiTheme="minorEastAsia"/>
          <w:color w:val="000000"/>
          <w:sz w:val="24"/>
        </w:rPr>
      </w:pPr>
    </w:p>
    <w:p w14:paraId="09120376" w14:textId="77777777" w:rsidR="0036765D" w:rsidRPr="00CC5C0A" w:rsidRDefault="0036765D" w:rsidP="0036765D">
      <w:pPr>
        <w:widowControl/>
        <w:spacing w:line="360" w:lineRule="auto"/>
        <w:ind w:firstLineChars="200" w:firstLine="480"/>
        <w:jc w:val="left"/>
        <w:rPr>
          <w:rFonts w:asciiTheme="minorEastAsia" w:hAnsiTheme="minorEastAsia"/>
          <w:color w:val="000000"/>
          <w:sz w:val="24"/>
        </w:rPr>
      </w:pPr>
    </w:p>
    <w:p w14:paraId="131B6BA2" w14:textId="77777777" w:rsidR="0036765D" w:rsidRPr="00CC5C0A" w:rsidRDefault="0036765D" w:rsidP="0036765D">
      <w:pPr>
        <w:widowControl/>
        <w:spacing w:line="360" w:lineRule="auto"/>
        <w:ind w:firstLineChars="200" w:firstLine="480"/>
        <w:jc w:val="left"/>
        <w:rPr>
          <w:rFonts w:asciiTheme="minorEastAsia" w:hAnsiTheme="minorEastAsia"/>
          <w:color w:val="000000"/>
          <w:sz w:val="24"/>
        </w:rPr>
      </w:pPr>
    </w:p>
    <w:p w14:paraId="1DFCEE4F" w14:textId="77777777" w:rsidR="0036765D" w:rsidRPr="00CC5C0A" w:rsidRDefault="0036765D" w:rsidP="0036765D">
      <w:pPr>
        <w:widowControl/>
        <w:spacing w:line="360" w:lineRule="auto"/>
        <w:ind w:firstLineChars="200" w:firstLine="480"/>
        <w:jc w:val="left"/>
        <w:rPr>
          <w:rFonts w:asciiTheme="minorEastAsia" w:hAnsiTheme="minorEastAsia"/>
          <w:color w:val="000000"/>
          <w:sz w:val="24"/>
        </w:rPr>
      </w:pPr>
      <w:r w:rsidRPr="00CC5C0A">
        <w:rPr>
          <w:rFonts w:asciiTheme="minorEastAsia" w:hAnsiTheme="minorEastAsia" w:hint="eastAsia"/>
          <w:color w:val="000000"/>
          <w:sz w:val="24"/>
        </w:rPr>
        <w:t>名词解释</w:t>
      </w:r>
      <w:r w:rsidRPr="00CC5C0A">
        <w:rPr>
          <w:rFonts w:asciiTheme="minorEastAsia" w:hAnsiTheme="minorEastAsia"/>
          <w:color w:val="000000"/>
          <w:sz w:val="24"/>
        </w:rPr>
        <w:t>题</w:t>
      </w:r>
    </w:p>
    <w:p w14:paraId="0B4F18FB" w14:textId="77777777" w:rsidR="0036765D" w:rsidRPr="00CC5C0A" w:rsidRDefault="0036765D" w:rsidP="0036765D">
      <w:pPr>
        <w:widowControl/>
        <w:spacing w:line="360" w:lineRule="auto"/>
        <w:ind w:firstLineChars="200" w:firstLine="480"/>
        <w:jc w:val="left"/>
        <w:rPr>
          <w:rFonts w:asciiTheme="minorEastAsia" w:hAnsiTheme="minorEastAsia"/>
          <w:color w:val="000000"/>
          <w:sz w:val="24"/>
        </w:rPr>
      </w:pPr>
      <w:r w:rsidRPr="00CC5C0A">
        <w:rPr>
          <w:rFonts w:asciiTheme="minorEastAsia" w:hAnsiTheme="minorEastAsia" w:hint="eastAsia"/>
          <w:color w:val="000000"/>
          <w:sz w:val="24"/>
        </w:rPr>
        <w:t>第一章</w:t>
      </w:r>
    </w:p>
    <w:p w14:paraId="747E0536" w14:textId="77777777" w:rsidR="0036765D" w:rsidRPr="00CC5C0A" w:rsidRDefault="0036765D" w:rsidP="0036765D">
      <w:pPr>
        <w:widowControl/>
        <w:spacing w:line="360" w:lineRule="auto"/>
        <w:ind w:firstLineChars="200" w:firstLine="480"/>
        <w:jc w:val="left"/>
        <w:rPr>
          <w:rFonts w:asciiTheme="minorEastAsia" w:hAnsiTheme="minorEastAsia" w:cs="宋体"/>
          <w:kern w:val="0"/>
          <w:sz w:val="24"/>
        </w:rPr>
      </w:pPr>
      <w:r w:rsidRPr="00CC5C0A">
        <w:rPr>
          <w:rFonts w:asciiTheme="minorEastAsia" w:hAnsiTheme="minorEastAsia" w:cs="宋体" w:hint="eastAsia"/>
          <w:kern w:val="0"/>
          <w:sz w:val="24"/>
        </w:rPr>
        <w:t>1.</w:t>
      </w:r>
      <w:r w:rsidRPr="00CC5C0A">
        <w:rPr>
          <w:rFonts w:asciiTheme="minorEastAsia" w:hAnsiTheme="minorEastAsia" w:cs="宋体"/>
          <w:kern w:val="0"/>
          <w:sz w:val="24"/>
        </w:rPr>
        <w:t>军事科学</w:t>
      </w:r>
      <w:r w:rsidRPr="00CC5C0A">
        <w:rPr>
          <w:rFonts w:asciiTheme="minorEastAsia" w:hAnsiTheme="minorEastAsia" w:cs="宋体" w:hint="eastAsia"/>
          <w:kern w:val="0"/>
          <w:sz w:val="24"/>
        </w:rPr>
        <w:t>定义</w:t>
      </w:r>
    </w:p>
    <w:p w14:paraId="219AD304" w14:textId="77777777" w:rsidR="0036765D" w:rsidRPr="00CC5C0A" w:rsidRDefault="0036765D" w:rsidP="0036765D">
      <w:pPr>
        <w:widowControl/>
        <w:spacing w:line="360" w:lineRule="auto"/>
        <w:ind w:firstLineChars="200" w:firstLine="482"/>
        <w:jc w:val="left"/>
        <w:rPr>
          <w:rFonts w:asciiTheme="minorEastAsia" w:hAnsiTheme="minorEastAsia" w:cs="宋体"/>
          <w:kern w:val="0"/>
          <w:sz w:val="24"/>
        </w:rPr>
      </w:pPr>
      <w:r w:rsidRPr="00CC5C0A">
        <w:rPr>
          <w:rFonts w:asciiTheme="minorEastAsia" w:hAnsiTheme="minorEastAsia" w:cs="宋体"/>
          <w:b/>
          <w:kern w:val="0"/>
          <w:sz w:val="24"/>
        </w:rPr>
        <w:lastRenderedPageBreak/>
        <w:t>军事科学</w:t>
      </w:r>
      <w:r w:rsidRPr="00CC5C0A">
        <w:rPr>
          <w:rFonts w:asciiTheme="minorEastAsia" w:hAnsiTheme="minorEastAsia" w:cs="宋体"/>
          <w:kern w:val="0"/>
          <w:sz w:val="24"/>
        </w:rPr>
        <w:t>也称军事学</w:t>
      </w:r>
      <w:r w:rsidRPr="00CC5C0A">
        <w:rPr>
          <w:rFonts w:asciiTheme="minorEastAsia" w:hAnsiTheme="minorEastAsia" w:cs="宋体" w:hint="eastAsia"/>
          <w:kern w:val="0"/>
          <w:sz w:val="24"/>
        </w:rPr>
        <w:t>，</w:t>
      </w:r>
      <w:r w:rsidRPr="00CC5C0A">
        <w:rPr>
          <w:rFonts w:asciiTheme="minorEastAsia" w:hAnsiTheme="minorEastAsia" w:cs="宋体"/>
          <w:kern w:val="0"/>
          <w:sz w:val="24"/>
        </w:rPr>
        <w:t>是研究战争的本质和规律，并用于指导战争的准备与实施的科学</w:t>
      </w:r>
      <w:r w:rsidRPr="00CC5C0A">
        <w:rPr>
          <w:rFonts w:asciiTheme="minorEastAsia" w:hAnsiTheme="minorEastAsia" w:cs="宋体" w:hint="eastAsia"/>
          <w:kern w:val="0"/>
          <w:sz w:val="24"/>
        </w:rPr>
        <w:t>。</w:t>
      </w:r>
    </w:p>
    <w:p w14:paraId="4B9E1798" w14:textId="77777777" w:rsidR="0036765D" w:rsidRPr="00CC5C0A" w:rsidRDefault="0036765D" w:rsidP="0036765D">
      <w:pPr>
        <w:widowControl/>
        <w:spacing w:line="360" w:lineRule="auto"/>
        <w:ind w:firstLineChars="200" w:firstLine="480"/>
        <w:jc w:val="left"/>
        <w:rPr>
          <w:rFonts w:asciiTheme="minorEastAsia" w:hAnsiTheme="minorEastAsia" w:cs="宋体"/>
          <w:kern w:val="0"/>
          <w:sz w:val="24"/>
        </w:rPr>
      </w:pPr>
      <w:r w:rsidRPr="00CC5C0A">
        <w:rPr>
          <w:rFonts w:asciiTheme="minorEastAsia" w:hAnsiTheme="minorEastAsia" w:cs="宋体" w:hint="eastAsia"/>
          <w:kern w:val="0"/>
          <w:sz w:val="24"/>
        </w:rPr>
        <w:t>2.</w:t>
      </w:r>
      <w:r w:rsidRPr="00CC5C0A">
        <w:rPr>
          <w:rFonts w:asciiTheme="minorEastAsia" w:hAnsiTheme="minorEastAsia" w:cs="宋体"/>
          <w:kern w:val="0"/>
          <w:sz w:val="24"/>
        </w:rPr>
        <w:t>军事思想定义</w:t>
      </w:r>
    </w:p>
    <w:p w14:paraId="0AFC0594" w14:textId="77777777" w:rsidR="0036765D" w:rsidRPr="00CC5C0A" w:rsidRDefault="0036765D" w:rsidP="0036765D">
      <w:pPr>
        <w:widowControl/>
        <w:spacing w:line="360" w:lineRule="auto"/>
        <w:ind w:firstLineChars="200" w:firstLine="482"/>
        <w:jc w:val="left"/>
        <w:rPr>
          <w:rFonts w:asciiTheme="minorEastAsia" w:hAnsiTheme="minorEastAsia" w:cs="宋体"/>
          <w:kern w:val="0"/>
          <w:sz w:val="24"/>
        </w:rPr>
      </w:pPr>
      <w:r w:rsidRPr="00CC5C0A">
        <w:rPr>
          <w:rFonts w:asciiTheme="minorEastAsia" w:hAnsiTheme="minorEastAsia" w:cs="宋体"/>
          <w:b/>
          <w:kern w:val="0"/>
          <w:sz w:val="24"/>
          <w:u w:val="single"/>
        </w:rPr>
        <w:t>军事思想</w:t>
      </w:r>
      <w:r w:rsidRPr="00CC5C0A">
        <w:rPr>
          <w:rFonts w:asciiTheme="minorEastAsia" w:hAnsiTheme="minorEastAsia" w:cs="宋体"/>
          <w:kern w:val="0"/>
          <w:sz w:val="24"/>
          <w:u w:val="single"/>
        </w:rPr>
        <w:t>是关于战争</w:t>
      </w:r>
      <w:r w:rsidRPr="00CC5C0A">
        <w:rPr>
          <w:rFonts w:asciiTheme="minorEastAsia" w:hAnsiTheme="minorEastAsia" w:cs="宋体" w:hint="eastAsia"/>
          <w:kern w:val="0"/>
          <w:sz w:val="24"/>
          <w:u w:val="single"/>
        </w:rPr>
        <w:t>、</w:t>
      </w:r>
      <w:r w:rsidRPr="00CC5C0A">
        <w:rPr>
          <w:rFonts w:asciiTheme="minorEastAsia" w:hAnsiTheme="minorEastAsia" w:cs="宋体"/>
          <w:kern w:val="0"/>
          <w:sz w:val="24"/>
          <w:u w:val="single"/>
        </w:rPr>
        <w:t>军队和国防的基本问题的理性认识</w:t>
      </w:r>
      <w:r w:rsidRPr="00CC5C0A">
        <w:rPr>
          <w:rFonts w:asciiTheme="minorEastAsia" w:hAnsiTheme="minorEastAsia" w:cs="宋体" w:hint="eastAsia"/>
          <w:kern w:val="0"/>
          <w:sz w:val="24"/>
          <w:u w:val="single"/>
        </w:rPr>
        <w:t>。</w:t>
      </w:r>
      <w:r w:rsidRPr="00CC5C0A">
        <w:rPr>
          <w:rFonts w:asciiTheme="minorEastAsia" w:hAnsiTheme="minorEastAsia" w:cs="宋体"/>
          <w:kern w:val="0"/>
          <w:sz w:val="24"/>
        </w:rPr>
        <w:t>通常包括战争观</w:t>
      </w:r>
      <w:r w:rsidRPr="00CC5C0A">
        <w:rPr>
          <w:rFonts w:asciiTheme="minorEastAsia" w:hAnsiTheme="minorEastAsia" w:cs="宋体" w:hint="eastAsia"/>
          <w:kern w:val="0"/>
          <w:sz w:val="24"/>
        </w:rPr>
        <w:t>、</w:t>
      </w:r>
      <w:r w:rsidRPr="00CC5C0A">
        <w:rPr>
          <w:rFonts w:asciiTheme="minorEastAsia" w:hAnsiTheme="minorEastAsia" w:cs="宋体"/>
          <w:kern w:val="0"/>
          <w:sz w:val="24"/>
        </w:rPr>
        <w:t>战争与军事问题的认识论和方法论</w:t>
      </w:r>
      <w:r w:rsidRPr="00CC5C0A">
        <w:rPr>
          <w:rFonts w:asciiTheme="minorEastAsia" w:hAnsiTheme="minorEastAsia" w:cs="宋体" w:hint="eastAsia"/>
          <w:kern w:val="0"/>
          <w:sz w:val="24"/>
        </w:rPr>
        <w:t>、</w:t>
      </w:r>
      <w:r w:rsidRPr="00CC5C0A">
        <w:rPr>
          <w:rFonts w:asciiTheme="minorEastAsia" w:hAnsiTheme="minorEastAsia" w:cs="宋体"/>
          <w:kern w:val="0"/>
          <w:sz w:val="24"/>
        </w:rPr>
        <w:t>战争指导思想</w:t>
      </w:r>
      <w:r w:rsidRPr="00CC5C0A">
        <w:rPr>
          <w:rFonts w:asciiTheme="minorEastAsia" w:hAnsiTheme="minorEastAsia" w:cs="宋体" w:hint="eastAsia"/>
          <w:kern w:val="0"/>
          <w:sz w:val="24"/>
        </w:rPr>
        <w:t>、</w:t>
      </w:r>
      <w:r w:rsidRPr="00CC5C0A">
        <w:rPr>
          <w:rFonts w:asciiTheme="minorEastAsia" w:hAnsiTheme="minorEastAsia" w:cs="宋体"/>
          <w:kern w:val="0"/>
          <w:sz w:val="24"/>
        </w:rPr>
        <w:t>建军指导思想等基本内容。</w:t>
      </w:r>
    </w:p>
    <w:p w14:paraId="016EACB3" w14:textId="77777777" w:rsidR="0036765D" w:rsidRPr="00CC5C0A" w:rsidRDefault="0036765D" w:rsidP="0036765D">
      <w:pPr>
        <w:widowControl/>
        <w:spacing w:line="360" w:lineRule="auto"/>
        <w:ind w:firstLineChars="200" w:firstLine="480"/>
        <w:jc w:val="left"/>
        <w:rPr>
          <w:rFonts w:asciiTheme="minorEastAsia" w:hAnsiTheme="minorEastAsia" w:cs="宋体"/>
          <w:kern w:val="0"/>
          <w:sz w:val="24"/>
        </w:rPr>
      </w:pPr>
      <w:r w:rsidRPr="00CC5C0A">
        <w:rPr>
          <w:rFonts w:asciiTheme="minorEastAsia" w:hAnsiTheme="minorEastAsia" w:cs="宋体"/>
          <w:kern w:val="0"/>
          <w:sz w:val="24"/>
        </w:rPr>
        <w:t>3.</w:t>
      </w:r>
      <w:r w:rsidRPr="00CC5C0A">
        <w:rPr>
          <w:rFonts w:asciiTheme="minorEastAsia" w:hAnsiTheme="minorEastAsia" w:cs="宋体"/>
          <w:kern w:val="0"/>
          <w:sz w:val="24"/>
        </w:rPr>
        <w:t>军事学术定义</w:t>
      </w:r>
    </w:p>
    <w:p w14:paraId="0DE40FC5" w14:textId="77777777" w:rsidR="0036765D" w:rsidRPr="00CC5C0A" w:rsidRDefault="0036765D" w:rsidP="0036765D">
      <w:pPr>
        <w:widowControl/>
        <w:spacing w:line="360" w:lineRule="auto"/>
        <w:ind w:firstLineChars="200" w:firstLine="482"/>
        <w:jc w:val="left"/>
        <w:rPr>
          <w:rFonts w:asciiTheme="minorEastAsia" w:hAnsiTheme="minorEastAsia" w:cs="宋体"/>
          <w:kern w:val="0"/>
          <w:sz w:val="24"/>
        </w:rPr>
      </w:pPr>
      <w:r w:rsidRPr="00CC5C0A">
        <w:rPr>
          <w:rFonts w:asciiTheme="minorEastAsia" w:hAnsiTheme="minorEastAsia" w:cs="宋体"/>
          <w:b/>
          <w:kern w:val="0"/>
          <w:sz w:val="24"/>
          <w:u w:val="single"/>
        </w:rPr>
        <w:t>军事学术</w:t>
      </w:r>
      <w:r w:rsidRPr="00CC5C0A">
        <w:rPr>
          <w:rFonts w:asciiTheme="minorEastAsia" w:hAnsiTheme="minorEastAsia" w:cs="宋体"/>
          <w:kern w:val="0"/>
          <w:sz w:val="24"/>
          <w:u w:val="single"/>
        </w:rPr>
        <w:t>是关于战争指导和武装力量建设的理论及其应用的各学科的总称，是军事科学的重要组成部分。</w:t>
      </w:r>
      <w:r w:rsidRPr="00CC5C0A">
        <w:rPr>
          <w:rFonts w:asciiTheme="minorEastAsia" w:hAnsiTheme="minorEastAsia" w:cs="宋体"/>
          <w:kern w:val="0"/>
          <w:sz w:val="24"/>
        </w:rPr>
        <w:t>主要包括战略学</w:t>
      </w:r>
      <w:r w:rsidRPr="00CC5C0A">
        <w:rPr>
          <w:rFonts w:asciiTheme="minorEastAsia" w:hAnsiTheme="minorEastAsia" w:cs="宋体" w:hint="eastAsia"/>
          <w:kern w:val="0"/>
          <w:sz w:val="24"/>
        </w:rPr>
        <w:t>、</w:t>
      </w:r>
      <w:r w:rsidRPr="00CC5C0A">
        <w:rPr>
          <w:rFonts w:asciiTheme="minorEastAsia" w:hAnsiTheme="minorEastAsia" w:cs="宋体"/>
          <w:kern w:val="0"/>
          <w:sz w:val="24"/>
        </w:rPr>
        <w:t>战役学</w:t>
      </w:r>
      <w:r w:rsidRPr="00CC5C0A">
        <w:rPr>
          <w:rFonts w:asciiTheme="minorEastAsia" w:hAnsiTheme="minorEastAsia" w:cs="宋体" w:hint="eastAsia"/>
          <w:kern w:val="0"/>
          <w:sz w:val="24"/>
        </w:rPr>
        <w:t>、</w:t>
      </w:r>
      <w:r w:rsidRPr="00CC5C0A">
        <w:rPr>
          <w:rFonts w:asciiTheme="minorEastAsia" w:hAnsiTheme="minorEastAsia" w:cs="宋体"/>
          <w:kern w:val="0"/>
          <w:sz w:val="24"/>
        </w:rPr>
        <w:t>战术学</w:t>
      </w:r>
      <w:r w:rsidRPr="00CC5C0A">
        <w:rPr>
          <w:rFonts w:asciiTheme="minorEastAsia" w:hAnsiTheme="minorEastAsia" w:cs="宋体" w:hint="eastAsia"/>
          <w:kern w:val="0"/>
          <w:sz w:val="24"/>
        </w:rPr>
        <w:t>、</w:t>
      </w:r>
      <w:r w:rsidRPr="00CC5C0A">
        <w:rPr>
          <w:rFonts w:asciiTheme="minorEastAsia" w:hAnsiTheme="minorEastAsia" w:cs="宋体"/>
          <w:kern w:val="0"/>
          <w:sz w:val="24"/>
        </w:rPr>
        <w:t>军队指挥学</w:t>
      </w:r>
      <w:r w:rsidRPr="00CC5C0A">
        <w:rPr>
          <w:rFonts w:asciiTheme="minorEastAsia" w:hAnsiTheme="minorEastAsia" w:cs="宋体" w:hint="eastAsia"/>
          <w:kern w:val="0"/>
          <w:sz w:val="24"/>
        </w:rPr>
        <w:t>、</w:t>
      </w:r>
      <w:r w:rsidRPr="00CC5C0A">
        <w:rPr>
          <w:rFonts w:asciiTheme="minorEastAsia" w:hAnsiTheme="minorEastAsia" w:cs="宋体"/>
          <w:kern w:val="0"/>
          <w:sz w:val="24"/>
        </w:rPr>
        <w:t>军事运筹学</w:t>
      </w:r>
      <w:r w:rsidRPr="00CC5C0A">
        <w:rPr>
          <w:rFonts w:asciiTheme="minorEastAsia" w:hAnsiTheme="minorEastAsia" w:cs="宋体" w:hint="eastAsia"/>
          <w:kern w:val="0"/>
          <w:sz w:val="24"/>
        </w:rPr>
        <w:t>、</w:t>
      </w:r>
      <w:r w:rsidRPr="00CC5C0A">
        <w:rPr>
          <w:rFonts w:asciiTheme="minorEastAsia" w:hAnsiTheme="minorEastAsia" w:cs="宋体"/>
          <w:kern w:val="0"/>
          <w:sz w:val="24"/>
        </w:rPr>
        <w:t>军制学</w:t>
      </w:r>
      <w:r w:rsidRPr="00CC5C0A">
        <w:rPr>
          <w:rFonts w:asciiTheme="minorEastAsia" w:hAnsiTheme="minorEastAsia" w:cs="宋体" w:hint="eastAsia"/>
          <w:kern w:val="0"/>
          <w:sz w:val="24"/>
        </w:rPr>
        <w:t>、</w:t>
      </w:r>
      <w:r w:rsidRPr="00CC5C0A">
        <w:rPr>
          <w:rFonts w:asciiTheme="minorEastAsia" w:hAnsiTheme="minorEastAsia" w:cs="宋体"/>
          <w:kern w:val="0"/>
          <w:sz w:val="24"/>
        </w:rPr>
        <w:t>战争动员学</w:t>
      </w:r>
      <w:r w:rsidRPr="00CC5C0A">
        <w:rPr>
          <w:rFonts w:asciiTheme="minorEastAsia" w:hAnsiTheme="minorEastAsia" w:cs="宋体" w:hint="eastAsia"/>
          <w:kern w:val="0"/>
          <w:sz w:val="24"/>
        </w:rPr>
        <w:t>、</w:t>
      </w:r>
      <w:r w:rsidRPr="00CC5C0A">
        <w:rPr>
          <w:rFonts w:asciiTheme="minorEastAsia" w:hAnsiTheme="minorEastAsia" w:cs="宋体"/>
          <w:kern w:val="0"/>
          <w:sz w:val="24"/>
        </w:rPr>
        <w:t>军事教育训练学</w:t>
      </w:r>
      <w:r w:rsidRPr="00CC5C0A">
        <w:rPr>
          <w:rFonts w:asciiTheme="minorEastAsia" w:hAnsiTheme="minorEastAsia" w:cs="宋体" w:hint="eastAsia"/>
          <w:kern w:val="0"/>
          <w:sz w:val="24"/>
        </w:rPr>
        <w:t>、</w:t>
      </w:r>
      <w:r w:rsidRPr="00CC5C0A">
        <w:rPr>
          <w:rFonts w:asciiTheme="minorEastAsia" w:hAnsiTheme="minorEastAsia" w:cs="宋体"/>
          <w:kern w:val="0"/>
          <w:sz w:val="24"/>
        </w:rPr>
        <w:t>军队政治工作学</w:t>
      </w:r>
      <w:r w:rsidRPr="00CC5C0A">
        <w:rPr>
          <w:rFonts w:asciiTheme="minorEastAsia" w:hAnsiTheme="minorEastAsia" w:cs="宋体" w:hint="eastAsia"/>
          <w:kern w:val="0"/>
          <w:sz w:val="24"/>
        </w:rPr>
        <w:t>、</w:t>
      </w:r>
      <w:r w:rsidRPr="00CC5C0A">
        <w:rPr>
          <w:rFonts w:asciiTheme="minorEastAsia" w:hAnsiTheme="minorEastAsia" w:cs="宋体"/>
          <w:kern w:val="0"/>
          <w:sz w:val="24"/>
        </w:rPr>
        <w:t>军队后勤学</w:t>
      </w:r>
      <w:r w:rsidRPr="00CC5C0A">
        <w:rPr>
          <w:rFonts w:asciiTheme="minorEastAsia" w:hAnsiTheme="minorEastAsia" w:cs="宋体" w:hint="eastAsia"/>
          <w:kern w:val="0"/>
          <w:sz w:val="24"/>
        </w:rPr>
        <w:t>，</w:t>
      </w:r>
      <w:r w:rsidRPr="00CC5C0A">
        <w:rPr>
          <w:rFonts w:asciiTheme="minorEastAsia" w:hAnsiTheme="minorEastAsia" w:cs="宋体"/>
          <w:kern w:val="0"/>
          <w:sz w:val="24"/>
        </w:rPr>
        <w:t>以及军事历史学</w:t>
      </w:r>
      <w:r w:rsidRPr="00CC5C0A">
        <w:rPr>
          <w:rFonts w:asciiTheme="minorEastAsia" w:hAnsiTheme="minorEastAsia" w:cs="宋体" w:hint="eastAsia"/>
          <w:kern w:val="0"/>
          <w:sz w:val="24"/>
        </w:rPr>
        <w:t>、</w:t>
      </w:r>
      <w:r w:rsidRPr="00CC5C0A">
        <w:rPr>
          <w:rFonts w:asciiTheme="minorEastAsia" w:hAnsiTheme="minorEastAsia" w:cs="宋体"/>
          <w:kern w:val="0"/>
          <w:sz w:val="24"/>
        </w:rPr>
        <w:t>军事地理学等学科</w:t>
      </w:r>
      <w:r w:rsidRPr="00CC5C0A">
        <w:rPr>
          <w:rFonts w:asciiTheme="minorEastAsia" w:hAnsiTheme="minorEastAsia" w:cs="宋体" w:hint="eastAsia"/>
          <w:kern w:val="0"/>
          <w:sz w:val="24"/>
        </w:rPr>
        <w:t>。</w:t>
      </w:r>
    </w:p>
    <w:p w14:paraId="013DA9A6" w14:textId="77777777" w:rsidR="0036765D" w:rsidRPr="00CC5C0A" w:rsidRDefault="0036765D" w:rsidP="0036765D">
      <w:pPr>
        <w:widowControl/>
        <w:spacing w:line="360" w:lineRule="auto"/>
        <w:ind w:firstLineChars="200" w:firstLine="480"/>
        <w:jc w:val="left"/>
        <w:rPr>
          <w:rFonts w:asciiTheme="minorEastAsia" w:hAnsiTheme="minorEastAsia" w:cs="宋体"/>
          <w:kern w:val="0"/>
          <w:sz w:val="24"/>
        </w:rPr>
      </w:pPr>
      <w:r w:rsidRPr="00CC5C0A">
        <w:rPr>
          <w:rFonts w:asciiTheme="minorEastAsia" w:hAnsiTheme="minorEastAsia" w:cs="宋体"/>
          <w:kern w:val="0"/>
          <w:sz w:val="24"/>
        </w:rPr>
        <w:t>第三章</w:t>
      </w:r>
    </w:p>
    <w:p w14:paraId="35A2034F" w14:textId="77777777" w:rsidR="0036765D" w:rsidRPr="00CC5C0A" w:rsidRDefault="0036765D" w:rsidP="0036765D">
      <w:pPr>
        <w:widowControl/>
        <w:spacing w:line="360" w:lineRule="auto"/>
        <w:ind w:firstLineChars="200" w:firstLine="480"/>
        <w:jc w:val="left"/>
        <w:rPr>
          <w:rFonts w:asciiTheme="minorEastAsia" w:hAnsiTheme="minorEastAsia" w:cs="宋体"/>
          <w:kern w:val="0"/>
          <w:sz w:val="24"/>
        </w:rPr>
      </w:pPr>
      <w:r w:rsidRPr="00CC5C0A">
        <w:rPr>
          <w:rFonts w:asciiTheme="minorEastAsia" w:hAnsiTheme="minorEastAsia" w:cs="宋体"/>
          <w:kern w:val="0"/>
          <w:sz w:val="24"/>
        </w:rPr>
        <w:t>1.</w:t>
      </w:r>
      <w:r w:rsidRPr="00CC5C0A">
        <w:rPr>
          <w:rFonts w:asciiTheme="minorEastAsia" w:hAnsiTheme="minorEastAsia" w:cs="宋体"/>
          <w:kern w:val="0"/>
          <w:sz w:val="24"/>
        </w:rPr>
        <w:t>人民战争定义</w:t>
      </w:r>
    </w:p>
    <w:p w14:paraId="2365C029" w14:textId="77777777" w:rsidR="0036765D" w:rsidRPr="00CC5C0A" w:rsidRDefault="0036765D" w:rsidP="0036765D">
      <w:pPr>
        <w:widowControl/>
        <w:spacing w:line="360" w:lineRule="auto"/>
        <w:ind w:firstLineChars="200" w:firstLine="482"/>
        <w:jc w:val="left"/>
        <w:rPr>
          <w:rFonts w:asciiTheme="minorEastAsia" w:hAnsiTheme="minorEastAsia" w:cs="宋体"/>
          <w:kern w:val="0"/>
          <w:sz w:val="24"/>
        </w:rPr>
      </w:pPr>
      <w:r w:rsidRPr="00CC5C0A">
        <w:rPr>
          <w:rFonts w:asciiTheme="minorEastAsia" w:hAnsiTheme="minorEastAsia" w:cs="宋体"/>
          <w:b/>
          <w:kern w:val="0"/>
          <w:sz w:val="24"/>
          <w:u w:val="single"/>
        </w:rPr>
        <w:t>人民战争</w:t>
      </w:r>
      <w:r w:rsidRPr="00CC5C0A">
        <w:rPr>
          <w:rFonts w:asciiTheme="minorEastAsia" w:hAnsiTheme="minorEastAsia" w:cs="宋体"/>
          <w:kern w:val="0"/>
          <w:sz w:val="24"/>
          <w:u w:val="single"/>
        </w:rPr>
        <w:t>是被压迫阶级和被压迫民族为谋求自身的解放</w:t>
      </w:r>
      <w:r w:rsidRPr="00CC5C0A">
        <w:rPr>
          <w:rFonts w:asciiTheme="minorEastAsia" w:hAnsiTheme="minorEastAsia" w:cs="宋体" w:hint="eastAsia"/>
          <w:kern w:val="0"/>
          <w:sz w:val="24"/>
          <w:u w:val="single"/>
        </w:rPr>
        <w:t>，</w:t>
      </w:r>
      <w:r w:rsidRPr="00CC5C0A">
        <w:rPr>
          <w:rFonts w:asciiTheme="minorEastAsia" w:hAnsiTheme="minorEastAsia" w:cs="宋体"/>
          <w:kern w:val="0"/>
          <w:sz w:val="24"/>
          <w:u w:val="single"/>
        </w:rPr>
        <w:t>发动和依靠广大人民群众所进行的战争。</w:t>
      </w:r>
      <w:r w:rsidRPr="00CC5C0A">
        <w:rPr>
          <w:rFonts w:asciiTheme="minorEastAsia" w:hAnsiTheme="minorEastAsia" w:cs="宋体"/>
          <w:kern w:val="0"/>
          <w:sz w:val="24"/>
        </w:rPr>
        <w:t>这个定义表明人民占据了两个基本属性及正义性和群众性</w:t>
      </w:r>
      <w:r w:rsidRPr="00CC5C0A">
        <w:rPr>
          <w:rFonts w:asciiTheme="minorEastAsia" w:hAnsiTheme="minorEastAsia" w:cs="宋体" w:hint="eastAsia"/>
          <w:kern w:val="0"/>
          <w:sz w:val="24"/>
        </w:rPr>
        <w:t>。</w:t>
      </w:r>
    </w:p>
    <w:p w14:paraId="1189B30C" w14:textId="77777777" w:rsidR="0036765D" w:rsidRPr="00CC5C0A" w:rsidRDefault="0036765D" w:rsidP="0036765D">
      <w:pPr>
        <w:widowControl/>
        <w:spacing w:line="360" w:lineRule="auto"/>
        <w:ind w:firstLineChars="200" w:firstLine="482"/>
        <w:jc w:val="left"/>
        <w:rPr>
          <w:rFonts w:asciiTheme="minorEastAsia" w:hAnsiTheme="minorEastAsia" w:cs="宋体"/>
          <w:kern w:val="0"/>
          <w:sz w:val="24"/>
        </w:rPr>
      </w:pPr>
      <w:r w:rsidRPr="00CC5C0A">
        <w:rPr>
          <w:rFonts w:asciiTheme="minorEastAsia" w:hAnsiTheme="minorEastAsia" w:cs="宋体"/>
          <w:b/>
          <w:kern w:val="0"/>
          <w:sz w:val="24"/>
        </w:rPr>
        <w:t>正义性</w:t>
      </w:r>
      <w:r w:rsidRPr="00CC5C0A">
        <w:rPr>
          <w:rFonts w:asciiTheme="minorEastAsia" w:hAnsiTheme="minorEastAsia" w:cs="宋体"/>
          <w:kern w:val="0"/>
          <w:sz w:val="24"/>
        </w:rPr>
        <w:t>是指战争的政治目的是符合被压迫阶级和被压迫民族根本利益的</w:t>
      </w:r>
      <w:r w:rsidRPr="00CC5C0A">
        <w:rPr>
          <w:rFonts w:asciiTheme="minorEastAsia" w:hAnsiTheme="minorEastAsia" w:cs="宋体" w:hint="eastAsia"/>
          <w:kern w:val="0"/>
          <w:sz w:val="24"/>
        </w:rPr>
        <w:t>，</w:t>
      </w:r>
      <w:r w:rsidRPr="00CC5C0A">
        <w:rPr>
          <w:rFonts w:asciiTheme="minorEastAsia" w:hAnsiTheme="minorEastAsia" w:cs="宋体"/>
          <w:kern w:val="0"/>
          <w:sz w:val="24"/>
        </w:rPr>
        <w:t>是推动历史前进和社会进步的。</w:t>
      </w:r>
    </w:p>
    <w:p w14:paraId="6AA69824" w14:textId="77777777" w:rsidR="0036765D" w:rsidRPr="00CC5C0A" w:rsidRDefault="0036765D" w:rsidP="0036765D">
      <w:pPr>
        <w:widowControl/>
        <w:spacing w:line="360" w:lineRule="auto"/>
        <w:ind w:firstLineChars="200" w:firstLine="482"/>
        <w:jc w:val="left"/>
        <w:rPr>
          <w:rFonts w:asciiTheme="minorEastAsia" w:hAnsiTheme="minorEastAsia" w:cs="宋体"/>
          <w:kern w:val="0"/>
          <w:sz w:val="24"/>
        </w:rPr>
      </w:pPr>
      <w:r w:rsidRPr="00CC5C0A">
        <w:rPr>
          <w:rFonts w:asciiTheme="minorEastAsia" w:hAnsiTheme="minorEastAsia" w:cs="宋体"/>
          <w:b/>
          <w:kern w:val="0"/>
          <w:sz w:val="24"/>
        </w:rPr>
        <w:t>群众性</w:t>
      </w:r>
      <w:r w:rsidRPr="00CC5C0A">
        <w:rPr>
          <w:rFonts w:asciiTheme="minorEastAsia" w:hAnsiTheme="minorEastAsia" w:cs="宋体"/>
          <w:kern w:val="0"/>
          <w:sz w:val="24"/>
        </w:rPr>
        <w:t>是参加战争活动的人员较广泛</w:t>
      </w:r>
      <w:r w:rsidRPr="00CC5C0A">
        <w:rPr>
          <w:rFonts w:asciiTheme="minorEastAsia" w:hAnsiTheme="minorEastAsia" w:cs="宋体" w:hint="eastAsia"/>
          <w:kern w:val="0"/>
          <w:sz w:val="24"/>
        </w:rPr>
        <w:t>，</w:t>
      </w:r>
      <w:r w:rsidRPr="00CC5C0A">
        <w:rPr>
          <w:rFonts w:asciiTheme="minorEastAsia" w:hAnsiTheme="minorEastAsia" w:cs="宋体"/>
          <w:kern w:val="0"/>
          <w:sz w:val="24"/>
        </w:rPr>
        <w:t>只要进行战争</w:t>
      </w:r>
      <w:r w:rsidRPr="00CC5C0A">
        <w:rPr>
          <w:rFonts w:asciiTheme="minorEastAsia" w:hAnsiTheme="minorEastAsia" w:cs="宋体" w:hint="eastAsia"/>
          <w:kern w:val="0"/>
          <w:sz w:val="24"/>
        </w:rPr>
        <w:t>，</w:t>
      </w:r>
      <w:r w:rsidRPr="00CC5C0A">
        <w:rPr>
          <w:rFonts w:asciiTheme="minorEastAsia" w:hAnsiTheme="minorEastAsia" w:cs="宋体"/>
          <w:kern w:val="0"/>
          <w:sz w:val="24"/>
        </w:rPr>
        <w:t>各方都需要投入大量的人力物力和财力</w:t>
      </w:r>
      <w:r w:rsidRPr="00CC5C0A">
        <w:rPr>
          <w:rFonts w:asciiTheme="minorEastAsia" w:hAnsiTheme="minorEastAsia" w:cs="宋体" w:hint="eastAsia"/>
          <w:kern w:val="0"/>
          <w:sz w:val="24"/>
        </w:rPr>
        <w:t>。</w:t>
      </w:r>
    </w:p>
    <w:p w14:paraId="1427938B" w14:textId="77777777" w:rsidR="0036765D" w:rsidRPr="00CC5C0A" w:rsidRDefault="0036765D" w:rsidP="0036765D">
      <w:pPr>
        <w:widowControl/>
        <w:spacing w:line="360" w:lineRule="auto"/>
        <w:ind w:firstLineChars="200" w:firstLine="480"/>
        <w:jc w:val="left"/>
        <w:rPr>
          <w:rFonts w:asciiTheme="minorEastAsia" w:hAnsiTheme="minorEastAsia" w:cs="宋体"/>
          <w:kern w:val="0"/>
          <w:sz w:val="24"/>
        </w:rPr>
      </w:pPr>
    </w:p>
    <w:p w14:paraId="4D53F5A4" w14:textId="77777777" w:rsidR="0036765D" w:rsidRPr="00CC5C0A" w:rsidRDefault="0036765D" w:rsidP="0036765D">
      <w:pPr>
        <w:widowControl/>
        <w:spacing w:line="360" w:lineRule="auto"/>
        <w:ind w:firstLineChars="200" w:firstLine="480"/>
        <w:jc w:val="left"/>
        <w:rPr>
          <w:rFonts w:asciiTheme="minorEastAsia" w:hAnsiTheme="minorEastAsia" w:cs="宋体"/>
          <w:kern w:val="0"/>
          <w:sz w:val="24"/>
        </w:rPr>
      </w:pPr>
      <w:r w:rsidRPr="00CC5C0A">
        <w:rPr>
          <w:rFonts w:asciiTheme="minorEastAsia" w:hAnsiTheme="minorEastAsia" w:cs="宋体"/>
          <w:kern w:val="0"/>
          <w:sz w:val="24"/>
        </w:rPr>
        <w:t>2.</w:t>
      </w:r>
      <w:r w:rsidRPr="00CC5C0A">
        <w:rPr>
          <w:rFonts w:asciiTheme="minorEastAsia" w:hAnsiTheme="minorEastAsia" w:cs="宋体"/>
          <w:kern w:val="0"/>
          <w:sz w:val="24"/>
        </w:rPr>
        <w:t>积极防御和消极防御</w:t>
      </w:r>
    </w:p>
    <w:p w14:paraId="29036C9F" w14:textId="77777777" w:rsidR="0036765D" w:rsidRPr="00CC5C0A" w:rsidRDefault="0036765D" w:rsidP="0036765D">
      <w:pPr>
        <w:widowControl/>
        <w:spacing w:line="360" w:lineRule="auto"/>
        <w:ind w:firstLineChars="200" w:firstLine="482"/>
        <w:jc w:val="left"/>
        <w:rPr>
          <w:rFonts w:asciiTheme="minorEastAsia" w:hAnsiTheme="minorEastAsia" w:cs="宋体"/>
          <w:kern w:val="0"/>
          <w:sz w:val="24"/>
        </w:rPr>
      </w:pPr>
      <w:r w:rsidRPr="00CC5C0A">
        <w:rPr>
          <w:rFonts w:asciiTheme="minorEastAsia" w:hAnsiTheme="minorEastAsia" w:cs="宋体"/>
          <w:b/>
          <w:kern w:val="0"/>
          <w:sz w:val="24"/>
          <w:u w:val="single"/>
        </w:rPr>
        <w:t>积极防御</w:t>
      </w:r>
      <w:r w:rsidRPr="00CC5C0A">
        <w:rPr>
          <w:rFonts w:asciiTheme="minorEastAsia" w:hAnsiTheme="minorEastAsia" w:cs="宋体" w:hint="eastAsia"/>
          <w:kern w:val="0"/>
          <w:sz w:val="24"/>
          <w:u w:val="single"/>
        </w:rPr>
        <w:t>，</w:t>
      </w:r>
      <w:r w:rsidRPr="00CC5C0A">
        <w:rPr>
          <w:rFonts w:asciiTheme="minorEastAsia" w:hAnsiTheme="minorEastAsia" w:cs="宋体"/>
          <w:kern w:val="0"/>
          <w:sz w:val="24"/>
          <w:u w:val="single"/>
        </w:rPr>
        <w:t>是以积极的攻势行动</w:t>
      </w:r>
      <w:r w:rsidRPr="00CC5C0A">
        <w:rPr>
          <w:rFonts w:asciiTheme="minorEastAsia" w:hAnsiTheme="minorEastAsia" w:cs="宋体" w:hint="eastAsia"/>
          <w:kern w:val="0"/>
          <w:sz w:val="24"/>
          <w:u w:val="single"/>
        </w:rPr>
        <w:t>，</w:t>
      </w:r>
      <w:r w:rsidRPr="00CC5C0A">
        <w:rPr>
          <w:rFonts w:asciiTheme="minorEastAsia" w:hAnsiTheme="minorEastAsia" w:cs="宋体"/>
          <w:kern w:val="0"/>
          <w:sz w:val="24"/>
          <w:u w:val="single"/>
        </w:rPr>
        <w:t>战胜进攻之敌的防御。也称攻势防御</w:t>
      </w:r>
      <w:r w:rsidRPr="00CC5C0A">
        <w:rPr>
          <w:rFonts w:asciiTheme="minorEastAsia" w:hAnsiTheme="minorEastAsia" w:cs="宋体" w:hint="eastAsia"/>
          <w:kern w:val="0"/>
          <w:sz w:val="24"/>
          <w:u w:val="single"/>
        </w:rPr>
        <w:t>、</w:t>
      </w:r>
      <w:r w:rsidRPr="00CC5C0A">
        <w:rPr>
          <w:rFonts w:asciiTheme="minorEastAsia" w:hAnsiTheme="minorEastAsia" w:cs="宋体"/>
          <w:kern w:val="0"/>
          <w:sz w:val="24"/>
          <w:u w:val="single"/>
        </w:rPr>
        <w:t>决战防御</w:t>
      </w:r>
      <w:r w:rsidRPr="00CC5C0A">
        <w:rPr>
          <w:rFonts w:asciiTheme="minorEastAsia" w:hAnsiTheme="minorEastAsia" w:cs="宋体" w:hint="eastAsia"/>
          <w:kern w:val="0"/>
          <w:sz w:val="24"/>
          <w:u w:val="single"/>
        </w:rPr>
        <w:t>。</w:t>
      </w:r>
      <w:r w:rsidRPr="00CC5C0A">
        <w:rPr>
          <w:rFonts w:asciiTheme="minorEastAsia" w:hAnsiTheme="minorEastAsia" w:cs="宋体"/>
          <w:kern w:val="0"/>
          <w:sz w:val="24"/>
        </w:rPr>
        <w:t>从作战指导思想上讲是为了辅助进攻</w:t>
      </w:r>
      <w:r w:rsidRPr="00CC5C0A">
        <w:rPr>
          <w:rFonts w:asciiTheme="minorEastAsia" w:hAnsiTheme="minorEastAsia" w:cs="宋体" w:hint="eastAsia"/>
          <w:kern w:val="0"/>
          <w:sz w:val="24"/>
        </w:rPr>
        <w:t>，或</w:t>
      </w:r>
      <w:r w:rsidRPr="00CC5C0A">
        <w:rPr>
          <w:rFonts w:asciiTheme="minorEastAsia" w:hAnsiTheme="minorEastAsia" w:cs="宋体"/>
          <w:kern w:val="0"/>
          <w:sz w:val="24"/>
        </w:rPr>
        <w:t>为了转入反攻和进攻创造条件而进行的防御。主要体现在防御的积极性上</w:t>
      </w:r>
      <w:r w:rsidRPr="00CC5C0A">
        <w:rPr>
          <w:rFonts w:asciiTheme="minorEastAsia" w:hAnsiTheme="minorEastAsia" w:cs="宋体" w:hint="eastAsia"/>
          <w:kern w:val="0"/>
          <w:sz w:val="24"/>
        </w:rPr>
        <w:t>。</w:t>
      </w:r>
    </w:p>
    <w:p w14:paraId="036AD3A7" w14:textId="77777777" w:rsidR="0036765D" w:rsidRPr="00CC5C0A" w:rsidRDefault="0036765D" w:rsidP="0036765D">
      <w:pPr>
        <w:widowControl/>
        <w:spacing w:line="360" w:lineRule="auto"/>
        <w:ind w:firstLineChars="200" w:firstLine="482"/>
        <w:jc w:val="left"/>
        <w:rPr>
          <w:rFonts w:asciiTheme="minorEastAsia" w:hAnsiTheme="minorEastAsia" w:cs="宋体"/>
          <w:kern w:val="0"/>
          <w:sz w:val="24"/>
        </w:rPr>
      </w:pPr>
      <w:r w:rsidRPr="00CC5C0A">
        <w:rPr>
          <w:rFonts w:asciiTheme="minorEastAsia" w:hAnsiTheme="minorEastAsia" w:cs="宋体" w:hint="eastAsia"/>
          <w:b/>
          <w:kern w:val="0"/>
          <w:sz w:val="24"/>
          <w:u w:val="single"/>
        </w:rPr>
        <w:t>消极</w:t>
      </w:r>
      <w:r w:rsidRPr="00CC5C0A">
        <w:rPr>
          <w:rFonts w:asciiTheme="minorEastAsia" w:hAnsiTheme="minorEastAsia" w:cs="宋体"/>
          <w:b/>
          <w:kern w:val="0"/>
          <w:sz w:val="24"/>
          <w:u w:val="single"/>
        </w:rPr>
        <w:t>防御</w:t>
      </w:r>
      <w:r w:rsidRPr="00CC5C0A">
        <w:rPr>
          <w:rFonts w:asciiTheme="minorEastAsia" w:hAnsiTheme="minorEastAsia" w:cs="宋体"/>
          <w:kern w:val="0"/>
          <w:sz w:val="24"/>
          <w:u w:val="single"/>
        </w:rPr>
        <w:t>是单纯为了</w:t>
      </w:r>
      <w:r w:rsidRPr="00CC5C0A">
        <w:rPr>
          <w:rFonts w:asciiTheme="minorEastAsia" w:hAnsiTheme="minorEastAsia" w:cs="宋体" w:hint="eastAsia"/>
          <w:kern w:val="0"/>
          <w:sz w:val="24"/>
          <w:u w:val="single"/>
        </w:rPr>
        <w:t>挡住</w:t>
      </w:r>
      <w:r w:rsidRPr="00CC5C0A">
        <w:rPr>
          <w:rFonts w:asciiTheme="minorEastAsia" w:hAnsiTheme="minorEastAsia" w:cs="宋体"/>
          <w:kern w:val="0"/>
          <w:sz w:val="24"/>
          <w:u w:val="single"/>
        </w:rPr>
        <w:t>敌人进攻的防御</w:t>
      </w:r>
      <w:r w:rsidRPr="00CC5C0A">
        <w:rPr>
          <w:rFonts w:asciiTheme="minorEastAsia" w:hAnsiTheme="minorEastAsia" w:cs="宋体" w:hint="eastAsia"/>
          <w:kern w:val="0"/>
          <w:sz w:val="24"/>
          <w:u w:val="single"/>
        </w:rPr>
        <w:t>，</w:t>
      </w:r>
      <w:r w:rsidRPr="00CC5C0A">
        <w:rPr>
          <w:rFonts w:asciiTheme="minorEastAsia" w:hAnsiTheme="minorEastAsia" w:cs="宋体"/>
          <w:kern w:val="0"/>
          <w:sz w:val="24"/>
          <w:u w:val="single"/>
        </w:rPr>
        <w:t>亦称</w:t>
      </w:r>
      <w:r w:rsidRPr="00CC5C0A">
        <w:rPr>
          <w:rFonts w:asciiTheme="minorEastAsia" w:hAnsiTheme="minorEastAsia" w:cs="宋体" w:hint="eastAsia"/>
          <w:kern w:val="0"/>
          <w:sz w:val="24"/>
          <w:u w:val="single"/>
        </w:rPr>
        <w:t>专</w:t>
      </w:r>
      <w:r w:rsidRPr="00CC5C0A">
        <w:rPr>
          <w:rFonts w:asciiTheme="minorEastAsia" w:hAnsiTheme="minorEastAsia" w:cs="宋体"/>
          <w:kern w:val="0"/>
          <w:sz w:val="24"/>
          <w:u w:val="single"/>
        </w:rPr>
        <w:t>守防御</w:t>
      </w:r>
      <w:r w:rsidRPr="00CC5C0A">
        <w:rPr>
          <w:rFonts w:asciiTheme="minorEastAsia" w:hAnsiTheme="minorEastAsia" w:cs="宋体" w:hint="eastAsia"/>
          <w:kern w:val="0"/>
          <w:sz w:val="24"/>
          <w:u w:val="single"/>
        </w:rPr>
        <w:t>、</w:t>
      </w:r>
      <w:r w:rsidRPr="00CC5C0A">
        <w:rPr>
          <w:rFonts w:asciiTheme="minorEastAsia" w:hAnsiTheme="minorEastAsia" w:cs="宋体"/>
          <w:kern w:val="0"/>
          <w:sz w:val="24"/>
          <w:u w:val="single"/>
        </w:rPr>
        <w:t>单纯防御</w:t>
      </w:r>
      <w:r w:rsidRPr="00CC5C0A">
        <w:rPr>
          <w:rFonts w:asciiTheme="minorEastAsia" w:hAnsiTheme="minorEastAsia" w:cs="宋体" w:hint="eastAsia"/>
          <w:kern w:val="0"/>
          <w:sz w:val="24"/>
        </w:rPr>
        <w:t>。</w:t>
      </w:r>
      <w:r w:rsidRPr="00CC5C0A">
        <w:rPr>
          <w:rFonts w:asciiTheme="minorEastAsia" w:hAnsiTheme="minorEastAsia" w:cs="宋体"/>
          <w:kern w:val="0"/>
          <w:sz w:val="24"/>
        </w:rPr>
        <w:t>他不是为了转入反攻</w:t>
      </w:r>
      <w:r w:rsidRPr="00CC5C0A">
        <w:rPr>
          <w:rFonts w:asciiTheme="minorEastAsia" w:hAnsiTheme="minorEastAsia" w:cs="宋体" w:hint="eastAsia"/>
          <w:kern w:val="0"/>
          <w:sz w:val="24"/>
        </w:rPr>
        <w:t>或</w:t>
      </w:r>
      <w:r w:rsidRPr="00CC5C0A">
        <w:rPr>
          <w:rFonts w:asciiTheme="minorEastAsia" w:hAnsiTheme="minorEastAsia" w:cs="宋体"/>
          <w:kern w:val="0"/>
          <w:sz w:val="24"/>
        </w:rPr>
        <w:t>进攻而进行的防御。在</w:t>
      </w:r>
      <w:r w:rsidRPr="00CC5C0A">
        <w:rPr>
          <w:rFonts w:asciiTheme="minorEastAsia" w:hAnsiTheme="minorEastAsia" w:cs="宋体" w:hint="eastAsia"/>
          <w:kern w:val="0"/>
          <w:sz w:val="24"/>
        </w:rPr>
        <w:t>作战</w:t>
      </w:r>
      <w:r w:rsidRPr="00CC5C0A">
        <w:rPr>
          <w:rFonts w:asciiTheme="minorEastAsia" w:hAnsiTheme="minorEastAsia" w:cs="宋体"/>
          <w:kern w:val="0"/>
          <w:sz w:val="24"/>
        </w:rPr>
        <w:t>行动上也不采取积极的攻势行动</w:t>
      </w:r>
      <w:r w:rsidRPr="00CC5C0A">
        <w:rPr>
          <w:rFonts w:asciiTheme="minorEastAsia" w:hAnsiTheme="minorEastAsia" w:cs="宋体" w:hint="eastAsia"/>
          <w:kern w:val="0"/>
          <w:sz w:val="24"/>
        </w:rPr>
        <w:t>，</w:t>
      </w:r>
      <w:r w:rsidRPr="00CC5C0A">
        <w:rPr>
          <w:rFonts w:asciiTheme="minorEastAsia" w:hAnsiTheme="minorEastAsia" w:cs="宋体"/>
          <w:kern w:val="0"/>
          <w:sz w:val="24"/>
        </w:rPr>
        <w:t>完全处于被动挨打的地位</w:t>
      </w:r>
      <w:r w:rsidRPr="00CC5C0A">
        <w:rPr>
          <w:rFonts w:asciiTheme="minorEastAsia" w:hAnsiTheme="minorEastAsia" w:cs="宋体" w:hint="eastAsia"/>
          <w:kern w:val="0"/>
          <w:sz w:val="24"/>
        </w:rPr>
        <w:t>，</w:t>
      </w:r>
      <w:r w:rsidRPr="00CC5C0A">
        <w:rPr>
          <w:rFonts w:asciiTheme="minorEastAsia" w:hAnsiTheme="minorEastAsia" w:cs="宋体"/>
          <w:kern w:val="0"/>
          <w:sz w:val="24"/>
        </w:rPr>
        <w:t>其结果根本打不到防御的目的</w:t>
      </w:r>
      <w:r w:rsidRPr="00CC5C0A">
        <w:rPr>
          <w:rFonts w:asciiTheme="minorEastAsia" w:hAnsiTheme="minorEastAsia" w:cs="宋体" w:hint="eastAsia"/>
          <w:kern w:val="0"/>
          <w:sz w:val="24"/>
        </w:rPr>
        <w:t>。</w:t>
      </w:r>
      <w:r w:rsidRPr="00CC5C0A">
        <w:rPr>
          <w:rFonts w:asciiTheme="minorEastAsia" w:hAnsiTheme="minorEastAsia" w:cs="宋体"/>
          <w:kern w:val="0"/>
          <w:sz w:val="24"/>
        </w:rPr>
        <w:t xml:space="preserve"> </w:t>
      </w:r>
    </w:p>
    <w:p w14:paraId="34465083" w14:textId="77777777" w:rsidR="0036765D" w:rsidRPr="00CC5C0A" w:rsidRDefault="0036765D" w:rsidP="0036765D">
      <w:pPr>
        <w:spacing w:line="360" w:lineRule="auto"/>
        <w:ind w:firstLineChars="200" w:firstLine="482"/>
        <w:rPr>
          <w:rFonts w:asciiTheme="minorEastAsia" w:hAnsiTheme="minorEastAsia"/>
          <w:b/>
          <w:color w:val="000000"/>
          <w:sz w:val="24"/>
        </w:rPr>
      </w:pPr>
    </w:p>
    <w:p w14:paraId="088B76D4"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第七章</w:t>
      </w:r>
    </w:p>
    <w:p w14:paraId="695A5032"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hint="eastAsia"/>
          <w:color w:val="000000"/>
          <w:sz w:val="24"/>
        </w:rPr>
        <w:t>1.</w:t>
      </w:r>
      <w:r w:rsidRPr="00CC5C0A">
        <w:rPr>
          <w:rFonts w:asciiTheme="minorEastAsia" w:hAnsiTheme="minorEastAsia" w:hint="eastAsia"/>
          <w:color w:val="000000"/>
          <w:sz w:val="24"/>
        </w:rPr>
        <w:t>精确制导武器</w:t>
      </w:r>
    </w:p>
    <w:p w14:paraId="48C37C4F" w14:textId="77777777" w:rsidR="0036765D" w:rsidRPr="00CC5C0A" w:rsidRDefault="0036765D" w:rsidP="0036765D">
      <w:pPr>
        <w:widowControl/>
        <w:spacing w:line="360" w:lineRule="auto"/>
        <w:ind w:firstLineChars="200" w:firstLine="482"/>
        <w:jc w:val="left"/>
        <w:rPr>
          <w:rFonts w:asciiTheme="minorEastAsia" w:hAnsiTheme="minorEastAsia" w:cs="宋体"/>
          <w:kern w:val="0"/>
          <w:sz w:val="24"/>
        </w:rPr>
      </w:pPr>
      <w:r w:rsidRPr="00CC5C0A">
        <w:rPr>
          <w:rFonts w:asciiTheme="minorEastAsia" w:hAnsiTheme="minorEastAsia" w:cs="宋体"/>
          <w:b/>
          <w:kern w:val="0"/>
          <w:sz w:val="24"/>
          <w:u w:val="single"/>
        </w:rPr>
        <w:t>精确制导武器</w:t>
      </w:r>
      <w:r w:rsidRPr="00CC5C0A">
        <w:rPr>
          <w:rFonts w:asciiTheme="minorEastAsia" w:hAnsiTheme="minorEastAsia" w:cs="宋体"/>
          <w:kern w:val="0"/>
          <w:sz w:val="24"/>
          <w:u w:val="single"/>
        </w:rPr>
        <w:t>是采用精确制导技术</w:t>
      </w:r>
      <w:r w:rsidRPr="00CC5C0A">
        <w:rPr>
          <w:rFonts w:asciiTheme="minorEastAsia" w:hAnsiTheme="minorEastAsia" w:cs="宋体" w:hint="eastAsia"/>
          <w:kern w:val="0"/>
          <w:sz w:val="24"/>
          <w:u w:val="single"/>
        </w:rPr>
        <w:t>，</w:t>
      </w:r>
      <w:r w:rsidRPr="00CC5C0A">
        <w:rPr>
          <w:rFonts w:asciiTheme="minorEastAsia" w:hAnsiTheme="minorEastAsia" w:cs="宋体"/>
          <w:kern w:val="0"/>
          <w:sz w:val="24"/>
          <w:u w:val="single"/>
        </w:rPr>
        <w:t>直接命中概率</w:t>
      </w:r>
      <w:r w:rsidRPr="00CC5C0A">
        <w:rPr>
          <w:rFonts w:asciiTheme="minorEastAsia" w:hAnsiTheme="minorEastAsia" w:cs="宋体" w:hint="eastAsia"/>
          <w:kern w:val="0"/>
          <w:sz w:val="24"/>
          <w:u w:val="single"/>
        </w:rPr>
        <w:t>（</w:t>
      </w:r>
      <w:r w:rsidRPr="00CC5C0A">
        <w:rPr>
          <w:rFonts w:asciiTheme="minorEastAsia" w:hAnsiTheme="minorEastAsia" w:cs="宋体" w:hint="eastAsia"/>
          <w:kern w:val="0"/>
          <w:sz w:val="24"/>
          <w:u w:val="single"/>
        </w:rPr>
        <w:t>50%</w:t>
      </w:r>
      <w:r w:rsidRPr="00CC5C0A">
        <w:rPr>
          <w:rFonts w:asciiTheme="minorEastAsia" w:hAnsiTheme="minorEastAsia" w:cs="宋体" w:hint="eastAsia"/>
          <w:kern w:val="0"/>
          <w:sz w:val="24"/>
          <w:u w:val="single"/>
        </w:rPr>
        <w:t>以上）</w:t>
      </w:r>
      <w:r w:rsidRPr="00CC5C0A">
        <w:rPr>
          <w:rFonts w:asciiTheme="minorEastAsia" w:hAnsiTheme="minorEastAsia" w:cs="宋体"/>
          <w:kern w:val="0"/>
          <w:sz w:val="24"/>
          <w:u w:val="single"/>
        </w:rPr>
        <w:t>较高的武器</w:t>
      </w:r>
      <w:r w:rsidRPr="00CC5C0A">
        <w:rPr>
          <w:rFonts w:asciiTheme="minorEastAsia" w:hAnsiTheme="minorEastAsia" w:cs="宋体" w:hint="eastAsia"/>
          <w:kern w:val="0"/>
          <w:sz w:val="24"/>
          <w:u w:val="single"/>
        </w:rPr>
        <w:t>。</w:t>
      </w:r>
      <w:r w:rsidRPr="00CC5C0A">
        <w:rPr>
          <w:rFonts w:asciiTheme="minorEastAsia" w:hAnsiTheme="minorEastAsia" w:cs="宋体"/>
          <w:kern w:val="0"/>
          <w:sz w:val="24"/>
        </w:rPr>
        <w:t>如各类导弹以及制导炸弹</w:t>
      </w:r>
      <w:r w:rsidRPr="00CC5C0A">
        <w:rPr>
          <w:rFonts w:asciiTheme="minorEastAsia" w:hAnsiTheme="minorEastAsia" w:cs="宋体" w:hint="eastAsia"/>
          <w:kern w:val="0"/>
          <w:sz w:val="24"/>
        </w:rPr>
        <w:t>、</w:t>
      </w:r>
      <w:r w:rsidRPr="00CC5C0A">
        <w:rPr>
          <w:rFonts w:asciiTheme="minorEastAsia" w:hAnsiTheme="minorEastAsia" w:cs="宋体"/>
          <w:kern w:val="0"/>
          <w:sz w:val="24"/>
        </w:rPr>
        <w:t>制导炮弹</w:t>
      </w:r>
      <w:r w:rsidRPr="00CC5C0A">
        <w:rPr>
          <w:rFonts w:asciiTheme="minorEastAsia" w:hAnsiTheme="minorEastAsia" w:cs="宋体" w:hint="eastAsia"/>
          <w:kern w:val="0"/>
          <w:sz w:val="24"/>
        </w:rPr>
        <w:t>、</w:t>
      </w:r>
      <w:r w:rsidRPr="00CC5C0A">
        <w:rPr>
          <w:rFonts w:asciiTheme="minorEastAsia" w:hAnsiTheme="minorEastAsia" w:cs="宋体"/>
          <w:kern w:val="0"/>
          <w:sz w:val="24"/>
        </w:rPr>
        <w:t>制导鱼雷等。主要用于攻击坦克</w:t>
      </w:r>
      <w:r w:rsidRPr="00CC5C0A">
        <w:rPr>
          <w:rFonts w:asciiTheme="minorEastAsia" w:hAnsiTheme="minorEastAsia" w:cs="宋体" w:hint="eastAsia"/>
          <w:kern w:val="0"/>
          <w:sz w:val="24"/>
        </w:rPr>
        <w:t>、</w:t>
      </w:r>
      <w:r w:rsidRPr="00CC5C0A">
        <w:rPr>
          <w:rFonts w:asciiTheme="minorEastAsia" w:hAnsiTheme="minorEastAsia" w:cs="宋体"/>
          <w:kern w:val="0"/>
          <w:sz w:val="24"/>
        </w:rPr>
        <w:t>装甲车</w:t>
      </w:r>
      <w:r w:rsidRPr="00CC5C0A">
        <w:rPr>
          <w:rFonts w:asciiTheme="minorEastAsia" w:hAnsiTheme="minorEastAsia" w:cs="宋体" w:hint="eastAsia"/>
          <w:kern w:val="0"/>
          <w:sz w:val="24"/>
        </w:rPr>
        <w:t>、</w:t>
      </w:r>
      <w:r w:rsidRPr="00CC5C0A">
        <w:rPr>
          <w:rFonts w:asciiTheme="minorEastAsia" w:hAnsiTheme="minorEastAsia" w:cs="宋体"/>
          <w:kern w:val="0"/>
          <w:sz w:val="24"/>
        </w:rPr>
        <w:t>飞机</w:t>
      </w:r>
      <w:r w:rsidRPr="00CC5C0A">
        <w:rPr>
          <w:rFonts w:asciiTheme="minorEastAsia" w:hAnsiTheme="minorEastAsia" w:cs="宋体" w:hint="eastAsia"/>
          <w:kern w:val="0"/>
          <w:sz w:val="24"/>
        </w:rPr>
        <w:t>、</w:t>
      </w:r>
      <w:r w:rsidRPr="00CC5C0A">
        <w:rPr>
          <w:rFonts w:asciiTheme="minorEastAsia" w:hAnsiTheme="minorEastAsia" w:cs="宋体"/>
          <w:kern w:val="0"/>
          <w:sz w:val="24"/>
        </w:rPr>
        <w:t>潜艇</w:t>
      </w:r>
      <w:r w:rsidRPr="00CC5C0A">
        <w:rPr>
          <w:rFonts w:asciiTheme="minorEastAsia" w:hAnsiTheme="minorEastAsia" w:cs="宋体" w:hint="eastAsia"/>
          <w:kern w:val="0"/>
          <w:sz w:val="24"/>
        </w:rPr>
        <w:t>、</w:t>
      </w:r>
      <w:r w:rsidRPr="00CC5C0A">
        <w:rPr>
          <w:rFonts w:asciiTheme="minorEastAsia" w:hAnsiTheme="minorEastAsia" w:cs="宋体"/>
          <w:kern w:val="0"/>
          <w:sz w:val="24"/>
        </w:rPr>
        <w:t>雷达</w:t>
      </w:r>
      <w:r w:rsidRPr="00CC5C0A">
        <w:rPr>
          <w:rFonts w:asciiTheme="minorEastAsia" w:hAnsiTheme="minorEastAsia" w:cs="宋体" w:hint="eastAsia"/>
          <w:kern w:val="0"/>
          <w:sz w:val="24"/>
        </w:rPr>
        <w:t>、</w:t>
      </w:r>
      <w:r w:rsidRPr="00CC5C0A">
        <w:rPr>
          <w:rFonts w:asciiTheme="minorEastAsia" w:hAnsiTheme="minorEastAsia" w:cs="宋体"/>
          <w:kern w:val="0"/>
          <w:sz w:val="24"/>
        </w:rPr>
        <w:t>指挥控制通信中心</w:t>
      </w:r>
      <w:r w:rsidRPr="00CC5C0A">
        <w:rPr>
          <w:rFonts w:asciiTheme="minorEastAsia" w:hAnsiTheme="minorEastAsia" w:cs="宋体" w:hint="eastAsia"/>
          <w:kern w:val="0"/>
          <w:sz w:val="24"/>
        </w:rPr>
        <w:t>、</w:t>
      </w:r>
      <w:r w:rsidRPr="00CC5C0A">
        <w:rPr>
          <w:rFonts w:asciiTheme="minorEastAsia" w:hAnsiTheme="minorEastAsia" w:cs="宋体"/>
          <w:kern w:val="0"/>
          <w:sz w:val="24"/>
        </w:rPr>
        <w:t>桥梁</w:t>
      </w:r>
      <w:r w:rsidRPr="00CC5C0A">
        <w:rPr>
          <w:rFonts w:asciiTheme="minorEastAsia" w:hAnsiTheme="minorEastAsia" w:cs="宋体" w:hint="eastAsia"/>
          <w:kern w:val="0"/>
          <w:sz w:val="24"/>
        </w:rPr>
        <w:t>、</w:t>
      </w:r>
      <w:r w:rsidRPr="00CC5C0A">
        <w:rPr>
          <w:rFonts w:asciiTheme="minorEastAsia" w:hAnsiTheme="minorEastAsia" w:cs="宋体"/>
          <w:kern w:val="0"/>
          <w:sz w:val="24"/>
        </w:rPr>
        <w:t>武器库等目标。</w:t>
      </w:r>
    </w:p>
    <w:p w14:paraId="0E84BCFE" w14:textId="77777777" w:rsidR="0036765D" w:rsidRPr="00CC5C0A" w:rsidRDefault="0036765D" w:rsidP="0036765D">
      <w:pPr>
        <w:widowControl/>
        <w:spacing w:line="360" w:lineRule="auto"/>
        <w:ind w:firstLineChars="200" w:firstLine="480"/>
        <w:jc w:val="left"/>
        <w:rPr>
          <w:rFonts w:asciiTheme="minorEastAsia" w:hAnsiTheme="minorEastAsia" w:cs="宋体"/>
          <w:kern w:val="0"/>
          <w:sz w:val="24"/>
        </w:rPr>
      </w:pPr>
      <w:r w:rsidRPr="00CC5C0A">
        <w:rPr>
          <w:rFonts w:asciiTheme="minorEastAsia" w:hAnsiTheme="minorEastAsia" w:cs="宋体"/>
          <w:kern w:val="0"/>
          <w:sz w:val="24"/>
        </w:rPr>
        <w:t>2.</w:t>
      </w:r>
      <w:r w:rsidRPr="00CC5C0A">
        <w:rPr>
          <w:rFonts w:asciiTheme="minorEastAsia" w:hAnsiTheme="minorEastAsia" w:cs="宋体"/>
          <w:kern w:val="0"/>
          <w:sz w:val="24"/>
        </w:rPr>
        <w:t>制导炸弹</w:t>
      </w:r>
    </w:p>
    <w:p w14:paraId="15530B08" w14:textId="77777777" w:rsidR="0036765D" w:rsidRPr="00CC5C0A" w:rsidRDefault="0036765D" w:rsidP="0036765D">
      <w:pPr>
        <w:widowControl/>
        <w:spacing w:line="360" w:lineRule="auto"/>
        <w:ind w:firstLineChars="200" w:firstLine="482"/>
        <w:jc w:val="left"/>
        <w:rPr>
          <w:rFonts w:asciiTheme="minorEastAsia" w:hAnsiTheme="minorEastAsia" w:cs="宋体"/>
          <w:kern w:val="0"/>
          <w:sz w:val="24"/>
        </w:rPr>
      </w:pPr>
      <w:r w:rsidRPr="00CC5C0A">
        <w:rPr>
          <w:rFonts w:asciiTheme="minorEastAsia" w:hAnsiTheme="minorEastAsia" w:cs="宋体"/>
          <w:b/>
          <w:kern w:val="0"/>
          <w:sz w:val="24"/>
        </w:rPr>
        <w:t>制导炸弹</w:t>
      </w:r>
      <w:r w:rsidRPr="00CC5C0A">
        <w:rPr>
          <w:rFonts w:asciiTheme="minorEastAsia" w:hAnsiTheme="minorEastAsia" w:cs="宋体"/>
          <w:kern w:val="0"/>
          <w:sz w:val="24"/>
        </w:rPr>
        <w:t>是</w:t>
      </w:r>
      <w:r w:rsidRPr="00CC5C0A">
        <w:rPr>
          <w:rFonts w:asciiTheme="minorEastAsia" w:hAnsiTheme="minorEastAsia" w:cs="宋体" w:hint="eastAsia"/>
          <w:kern w:val="0"/>
          <w:sz w:val="24"/>
        </w:rPr>
        <w:t>指</w:t>
      </w:r>
      <w:r w:rsidRPr="00CC5C0A">
        <w:rPr>
          <w:rFonts w:asciiTheme="minorEastAsia" w:hAnsiTheme="minorEastAsia" w:cs="宋体"/>
          <w:kern w:val="0"/>
          <w:sz w:val="24"/>
        </w:rPr>
        <w:t>投放后能对其弹道进行控制并导向目标的航空炸弹。它是在普通航空炸弹的基础上增加制导装置而成的。</w:t>
      </w:r>
    </w:p>
    <w:p w14:paraId="2DDAF292" w14:textId="77777777" w:rsidR="0036765D" w:rsidRPr="00CC5C0A" w:rsidRDefault="0036765D" w:rsidP="0036765D">
      <w:pPr>
        <w:widowControl/>
        <w:spacing w:line="360" w:lineRule="auto"/>
        <w:ind w:firstLineChars="200" w:firstLine="480"/>
        <w:jc w:val="left"/>
        <w:rPr>
          <w:rFonts w:asciiTheme="minorEastAsia" w:hAnsiTheme="minorEastAsia" w:cs="宋体"/>
          <w:kern w:val="0"/>
          <w:sz w:val="24"/>
        </w:rPr>
      </w:pPr>
      <w:r w:rsidRPr="00CC5C0A">
        <w:rPr>
          <w:rFonts w:asciiTheme="minorEastAsia" w:hAnsiTheme="minorEastAsia" w:cs="宋体"/>
          <w:kern w:val="0"/>
          <w:sz w:val="24"/>
        </w:rPr>
        <w:t>3.</w:t>
      </w:r>
      <w:r w:rsidRPr="00CC5C0A">
        <w:rPr>
          <w:rFonts w:asciiTheme="minorEastAsia" w:hAnsiTheme="minorEastAsia" w:cs="宋体"/>
          <w:kern w:val="0"/>
          <w:sz w:val="24"/>
        </w:rPr>
        <w:t>制导炮弹</w:t>
      </w:r>
    </w:p>
    <w:p w14:paraId="43989B83" w14:textId="77777777" w:rsidR="0036765D" w:rsidRPr="00CC5C0A" w:rsidRDefault="0036765D" w:rsidP="0036765D">
      <w:pPr>
        <w:widowControl/>
        <w:spacing w:line="360" w:lineRule="auto"/>
        <w:ind w:firstLineChars="200" w:firstLine="482"/>
        <w:jc w:val="left"/>
        <w:rPr>
          <w:rFonts w:asciiTheme="minorEastAsia" w:hAnsiTheme="minorEastAsia" w:cs="宋体"/>
          <w:kern w:val="0"/>
          <w:sz w:val="24"/>
        </w:rPr>
      </w:pPr>
      <w:r w:rsidRPr="00CC5C0A">
        <w:rPr>
          <w:rFonts w:asciiTheme="minorEastAsia" w:hAnsiTheme="minorEastAsia" w:cs="宋体"/>
          <w:b/>
          <w:kern w:val="0"/>
          <w:sz w:val="24"/>
        </w:rPr>
        <w:t>制导炮弹</w:t>
      </w:r>
      <w:r w:rsidRPr="00CC5C0A">
        <w:rPr>
          <w:rFonts w:asciiTheme="minorEastAsia" w:hAnsiTheme="minorEastAsia" w:cs="宋体"/>
          <w:kern w:val="0"/>
          <w:sz w:val="24"/>
        </w:rPr>
        <w:t>是指弹丸上装有末段制导系统和空气动力装置</w:t>
      </w:r>
      <w:r w:rsidRPr="00CC5C0A">
        <w:rPr>
          <w:rFonts w:asciiTheme="minorEastAsia" w:hAnsiTheme="minorEastAsia" w:cs="宋体" w:hint="eastAsia"/>
          <w:kern w:val="0"/>
          <w:sz w:val="24"/>
        </w:rPr>
        <w:t>，</w:t>
      </w:r>
      <w:r w:rsidRPr="00CC5C0A">
        <w:rPr>
          <w:rFonts w:asciiTheme="minorEastAsia" w:hAnsiTheme="minorEastAsia" w:cs="宋体"/>
          <w:kern w:val="0"/>
          <w:sz w:val="24"/>
        </w:rPr>
        <w:t>发射后能自动捕捉目标并自动导向攻击目标的炮弹。</w:t>
      </w:r>
    </w:p>
    <w:p w14:paraId="5092CD93" w14:textId="77777777" w:rsidR="0036765D" w:rsidRPr="00CC5C0A" w:rsidRDefault="0036765D" w:rsidP="0036765D">
      <w:pPr>
        <w:widowControl/>
        <w:spacing w:line="360" w:lineRule="auto"/>
        <w:ind w:firstLineChars="200" w:firstLine="480"/>
        <w:jc w:val="left"/>
        <w:rPr>
          <w:rFonts w:asciiTheme="minorEastAsia" w:hAnsiTheme="minorEastAsia" w:cs="宋体"/>
          <w:kern w:val="0"/>
          <w:sz w:val="24"/>
        </w:rPr>
      </w:pPr>
      <w:r w:rsidRPr="00CC5C0A">
        <w:rPr>
          <w:rFonts w:asciiTheme="minorEastAsia" w:hAnsiTheme="minorEastAsia" w:cs="宋体"/>
          <w:kern w:val="0"/>
          <w:sz w:val="24"/>
        </w:rPr>
        <w:t>第九章</w:t>
      </w:r>
    </w:p>
    <w:p w14:paraId="2AE56A34" w14:textId="77777777" w:rsidR="0036765D" w:rsidRPr="00CC5C0A" w:rsidRDefault="0036765D" w:rsidP="0036765D">
      <w:pPr>
        <w:widowControl/>
        <w:spacing w:line="360" w:lineRule="auto"/>
        <w:ind w:firstLineChars="200" w:firstLine="480"/>
        <w:jc w:val="left"/>
        <w:rPr>
          <w:rFonts w:asciiTheme="minorEastAsia" w:hAnsiTheme="minorEastAsia" w:cs="宋体"/>
          <w:kern w:val="0"/>
          <w:sz w:val="24"/>
        </w:rPr>
      </w:pPr>
      <w:r w:rsidRPr="00CC5C0A">
        <w:rPr>
          <w:rFonts w:asciiTheme="minorEastAsia" w:hAnsiTheme="minorEastAsia" w:cs="宋体"/>
          <w:kern w:val="0"/>
          <w:sz w:val="24"/>
        </w:rPr>
        <w:t>1</w:t>
      </w:r>
      <w:r w:rsidRPr="00CC5C0A">
        <w:rPr>
          <w:rFonts w:asciiTheme="minorEastAsia" w:hAnsiTheme="minorEastAsia" w:cs="宋体" w:hint="eastAsia"/>
          <w:kern w:val="0"/>
          <w:sz w:val="24"/>
        </w:rPr>
        <w:t>．</w:t>
      </w:r>
      <w:r w:rsidRPr="00CC5C0A">
        <w:rPr>
          <w:rFonts w:asciiTheme="minorEastAsia" w:hAnsiTheme="minorEastAsia" w:cs="宋体"/>
          <w:kern w:val="0"/>
          <w:sz w:val="24"/>
        </w:rPr>
        <w:t>电子对抗技术</w:t>
      </w:r>
    </w:p>
    <w:p w14:paraId="3E2812A6" w14:textId="77777777" w:rsidR="0036765D" w:rsidRPr="00CC5C0A" w:rsidRDefault="0036765D" w:rsidP="0036765D">
      <w:pPr>
        <w:widowControl/>
        <w:spacing w:line="360" w:lineRule="auto"/>
        <w:ind w:firstLineChars="200" w:firstLine="482"/>
        <w:jc w:val="left"/>
        <w:rPr>
          <w:rFonts w:asciiTheme="minorEastAsia" w:hAnsiTheme="minorEastAsia" w:cs="宋体"/>
          <w:kern w:val="0"/>
          <w:sz w:val="24"/>
        </w:rPr>
      </w:pPr>
      <w:r w:rsidRPr="00CC5C0A">
        <w:rPr>
          <w:rFonts w:asciiTheme="minorEastAsia" w:hAnsiTheme="minorEastAsia" w:cs="宋体"/>
          <w:b/>
          <w:kern w:val="0"/>
          <w:sz w:val="24"/>
        </w:rPr>
        <w:t>电子对抗技术</w:t>
      </w:r>
      <w:r w:rsidRPr="00CC5C0A">
        <w:rPr>
          <w:rFonts w:asciiTheme="minorEastAsia" w:hAnsiTheme="minorEastAsia" w:cs="宋体"/>
          <w:kern w:val="0"/>
          <w:sz w:val="24"/>
        </w:rPr>
        <w:t>是为了削弱和破坏敌方电子装备的使用</w:t>
      </w:r>
      <w:r w:rsidRPr="00CC5C0A">
        <w:rPr>
          <w:rFonts w:asciiTheme="minorEastAsia" w:hAnsiTheme="minorEastAsia" w:cs="宋体" w:hint="eastAsia"/>
          <w:kern w:val="0"/>
          <w:sz w:val="24"/>
        </w:rPr>
        <w:t>效能，</w:t>
      </w:r>
      <w:r w:rsidRPr="00CC5C0A">
        <w:rPr>
          <w:rFonts w:asciiTheme="minorEastAsia" w:hAnsiTheme="minorEastAsia" w:cs="宋体"/>
          <w:kern w:val="0"/>
          <w:sz w:val="24"/>
        </w:rPr>
        <w:t>保护己方电子装备正常发挥效能所采用的技术</w:t>
      </w:r>
      <w:r w:rsidRPr="00CC5C0A">
        <w:rPr>
          <w:rFonts w:asciiTheme="minorEastAsia" w:hAnsiTheme="minorEastAsia" w:cs="宋体" w:hint="eastAsia"/>
          <w:kern w:val="0"/>
          <w:sz w:val="24"/>
        </w:rPr>
        <w:t>。</w:t>
      </w:r>
    </w:p>
    <w:p w14:paraId="22604844" w14:textId="77777777" w:rsidR="0036765D" w:rsidRPr="00CC5C0A" w:rsidRDefault="0036765D" w:rsidP="0036765D">
      <w:pPr>
        <w:widowControl/>
        <w:spacing w:line="360" w:lineRule="auto"/>
        <w:ind w:firstLineChars="200" w:firstLine="480"/>
        <w:jc w:val="left"/>
        <w:rPr>
          <w:rFonts w:asciiTheme="minorEastAsia" w:hAnsiTheme="minorEastAsia" w:cs="宋体"/>
          <w:kern w:val="0"/>
          <w:sz w:val="24"/>
        </w:rPr>
      </w:pPr>
      <w:r w:rsidRPr="00CC5C0A">
        <w:rPr>
          <w:rFonts w:asciiTheme="minorEastAsia" w:hAnsiTheme="minorEastAsia" w:cs="宋体"/>
          <w:kern w:val="0"/>
          <w:sz w:val="24"/>
        </w:rPr>
        <w:t>2.</w:t>
      </w:r>
      <w:r w:rsidRPr="00CC5C0A">
        <w:rPr>
          <w:rFonts w:asciiTheme="minorEastAsia" w:hAnsiTheme="minorEastAsia" w:cs="宋体"/>
          <w:kern w:val="0"/>
          <w:sz w:val="24"/>
        </w:rPr>
        <w:t>雷达对抗</w:t>
      </w:r>
    </w:p>
    <w:p w14:paraId="62C12A00" w14:textId="77777777" w:rsidR="0036765D" w:rsidRPr="00CC5C0A" w:rsidRDefault="0036765D" w:rsidP="0036765D">
      <w:pPr>
        <w:widowControl/>
        <w:spacing w:line="360" w:lineRule="auto"/>
        <w:ind w:firstLineChars="200" w:firstLine="482"/>
        <w:jc w:val="left"/>
        <w:rPr>
          <w:rFonts w:asciiTheme="minorEastAsia" w:hAnsiTheme="minorEastAsia" w:cs="宋体"/>
          <w:kern w:val="0"/>
          <w:sz w:val="24"/>
        </w:rPr>
      </w:pPr>
      <w:r w:rsidRPr="00CC5C0A">
        <w:rPr>
          <w:rFonts w:asciiTheme="minorEastAsia" w:hAnsiTheme="minorEastAsia" w:cs="宋体"/>
          <w:b/>
          <w:kern w:val="0"/>
          <w:sz w:val="24"/>
        </w:rPr>
        <w:t>雷达对抗</w:t>
      </w:r>
      <w:r w:rsidRPr="00CC5C0A">
        <w:rPr>
          <w:rFonts w:asciiTheme="minorEastAsia" w:hAnsiTheme="minorEastAsia" w:cs="宋体" w:hint="eastAsia"/>
          <w:kern w:val="0"/>
          <w:sz w:val="24"/>
        </w:rPr>
        <w:t>，</w:t>
      </w:r>
      <w:r w:rsidRPr="00CC5C0A">
        <w:rPr>
          <w:rFonts w:asciiTheme="minorEastAsia" w:hAnsiTheme="minorEastAsia" w:cs="宋体"/>
          <w:kern w:val="0"/>
          <w:sz w:val="24"/>
        </w:rPr>
        <w:t>就是交战双方为保</w:t>
      </w:r>
      <w:r w:rsidRPr="00CC5C0A">
        <w:rPr>
          <w:rFonts w:asciiTheme="minorEastAsia" w:hAnsiTheme="minorEastAsia" w:cs="宋体" w:hint="eastAsia"/>
          <w:kern w:val="0"/>
          <w:sz w:val="24"/>
        </w:rPr>
        <w:t>障</w:t>
      </w:r>
      <w:r w:rsidRPr="00CC5C0A">
        <w:rPr>
          <w:rFonts w:asciiTheme="minorEastAsia" w:hAnsiTheme="minorEastAsia" w:cs="宋体"/>
          <w:kern w:val="0"/>
          <w:sz w:val="24"/>
        </w:rPr>
        <w:t>己方雷达有效的工作，并极力破坏对方雷达正常效能的发挥</w:t>
      </w:r>
      <w:r w:rsidRPr="00CC5C0A">
        <w:rPr>
          <w:rFonts w:asciiTheme="minorEastAsia" w:hAnsiTheme="minorEastAsia" w:cs="宋体" w:hint="eastAsia"/>
          <w:kern w:val="0"/>
          <w:sz w:val="24"/>
        </w:rPr>
        <w:t>，</w:t>
      </w:r>
      <w:r w:rsidRPr="00CC5C0A">
        <w:rPr>
          <w:rFonts w:asciiTheme="minorEastAsia" w:hAnsiTheme="minorEastAsia" w:cs="宋体"/>
          <w:kern w:val="0"/>
          <w:sz w:val="24"/>
        </w:rPr>
        <w:t>而进行的雷达侦察与反侦察</w:t>
      </w:r>
      <w:r w:rsidRPr="00CC5C0A">
        <w:rPr>
          <w:rFonts w:asciiTheme="minorEastAsia" w:hAnsiTheme="minorEastAsia" w:cs="宋体" w:hint="eastAsia"/>
          <w:kern w:val="0"/>
          <w:sz w:val="24"/>
        </w:rPr>
        <w:t>、</w:t>
      </w:r>
      <w:r w:rsidRPr="00CC5C0A">
        <w:rPr>
          <w:rFonts w:asciiTheme="minorEastAsia" w:hAnsiTheme="minorEastAsia" w:cs="宋体"/>
          <w:kern w:val="0"/>
          <w:sz w:val="24"/>
        </w:rPr>
        <w:t>干扰与反干扰</w:t>
      </w:r>
      <w:r w:rsidRPr="00CC5C0A">
        <w:rPr>
          <w:rFonts w:asciiTheme="minorEastAsia" w:hAnsiTheme="minorEastAsia" w:cs="宋体" w:hint="eastAsia"/>
          <w:kern w:val="0"/>
          <w:sz w:val="24"/>
        </w:rPr>
        <w:t>、</w:t>
      </w:r>
      <w:r w:rsidRPr="00CC5C0A">
        <w:rPr>
          <w:rFonts w:asciiTheme="minorEastAsia" w:hAnsiTheme="minorEastAsia" w:cs="宋体"/>
          <w:kern w:val="0"/>
          <w:sz w:val="24"/>
        </w:rPr>
        <w:t>摧毁与反摧毁的斗争。</w:t>
      </w:r>
      <w:r w:rsidRPr="00CC5C0A">
        <w:rPr>
          <w:rFonts w:asciiTheme="minorEastAsia" w:hAnsiTheme="minorEastAsia" w:cs="宋体"/>
          <w:kern w:val="0"/>
          <w:sz w:val="24"/>
        </w:rPr>
        <w:t> </w:t>
      </w:r>
    </w:p>
    <w:p w14:paraId="27751EEA" w14:textId="77777777" w:rsidR="0036765D" w:rsidRPr="00CC5C0A" w:rsidRDefault="0036765D" w:rsidP="0036765D">
      <w:pPr>
        <w:widowControl/>
        <w:spacing w:line="360" w:lineRule="auto"/>
        <w:ind w:firstLineChars="200" w:firstLine="480"/>
        <w:jc w:val="left"/>
        <w:rPr>
          <w:rFonts w:asciiTheme="minorEastAsia" w:hAnsiTheme="minorEastAsia" w:cs="宋体"/>
          <w:kern w:val="0"/>
          <w:sz w:val="24"/>
        </w:rPr>
      </w:pPr>
      <w:r w:rsidRPr="00CC5C0A">
        <w:rPr>
          <w:rFonts w:asciiTheme="minorEastAsia" w:hAnsiTheme="minorEastAsia" w:cs="宋体"/>
          <w:kern w:val="0"/>
          <w:sz w:val="24"/>
        </w:rPr>
        <w:t>第十二章</w:t>
      </w:r>
    </w:p>
    <w:p w14:paraId="532FB379" w14:textId="77777777" w:rsidR="0036765D" w:rsidRPr="00CC5C0A" w:rsidRDefault="0036765D" w:rsidP="0036765D">
      <w:pPr>
        <w:widowControl/>
        <w:spacing w:line="360" w:lineRule="auto"/>
        <w:ind w:firstLineChars="200" w:firstLine="480"/>
        <w:jc w:val="left"/>
        <w:rPr>
          <w:rFonts w:asciiTheme="minorEastAsia" w:hAnsiTheme="minorEastAsia" w:cs="宋体"/>
          <w:kern w:val="0"/>
          <w:sz w:val="24"/>
        </w:rPr>
      </w:pPr>
      <w:r w:rsidRPr="00CC5C0A">
        <w:rPr>
          <w:rFonts w:asciiTheme="minorEastAsia" w:hAnsiTheme="minorEastAsia" w:cs="宋体"/>
          <w:kern w:val="0"/>
          <w:sz w:val="24"/>
        </w:rPr>
        <w:t>1.</w:t>
      </w:r>
      <w:r w:rsidRPr="00CC5C0A">
        <w:rPr>
          <w:rFonts w:asciiTheme="minorEastAsia" w:hAnsiTheme="minorEastAsia" w:cs="宋体"/>
          <w:kern w:val="0"/>
          <w:sz w:val="24"/>
        </w:rPr>
        <w:t>国际战略格局</w:t>
      </w:r>
    </w:p>
    <w:p w14:paraId="68051933" w14:textId="77777777" w:rsidR="0036765D" w:rsidRPr="00CC5C0A" w:rsidRDefault="0036765D" w:rsidP="0036765D">
      <w:pPr>
        <w:widowControl/>
        <w:spacing w:line="360" w:lineRule="auto"/>
        <w:ind w:firstLineChars="200" w:firstLine="482"/>
        <w:jc w:val="left"/>
        <w:rPr>
          <w:rFonts w:asciiTheme="minorEastAsia" w:hAnsiTheme="minorEastAsia" w:cs="宋体"/>
          <w:kern w:val="0"/>
          <w:sz w:val="24"/>
        </w:rPr>
      </w:pPr>
      <w:r w:rsidRPr="00CC5C0A">
        <w:rPr>
          <w:rFonts w:asciiTheme="minorEastAsia" w:hAnsiTheme="minorEastAsia" w:cs="宋体"/>
          <w:b/>
          <w:kern w:val="0"/>
          <w:sz w:val="24"/>
        </w:rPr>
        <w:t>国际战略格局</w:t>
      </w:r>
      <w:r w:rsidRPr="00CC5C0A">
        <w:rPr>
          <w:rFonts w:asciiTheme="minorEastAsia" w:hAnsiTheme="minorEastAsia" w:cs="宋体"/>
          <w:kern w:val="0"/>
          <w:sz w:val="24"/>
        </w:rPr>
        <w:t>是指国际社会中国际战略力量之间在一定历史时期</w:t>
      </w:r>
      <w:r w:rsidRPr="00CC5C0A">
        <w:rPr>
          <w:rFonts w:asciiTheme="minorEastAsia" w:hAnsiTheme="minorEastAsia" w:cs="宋体" w:hint="eastAsia"/>
          <w:kern w:val="0"/>
          <w:sz w:val="24"/>
        </w:rPr>
        <w:t>内</w:t>
      </w:r>
      <w:r w:rsidRPr="00CC5C0A">
        <w:rPr>
          <w:rFonts w:asciiTheme="minorEastAsia" w:hAnsiTheme="minorEastAsia" w:cs="宋体"/>
          <w:kern w:val="0"/>
          <w:sz w:val="24"/>
        </w:rPr>
        <w:t>相互联系</w:t>
      </w:r>
      <w:r w:rsidRPr="00CC5C0A">
        <w:rPr>
          <w:rFonts w:asciiTheme="minorEastAsia" w:hAnsiTheme="minorEastAsia" w:cs="宋体" w:hint="eastAsia"/>
          <w:kern w:val="0"/>
          <w:sz w:val="24"/>
        </w:rPr>
        <w:t>、</w:t>
      </w:r>
      <w:r w:rsidRPr="00CC5C0A">
        <w:rPr>
          <w:rFonts w:asciiTheme="minorEastAsia" w:hAnsiTheme="minorEastAsia" w:cs="宋体"/>
          <w:kern w:val="0"/>
          <w:sz w:val="24"/>
        </w:rPr>
        <w:t>相互作用而形成的具有全球性的</w:t>
      </w:r>
      <w:r w:rsidRPr="00CC5C0A">
        <w:rPr>
          <w:rFonts w:asciiTheme="minorEastAsia" w:hAnsiTheme="minorEastAsia" w:cs="宋体" w:hint="eastAsia"/>
          <w:kern w:val="0"/>
          <w:sz w:val="24"/>
        </w:rPr>
        <w:t>、</w:t>
      </w:r>
      <w:r w:rsidRPr="00CC5C0A">
        <w:rPr>
          <w:rFonts w:asciiTheme="minorEastAsia" w:hAnsiTheme="minorEastAsia" w:cs="宋体"/>
          <w:kern w:val="0"/>
          <w:sz w:val="24"/>
        </w:rPr>
        <w:t>相对稳定的力量</w:t>
      </w:r>
      <w:r w:rsidRPr="00CC5C0A">
        <w:rPr>
          <w:rFonts w:asciiTheme="minorEastAsia" w:hAnsiTheme="minorEastAsia" w:cs="宋体" w:hint="eastAsia"/>
          <w:kern w:val="0"/>
          <w:sz w:val="24"/>
        </w:rPr>
        <w:t>对比</w:t>
      </w:r>
      <w:r w:rsidRPr="00CC5C0A">
        <w:rPr>
          <w:rFonts w:asciiTheme="minorEastAsia" w:hAnsiTheme="minorEastAsia" w:cs="宋体"/>
          <w:kern w:val="0"/>
          <w:sz w:val="24"/>
        </w:rPr>
        <w:t>结构及基本态势</w:t>
      </w:r>
      <w:r w:rsidRPr="00CC5C0A">
        <w:rPr>
          <w:rFonts w:asciiTheme="minorEastAsia" w:hAnsiTheme="minorEastAsia" w:cs="宋体" w:hint="eastAsia"/>
          <w:kern w:val="0"/>
          <w:sz w:val="24"/>
        </w:rPr>
        <w:t>。</w:t>
      </w:r>
    </w:p>
    <w:p w14:paraId="26A4971D" w14:textId="77777777" w:rsidR="0036765D" w:rsidRPr="00CC5C0A" w:rsidRDefault="0036765D" w:rsidP="0036765D">
      <w:pPr>
        <w:widowControl/>
        <w:spacing w:line="360" w:lineRule="auto"/>
        <w:ind w:firstLineChars="200" w:firstLine="480"/>
        <w:jc w:val="left"/>
        <w:rPr>
          <w:rFonts w:asciiTheme="minorEastAsia" w:hAnsiTheme="minorEastAsia" w:cs="宋体"/>
          <w:kern w:val="0"/>
          <w:sz w:val="24"/>
        </w:rPr>
      </w:pPr>
      <w:r w:rsidRPr="00CC5C0A">
        <w:rPr>
          <w:rFonts w:asciiTheme="minorEastAsia" w:hAnsiTheme="minorEastAsia" w:cs="宋体"/>
          <w:kern w:val="0"/>
          <w:sz w:val="24"/>
        </w:rPr>
        <w:t>2.</w:t>
      </w:r>
      <w:r w:rsidRPr="00CC5C0A">
        <w:rPr>
          <w:rFonts w:asciiTheme="minorEastAsia" w:hAnsiTheme="minorEastAsia" w:cs="宋体"/>
          <w:kern w:val="0"/>
          <w:sz w:val="24"/>
        </w:rPr>
        <w:t>国际战略力量</w:t>
      </w:r>
    </w:p>
    <w:p w14:paraId="1346085B" w14:textId="77777777" w:rsidR="0036765D" w:rsidRPr="00CC5C0A" w:rsidRDefault="0036765D" w:rsidP="0036765D">
      <w:pPr>
        <w:widowControl/>
        <w:spacing w:line="360" w:lineRule="auto"/>
        <w:ind w:firstLineChars="200" w:firstLine="482"/>
        <w:jc w:val="left"/>
        <w:rPr>
          <w:rFonts w:asciiTheme="minorEastAsia" w:hAnsiTheme="minorEastAsia" w:cs="宋体"/>
          <w:kern w:val="0"/>
          <w:sz w:val="24"/>
        </w:rPr>
      </w:pPr>
      <w:r w:rsidRPr="00CC5C0A">
        <w:rPr>
          <w:rFonts w:asciiTheme="minorEastAsia" w:hAnsiTheme="minorEastAsia" w:cs="宋体"/>
          <w:b/>
          <w:kern w:val="0"/>
          <w:sz w:val="24"/>
        </w:rPr>
        <w:lastRenderedPageBreak/>
        <w:t>国际战略力量</w:t>
      </w:r>
      <w:r w:rsidRPr="00CC5C0A">
        <w:rPr>
          <w:rFonts w:asciiTheme="minorEastAsia" w:hAnsiTheme="minorEastAsia" w:cs="宋体"/>
          <w:kern w:val="0"/>
          <w:sz w:val="24"/>
        </w:rPr>
        <w:t>是</w:t>
      </w:r>
      <w:r w:rsidRPr="00CC5C0A">
        <w:rPr>
          <w:rFonts w:asciiTheme="minorEastAsia" w:hAnsiTheme="minorEastAsia" w:cs="宋体" w:hint="eastAsia"/>
          <w:kern w:val="0"/>
          <w:sz w:val="24"/>
        </w:rPr>
        <w:t>指</w:t>
      </w:r>
      <w:r w:rsidRPr="00CC5C0A">
        <w:rPr>
          <w:rFonts w:asciiTheme="minorEastAsia" w:hAnsiTheme="minorEastAsia" w:cs="宋体"/>
          <w:kern w:val="0"/>
          <w:sz w:val="24"/>
        </w:rPr>
        <w:t>在国际关系中能够独立发挥作用</w:t>
      </w:r>
      <w:r w:rsidRPr="00CC5C0A">
        <w:rPr>
          <w:rFonts w:asciiTheme="minorEastAsia" w:hAnsiTheme="minorEastAsia" w:cs="宋体" w:hint="eastAsia"/>
          <w:kern w:val="0"/>
          <w:sz w:val="24"/>
        </w:rPr>
        <w:t>，</w:t>
      </w:r>
      <w:r w:rsidRPr="00CC5C0A">
        <w:rPr>
          <w:rFonts w:asciiTheme="minorEastAsia" w:hAnsiTheme="minorEastAsia" w:cs="宋体"/>
          <w:kern w:val="0"/>
          <w:sz w:val="24"/>
        </w:rPr>
        <w:t>面对国际形势及国际战略的运用和发展具有巨大影响的国家或国家集团。</w:t>
      </w:r>
    </w:p>
    <w:p w14:paraId="00BB5637" w14:textId="77777777" w:rsidR="0036765D" w:rsidRPr="00CC5C0A" w:rsidRDefault="0036765D" w:rsidP="0036765D">
      <w:pPr>
        <w:widowControl/>
        <w:spacing w:line="360" w:lineRule="auto"/>
        <w:ind w:firstLineChars="200" w:firstLine="480"/>
        <w:jc w:val="left"/>
        <w:rPr>
          <w:rFonts w:asciiTheme="minorEastAsia" w:hAnsiTheme="minorEastAsia" w:cs="宋体"/>
          <w:kern w:val="0"/>
          <w:sz w:val="24"/>
        </w:rPr>
      </w:pPr>
      <w:r w:rsidRPr="00CC5C0A">
        <w:rPr>
          <w:rFonts w:asciiTheme="minorEastAsia" w:hAnsiTheme="minorEastAsia" w:cs="宋体"/>
          <w:kern w:val="0"/>
          <w:sz w:val="24"/>
        </w:rPr>
        <w:t>3.</w:t>
      </w:r>
      <w:r w:rsidRPr="00CC5C0A">
        <w:rPr>
          <w:rFonts w:asciiTheme="minorEastAsia" w:hAnsiTheme="minorEastAsia" w:cs="宋体"/>
          <w:kern w:val="0"/>
          <w:sz w:val="24"/>
        </w:rPr>
        <w:t>国际行为主体</w:t>
      </w:r>
    </w:p>
    <w:p w14:paraId="2DE73693" w14:textId="77777777" w:rsidR="0036765D" w:rsidRPr="00CC5C0A" w:rsidRDefault="0036765D" w:rsidP="0036765D">
      <w:pPr>
        <w:widowControl/>
        <w:spacing w:line="360" w:lineRule="auto"/>
        <w:ind w:firstLineChars="200" w:firstLine="482"/>
        <w:jc w:val="left"/>
        <w:rPr>
          <w:rFonts w:asciiTheme="minorEastAsia" w:hAnsiTheme="minorEastAsia" w:cs="宋体"/>
          <w:kern w:val="0"/>
          <w:sz w:val="24"/>
        </w:rPr>
      </w:pPr>
      <w:r w:rsidRPr="00CC5C0A">
        <w:rPr>
          <w:rFonts w:asciiTheme="minorEastAsia" w:hAnsiTheme="minorEastAsia" w:cs="宋体"/>
          <w:b/>
          <w:kern w:val="0"/>
          <w:sz w:val="24"/>
        </w:rPr>
        <w:t>国际行为主体</w:t>
      </w:r>
      <w:r w:rsidRPr="00CC5C0A">
        <w:rPr>
          <w:rFonts w:asciiTheme="minorEastAsia" w:hAnsiTheme="minorEastAsia" w:cs="宋体"/>
          <w:kern w:val="0"/>
          <w:sz w:val="24"/>
        </w:rPr>
        <w:t>，</w:t>
      </w:r>
      <w:r w:rsidRPr="00CC5C0A">
        <w:rPr>
          <w:rFonts w:asciiTheme="minorEastAsia" w:hAnsiTheme="minorEastAsia" w:cs="宋体" w:hint="eastAsia"/>
          <w:kern w:val="0"/>
          <w:sz w:val="24"/>
        </w:rPr>
        <w:t>也</w:t>
      </w:r>
      <w:r w:rsidRPr="00CC5C0A">
        <w:rPr>
          <w:rFonts w:asciiTheme="minorEastAsia" w:hAnsiTheme="minorEastAsia" w:cs="宋体"/>
          <w:kern w:val="0"/>
          <w:sz w:val="24"/>
        </w:rPr>
        <w:t>称国际关系行为主体，是指能够独立参与国际事务</w:t>
      </w:r>
      <w:r w:rsidRPr="00CC5C0A">
        <w:rPr>
          <w:rFonts w:asciiTheme="minorEastAsia" w:hAnsiTheme="minorEastAsia" w:cs="宋体" w:hint="eastAsia"/>
          <w:kern w:val="0"/>
          <w:sz w:val="24"/>
        </w:rPr>
        <w:t>，</w:t>
      </w:r>
      <w:r w:rsidRPr="00CC5C0A">
        <w:rPr>
          <w:rFonts w:asciiTheme="minorEastAsia" w:hAnsiTheme="minorEastAsia" w:cs="宋体"/>
          <w:kern w:val="0"/>
          <w:sz w:val="24"/>
        </w:rPr>
        <w:t>并能独立行使</w:t>
      </w:r>
      <w:r w:rsidRPr="00CC5C0A">
        <w:rPr>
          <w:rFonts w:asciiTheme="minorEastAsia" w:hAnsiTheme="minorEastAsia" w:cs="宋体" w:hint="eastAsia"/>
          <w:kern w:val="0"/>
          <w:sz w:val="24"/>
        </w:rPr>
        <w:t>国际</w:t>
      </w:r>
      <w:r w:rsidRPr="00CC5C0A">
        <w:rPr>
          <w:rFonts w:asciiTheme="minorEastAsia" w:hAnsiTheme="minorEastAsia" w:cs="宋体"/>
          <w:kern w:val="0"/>
          <w:sz w:val="24"/>
        </w:rPr>
        <w:t>权力</w:t>
      </w:r>
      <w:r w:rsidRPr="00CC5C0A">
        <w:rPr>
          <w:rFonts w:asciiTheme="minorEastAsia" w:hAnsiTheme="minorEastAsia" w:cs="宋体" w:hint="eastAsia"/>
          <w:kern w:val="0"/>
          <w:sz w:val="24"/>
        </w:rPr>
        <w:t>、</w:t>
      </w:r>
      <w:r w:rsidRPr="00CC5C0A">
        <w:rPr>
          <w:rFonts w:asciiTheme="minorEastAsia" w:hAnsiTheme="minorEastAsia" w:cs="宋体"/>
          <w:kern w:val="0"/>
          <w:sz w:val="24"/>
        </w:rPr>
        <w:t>承担国际责任与义务的实体。</w:t>
      </w:r>
      <w:r w:rsidRPr="00CC5C0A">
        <w:rPr>
          <w:rFonts w:asciiTheme="minorEastAsia" w:hAnsiTheme="minorEastAsia" w:cs="宋体"/>
          <w:kern w:val="0"/>
          <w:sz w:val="24"/>
        </w:rPr>
        <w:t> </w:t>
      </w:r>
    </w:p>
    <w:p w14:paraId="1A2580E5" w14:textId="77777777" w:rsidR="0036765D" w:rsidRPr="00CC5C0A" w:rsidRDefault="0036765D" w:rsidP="0036765D">
      <w:pPr>
        <w:widowControl/>
        <w:spacing w:line="360" w:lineRule="auto"/>
        <w:ind w:firstLineChars="200" w:firstLine="480"/>
        <w:jc w:val="left"/>
        <w:rPr>
          <w:rFonts w:asciiTheme="minorEastAsia" w:hAnsiTheme="minorEastAsia" w:cs="宋体"/>
          <w:kern w:val="0"/>
          <w:sz w:val="24"/>
        </w:rPr>
      </w:pPr>
      <w:r w:rsidRPr="00CC5C0A">
        <w:rPr>
          <w:rFonts w:asciiTheme="minorEastAsia" w:hAnsiTheme="minorEastAsia" w:cs="宋体"/>
          <w:kern w:val="0"/>
          <w:sz w:val="24"/>
        </w:rPr>
        <w:t>第十三章</w:t>
      </w:r>
    </w:p>
    <w:p w14:paraId="2BCE87DA" w14:textId="77777777" w:rsidR="0036765D" w:rsidRPr="00CC5C0A" w:rsidRDefault="0036765D" w:rsidP="0036765D">
      <w:pPr>
        <w:pStyle w:val="ab"/>
        <w:widowControl/>
        <w:numPr>
          <w:ilvl w:val="0"/>
          <w:numId w:val="58"/>
        </w:numPr>
        <w:spacing w:line="360" w:lineRule="auto"/>
        <w:ind w:firstLine="480"/>
        <w:jc w:val="left"/>
        <w:rPr>
          <w:rFonts w:asciiTheme="minorEastAsia" w:hAnsiTheme="minorEastAsia" w:cs="宋体"/>
          <w:kern w:val="0"/>
          <w:sz w:val="24"/>
          <w:szCs w:val="24"/>
        </w:rPr>
      </w:pPr>
      <w:r w:rsidRPr="00CC5C0A">
        <w:rPr>
          <w:rFonts w:asciiTheme="minorEastAsia" w:hAnsiTheme="minorEastAsia" w:cs="宋体" w:hint="eastAsia"/>
          <w:kern w:val="0"/>
          <w:sz w:val="24"/>
          <w:szCs w:val="24"/>
        </w:rPr>
        <w:t>周边安全环境</w:t>
      </w:r>
    </w:p>
    <w:p w14:paraId="2D3E904C" w14:textId="77777777" w:rsidR="0036765D" w:rsidRPr="00CC5C0A" w:rsidRDefault="0036765D" w:rsidP="0036765D">
      <w:pPr>
        <w:widowControl/>
        <w:spacing w:line="360" w:lineRule="auto"/>
        <w:ind w:firstLineChars="200" w:firstLine="482"/>
        <w:jc w:val="left"/>
        <w:rPr>
          <w:rFonts w:asciiTheme="minorEastAsia" w:hAnsiTheme="minorEastAsia" w:cs="宋体"/>
          <w:kern w:val="0"/>
          <w:sz w:val="24"/>
        </w:rPr>
      </w:pPr>
      <w:r w:rsidRPr="00CC5C0A">
        <w:rPr>
          <w:rFonts w:asciiTheme="minorEastAsia" w:hAnsiTheme="minorEastAsia" w:cs="宋体"/>
          <w:b/>
          <w:kern w:val="0"/>
          <w:sz w:val="24"/>
        </w:rPr>
        <w:t>周边安全环境</w:t>
      </w:r>
      <w:r w:rsidRPr="00CC5C0A">
        <w:rPr>
          <w:rFonts w:asciiTheme="minorEastAsia" w:hAnsiTheme="minorEastAsia" w:cs="宋体"/>
          <w:kern w:val="0"/>
          <w:sz w:val="24"/>
        </w:rPr>
        <w:t>是指在一定时期内</w:t>
      </w:r>
      <w:r w:rsidRPr="00CC5C0A">
        <w:rPr>
          <w:rFonts w:asciiTheme="minorEastAsia" w:hAnsiTheme="minorEastAsia" w:cs="宋体" w:hint="eastAsia"/>
          <w:kern w:val="0"/>
          <w:sz w:val="24"/>
        </w:rPr>
        <w:t>，</w:t>
      </w:r>
      <w:r w:rsidRPr="00CC5C0A">
        <w:rPr>
          <w:rFonts w:asciiTheme="minorEastAsia" w:hAnsiTheme="minorEastAsia" w:cs="宋体"/>
          <w:kern w:val="0"/>
          <w:sz w:val="24"/>
        </w:rPr>
        <w:t>国家周边地区对国家安全产生影响的外部及内部条件的总和</w:t>
      </w:r>
      <w:r w:rsidRPr="00CC5C0A">
        <w:rPr>
          <w:rFonts w:asciiTheme="minorEastAsia" w:hAnsiTheme="minorEastAsia" w:cs="宋体" w:hint="eastAsia"/>
          <w:kern w:val="0"/>
          <w:sz w:val="24"/>
        </w:rPr>
        <w:t>。</w:t>
      </w:r>
      <w:r w:rsidRPr="00CC5C0A">
        <w:rPr>
          <w:rFonts w:asciiTheme="minorEastAsia" w:hAnsiTheme="minorEastAsia" w:cs="宋体"/>
          <w:kern w:val="0"/>
          <w:sz w:val="24"/>
        </w:rPr>
        <w:t>他是周边地区各种力量长期作用的产物</w:t>
      </w:r>
      <w:r w:rsidRPr="00CC5C0A">
        <w:rPr>
          <w:rFonts w:asciiTheme="minorEastAsia" w:hAnsiTheme="minorEastAsia" w:cs="宋体" w:hint="eastAsia"/>
          <w:kern w:val="0"/>
          <w:sz w:val="24"/>
        </w:rPr>
        <w:t>，</w:t>
      </w:r>
      <w:r w:rsidRPr="00CC5C0A">
        <w:rPr>
          <w:rFonts w:asciiTheme="minorEastAsia" w:hAnsiTheme="minorEastAsia" w:cs="宋体"/>
          <w:kern w:val="0"/>
          <w:sz w:val="24"/>
        </w:rPr>
        <w:t>对国防建设具有直接的影响</w:t>
      </w:r>
      <w:r w:rsidRPr="00CC5C0A">
        <w:rPr>
          <w:rFonts w:asciiTheme="minorEastAsia" w:hAnsiTheme="minorEastAsia" w:cs="宋体" w:hint="eastAsia"/>
          <w:kern w:val="0"/>
          <w:sz w:val="24"/>
        </w:rPr>
        <w:t>。</w:t>
      </w:r>
      <w:r w:rsidRPr="00CC5C0A">
        <w:rPr>
          <w:rFonts w:asciiTheme="minorEastAsia" w:hAnsiTheme="minorEastAsia" w:cs="宋体"/>
          <w:kern w:val="0"/>
          <w:sz w:val="24"/>
        </w:rPr>
        <w:t>同时，国防建设对周边安全环境具有反作用。</w:t>
      </w:r>
    </w:p>
    <w:p w14:paraId="54328A7D" w14:textId="77777777" w:rsidR="0036765D" w:rsidRPr="00CC5C0A" w:rsidRDefault="0036765D" w:rsidP="0036765D">
      <w:pPr>
        <w:pStyle w:val="ab"/>
        <w:widowControl/>
        <w:numPr>
          <w:ilvl w:val="0"/>
          <w:numId w:val="58"/>
        </w:numPr>
        <w:spacing w:line="360" w:lineRule="auto"/>
        <w:ind w:firstLine="480"/>
        <w:jc w:val="left"/>
        <w:rPr>
          <w:rFonts w:asciiTheme="minorEastAsia" w:hAnsiTheme="minorEastAsia" w:cs="宋体"/>
          <w:kern w:val="0"/>
          <w:sz w:val="24"/>
          <w:szCs w:val="24"/>
        </w:rPr>
      </w:pPr>
      <w:r w:rsidRPr="00CC5C0A">
        <w:rPr>
          <w:rFonts w:asciiTheme="minorEastAsia" w:hAnsiTheme="minorEastAsia" w:cs="宋体" w:hint="eastAsia"/>
          <w:kern w:val="0"/>
          <w:sz w:val="24"/>
          <w:szCs w:val="24"/>
        </w:rPr>
        <w:t>威胁分析</w:t>
      </w:r>
    </w:p>
    <w:p w14:paraId="31F7BB8F" w14:textId="77777777" w:rsidR="0036765D" w:rsidRPr="00CC5C0A" w:rsidRDefault="0036765D" w:rsidP="0036765D">
      <w:pPr>
        <w:widowControl/>
        <w:spacing w:line="360" w:lineRule="auto"/>
        <w:ind w:firstLineChars="200" w:firstLine="482"/>
        <w:jc w:val="left"/>
        <w:rPr>
          <w:rFonts w:asciiTheme="minorEastAsia" w:hAnsiTheme="minorEastAsia" w:cs="宋体"/>
          <w:kern w:val="0"/>
          <w:sz w:val="24"/>
        </w:rPr>
      </w:pPr>
      <w:r w:rsidRPr="00CC5C0A">
        <w:rPr>
          <w:rFonts w:asciiTheme="minorEastAsia" w:hAnsiTheme="minorEastAsia" w:cs="宋体"/>
          <w:b/>
          <w:kern w:val="0"/>
          <w:sz w:val="24"/>
        </w:rPr>
        <w:t>威胁分析</w:t>
      </w:r>
      <w:r w:rsidRPr="00CC5C0A">
        <w:rPr>
          <w:rFonts w:asciiTheme="minorEastAsia" w:hAnsiTheme="minorEastAsia" w:cs="宋体"/>
          <w:kern w:val="0"/>
          <w:sz w:val="24"/>
        </w:rPr>
        <w:t>，主要是对周边国家或地区客观存在的</w:t>
      </w:r>
      <w:r w:rsidRPr="00CC5C0A">
        <w:rPr>
          <w:rFonts w:asciiTheme="minorEastAsia" w:hAnsiTheme="minorEastAsia" w:cs="宋体" w:hint="eastAsia"/>
          <w:kern w:val="0"/>
          <w:sz w:val="24"/>
        </w:rPr>
        <w:t>以</w:t>
      </w:r>
      <w:r w:rsidRPr="00CC5C0A">
        <w:rPr>
          <w:rFonts w:asciiTheme="minorEastAsia" w:hAnsiTheme="minorEastAsia" w:cs="宋体"/>
          <w:kern w:val="0"/>
          <w:sz w:val="24"/>
        </w:rPr>
        <w:t>军事行动危害本国安全的状态进行判定。</w:t>
      </w:r>
      <w:r w:rsidRPr="00CC5C0A">
        <w:rPr>
          <w:rFonts w:asciiTheme="minorEastAsia" w:hAnsiTheme="minorEastAsia" w:cs="宋体"/>
          <w:kern w:val="0"/>
          <w:sz w:val="24"/>
        </w:rPr>
        <w:t> </w:t>
      </w:r>
    </w:p>
    <w:p w14:paraId="07E32C87" w14:textId="77777777" w:rsidR="0036765D" w:rsidRPr="00CC5C0A" w:rsidRDefault="0036765D" w:rsidP="0036765D">
      <w:pPr>
        <w:widowControl/>
        <w:spacing w:line="360" w:lineRule="auto"/>
        <w:ind w:firstLineChars="200" w:firstLine="480"/>
        <w:jc w:val="left"/>
        <w:rPr>
          <w:rFonts w:asciiTheme="minorEastAsia" w:hAnsiTheme="minorEastAsia" w:cs="宋体"/>
          <w:kern w:val="0"/>
          <w:sz w:val="24"/>
        </w:rPr>
      </w:pPr>
      <w:r w:rsidRPr="00CC5C0A">
        <w:rPr>
          <w:rFonts w:asciiTheme="minorEastAsia" w:hAnsiTheme="minorEastAsia" w:cs="宋体"/>
          <w:kern w:val="0"/>
          <w:sz w:val="24"/>
        </w:rPr>
        <w:t>第十五章</w:t>
      </w:r>
    </w:p>
    <w:p w14:paraId="312FE6C6" w14:textId="77777777" w:rsidR="0036765D" w:rsidRPr="00CC5C0A" w:rsidRDefault="0036765D" w:rsidP="0036765D">
      <w:pPr>
        <w:widowControl/>
        <w:spacing w:line="360" w:lineRule="auto"/>
        <w:ind w:firstLineChars="200" w:firstLine="480"/>
        <w:jc w:val="left"/>
        <w:rPr>
          <w:rFonts w:asciiTheme="minorEastAsia" w:hAnsiTheme="minorEastAsia" w:cs="宋体"/>
          <w:kern w:val="0"/>
          <w:sz w:val="24"/>
        </w:rPr>
      </w:pPr>
      <w:r w:rsidRPr="00CC5C0A">
        <w:rPr>
          <w:rFonts w:asciiTheme="minorEastAsia" w:hAnsiTheme="minorEastAsia" w:cs="宋体" w:hint="eastAsia"/>
          <w:kern w:val="0"/>
          <w:sz w:val="24"/>
        </w:rPr>
        <w:t>1.</w:t>
      </w:r>
      <w:r w:rsidRPr="00CC5C0A">
        <w:rPr>
          <w:rFonts w:asciiTheme="minorEastAsia" w:hAnsiTheme="minorEastAsia" w:cs="宋体" w:hint="eastAsia"/>
          <w:kern w:val="0"/>
          <w:sz w:val="24"/>
        </w:rPr>
        <w:t>国防</w:t>
      </w:r>
    </w:p>
    <w:p w14:paraId="15B50875" w14:textId="77777777" w:rsidR="0036765D" w:rsidRPr="00CC5C0A" w:rsidRDefault="0036765D" w:rsidP="0036765D">
      <w:pPr>
        <w:widowControl/>
        <w:spacing w:line="360" w:lineRule="auto"/>
        <w:ind w:firstLineChars="200" w:firstLine="482"/>
        <w:jc w:val="left"/>
        <w:rPr>
          <w:rFonts w:asciiTheme="minorEastAsia" w:hAnsiTheme="minorEastAsia" w:cs="宋体"/>
          <w:kern w:val="0"/>
          <w:sz w:val="24"/>
        </w:rPr>
      </w:pPr>
      <w:r w:rsidRPr="00CC5C0A">
        <w:rPr>
          <w:rFonts w:asciiTheme="minorEastAsia" w:hAnsiTheme="minorEastAsia" w:cs="宋体"/>
          <w:b/>
          <w:kern w:val="0"/>
          <w:sz w:val="24"/>
        </w:rPr>
        <w:t>国防</w:t>
      </w:r>
      <w:r w:rsidRPr="00CC5C0A">
        <w:rPr>
          <w:rFonts w:asciiTheme="minorEastAsia" w:hAnsiTheme="minorEastAsia" w:cs="宋体" w:hint="eastAsia"/>
          <w:b/>
          <w:kern w:val="0"/>
          <w:sz w:val="24"/>
        </w:rPr>
        <w:t>，</w:t>
      </w:r>
      <w:r w:rsidRPr="00CC5C0A">
        <w:rPr>
          <w:rFonts w:asciiTheme="minorEastAsia" w:hAnsiTheme="minorEastAsia" w:cs="宋体"/>
          <w:kern w:val="0"/>
          <w:sz w:val="24"/>
        </w:rPr>
        <w:t>是</w:t>
      </w:r>
      <w:r w:rsidRPr="00CC5C0A">
        <w:rPr>
          <w:rFonts w:asciiTheme="minorEastAsia" w:hAnsiTheme="minorEastAsia" w:cs="宋体" w:hint="eastAsia"/>
          <w:kern w:val="0"/>
          <w:sz w:val="24"/>
        </w:rPr>
        <w:t>“</w:t>
      </w:r>
      <w:r w:rsidRPr="00CC5C0A">
        <w:rPr>
          <w:rFonts w:asciiTheme="minorEastAsia" w:hAnsiTheme="minorEastAsia" w:cs="宋体"/>
          <w:kern w:val="0"/>
          <w:sz w:val="24"/>
        </w:rPr>
        <w:t>国家为防备和抵抗侵略</w:t>
      </w:r>
      <w:r w:rsidRPr="00CC5C0A">
        <w:rPr>
          <w:rFonts w:asciiTheme="minorEastAsia" w:hAnsiTheme="minorEastAsia" w:cs="宋体" w:hint="eastAsia"/>
          <w:kern w:val="0"/>
          <w:sz w:val="24"/>
        </w:rPr>
        <w:t>，</w:t>
      </w:r>
      <w:r w:rsidRPr="00CC5C0A">
        <w:rPr>
          <w:rFonts w:asciiTheme="minorEastAsia" w:hAnsiTheme="minorEastAsia" w:cs="宋体"/>
          <w:kern w:val="0"/>
          <w:sz w:val="24"/>
        </w:rPr>
        <w:t>制止武装颠覆</w:t>
      </w:r>
      <w:r w:rsidRPr="00CC5C0A">
        <w:rPr>
          <w:rFonts w:asciiTheme="minorEastAsia" w:hAnsiTheme="minorEastAsia" w:cs="宋体" w:hint="eastAsia"/>
          <w:kern w:val="0"/>
          <w:sz w:val="24"/>
        </w:rPr>
        <w:t>、</w:t>
      </w:r>
      <w:r w:rsidRPr="00CC5C0A">
        <w:rPr>
          <w:rFonts w:asciiTheme="minorEastAsia" w:hAnsiTheme="minorEastAsia" w:cs="宋体"/>
          <w:kern w:val="0"/>
          <w:sz w:val="24"/>
        </w:rPr>
        <w:t>保卫国家的主权</w:t>
      </w:r>
      <w:r w:rsidRPr="00CC5C0A">
        <w:rPr>
          <w:rFonts w:asciiTheme="minorEastAsia" w:hAnsiTheme="minorEastAsia" w:cs="宋体" w:hint="eastAsia"/>
          <w:kern w:val="0"/>
          <w:sz w:val="24"/>
        </w:rPr>
        <w:t>、</w:t>
      </w:r>
      <w:r w:rsidRPr="00CC5C0A">
        <w:rPr>
          <w:rFonts w:asciiTheme="minorEastAsia" w:hAnsiTheme="minorEastAsia" w:cs="宋体"/>
          <w:kern w:val="0"/>
          <w:sz w:val="24"/>
        </w:rPr>
        <w:t>统一</w:t>
      </w:r>
      <w:r w:rsidRPr="00CC5C0A">
        <w:rPr>
          <w:rFonts w:asciiTheme="minorEastAsia" w:hAnsiTheme="minorEastAsia" w:cs="宋体" w:hint="eastAsia"/>
          <w:kern w:val="0"/>
          <w:sz w:val="24"/>
        </w:rPr>
        <w:t>、</w:t>
      </w:r>
      <w:r w:rsidRPr="00CC5C0A">
        <w:rPr>
          <w:rFonts w:asciiTheme="minorEastAsia" w:hAnsiTheme="minorEastAsia" w:cs="宋体"/>
          <w:kern w:val="0"/>
          <w:sz w:val="24"/>
        </w:rPr>
        <w:t>领土完整和安全所进行的军事活动</w:t>
      </w:r>
      <w:r w:rsidRPr="00CC5C0A">
        <w:rPr>
          <w:rFonts w:asciiTheme="minorEastAsia" w:hAnsiTheme="minorEastAsia" w:cs="宋体" w:hint="eastAsia"/>
          <w:kern w:val="0"/>
          <w:sz w:val="24"/>
        </w:rPr>
        <w:t>，以及</w:t>
      </w:r>
      <w:r w:rsidRPr="00CC5C0A">
        <w:rPr>
          <w:rFonts w:asciiTheme="minorEastAsia" w:hAnsiTheme="minorEastAsia" w:cs="宋体"/>
          <w:kern w:val="0"/>
          <w:sz w:val="24"/>
        </w:rPr>
        <w:t>与军事有关的政治</w:t>
      </w:r>
      <w:r w:rsidRPr="00CC5C0A">
        <w:rPr>
          <w:rFonts w:asciiTheme="minorEastAsia" w:hAnsiTheme="minorEastAsia" w:cs="宋体" w:hint="eastAsia"/>
          <w:kern w:val="0"/>
          <w:sz w:val="24"/>
        </w:rPr>
        <w:t>、</w:t>
      </w:r>
      <w:r w:rsidRPr="00CC5C0A">
        <w:rPr>
          <w:rFonts w:asciiTheme="minorEastAsia" w:hAnsiTheme="minorEastAsia" w:cs="宋体"/>
          <w:kern w:val="0"/>
          <w:sz w:val="24"/>
        </w:rPr>
        <w:t>经济</w:t>
      </w:r>
      <w:r w:rsidRPr="00CC5C0A">
        <w:rPr>
          <w:rFonts w:asciiTheme="minorEastAsia" w:hAnsiTheme="minorEastAsia" w:cs="宋体" w:hint="eastAsia"/>
          <w:kern w:val="0"/>
          <w:sz w:val="24"/>
        </w:rPr>
        <w:t>、</w:t>
      </w:r>
      <w:r w:rsidRPr="00CC5C0A">
        <w:rPr>
          <w:rFonts w:asciiTheme="minorEastAsia" w:hAnsiTheme="minorEastAsia" w:cs="宋体"/>
          <w:kern w:val="0"/>
          <w:sz w:val="24"/>
        </w:rPr>
        <w:t>外交</w:t>
      </w:r>
      <w:r w:rsidRPr="00CC5C0A">
        <w:rPr>
          <w:rFonts w:asciiTheme="minorEastAsia" w:hAnsiTheme="minorEastAsia" w:cs="宋体" w:hint="eastAsia"/>
          <w:kern w:val="0"/>
          <w:sz w:val="24"/>
        </w:rPr>
        <w:t>、</w:t>
      </w:r>
      <w:r w:rsidRPr="00CC5C0A">
        <w:rPr>
          <w:rFonts w:asciiTheme="minorEastAsia" w:hAnsiTheme="minorEastAsia" w:cs="宋体"/>
          <w:kern w:val="0"/>
          <w:sz w:val="24"/>
        </w:rPr>
        <w:t>科技</w:t>
      </w:r>
      <w:r w:rsidRPr="00CC5C0A">
        <w:rPr>
          <w:rFonts w:asciiTheme="minorEastAsia" w:hAnsiTheme="minorEastAsia" w:cs="宋体" w:hint="eastAsia"/>
          <w:kern w:val="0"/>
          <w:sz w:val="24"/>
        </w:rPr>
        <w:t>、</w:t>
      </w:r>
      <w:r w:rsidRPr="00CC5C0A">
        <w:rPr>
          <w:rFonts w:asciiTheme="minorEastAsia" w:hAnsiTheme="minorEastAsia" w:cs="宋体"/>
          <w:kern w:val="0"/>
          <w:sz w:val="24"/>
        </w:rPr>
        <w:t>教育等方面的活动。在国防概念中包括以下基本要素</w:t>
      </w:r>
      <w:r w:rsidRPr="00CC5C0A">
        <w:rPr>
          <w:rFonts w:asciiTheme="minorEastAsia" w:hAnsiTheme="minorEastAsia" w:cs="宋体" w:hint="eastAsia"/>
          <w:kern w:val="0"/>
          <w:sz w:val="24"/>
        </w:rPr>
        <w:t>，</w:t>
      </w:r>
      <w:r w:rsidRPr="00CC5C0A">
        <w:rPr>
          <w:rFonts w:asciiTheme="minorEastAsia" w:hAnsiTheme="minorEastAsia" w:cs="宋体"/>
          <w:kern w:val="0"/>
          <w:sz w:val="24"/>
        </w:rPr>
        <w:t>国防的主体</w:t>
      </w:r>
      <w:r w:rsidRPr="00CC5C0A">
        <w:rPr>
          <w:rFonts w:asciiTheme="minorEastAsia" w:hAnsiTheme="minorEastAsia" w:cs="宋体" w:hint="eastAsia"/>
          <w:kern w:val="0"/>
          <w:sz w:val="24"/>
        </w:rPr>
        <w:t>，</w:t>
      </w:r>
      <w:r w:rsidRPr="00CC5C0A">
        <w:rPr>
          <w:rFonts w:asciiTheme="minorEastAsia" w:hAnsiTheme="minorEastAsia" w:cs="宋体"/>
          <w:kern w:val="0"/>
          <w:sz w:val="24"/>
        </w:rPr>
        <w:t>国防的对象</w:t>
      </w:r>
      <w:r w:rsidRPr="00CC5C0A">
        <w:rPr>
          <w:rFonts w:asciiTheme="minorEastAsia" w:hAnsiTheme="minorEastAsia" w:cs="宋体" w:hint="eastAsia"/>
          <w:kern w:val="0"/>
          <w:sz w:val="24"/>
        </w:rPr>
        <w:t>，</w:t>
      </w:r>
      <w:r w:rsidRPr="00CC5C0A">
        <w:rPr>
          <w:rFonts w:asciiTheme="minorEastAsia" w:hAnsiTheme="minorEastAsia" w:cs="宋体"/>
          <w:kern w:val="0"/>
          <w:sz w:val="24"/>
        </w:rPr>
        <w:t>国防的目的</w:t>
      </w:r>
      <w:r w:rsidRPr="00CC5C0A">
        <w:rPr>
          <w:rFonts w:asciiTheme="minorEastAsia" w:hAnsiTheme="minorEastAsia" w:cs="宋体" w:hint="eastAsia"/>
          <w:kern w:val="0"/>
          <w:sz w:val="24"/>
        </w:rPr>
        <w:t>，</w:t>
      </w:r>
      <w:r w:rsidRPr="00CC5C0A">
        <w:rPr>
          <w:rFonts w:asciiTheme="minorEastAsia" w:hAnsiTheme="minorEastAsia" w:cs="宋体"/>
          <w:kern w:val="0"/>
          <w:sz w:val="24"/>
        </w:rPr>
        <w:t>国防的手段。</w:t>
      </w:r>
      <w:r w:rsidRPr="00CC5C0A">
        <w:rPr>
          <w:rFonts w:asciiTheme="minorEastAsia" w:hAnsiTheme="minorEastAsia" w:cs="宋体"/>
          <w:kern w:val="0"/>
          <w:sz w:val="24"/>
        </w:rPr>
        <w:t> </w:t>
      </w:r>
    </w:p>
    <w:p w14:paraId="5D1231C4" w14:textId="77777777" w:rsidR="0036765D" w:rsidRPr="00CC5C0A" w:rsidRDefault="0036765D" w:rsidP="0036765D">
      <w:pPr>
        <w:widowControl/>
        <w:spacing w:line="360" w:lineRule="auto"/>
        <w:ind w:firstLineChars="200" w:firstLine="480"/>
        <w:jc w:val="left"/>
        <w:rPr>
          <w:rFonts w:asciiTheme="minorEastAsia" w:hAnsiTheme="minorEastAsia" w:cs="宋体"/>
          <w:kern w:val="0"/>
          <w:sz w:val="24"/>
        </w:rPr>
      </w:pPr>
      <w:r w:rsidRPr="00CC5C0A">
        <w:rPr>
          <w:rFonts w:asciiTheme="minorEastAsia" w:hAnsiTheme="minorEastAsia" w:cs="宋体"/>
          <w:kern w:val="0"/>
          <w:sz w:val="24"/>
        </w:rPr>
        <w:t>第十七章</w:t>
      </w:r>
    </w:p>
    <w:p w14:paraId="1E0C0E10" w14:textId="77777777" w:rsidR="0036765D" w:rsidRPr="00CC5C0A" w:rsidRDefault="0036765D" w:rsidP="0036765D">
      <w:pPr>
        <w:widowControl/>
        <w:spacing w:line="360" w:lineRule="auto"/>
        <w:ind w:firstLineChars="200" w:firstLine="480"/>
        <w:jc w:val="left"/>
        <w:rPr>
          <w:rFonts w:asciiTheme="minorEastAsia" w:hAnsiTheme="minorEastAsia" w:cs="宋体"/>
          <w:kern w:val="0"/>
          <w:sz w:val="24"/>
        </w:rPr>
      </w:pPr>
      <w:r w:rsidRPr="00CC5C0A">
        <w:rPr>
          <w:rFonts w:asciiTheme="minorEastAsia" w:hAnsiTheme="minorEastAsia" w:cs="宋体" w:hint="eastAsia"/>
          <w:kern w:val="0"/>
          <w:sz w:val="24"/>
        </w:rPr>
        <w:t>1.</w:t>
      </w:r>
      <w:r w:rsidRPr="00CC5C0A">
        <w:rPr>
          <w:rFonts w:asciiTheme="minorEastAsia" w:hAnsiTheme="minorEastAsia" w:cs="宋体" w:hint="eastAsia"/>
          <w:kern w:val="0"/>
          <w:sz w:val="24"/>
        </w:rPr>
        <w:t>国防动员</w:t>
      </w:r>
    </w:p>
    <w:p w14:paraId="4F8437D4" w14:textId="77777777" w:rsidR="0036765D" w:rsidRPr="00CC5C0A" w:rsidRDefault="0036765D" w:rsidP="0036765D">
      <w:pPr>
        <w:widowControl/>
        <w:spacing w:line="360" w:lineRule="auto"/>
        <w:ind w:firstLineChars="200" w:firstLine="482"/>
        <w:jc w:val="left"/>
        <w:rPr>
          <w:rFonts w:asciiTheme="minorEastAsia" w:hAnsiTheme="minorEastAsia" w:cs="宋体"/>
          <w:kern w:val="0"/>
          <w:sz w:val="24"/>
        </w:rPr>
      </w:pPr>
      <w:r w:rsidRPr="00CC5C0A">
        <w:rPr>
          <w:rFonts w:asciiTheme="minorEastAsia" w:hAnsiTheme="minorEastAsia" w:cs="宋体"/>
          <w:b/>
          <w:kern w:val="0"/>
          <w:sz w:val="24"/>
        </w:rPr>
        <w:t>国防动员</w:t>
      </w:r>
      <w:r w:rsidRPr="00CC5C0A">
        <w:rPr>
          <w:rFonts w:asciiTheme="minorEastAsia" w:hAnsiTheme="minorEastAsia" w:cs="宋体"/>
          <w:kern w:val="0"/>
          <w:sz w:val="24"/>
        </w:rPr>
        <w:t>简称动员</w:t>
      </w:r>
      <w:r w:rsidRPr="00CC5C0A">
        <w:rPr>
          <w:rFonts w:asciiTheme="minorEastAsia" w:hAnsiTheme="minorEastAsia" w:cs="宋体" w:hint="eastAsia"/>
          <w:kern w:val="0"/>
          <w:sz w:val="24"/>
        </w:rPr>
        <w:t>，</w:t>
      </w:r>
      <w:r w:rsidRPr="00CC5C0A">
        <w:rPr>
          <w:rFonts w:asciiTheme="minorEastAsia" w:hAnsiTheme="minorEastAsia" w:cs="宋体"/>
          <w:kern w:val="0"/>
          <w:sz w:val="24"/>
        </w:rPr>
        <w:t>是国家或政治集团为应对战争或其他军事威胁</w:t>
      </w:r>
      <w:r w:rsidRPr="00CC5C0A">
        <w:rPr>
          <w:rFonts w:asciiTheme="minorEastAsia" w:hAnsiTheme="minorEastAsia" w:cs="宋体" w:hint="eastAsia"/>
          <w:kern w:val="0"/>
          <w:sz w:val="24"/>
        </w:rPr>
        <w:t>，</w:t>
      </w:r>
      <w:r w:rsidRPr="00CC5C0A">
        <w:rPr>
          <w:rFonts w:asciiTheme="minorEastAsia" w:hAnsiTheme="minorEastAsia" w:cs="宋体"/>
          <w:kern w:val="0"/>
          <w:sz w:val="24"/>
        </w:rPr>
        <w:t>采取非常措施将社会诸领域全部或部分由平时状态转入战时状态</w:t>
      </w:r>
      <w:r w:rsidRPr="00CC5C0A">
        <w:rPr>
          <w:rFonts w:asciiTheme="minorEastAsia" w:hAnsiTheme="minorEastAsia" w:cs="宋体" w:hint="eastAsia"/>
          <w:kern w:val="0"/>
          <w:sz w:val="24"/>
        </w:rPr>
        <w:t>，</w:t>
      </w:r>
      <w:r w:rsidRPr="00CC5C0A">
        <w:rPr>
          <w:rFonts w:asciiTheme="minorEastAsia" w:hAnsiTheme="minorEastAsia" w:cs="宋体"/>
          <w:kern w:val="0"/>
          <w:sz w:val="24"/>
        </w:rPr>
        <w:t>使国防潜力转化为国防实力而进行的准备</w:t>
      </w:r>
      <w:r w:rsidRPr="00CC5C0A">
        <w:rPr>
          <w:rFonts w:asciiTheme="minorEastAsia" w:hAnsiTheme="minorEastAsia" w:cs="宋体" w:hint="eastAsia"/>
          <w:kern w:val="0"/>
          <w:sz w:val="24"/>
        </w:rPr>
        <w:t>、</w:t>
      </w:r>
      <w:r w:rsidRPr="00CC5C0A">
        <w:rPr>
          <w:rFonts w:asciiTheme="minorEastAsia" w:hAnsiTheme="minorEastAsia" w:cs="宋体"/>
          <w:kern w:val="0"/>
          <w:sz w:val="24"/>
        </w:rPr>
        <w:t>实施及其他相关活动。</w:t>
      </w:r>
    </w:p>
    <w:p w14:paraId="1E5EACD0" w14:textId="77777777" w:rsidR="0036765D" w:rsidRPr="00CC5C0A" w:rsidRDefault="0036765D" w:rsidP="0036765D">
      <w:pPr>
        <w:widowControl/>
        <w:spacing w:line="360" w:lineRule="auto"/>
        <w:ind w:firstLineChars="200" w:firstLine="480"/>
        <w:jc w:val="left"/>
        <w:rPr>
          <w:rFonts w:asciiTheme="minorEastAsia" w:hAnsiTheme="minorEastAsia" w:cs="宋体"/>
          <w:kern w:val="0"/>
          <w:sz w:val="24"/>
        </w:rPr>
      </w:pPr>
      <w:r w:rsidRPr="00CC5C0A">
        <w:rPr>
          <w:rFonts w:asciiTheme="minorEastAsia" w:hAnsiTheme="minorEastAsia" w:cs="宋体"/>
          <w:kern w:val="0"/>
          <w:sz w:val="24"/>
        </w:rPr>
        <w:t>2.</w:t>
      </w:r>
      <w:r w:rsidRPr="00CC5C0A">
        <w:rPr>
          <w:rFonts w:asciiTheme="minorEastAsia" w:hAnsiTheme="minorEastAsia" w:cs="宋体"/>
          <w:kern w:val="0"/>
          <w:sz w:val="24"/>
        </w:rPr>
        <w:t>武装力量动员</w:t>
      </w:r>
    </w:p>
    <w:p w14:paraId="31187783" w14:textId="77777777" w:rsidR="0036765D" w:rsidRPr="00CC5C0A" w:rsidRDefault="0036765D" w:rsidP="0036765D">
      <w:pPr>
        <w:widowControl/>
        <w:spacing w:line="360" w:lineRule="auto"/>
        <w:ind w:firstLineChars="200" w:firstLine="480"/>
        <w:jc w:val="left"/>
        <w:rPr>
          <w:rFonts w:asciiTheme="minorEastAsia" w:hAnsiTheme="minorEastAsia" w:cs="宋体"/>
          <w:kern w:val="0"/>
          <w:sz w:val="24"/>
        </w:rPr>
      </w:pPr>
      <w:r w:rsidRPr="00CC5C0A">
        <w:rPr>
          <w:rFonts w:asciiTheme="minorEastAsia" w:hAnsiTheme="minorEastAsia" w:cs="宋体"/>
          <w:kern w:val="0"/>
          <w:sz w:val="24"/>
        </w:rPr>
        <w:lastRenderedPageBreak/>
        <w:t>国家将军队及其他武装组织由平时体制转为战时体制所采取的措施。通常包括解放军现役部队和预备役部队</w:t>
      </w:r>
      <w:r w:rsidRPr="00CC5C0A">
        <w:rPr>
          <w:rFonts w:asciiTheme="minorEastAsia" w:hAnsiTheme="minorEastAsia" w:cs="宋体" w:hint="eastAsia"/>
          <w:kern w:val="0"/>
          <w:sz w:val="24"/>
        </w:rPr>
        <w:t>、</w:t>
      </w:r>
      <w:r w:rsidRPr="00CC5C0A">
        <w:rPr>
          <w:rFonts w:asciiTheme="minorEastAsia" w:hAnsiTheme="minorEastAsia" w:cs="宋体"/>
          <w:kern w:val="0"/>
          <w:sz w:val="24"/>
        </w:rPr>
        <w:t>武装警察部队</w:t>
      </w:r>
      <w:r w:rsidRPr="00CC5C0A">
        <w:rPr>
          <w:rFonts w:asciiTheme="minorEastAsia" w:hAnsiTheme="minorEastAsia" w:cs="宋体" w:hint="eastAsia"/>
          <w:kern w:val="0"/>
          <w:sz w:val="24"/>
        </w:rPr>
        <w:t>、</w:t>
      </w:r>
      <w:r w:rsidRPr="00CC5C0A">
        <w:rPr>
          <w:rFonts w:asciiTheme="minorEastAsia" w:hAnsiTheme="minorEastAsia" w:cs="宋体"/>
          <w:kern w:val="0"/>
          <w:sz w:val="24"/>
        </w:rPr>
        <w:t>民兵和预备役人员</w:t>
      </w:r>
      <w:r w:rsidRPr="00CC5C0A">
        <w:rPr>
          <w:rFonts w:asciiTheme="minorEastAsia" w:hAnsiTheme="minorEastAsia" w:cs="宋体" w:hint="eastAsia"/>
          <w:kern w:val="0"/>
          <w:sz w:val="24"/>
        </w:rPr>
        <w:t>，</w:t>
      </w:r>
      <w:r w:rsidRPr="00CC5C0A">
        <w:rPr>
          <w:rFonts w:asciiTheme="minorEastAsia" w:hAnsiTheme="minorEastAsia" w:cs="宋体"/>
          <w:kern w:val="0"/>
          <w:sz w:val="24"/>
        </w:rPr>
        <w:t>以及相应的武器装备和物资等动员</w:t>
      </w:r>
      <w:r w:rsidRPr="00CC5C0A">
        <w:rPr>
          <w:rFonts w:asciiTheme="minorEastAsia" w:hAnsiTheme="minorEastAsia" w:cs="宋体" w:hint="eastAsia"/>
          <w:kern w:val="0"/>
          <w:sz w:val="24"/>
        </w:rPr>
        <w:t>。</w:t>
      </w:r>
    </w:p>
    <w:p w14:paraId="12ADAF2A" w14:textId="77777777" w:rsidR="0036765D" w:rsidRPr="00CC5C0A" w:rsidRDefault="0036765D" w:rsidP="0036765D">
      <w:pPr>
        <w:widowControl/>
        <w:spacing w:line="360" w:lineRule="auto"/>
        <w:ind w:firstLineChars="200" w:firstLine="480"/>
        <w:jc w:val="left"/>
        <w:rPr>
          <w:rFonts w:asciiTheme="minorEastAsia" w:hAnsiTheme="minorEastAsia" w:cs="宋体"/>
          <w:kern w:val="0"/>
          <w:sz w:val="24"/>
        </w:rPr>
      </w:pPr>
      <w:r w:rsidRPr="00CC5C0A">
        <w:rPr>
          <w:rFonts w:asciiTheme="minorEastAsia" w:hAnsiTheme="minorEastAsia" w:cs="宋体" w:hint="eastAsia"/>
          <w:kern w:val="0"/>
          <w:sz w:val="24"/>
        </w:rPr>
        <w:t>3</w:t>
      </w:r>
      <w:r w:rsidRPr="00CC5C0A">
        <w:rPr>
          <w:rFonts w:asciiTheme="minorEastAsia" w:hAnsiTheme="minorEastAsia" w:cs="宋体" w:hint="eastAsia"/>
          <w:kern w:val="0"/>
          <w:sz w:val="24"/>
        </w:rPr>
        <w:t>．人民防空动员</w:t>
      </w:r>
    </w:p>
    <w:p w14:paraId="2C25982E" w14:textId="77777777" w:rsidR="0036765D" w:rsidRPr="00CC5C0A" w:rsidRDefault="0036765D" w:rsidP="0036765D">
      <w:pPr>
        <w:widowControl/>
        <w:spacing w:line="360" w:lineRule="auto"/>
        <w:ind w:firstLineChars="200" w:firstLine="480"/>
        <w:jc w:val="left"/>
        <w:rPr>
          <w:rFonts w:asciiTheme="minorEastAsia" w:hAnsiTheme="minorEastAsia" w:cs="宋体"/>
          <w:kern w:val="0"/>
          <w:sz w:val="24"/>
        </w:rPr>
      </w:pPr>
      <w:r w:rsidRPr="00CC5C0A">
        <w:rPr>
          <w:rFonts w:asciiTheme="minorEastAsia" w:hAnsiTheme="minorEastAsia" w:cs="宋体"/>
          <w:kern w:val="0"/>
          <w:sz w:val="24"/>
        </w:rPr>
        <w:t>国家战时发动和组织人民群众防备敌人空袭所采取的措施</w:t>
      </w:r>
      <w:r w:rsidRPr="00CC5C0A">
        <w:rPr>
          <w:rFonts w:asciiTheme="minorEastAsia" w:hAnsiTheme="minorEastAsia" w:cs="宋体" w:hint="eastAsia"/>
          <w:kern w:val="0"/>
          <w:sz w:val="24"/>
        </w:rPr>
        <w:t>。也可简称为人防动员，有的国家称为民防动员。</w:t>
      </w:r>
    </w:p>
    <w:p w14:paraId="394BDFD9" w14:textId="77777777" w:rsidR="0036765D" w:rsidRPr="00CC5C0A" w:rsidRDefault="0036765D" w:rsidP="0036765D">
      <w:pPr>
        <w:widowControl/>
        <w:spacing w:line="360" w:lineRule="auto"/>
        <w:ind w:firstLineChars="200" w:firstLine="480"/>
        <w:jc w:val="left"/>
        <w:rPr>
          <w:rFonts w:asciiTheme="minorEastAsia" w:hAnsiTheme="minorEastAsia" w:cs="宋体"/>
          <w:kern w:val="0"/>
          <w:sz w:val="24"/>
        </w:rPr>
      </w:pPr>
      <w:r w:rsidRPr="00CC5C0A">
        <w:rPr>
          <w:rFonts w:asciiTheme="minorEastAsia" w:hAnsiTheme="minorEastAsia" w:cs="宋体"/>
          <w:kern w:val="0"/>
          <w:sz w:val="24"/>
        </w:rPr>
        <w:t> ps</w:t>
      </w:r>
      <w:r w:rsidRPr="00CC5C0A">
        <w:rPr>
          <w:rFonts w:asciiTheme="minorEastAsia" w:hAnsiTheme="minorEastAsia" w:cs="宋体"/>
          <w:kern w:val="0"/>
          <w:sz w:val="24"/>
        </w:rPr>
        <w:t>主要包括战略学战役血战数学。真的只会掘金队运筹学君之学建中战争动员学。军事教育训练学军队政治工作学军队后勤学一级军事历史学。军事地理学等学科。</w:t>
      </w:r>
      <w:r w:rsidRPr="00CC5C0A">
        <w:rPr>
          <w:rFonts w:asciiTheme="minorEastAsia" w:hAnsiTheme="minorEastAsia" w:cs="宋体"/>
          <w:kern w:val="0"/>
          <w:sz w:val="24"/>
        </w:rPr>
        <w:t xml:space="preserve"> </w:t>
      </w:r>
    </w:p>
    <w:p w14:paraId="2ED75815"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165AE5B6"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382B46EB"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6F4C6A01"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hint="eastAsia"/>
          <w:color w:val="000000"/>
          <w:sz w:val="24"/>
        </w:rPr>
        <w:t>简述题</w:t>
      </w:r>
    </w:p>
    <w:p w14:paraId="618B90E3"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第一章</w:t>
      </w:r>
    </w:p>
    <w:p w14:paraId="42423D4A"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hint="eastAsia"/>
          <w:color w:val="000000"/>
          <w:sz w:val="24"/>
        </w:rPr>
        <w:t>1.</w:t>
      </w:r>
      <w:r w:rsidRPr="00CC5C0A">
        <w:rPr>
          <w:rFonts w:asciiTheme="minorEastAsia" w:hAnsiTheme="minorEastAsia" w:hint="eastAsia"/>
          <w:color w:val="000000"/>
          <w:sz w:val="24"/>
        </w:rPr>
        <w:t>简述军事科学的任务</w:t>
      </w:r>
    </w:p>
    <w:p w14:paraId="02361E26"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军事科学的基本任务</w:t>
      </w:r>
      <w:r w:rsidRPr="00CC5C0A">
        <w:rPr>
          <w:rFonts w:asciiTheme="minorEastAsia" w:hAnsiTheme="minorEastAsia" w:hint="eastAsia"/>
          <w:color w:val="000000"/>
          <w:sz w:val="24"/>
        </w:rPr>
        <w:t>，</w:t>
      </w:r>
      <w:r w:rsidRPr="00CC5C0A">
        <w:rPr>
          <w:rFonts w:asciiTheme="minorEastAsia" w:hAnsiTheme="minorEastAsia"/>
          <w:color w:val="000000"/>
          <w:sz w:val="24"/>
        </w:rPr>
        <w:t>是从客观实际出发，透过</w:t>
      </w:r>
      <w:r w:rsidRPr="00CC5C0A">
        <w:rPr>
          <w:rFonts w:asciiTheme="minorEastAsia" w:hAnsiTheme="minorEastAsia" w:hint="eastAsia"/>
          <w:color w:val="000000"/>
          <w:sz w:val="24"/>
        </w:rPr>
        <w:t>及其</w:t>
      </w:r>
      <w:r w:rsidRPr="00CC5C0A">
        <w:rPr>
          <w:rFonts w:asciiTheme="minorEastAsia" w:hAnsiTheme="minorEastAsia"/>
          <w:color w:val="000000"/>
          <w:sz w:val="24"/>
        </w:rPr>
        <w:t>复杂的战争现象</w:t>
      </w:r>
      <w:r w:rsidRPr="00CC5C0A">
        <w:rPr>
          <w:rFonts w:asciiTheme="minorEastAsia" w:hAnsiTheme="minorEastAsia" w:hint="eastAsia"/>
          <w:color w:val="000000"/>
          <w:sz w:val="24"/>
        </w:rPr>
        <w:t>，</w:t>
      </w:r>
      <w:r w:rsidRPr="00CC5C0A">
        <w:rPr>
          <w:rFonts w:asciiTheme="minorEastAsia" w:hAnsiTheme="minorEastAsia"/>
          <w:color w:val="000000"/>
          <w:sz w:val="24"/>
        </w:rPr>
        <w:t>探索战争的性质和规律，从而预测战争的发生</w:t>
      </w:r>
      <w:r w:rsidRPr="00CC5C0A">
        <w:rPr>
          <w:rFonts w:asciiTheme="minorEastAsia" w:hAnsiTheme="minorEastAsia" w:hint="eastAsia"/>
          <w:color w:val="000000"/>
          <w:sz w:val="24"/>
        </w:rPr>
        <w:t>、</w:t>
      </w:r>
      <w:r w:rsidRPr="00CC5C0A">
        <w:rPr>
          <w:rFonts w:asciiTheme="minorEastAsia" w:hAnsiTheme="minorEastAsia"/>
          <w:color w:val="000000"/>
          <w:sz w:val="24"/>
        </w:rPr>
        <w:t>发展及其特点</w:t>
      </w:r>
      <w:r w:rsidRPr="00CC5C0A">
        <w:rPr>
          <w:rFonts w:asciiTheme="minorEastAsia" w:hAnsiTheme="minorEastAsia" w:hint="eastAsia"/>
          <w:color w:val="000000"/>
          <w:sz w:val="24"/>
        </w:rPr>
        <w:t>，</w:t>
      </w:r>
      <w:r w:rsidRPr="00CC5C0A">
        <w:rPr>
          <w:rFonts w:asciiTheme="minorEastAsia" w:hAnsiTheme="minorEastAsia"/>
          <w:color w:val="000000"/>
          <w:sz w:val="24"/>
        </w:rPr>
        <w:t>提出准备与实施战争的原则和方法。</w:t>
      </w:r>
    </w:p>
    <w:p w14:paraId="712F383F"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3B8DBBAE"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2.</w:t>
      </w:r>
      <w:r w:rsidRPr="00CC5C0A">
        <w:rPr>
          <w:rFonts w:asciiTheme="minorEastAsia" w:hAnsiTheme="minorEastAsia"/>
          <w:color w:val="000000"/>
          <w:sz w:val="24"/>
        </w:rPr>
        <w:t>军事科学的主要功能</w:t>
      </w:r>
    </w:p>
    <w:p w14:paraId="4765D741"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hint="eastAsia"/>
          <w:color w:val="000000"/>
          <w:sz w:val="24"/>
        </w:rPr>
        <w:t>a.</w:t>
      </w:r>
      <w:r w:rsidRPr="00CC5C0A">
        <w:rPr>
          <w:rFonts w:asciiTheme="minorEastAsia" w:hAnsiTheme="minorEastAsia"/>
          <w:color w:val="000000"/>
          <w:sz w:val="24"/>
        </w:rPr>
        <w:t>为国家制定军事战略提供理论依据。</w:t>
      </w:r>
    </w:p>
    <w:p w14:paraId="28FFB8AC"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hint="eastAsia"/>
          <w:color w:val="000000"/>
          <w:sz w:val="24"/>
        </w:rPr>
        <w:t>b.</w:t>
      </w:r>
      <w:r w:rsidRPr="00CC5C0A">
        <w:rPr>
          <w:rFonts w:asciiTheme="minorEastAsia" w:hAnsiTheme="minorEastAsia"/>
          <w:color w:val="000000"/>
          <w:sz w:val="24"/>
        </w:rPr>
        <w:t>为国家规划武装力量建设提供理论依据。</w:t>
      </w:r>
    </w:p>
    <w:p w14:paraId="755C7313"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hint="eastAsia"/>
          <w:color w:val="000000"/>
          <w:sz w:val="24"/>
        </w:rPr>
        <w:t>c.</w:t>
      </w:r>
      <w:r w:rsidRPr="00CC5C0A">
        <w:rPr>
          <w:rFonts w:asciiTheme="minorEastAsia" w:hAnsiTheme="minorEastAsia"/>
          <w:color w:val="000000"/>
          <w:sz w:val="24"/>
        </w:rPr>
        <w:t>为国家发展</w:t>
      </w:r>
      <w:r w:rsidRPr="00CC5C0A">
        <w:rPr>
          <w:rFonts w:asciiTheme="minorEastAsia" w:hAnsiTheme="minorEastAsia" w:hint="eastAsia"/>
          <w:color w:val="000000"/>
          <w:sz w:val="24"/>
        </w:rPr>
        <w:t>武器</w:t>
      </w:r>
      <w:r w:rsidRPr="00CC5C0A">
        <w:rPr>
          <w:rFonts w:asciiTheme="minorEastAsia" w:hAnsiTheme="minorEastAsia"/>
          <w:color w:val="000000"/>
          <w:sz w:val="24"/>
        </w:rPr>
        <w:t>技术装备进行科学论证。</w:t>
      </w:r>
    </w:p>
    <w:p w14:paraId="76B7A2E0"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d.</w:t>
      </w:r>
      <w:r w:rsidRPr="00CC5C0A">
        <w:rPr>
          <w:rFonts w:asciiTheme="minorEastAsia" w:hAnsiTheme="minorEastAsia"/>
          <w:color w:val="000000"/>
          <w:sz w:val="24"/>
        </w:rPr>
        <w:t>为国家准备与实施战争提供理论依据。</w:t>
      </w:r>
      <w:r w:rsidRPr="00CC5C0A">
        <w:rPr>
          <w:rFonts w:asciiTheme="minorEastAsia" w:hAnsiTheme="minorEastAsia"/>
          <w:color w:val="000000"/>
          <w:sz w:val="24"/>
        </w:rPr>
        <w:t xml:space="preserve"> </w:t>
      </w:r>
    </w:p>
    <w:p w14:paraId="7DF058B1"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08877F1B"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lastRenderedPageBreak/>
        <w:t>第三章</w:t>
      </w:r>
    </w:p>
    <w:p w14:paraId="5123EB93"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1.</w:t>
      </w:r>
      <w:r w:rsidRPr="00CC5C0A">
        <w:rPr>
          <w:rFonts w:asciiTheme="minorEastAsia" w:hAnsiTheme="minorEastAsia"/>
          <w:color w:val="000000"/>
          <w:sz w:val="24"/>
        </w:rPr>
        <w:t>简述毛泽东军事思想基本内容</w:t>
      </w:r>
    </w:p>
    <w:p w14:paraId="6A114C27"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毛泽东军事思想是一个内容十分丰富的科学体系，其基本内容主要包括</w:t>
      </w:r>
      <w:r w:rsidRPr="00CC5C0A">
        <w:rPr>
          <w:rFonts w:asciiTheme="minorEastAsia" w:hAnsiTheme="minorEastAsia" w:hint="eastAsia"/>
          <w:color w:val="000000"/>
          <w:sz w:val="24"/>
        </w:rPr>
        <w:t>：</w:t>
      </w:r>
      <w:r w:rsidRPr="00CC5C0A">
        <w:rPr>
          <w:rFonts w:asciiTheme="minorEastAsia" w:hAnsiTheme="minorEastAsia"/>
          <w:color w:val="000000"/>
          <w:sz w:val="24"/>
        </w:rPr>
        <w:t>战争观和军事问题方法论</w:t>
      </w:r>
      <w:r w:rsidRPr="00CC5C0A">
        <w:rPr>
          <w:rFonts w:asciiTheme="minorEastAsia" w:hAnsiTheme="minorEastAsia" w:hint="eastAsia"/>
          <w:color w:val="000000"/>
          <w:sz w:val="24"/>
        </w:rPr>
        <w:t>、</w:t>
      </w:r>
      <w:r w:rsidRPr="00CC5C0A">
        <w:rPr>
          <w:rFonts w:asciiTheme="minorEastAsia" w:hAnsiTheme="minorEastAsia"/>
          <w:color w:val="000000"/>
          <w:sz w:val="24"/>
        </w:rPr>
        <w:t>人民军队思想</w:t>
      </w:r>
      <w:r w:rsidRPr="00CC5C0A">
        <w:rPr>
          <w:rFonts w:asciiTheme="minorEastAsia" w:hAnsiTheme="minorEastAsia" w:hint="eastAsia"/>
          <w:color w:val="000000"/>
          <w:sz w:val="24"/>
        </w:rPr>
        <w:t>、</w:t>
      </w:r>
      <w:r w:rsidRPr="00CC5C0A">
        <w:rPr>
          <w:rFonts w:asciiTheme="minorEastAsia" w:hAnsiTheme="minorEastAsia"/>
          <w:color w:val="000000"/>
          <w:sz w:val="24"/>
        </w:rPr>
        <w:t>人民战争思想</w:t>
      </w:r>
      <w:r w:rsidRPr="00CC5C0A">
        <w:rPr>
          <w:rFonts w:asciiTheme="minorEastAsia" w:hAnsiTheme="minorEastAsia" w:hint="eastAsia"/>
          <w:color w:val="000000"/>
          <w:sz w:val="24"/>
        </w:rPr>
        <w:t>、</w:t>
      </w:r>
      <w:r w:rsidRPr="00CC5C0A">
        <w:rPr>
          <w:rFonts w:asciiTheme="minorEastAsia" w:hAnsiTheme="minorEastAsia"/>
          <w:color w:val="000000"/>
          <w:sz w:val="24"/>
        </w:rPr>
        <w:t>人民战争的战略战术思想</w:t>
      </w:r>
      <w:r w:rsidRPr="00CC5C0A">
        <w:rPr>
          <w:rFonts w:asciiTheme="minorEastAsia" w:hAnsiTheme="minorEastAsia" w:hint="eastAsia"/>
          <w:color w:val="000000"/>
          <w:sz w:val="24"/>
        </w:rPr>
        <w:t>、</w:t>
      </w:r>
      <w:r w:rsidRPr="00CC5C0A">
        <w:rPr>
          <w:rFonts w:asciiTheme="minorEastAsia" w:hAnsiTheme="minorEastAsia"/>
          <w:color w:val="000000"/>
          <w:sz w:val="24"/>
        </w:rPr>
        <w:t>国防建设思想。</w:t>
      </w:r>
    </w:p>
    <w:p w14:paraId="34A367A2"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7BCB882A"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hint="eastAsia"/>
          <w:color w:val="000000"/>
          <w:sz w:val="24"/>
        </w:rPr>
        <w:t>2</w:t>
      </w:r>
      <w:r w:rsidRPr="00CC5C0A">
        <w:rPr>
          <w:rFonts w:asciiTheme="minorEastAsia" w:hAnsiTheme="minorEastAsia" w:hint="eastAsia"/>
          <w:color w:val="000000"/>
          <w:sz w:val="24"/>
        </w:rPr>
        <w:t>．</w:t>
      </w:r>
      <w:r w:rsidRPr="00CC5C0A">
        <w:rPr>
          <w:rFonts w:asciiTheme="minorEastAsia" w:hAnsiTheme="minorEastAsia"/>
          <w:color w:val="000000"/>
          <w:sz w:val="24"/>
        </w:rPr>
        <w:t>简述毛泽东军事思想基本理论观点</w:t>
      </w:r>
    </w:p>
    <w:p w14:paraId="4A33BD0D"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一</w:t>
      </w:r>
      <w:r w:rsidRPr="00CC5C0A">
        <w:rPr>
          <w:rFonts w:asciiTheme="minorEastAsia" w:hAnsiTheme="minorEastAsia" w:hint="eastAsia"/>
          <w:color w:val="000000"/>
          <w:sz w:val="24"/>
        </w:rPr>
        <w:t>、</w:t>
      </w:r>
      <w:r w:rsidRPr="00CC5C0A">
        <w:rPr>
          <w:rFonts w:asciiTheme="minorEastAsia" w:hAnsiTheme="minorEastAsia"/>
          <w:color w:val="000000"/>
          <w:sz w:val="24"/>
        </w:rPr>
        <w:t>战争的正义性是实行人民战争的政治基础</w:t>
      </w:r>
    </w:p>
    <w:p w14:paraId="3DE87710"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二</w:t>
      </w:r>
      <w:r w:rsidRPr="00CC5C0A">
        <w:rPr>
          <w:rFonts w:asciiTheme="minorEastAsia" w:hAnsiTheme="minorEastAsia" w:hint="eastAsia"/>
          <w:color w:val="000000"/>
          <w:sz w:val="24"/>
        </w:rPr>
        <w:t>、</w:t>
      </w:r>
      <w:r w:rsidRPr="00CC5C0A">
        <w:rPr>
          <w:rFonts w:asciiTheme="minorEastAsia" w:hAnsiTheme="minorEastAsia"/>
          <w:color w:val="000000"/>
          <w:sz w:val="24"/>
          <w:u w:val="single"/>
        </w:rPr>
        <w:t>革命战争是群众的战争。</w:t>
      </w:r>
      <w:r w:rsidRPr="00CC5C0A">
        <w:rPr>
          <w:rFonts w:asciiTheme="minorEastAsia" w:hAnsiTheme="minorEastAsia"/>
          <w:color w:val="000000"/>
          <w:sz w:val="24"/>
        </w:rPr>
        <w:t>被压迫人民必须依靠自己才能解放自己</w:t>
      </w:r>
      <w:r w:rsidRPr="00CC5C0A">
        <w:rPr>
          <w:rFonts w:asciiTheme="minorEastAsia" w:hAnsiTheme="minorEastAsia" w:hint="eastAsia"/>
          <w:color w:val="000000"/>
          <w:sz w:val="24"/>
        </w:rPr>
        <w:t>；</w:t>
      </w:r>
      <w:r w:rsidRPr="00CC5C0A">
        <w:rPr>
          <w:rFonts w:asciiTheme="minorEastAsia" w:hAnsiTheme="minorEastAsia"/>
          <w:color w:val="000000"/>
          <w:sz w:val="24"/>
        </w:rPr>
        <w:t>被压迫人民要用革命战争才能解放自己。</w:t>
      </w:r>
    </w:p>
    <w:p w14:paraId="1A2C6467"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三</w:t>
      </w:r>
      <w:r w:rsidRPr="00CC5C0A">
        <w:rPr>
          <w:rFonts w:asciiTheme="minorEastAsia" w:hAnsiTheme="minorEastAsia" w:hint="eastAsia"/>
          <w:color w:val="000000"/>
          <w:sz w:val="24"/>
        </w:rPr>
        <w:t>、</w:t>
      </w:r>
      <w:r w:rsidRPr="00CC5C0A">
        <w:rPr>
          <w:rFonts w:asciiTheme="minorEastAsia" w:hAnsiTheme="minorEastAsia"/>
          <w:color w:val="000000"/>
          <w:sz w:val="24"/>
          <w:u w:val="single"/>
        </w:rPr>
        <w:t>人民群众是战争伟力之最深厚根源。</w:t>
      </w:r>
      <w:r w:rsidRPr="00CC5C0A">
        <w:rPr>
          <w:rFonts w:asciiTheme="minorEastAsia" w:hAnsiTheme="minorEastAsia"/>
          <w:color w:val="000000"/>
          <w:sz w:val="24"/>
        </w:rPr>
        <w:t xml:space="preserve"> </w:t>
      </w:r>
      <w:r w:rsidRPr="00CC5C0A">
        <w:rPr>
          <w:rFonts w:asciiTheme="minorEastAsia" w:hAnsiTheme="minorEastAsia"/>
          <w:color w:val="000000"/>
          <w:sz w:val="24"/>
        </w:rPr>
        <w:t>首先人民群众政治力量的直接拥有者</w:t>
      </w:r>
      <w:r w:rsidRPr="00CC5C0A">
        <w:rPr>
          <w:rFonts w:asciiTheme="minorEastAsia" w:hAnsiTheme="minorEastAsia" w:hint="eastAsia"/>
          <w:color w:val="000000"/>
          <w:sz w:val="24"/>
        </w:rPr>
        <w:t>；</w:t>
      </w:r>
      <w:r w:rsidRPr="00CC5C0A">
        <w:rPr>
          <w:rFonts w:asciiTheme="minorEastAsia" w:hAnsiTheme="minorEastAsia"/>
          <w:color w:val="000000"/>
          <w:sz w:val="24"/>
        </w:rPr>
        <w:t>人民群众是军力和经济力的源泉</w:t>
      </w:r>
      <w:r w:rsidRPr="00CC5C0A">
        <w:rPr>
          <w:rFonts w:asciiTheme="minorEastAsia" w:hAnsiTheme="minorEastAsia" w:hint="eastAsia"/>
          <w:color w:val="000000"/>
          <w:sz w:val="24"/>
        </w:rPr>
        <w:t>；</w:t>
      </w:r>
      <w:r w:rsidRPr="00CC5C0A">
        <w:rPr>
          <w:rFonts w:asciiTheme="minorEastAsia" w:hAnsiTheme="minorEastAsia"/>
          <w:color w:val="000000"/>
          <w:sz w:val="24"/>
        </w:rPr>
        <w:t>人民群众是战略战术灵活机动的基础。</w:t>
      </w:r>
    </w:p>
    <w:p w14:paraId="341470C0"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四</w:t>
      </w:r>
      <w:r w:rsidRPr="00CC5C0A">
        <w:rPr>
          <w:rFonts w:asciiTheme="minorEastAsia" w:hAnsiTheme="minorEastAsia" w:hint="eastAsia"/>
          <w:color w:val="000000"/>
          <w:sz w:val="24"/>
        </w:rPr>
        <w:t>、</w:t>
      </w:r>
      <w:r w:rsidRPr="00CC5C0A">
        <w:rPr>
          <w:rFonts w:asciiTheme="minorEastAsia" w:hAnsiTheme="minorEastAsia"/>
          <w:color w:val="000000"/>
          <w:sz w:val="24"/>
          <w:u w:val="single"/>
        </w:rPr>
        <w:t>兵民是胜利之本</w:t>
      </w:r>
      <w:r w:rsidRPr="00CC5C0A">
        <w:rPr>
          <w:rFonts w:asciiTheme="minorEastAsia" w:hAnsiTheme="minorEastAsia" w:hint="eastAsia"/>
          <w:color w:val="000000"/>
          <w:sz w:val="24"/>
          <w:u w:val="single"/>
        </w:rPr>
        <w:t>。</w:t>
      </w:r>
      <w:r w:rsidRPr="00CC5C0A">
        <w:rPr>
          <w:rFonts w:asciiTheme="minorEastAsia" w:hAnsiTheme="minorEastAsia"/>
          <w:color w:val="000000"/>
          <w:sz w:val="24"/>
        </w:rPr>
        <w:t>军队只有团结进步才会有强大的战斗力</w:t>
      </w:r>
      <w:r w:rsidRPr="00CC5C0A">
        <w:rPr>
          <w:rFonts w:asciiTheme="minorEastAsia" w:hAnsiTheme="minorEastAsia" w:hint="eastAsia"/>
          <w:color w:val="000000"/>
          <w:sz w:val="24"/>
        </w:rPr>
        <w:t>；</w:t>
      </w:r>
      <w:r w:rsidRPr="00CC5C0A">
        <w:rPr>
          <w:rFonts w:asciiTheme="minorEastAsia" w:hAnsiTheme="minorEastAsia"/>
          <w:color w:val="000000"/>
          <w:sz w:val="24"/>
        </w:rPr>
        <w:t>人民只有团结进步才能发挥深厚的战争伟力</w:t>
      </w:r>
      <w:r w:rsidRPr="00CC5C0A">
        <w:rPr>
          <w:rFonts w:asciiTheme="minorEastAsia" w:hAnsiTheme="minorEastAsia" w:hint="eastAsia"/>
          <w:color w:val="000000"/>
          <w:sz w:val="24"/>
        </w:rPr>
        <w:t>；</w:t>
      </w:r>
      <w:r w:rsidRPr="00CC5C0A">
        <w:rPr>
          <w:rFonts w:asciiTheme="minorEastAsia" w:hAnsiTheme="minorEastAsia"/>
          <w:color w:val="000000"/>
          <w:sz w:val="24"/>
        </w:rPr>
        <w:t>只有人民团结的军队才是真正无敌的军队。</w:t>
      </w:r>
    </w:p>
    <w:p w14:paraId="0F364B79"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五</w:t>
      </w:r>
      <w:r w:rsidRPr="00CC5C0A">
        <w:rPr>
          <w:rFonts w:asciiTheme="minorEastAsia" w:hAnsiTheme="minorEastAsia" w:hint="eastAsia"/>
          <w:color w:val="000000"/>
          <w:sz w:val="24"/>
        </w:rPr>
        <w:t>、</w:t>
      </w:r>
      <w:r w:rsidRPr="00CC5C0A">
        <w:rPr>
          <w:rFonts w:asciiTheme="minorEastAsia" w:hAnsiTheme="minorEastAsia"/>
          <w:color w:val="000000"/>
          <w:sz w:val="24"/>
        </w:rPr>
        <w:t>人是战争胜负的决定因素</w:t>
      </w:r>
      <w:r w:rsidRPr="00CC5C0A">
        <w:rPr>
          <w:rFonts w:asciiTheme="minorEastAsia" w:hAnsiTheme="minorEastAsia" w:hint="eastAsia"/>
          <w:color w:val="000000"/>
          <w:sz w:val="24"/>
        </w:rPr>
        <w:t>。</w:t>
      </w:r>
      <w:r w:rsidRPr="00CC5C0A">
        <w:rPr>
          <w:rFonts w:asciiTheme="minorEastAsia" w:hAnsiTheme="minorEastAsia"/>
          <w:color w:val="000000"/>
          <w:sz w:val="24"/>
        </w:rPr>
        <w:t>人是武器的支配者</w:t>
      </w:r>
      <w:r w:rsidRPr="00CC5C0A">
        <w:rPr>
          <w:rFonts w:asciiTheme="minorEastAsia" w:hAnsiTheme="minorEastAsia" w:hint="eastAsia"/>
          <w:color w:val="000000"/>
          <w:sz w:val="24"/>
        </w:rPr>
        <w:t>，</w:t>
      </w:r>
      <w:r w:rsidRPr="00CC5C0A">
        <w:rPr>
          <w:rFonts w:asciiTheme="minorEastAsia" w:hAnsiTheme="minorEastAsia"/>
          <w:color w:val="000000"/>
          <w:sz w:val="24"/>
        </w:rPr>
        <w:t>在战争中起主导作用</w:t>
      </w:r>
      <w:r w:rsidRPr="00CC5C0A">
        <w:rPr>
          <w:rFonts w:asciiTheme="minorEastAsia" w:hAnsiTheme="minorEastAsia" w:hint="eastAsia"/>
          <w:color w:val="000000"/>
          <w:sz w:val="24"/>
        </w:rPr>
        <w:t>；</w:t>
      </w:r>
      <w:r w:rsidRPr="00CC5C0A">
        <w:rPr>
          <w:rFonts w:asciiTheme="minorEastAsia" w:hAnsiTheme="minorEastAsia"/>
          <w:color w:val="000000"/>
          <w:sz w:val="24"/>
        </w:rPr>
        <w:t>人具有自觉的能动性</w:t>
      </w:r>
      <w:r w:rsidRPr="00CC5C0A">
        <w:rPr>
          <w:rFonts w:asciiTheme="minorEastAsia" w:hAnsiTheme="minorEastAsia" w:hint="eastAsia"/>
          <w:color w:val="000000"/>
          <w:sz w:val="24"/>
        </w:rPr>
        <w:t>，</w:t>
      </w:r>
      <w:r w:rsidRPr="00CC5C0A">
        <w:rPr>
          <w:rFonts w:asciiTheme="minorEastAsia" w:hAnsiTheme="minorEastAsia"/>
          <w:color w:val="000000"/>
          <w:sz w:val="24"/>
        </w:rPr>
        <w:t>是战争中最活跃的力量</w:t>
      </w:r>
      <w:r w:rsidRPr="00CC5C0A">
        <w:rPr>
          <w:rFonts w:asciiTheme="minorEastAsia" w:hAnsiTheme="minorEastAsia" w:hint="eastAsia"/>
          <w:color w:val="000000"/>
          <w:sz w:val="24"/>
        </w:rPr>
        <w:t>；</w:t>
      </w:r>
      <w:r w:rsidRPr="00CC5C0A">
        <w:rPr>
          <w:rFonts w:asciiTheme="minorEastAsia" w:hAnsiTheme="minorEastAsia"/>
          <w:color w:val="000000"/>
          <w:sz w:val="24"/>
        </w:rPr>
        <w:t>人心向背在战争中是经常起作用的因素。</w:t>
      </w:r>
    </w:p>
    <w:p w14:paraId="30FA0CA4"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03C3C573" w14:textId="77777777" w:rsidR="0036765D" w:rsidRPr="00CC5C0A" w:rsidRDefault="0036765D" w:rsidP="0036765D">
      <w:pPr>
        <w:pStyle w:val="ab"/>
        <w:numPr>
          <w:ilvl w:val="0"/>
          <w:numId w:val="58"/>
        </w:numPr>
        <w:spacing w:line="360" w:lineRule="auto"/>
        <w:ind w:firstLine="480"/>
        <w:rPr>
          <w:rFonts w:asciiTheme="minorEastAsia" w:hAnsiTheme="minorEastAsia"/>
          <w:color w:val="000000"/>
          <w:sz w:val="24"/>
          <w:szCs w:val="24"/>
        </w:rPr>
      </w:pPr>
      <w:r w:rsidRPr="00CC5C0A">
        <w:rPr>
          <w:rFonts w:asciiTheme="minorEastAsia" w:hAnsiTheme="minorEastAsia"/>
          <w:color w:val="000000"/>
          <w:sz w:val="24"/>
          <w:szCs w:val="24"/>
        </w:rPr>
        <w:t>简述人民战争主要的原则和方法</w:t>
      </w:r>
    </w:p>
    <w:p w14:paraId="087A8667"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一</w:t>
      </w:r>
      <w:r w:rsidRPr="00CC5C0A">
        <w:rPr>
          <w:rFonts w:asciiTheme="minorEastAsia" w:hAnsiTheme="minorEastAsia" w:hint="eastAsia"/>
          <w:color w:val="000000"/>
          <w:sz w:val="24"/>
        </w:rPr>
        <w:t>、</w:t>
      </w:r>
      <w:r w:rsidRPr="00CC5C0A">
        <w:rPr>
          <w:rFonts w:asciiTheme="minorEastAsia" w:hAnsiTheme="minorEastAsia"/>
          <w:color w:val="000000"/>
          <w:sz w:val="24"/>
        </w:rPr>
        <w:t>坚持中国共产党对人民战争的统一领导。</w:t>
      </w:r>
    </w:p>
    <w:p w14:paraId="5F82C4AE"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二</w:t>
      </w:r>
      <w:r w:rsidRPr="00CC5C0A">
        <w:rPr>
          <w:rFonts w:asciiTheme="minorEastAsia" w:hAnsiTheme="minorEastAsia" w:hint="eastAsia"/>
          <w:color w:val="000000"/>
          <w:sz w:val="24"/>
        </w:rPr>
        <w:t>、</w:t>
      </w:r>
      <w:r w:rsidRPr="00CC5C0A">
        <w:rPr>
          <w:rFonts w:asciiTheme="minorEastAsia" w:hAnsiTheme="minorEastAsia"/>
          <w:color w:val="000000"/>
          <w:sz w:val="24"/>
        </w:rPr>
        <w:t>充分动员组织和武装广大人民群众</w:t>
      </w:r>
    </w:p>
    <w:p w14:paraId="36C027F2"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三</w:t>
      </w:r>
      <w:r w:rsidRPr="00CC5C0A">
        <w:rPr>
          <w:rFonts w:asciiTheme="minorEastAsia" w:hAnsiTheme="minorEastAsia" w:hint="eastAsia"/>
          <w:color w:val="000000"/>
          <w:sz w:val="24"/>
        </w:rPr>
        <w:t>、</w:t>
      </w:r>
      <w:r w:rsidRPr="00CC5C0A">
        <w:rPr>
          <w:rFonts w:asciiTheme="minorEastAsia" w:hAnsiTheme="minorEastAsia"/>
          <w:color w:val="000000"/>
          <w:sz w:val="24"/>
        </w:rPr>
        <w:t>发挥人民军队骨干力量的作用</w:t>
      </w:r>
      <w:r w:rsidRPr="00CC5C0A">
        <w:rPr>
          <w:rFonts w:asciiTheme="minorEastAsia" w:hAnsiTheme="minorEastAsia" w:hint="eastAsia"/>
          <w:color w:val="000000"/>
          <w:sz w:val="24"/>
        </w:rPr>
        <w:t>。</w:t>
      </w:r>
    </w:p>
    <w:p w14:paraId="04C93580"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四</w:t>
      </w:r>
      <w:r w:rsidRPr="00CC5C0A">
        <w:rPr>
          <w:rFonts w:asciiTheme="minorEastAsia" w:hAnsiTheme="minorEastAsia" w:hint="eastAsia"/>
          <w:color w:val="000000"/>
          <w:sz w:val="24"/>
        </w:rPr>
        <w:t>、</w:t>
      </w:r>
      <w:r w:rsidRPr="00CC5C0A">
        <w:rPr>
          <w:rFonts w:asciiTheme="minorEastAsia" w:hAnsiTheme="minorEastAsia"/>
          <w:color w:val="000000"/>
          <w:sz w:val="24"/>
        </w:rPr>
        <w:t>实行</w:t>
      </w:r>
      <w:r w:rsidRPr="00CC5C0A">
        <w:rPr>
          <w:rFonts w:asciiTheme="minorEastAsia" w:hAnsiTheme="minorEastAsia" w:hint="eastAsia"/>
          <w:color w:val="000000"/>
          <w:sz w:val="24"/>
        </w:rPr>
        <w:t>“</w:t>
      </w:r>
      <w:r w:rsidRPr="00CC5C0A">
        <w:rPr>
          <w:rFonts w:asciiTheme="minorEastAsia" w:hAnsiTheme="minorEastAsia"/>
          <w:color w:val="000000"/>
          <w:sz w:val="24"/>
        </w:rPr>
        <w:t>三结合</w:t>
      </w:r>
      <w:r w:rsidRPr="00CC5C0A">
        <w:rPr>
          <w:rFonts w:asciiTheme="minorEastAsia" w:hAnsiTheme="minorEastAsia" w:hint="eastAsia"/>
          <w:color w:val="000000"/>
          <w:sz w:val="24"/>
        </w:rPr>
        <w:t>”</w:t>
      </w:r>
      <w:r w:rsidRPr="00CC5C0A">
        <w:rPr>
          <w:rFonts w:asciiTheme="minorEastAsia" w:hAnsiTheme="minorEastAsia"/>
          <w:color w:val="000000"/>
          <w:sz w:val="24"/>
        </w:rPr>
        <w:t>的武装力量体制和</w:t>
      </w:r>
      <w:r w:rsidRPr="00CC5C0A">
        <w:rPr>
          <w:rFonts w:asciiTheme="minorEastAsia" w:hAnsiTheme="minorEastAsia" w:hint="eastAsia"/>
          <w:color w:val="000000"/>
          <w:sz w:val="24"/>
        </w:rPr>
        <w:t>“</w:t>
      </w:r>
      <w:r w:rsidRPr="00CC5C0A">
        <w:rPr>
          <w:rFonts w:asciiTheme="minorEastAsia" w:hAnsiTheme="minorEastAsia"/>
          <w:color w:val="000000"/>
          <w:sz w:val="24"/>
        </w:rPr>
        <w:t>三结合一配合</w:t>
      </w:r>
      <w:r w:rsidRPr="00CC5C0A">
        <w:rPr>
          <w:rFonts w:asciiTheme="minorEastAsia" w:hAnsiTheme="minorEastAsia" w:hint="eastAsia"/>
          <w:color w:val="000000"/>
          <w:sz w:val="24"/>
        </w:rPr>
        <w:t>”</w:t>
      </w:r>
      <w:r w:rsidRPr="00CC5C0A">
        <w:rPr>
          <w:rFonts w:asciiTheme="minorEastAsia" w:hAnsiTheme="minorEastAsia"/>
          <w:color w:val="000000"/>
          <w:sz w:val="24"/>
        </w:rPr>
        <w:t>的组织斗争形式</w:t>
      </w:r>
      <w:r w:rsidRPr="00CC5C0A">
        <w:rPr>
          <w:rFonts w:asciiTheme="minorEastAsia" w:hAnsiTheme="minorEastAsia" w:hint="eastAsia"/>
          <w:color w:val="000000"/>
          <w:sz w:val="24"/>
        </w:rPr>
        <w:t>。（由中国人民解放军、中国人民武装警察部队和民兵三种武装组织构成的中华人民共和国的武装力量体制）（在实行人民战争时，要采取主力兵团与地方兵团相结合，正规军与游击队、民兵相结合，武装群众与非武装群众相结合，军事斗争为主与其他各种斗争想配合）</w:t>
      </w:r>
    </w:p>
    <w:p w14:paraId="36162706"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五</w:t>
      </w:r>
      <w:r w:rsidRPr="00CC5C0A">
        <w:rPr>
          <w:rFonts w:asciiTheme="minorEastAsia" w:hAnsiTheme="minorEastAsia" w:hint="eastAsia"/>
          <w:color w:val="000000"/>
          <w:sz w:val="24"/>
        </w:rPr>
        <w:t>、</w:t>
      </w:r>
      <w:r w:rsidRPr="00CC5C0A">
        <w:rPr>
          <w:rFonts w:asciiTheme="minorEastAsia" w:hAnsiTheme="minorEastAsia"/>
          <w:color w:val="000000"/>
          <w:sz w:val="24"/>
        </w:rPr>
        <w:t>建立巩固的革命根据地。</w:t>
      </w:r>
    </w:p>
    <w:p w14:paraId="0AE3DB83"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lastRenderedPageBreak/>
        <w:t>六</w:t>
      </w:r>
      <w:r w:rsidRPr="00CC5C0A">
        <w:rPr>
          <w:rFonts w:asciiTheme="minorEastAsia" w:hAnsiTheme="minorEastAsia" w:hint="eastAsia"/>
          <w:color w:val="000000"/>
          <w:sz w:val="24"/>
        </w:rPr>
        <w:t>、</w:t>
      </w:r>
      <w:r w:rsidRPr="00CC5C0A">
        <w:rPr>
          <w:rFonts w:asciiTheme="minorEastAsia" w:hAnsiTheme="minorEastAsia"/>
          <w:color w:val="000000"/>
          <w:sz w:val="24"/>
        </w:rPr>
        <w:t>运用灵活机动的战略战术。</w:t>
      </w:r>
      <w:r w:rsidRPr="00CC5C0A">
        <w:rPr>
          <w:rFonts w:asciiTheme="minorEastAsia" w:hAnsiTheme="minorEastAsia"/>
          <w:color w:val="000000"/>
          <w:sz w:val="24"/>
        </w:rPr>
        <w:t xml:space="preserve"> </w:t>
      </w:r>
    </w:p>
    <w:p w14:paraId="6268EB42"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6E16256E"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4</w:t>
      </w:r>
      <w:r w:rsidRPr="00CC5C0A">
        <w:rPr>
          <w:rFonts w:asciiTheme="minorEastAsia" w:hAnsiTheme="minorEastAsia" w:hint="eastAsia"/>
          <w:color w:val="000000"/>
          <w:sz w:val="24"/>
        </w:rPr>
        <w:t>．</w:t>
      </w:r>
      <w:r w:rsidRPr="00CC5C0A">
        <w:rPr>
          <w:rFonts w:asciiTheme="minorEastAsia" w:hAnsiTheme="minorEastAsia"/>
          <w:color w:val="000000"/>
          <w:sz w:val="24"/>
        </w:rPr>
        <w:t>积极防御战略思想的基本精神</w:t>
      </w:r>
    </w:p>
    <w:p w14:paraId="62A6E0B9" w14:textId="77777777" w:rsidR="0036765D" w:rsidRPr="00CC5C0A" w:rsidRDefault="0036765D" w:rsidP="0036765D">
      <w:pPr>
        <w:pStyle w:val="ab"/>
        <w:numPr>
          <w:ilvl w:val="0"/>
          <w:numId w:val="59"/>
        </w:numPr>
        <w:spacing w:line="360" w:lineRule="auto"/>
        <w:ind w:firstLine="480"/>
        <w:rPr>
          <w:rFonts w:asciiTheme="minorEastAsia" w:hAnsiTheme="minorEastAsia"/>
          <w:color w:val="000000"/>
          <w:sz w:val="24"/>
          <w:szCs w:val="24"/>
        </w:rPr>
      </w:pPr>
      <w:r w:rsidRPr="00CC5C0A">
        <w:rPr>
          <w:rFonts w:asciiTheme="minorEastAsia" w:hAnsiTheme="minorEastAsia"/>
          <w:color w:val="000000"/>
          <w:sz w:val="24"/>
          <w:szCs w:val="24"/>
        </w:rPr>
        <w:t>充分准备</w:t>
      </w:r>
    </w:p>
    <w:p w14:paraId="37080B79" w14:textId="77777777" w:rsidR="0036765D" w:rsidRPr="00CC5C0A" w:rsidRDefault="0036765D" w:rsidP="0036765D">
      <w:pPr>
        <w:pStyle w:val="ab"/>
        <w:numPr>
          <w:ilvl w:val="0"/>
          <w:numId w:val="59"/>
        </w:numPr>
        <w:spacing w:line="360" w:lineRule="auto"/>
        <w:ind w:firstLine="480"/>
        <w:rPr>
          <w:rFonts w:asciiTheme="minorEastAsia" w:hAnsiTheme="minorEastAsia"/>
          <w:color w:val="000000"/>
          <w:sz w:val="24"/>
          <w:szCs w:val="24"/>
        </w:rPr>
      </w:pPr>
      <w:r w:rsidRPr="00CC5C0A">
        <w:rPr>
          <w:rFonts w:asciiTheme="minorEastAsia" w:hAnsiTheme="minorEastAsia"/>
          <w:color w:val="000000"/>
          <w:sz w:val="24"/>
          <w:szCs w:val="24"/>
        </w:rPr>
        <w:t>后发制人</w:t>
      </w:r>
    </w:p>
    <w:p w14:paraId="4AACFADF" w14:textId="77777777" w:rsidR="0036765D" w:rsidRPr="00CC5C0A" w:rsidRDefault="0036765D" w:rsidP="0036765D">
      <w:pPr>
        <w:pStyle w:val="ab"/>
        <w:numPr>
          <w:ilvl w:val="0"/>
          <w:numId w:val="59"/>
        </w:numPr>
        <w:spacing w:line="360" w:lineRule="auto"/>
        <w:ind w:firstLine="480"/>
        <w:rPr>
          <w:rFonts w:asciiTheme="minorEastAsia" w:hAnsiTheme="minorEastAsia"/>
          <w:color w:val="000000"/>
          <w:sz w:val="24"/>
          <w:szCs w:val="24"/>
        </w:rPr>
      </w:pPr>
      <w:r w:rsidRPr="00CC5C0A">
        <w:rPr>
          <w:rFonts w:asciiTheme="minorEastAsia" w:hAnsiTheme="minorEastAsia"/>
          <w:color w:val="000000"/>
          <w:sz w:val="24"/>
          <w:szCs w:val="24"/>
        </w:rPr>
        <w:t>攻防结合</w:t>
      </w:r>
    </w:p>
    <w:p w14:paraId="692115A6" w14:textId="77777777" w:rsidR="0036765D" w:rsidRPr="00CC5C0A" w:rsidRDefault="0036765D" w:rsidP="0036765D">
      <w:pPr>
        <w:pStyle w:val="ab"/>
        <w:numPr>
          <w:ilvl w:val="0"/>
          <w:numId w:val="59"/>
        </w:numPr>
        <w:spacing w:line="360" w:lineRule="auto"/>
        <w:ind w:firstLine="480"/>
        <w:rPr>
          <w:rFonts w:asciiTheme="minorEastAsia" w:hAnsiTheme="minorEastAsia"/>
          <w:color w:val="000000"/>
          <w:sz w:val="24"/>
          <w:szCs w:val="24"/>
        </w:rPr>
      </w:pPr>
      <w:r w:rsidRPr="00CC5C0A">
        <w:rPr>
          <w:rFonts w:asciiTheme="minorEastAsia" w:hAnsiTheme="minorEastAsia"/>
          <w:color w:val="000000"/>
          <w:sz w:val="24"/>
          <w:szCs w:val="24"/>
        </w:rPr>
        <w:t>持久胜敌</w:t>
      </w:r>
    </w:p>
    <w:p w14:paraId="35487CF0"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38EDD1CA"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第七章</w:t>
      </w:r>
    </w:p>
    <w:p w14:paraId="1695FA9E"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hint="eastAsia"/>
          <w:color w:val="000000"/>
          <w:sz w:val="24"/>
        </w:rPr>
        <w:t>1</w:t>
      </w:r>
      <w:r w:rsidRPr="00CC5C0A">
        <w:rPr>
          <w:rFonts w:asciiTheme="minorEastAsia" w:hAnsiTheme="minorEastAsia" w:hint="eastAsia"/>
          <w:color w:val="000000"/>
          <w:sz w:val="24"/>
        </w:rPr>
        <w:t>精确制导武器的主要种类</w:t>
      </w:r>
    </w:p>
    <w:p w14:paraId="12BC36C6" w14:textId="77777777" w:rsidR="0036765D" w:rsidRPr="00CC5C0A" w:rsidRDefault="0036765D" w:rsidP="0036765D">
      <w:pPr>
        <w:spacing w:line="360" w:lineRule="auto"/>
        <w:ind w:firstLineChars="200" w:firstLine="482"/>
        <w:rPr>
          <w:rFonts w:asciiTheme="minorEastAsia" w:hAnsiTheme="minorEastAsia"/>
          <w:color w:val="000000"/>
          <w:sz w:val="24"/>
        </w:rPr>
      </w:pPr>
      <w:r w:rsidRPr="00CC5C0A">
        <w:rPr>
          <w:rFonts w:asciiTheme="minorEastAsia" w:hAnsiTheme="minorEastAsia"/>
          <w:b/>
          <w:color w:val="000000"/>
          <w:sz w:val="24"/>
        </w:rPr>
        <w:t>导弹</w:t>
      </w:r>
      <w:r w:rsidRPr="00CC5C0A">
        <w:rPr>
          <w:rFonts w:asciiTheme="minorEastAsia" w:hAnsiTheme="minorEastAsia" w:hint="eastAsia"/>
          <w:color w:val="000000"/>
          <w:sz w:val="24"/>
        </w:rPr>
        <w:t>------</w:t>
      </w:r>
      <w:r w:rsidRPr="00CC5C0A">
        <w:rPr>
          <w:rFonts w:asciiTheme="minorEastAsia" w:hAnsiTheme="minorEastAsia"/>
          <w:color w:val="000000"/>
          <w:sz w:val="24"/>
        </w:rPr>
        <w:t>依靠自身动力装置推行，由制导系统控制飞行</w:t>
      </w:r>
      <w:r w:rsidRPr="00CC5C0A">
        <w:rPr>
          <w:rFonts w:asciiTheme="minorEastAsia" w:hAnsiTheme="minorEastAsia" w:hint="eastAsia"/>
          <w:color w:val="000000"/>
          <w:sz w:val="24"/>
        </w:rPr>
        <w:t>、</w:t>
      </w:r>
      <w:r w:rsidRPr="00CC5C0A">
        <w:rPr>
          <w:rFonts w:asciiTheme="minorEastAsia" w:hAnsiTheme="minorEastAsia"/>
          <w:color w:val="000000"/>
          <w:sz w:val="24"/>
        </w:rPr>
        <w:t>导向目标</w:t>
      </w:r>
      <w:r w:rsidRPr="00CC5C0A">
        <w:rPr>
          <w:rFonts w:asciiTheme="minorEastAsia" w:hAnsiTheme="minorEastAsia" w:hint="eastAsia"/>
          <w:color w:val="000000"/>
          <w:sz w:val="24"/>
        </w:rPr>
        <w:t>，</w:t>
      </w:r>
      <w:r w:rsidRPr="00CC5C0A">
        <w:rPr>
          <w:rFonts w:asciiTheme="minorEastAsia" w:hAnsiTheme="minorEastAsia"/>
          <w:color w:val="000000"/>
          <w:sz w:val="24"/>
        </w:rPr>
        <w:t>以其战斗部损伤目标的武器</w:t>
      </w:r>
      <w:r w:rsidRPr="00CC5C0A">
        <w:rPr>
          <w:rFonts w:asciiTheme="minorEastAsia" w:hAnsiTheme="minorEastAsia" w:hint="eastAsia"/>
          <w:color w:val="000000"/>
          <w:sz w:val="24"/>
        </w:rPr>
        <w:t>。</w:t>
      </w:r>
    </w:p>
    <w:p w14:paraId="598E0652" w14:textId="77777777" w:rsidR="0036765D" w:rsidRPr="00CC5C0A" w:rsidRDefault="0036765D" w:rsidP="0036765D">
      <w:pPr>
        <w:spacing w:line="360" w:lineRule="auto"/>
        <w:ind w:firstLineChars="200" w:firstLine="482"/>
        <w:rPr>
          <w:rFonts w:asciiTheme="minorEastAsia" w:hAnsiTheme="minorEastAsia"/>
          <w:color w:val="000000"/>
          <w:sz w:val="24"/>
        </w:rPr>
      </w:pPr>
      <w:r w:rsidRPr="00CC5C0A">
        <w:rPr>
          <w:rFonts w:asciiTheme="minorEastAsia" w:hAnsiTheme="minorEastAsia"/>
          <w:b/>
          <w:color w:val="000000"/>
          <w:sz w:val="24"/>
        </w:rPr>
        <w:t>制导炸弹</w:t>
      </w:r>
      <w:r w:rsidRPr="00CC5C0A">
        <w:rPr>
          <w:rFonts w:asciiTheme="minorEastAsia" w:hAnsiTheme="minorEastAsia" w:hint="eastAsia"/>
          <w:color w:val="000000"/>
          <w:sz w:val="24"/>
        </w:rPr>
        <w:t>-----</w:t>
      </w:r>
      <w:r w:rsidRPr="00CC5C0A">
        <w:rPr>
          <w:rFonts w:asciiTheme="minorEastAsia" w:hAnsiTheme="minorEastAsia"/>
          <w:color w:val="000000"/>
          <w:sz w:val="24"/>
        </w:rPr>
        <w:t>是指投放后能对其弹道进行控制并导向目标的航空炸弹。</w:t>
      </w:r>
    </w:p>
    <w:p w14:paraId="38956110" w14:textId="77777777" w:rsidR="0036765D" w:rsidRPr="00CC5C0A" w:rsidRDefault="0036765D" w:rsidP="0036765D">
      <w:pPr>
        <w:spacing w:line="360" w:lineRule="auto"/>
        <w:ind w:firstLineChars="200" w:firstLine="482"/>
        <w:rPr>
          <w:rFonts w:asciiTheme="minorEastAsia" w:hAnsiTheme="minorEastAsia"/>
          <w:color w:val="000000"/>
          <w:sz w:val="24"/>
        </w:rPr>
      </w:pPr>
      <w:r w:rsidRPr="00CC5C0A">
        <w:rPr>
          <w:rFonts w:asciiTheme="minorEastAsia" w:hAnsiTheme="minorEastAsia" w:hint="eastAsia"/>
          <w:b/>
          <w:color w:val="000000"/>
          <w:sz w:val="24"/>
        </w:rPr>
        <w:t>制导</w:t>
      </w:r>
      <w:r w:rsidRPr="00CC5C0A">
        <w:rPr>
          <w:rFonts w:asciiTheme="minorEastAsia" w:hAnsiTheme="minorEastAsia"/>
          <w:b/>
          <w:color w:val="000000"/>
          <w:sz w:val="24"/>
        </w:rPr>
        <w:t>炮弹</w:t>
      </w:r>
      <w:r w:rsidRPr="00CC5C0A">
        <w:rPr>
          <w:rFonts w:asciiTheme="minorEastAsia" w:hAnsiTheme="minorEastAsia" w:hint="eastAsia"/>
          <w:color w:val="000000"/>
          <w:sz w:val="24"/>
        </w:rPr>
        <w:t>-----</w:t>
      </w:r>
      <w:r w:rsidRPr="00CC5C0A">
        <w:rPr>
          <w:rFonts w:asciiTheme="minorEastAsia" w:hAnsiTheme="minorEastAsia"/>
          <w:color w:val="000000"/>
          <w:sz w:val="24"/>
        </w:rPr>
        <w:t>是</w:t>
      </w:r>
      <w:r w:rsidRPr="00CC5C0A">
        <w:rPr>
          <w:rFonts w:asciiTheme="minorEastAsia" w:hAnsiTheme="minorEastAsia" w:hint="eastAsia"/>
          <w:color w:val="000000"/>
          <w:sz w:val="24"/>
        </w:rPr>
        <w:t>指</w:t>
      </w:r>
      <w:r w:rsidRPr="00CC5C0A">
        <w:rPr>
          <w:rFonts w:asciiTheme="minorEastAsia" w:hAnsiTheme="minorEastAsia"/>
          <w:color w:val="000000"/>
          <w:sz w:val="24"/>
        </w:rPr>
        <w:t>弹丸上装有末段制导系统和空气动力装置</w:t>
      </w:r>
      <w:r w:rsidRPr="00CC5C0A">
        <w:rPr>
          <w:rFonts w:asciiTheme="minorEastAsia" w:hAnsiTheme="minorEastAsia" w:hint="eastAsia"/>
          <w:color w:val="000000"/>
          <w:sz w:val="24"/>
        </w:rPr>
        <w:t>，</w:t>
      </w:r>
      <w:r w:rsidRPr="00CC5C0A">
        <w:rPr>
          <w:rFonts w:asciiTheme="minorEastAsia" w:hAnsiTheme="minorEastAsia"/>
          <w:color w:val="000000"/>
          <w:sz w:val="24"/>
        </w:rPr>
        <w:t>发射后能自动捕捉目标并自动导向攻击目标的炮弹。</w:t>
      </w:r>
    </w:p>
    <w:p w14:paraId="55B98485" w14:textId="77777777" w:rsidR="0036765D" w:rsidRPr="00CC5C0A" w:rsidRDefault="0036765D" w:rsidP="0036765D">
      <w:pPr>
        <w:spacing w:line="360" w:lineRule="auto"/>
        <w:ind w:firstLineChars="200" w:firstLine="482"/>
        <w:rPr>
          <w:rFonts w:asciiTheme="minorEastAsia" w:hAnsiTheme="minorEastAsia"/>
          <w:color w:val="000000"/>
          <w:sz w:val="24"/>
        </w:rPr>
      </w:pPr>
      <w:r w:rsidRPr="00CC5C0A">
        <w:rPr>
          <w:rFonts w:asciiTheme="minorEastAsia" w:hAnsiTheme="minorEastAsia" w:hint="eastAsia"/>
          <w:b/>
          <w:color w:val="000000"/>
          <w:sz w:val="24"/>
        </w:rPr>
        <w:t>制导</w:t>
      </w:r>
      <w:r w:rsidRPr="00CC5C0A">
        <w:rPr>
          <w:rFonts w:asciiTheme="minorEastAsia" w:hAnsiTheme="minorEastAsia"/>
          <w:b/>
          <w:color w:val="000000"/>
          <w:sz w:val="24"/>
        </w:rPr>
        <w:t>地雷</w:t>
      </w:r>
      <w:r w:rsidRPr="00CC5C0A">
        <w:rPr>
          <w:rFonts w:asciiTheme="minorEastAsia" w:hAnsiTheme="minorEastAsia" w:hint="eastAsia"/>
          <w:color w:val="000000"/>
          <w:sz w:val="24"/>
        </w:rPr>
        <w:t>------</w:t>
      </w:r>
      <w:r w:rsidRPr="00CC5C0A">
        <w:rPr>
          <w:rFonts w:asciiTheme="minorEastAsia" w:hAnsiTheme="minorEastAsia"/>
          <w:color w:val="000000"/>
          <w:sz w:val="24"/>
        </w:rPr>
        <w:t>具有自动辨识目标能力，能主动攻击一定范围内活动中的目标的新型地雷。</w:t>
      </w:r>
    </w:p>
    <w:p w14:paraId="491DB6C3" w14:textId="77777777" w:rsidR="0036765D" w:rsidRPr="00CC5C0A" w:rsidRDefault="0036765D" w:rsidP="0036765D">
      <w:pPr>
        <w:spacing w:line="360" w:lineRule="auto"/>
        <w:ind w:firstLineChars="200" w:firstLine="482"/>
        <w:rPr>
          <w:rFonts w:asciiTheme="minorEastAsia" w:hAnsiTheme="minorEastAsia"/>
          <w:color w:val="000000"/>
          <w:sz w:val="24"/>
        </w:rPr>
      </w:pPr>
      <w:r w:rsidRPr="00CC5C0A">
        <w:rPr>
          <w:rFonts w:asciiTheme="minorEastAsia" w:hAnsiTheme="minorEastAsia" w:hint="eastAsia"/>
          <w:b/>
          <w:color w:val="000000"/>
          <w:sz w:val="24"/>
        </w:rPr>
        <w:t>制导</w:t>
      </w:r>
      <w:r w:rsidRPr="00CC5C0A">
        <w:rPr>
          <w:rFonts w:asciiTheme="minorEastAsia" w:hAnsiTheme="minorEastAsia"/>
          <w:b/>
          <w:color w:val="000000"/>
          <w:sz w:val="24"/>
        </w:rPr>
        <w:t>鱼雷</w:t>
      </w:r>
      <w:r w:rsidRPr="00CC5C0A">
        <w:rPr>
          <w:rFonts w:asciiTheme="minorEastAsia" w:hAnsiTheme="minorEastAsia" w:hint="eastAsia"/>
          <w:color w:val="000000"/>
          <w:sz w:val="24"/>
        </w:rPr>
        <w:t>------</w:t>
      </w:r>
      <w:r w:rsidRPr="00CC5C0A">
        <w:rPr>
          <w:rFonts w:asciiTheme="minorEastAsia" w:hAnsiTheme="minorEastAsia"/>
          <w:color w:val="000000"/>
          <w:sz w:val="24"/>
        </w:rPr>
        <w:t>是进攻性水中兵器</w:t>
      </w:r>
      <w:r w:rsidRPr="00CC5C0A">
        <w:rPr>
          <w:rFonts w:asciiTheme="minorEastAsia" w:hAnsiTheme="minorEastAsia" w:hint="eastAsia"/>
          <w:color w:val="000000"/>
          <w:sz w:val="24"/>
        </w:rPr>
        <w:t>，</w:t>
      </w:r>
      <w:r w:rsidRPr="00CC5C0A">
        <w:rPr>
          <w:rFonts w:asciiTheme="minorEastAsia" w:hAnsiTheme="minorEastAsia"/>
          <w:color w:val="000000"/>
          <w:sz w:val="24"/>
        </w:rPr>
        <w:t>通常由</w:t>
      </w:r>
      <w:r w:rsidRPr="00CC5C0A">
        <w:rPr>
          <w:rFonts w:asciiTheme="minorEastAsia" w:hAnsiTheme="minorEastAsia" w:hint="eastAsia"/>
          <w:color w:val="000000"/>
          <w:sz w:val="24"/>
        </w:rPr>
        <w:t>潜艇</w:t>
      </w:r>
      <w:r w:rsidRPr="00CC5C0A">
        <w:rPr>
          <w:rFonts w:asciiTheme="minorEastAsia" w:hAnsiTheme="minorEastAsia"/>
          <w:color w:val="000000"/>
          <w:sz w:val="24"/>
        </w:rPr>
        <w:t>或水面舰艇发射。执行反潜和反舰任务。</w:t>
      </w:r>
      <w:r w:rsidRPr="00CC5C0A">
        <w:rPr>
          <w:rFonts w:asciiTheme="minorEastAsia" w:hAnsiTheme="minorEastAsia"/>
          <w:color w:val="000000"/>
          <w:sz w:val="24"/>
        </w:rPr>
        <w:t xml:space="preserve"> </w:t>
      </w:r>
    </w:p>
    <w:p w14:paraId="13F92584"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58210827"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064299C9"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hint="eastAsia"/>
          <w:color w:val="000000"/>
          <w:sz w:val="24"/>
        </w:rPr>
        <w:t>2.</w:t>
      </w:r>
      <w:r w:rsidRPr="00CC5C0A">
        <w:rPr>
          <w:rFonts w:asciiTheme="minorEastAsia" w:hAnsiTheme="minorEastAsia"/>
          <w:color w:val="000000"/>
          <w:sz w:val="24"/>
        </w:rPr>
        <w:t>制导技术种类</w:t>
      </w:r>
    </w:p>
    <w:p w14:paraId="441270C9"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一</w:t>
      </w:r>
      <w:r w:rsidRPr="00CC5C0A">
        <w:rPr>
          <w:rFonts w:asciiTheme="minorEastAsia" w:hAnsiTheme="minorEastAsia" w:hint="eastAsia"/>
          <w:color w:val="000000"/>
          <w:sz w:val="24"/>
        </w:rPr>
        <w:t>、</w:t>
      </w:r>
      <w:r w:rsidRPr="00CC5C0A">
        <w:rPr>
          <w:rFonts w:asciiTheme="minorEastAsia" w:hAnsiTheme="minorEastAsia"/>
          <w:color w:val="000000"/>
          <w:sz w:val="24"/>
        </w:rPr>
        <w:t>自主式制导。</w:t>
      </w:r>
    </w:p>
    <w:p w14:paraId="127DB4C6"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二</w:t>
      </w:r>
      <w:r w:rsidRPr="00CC5C0A">
        <w:rPr>
          <w:rFonts w:asciiTheme="minorEastAsia" w:hAnsiTheme="minorEastAsia" w:hint="eastAsia"/>
          <w:color w:val="000000"/>
          <w:sz w:val="24"/>
        </w:rPr>
        <w:t>、</w:t>
      </w:r>
      <w:r w:rsidRPr="00CC5C0A">
        <w:rPr>
          <w:rFonts w:asciiTheme="minorEastAsia" w:hAnsiTheme="minorEastAsia"/>
          <w:color w:val="000000"/>
          <w:sz w:val="24"/>
        </w:rPr>
        <w:t>寻的制导</w:t>
      </w:r>
      <w:r w:rsidRPr="00CC5C0A">
        <w:rPr>
          <w:rFonts w:asciiTheme="minorEastAsia" w:hAnsiTheme="minorEastAsia" w:hint="eastAsia"/>
          <w:color w:val="000000"/>
          <w:sz w:val="24"/>
        </w:rPr>
        <w:t>。</w:t>
      </w:r>
      <w:r w:rsidRPr="00CC5C0A">
        <w:rPr>
          <w:rFonts w:asciiTheme="minorEastAsia" w:hAnsiTheme="minorEastAsia" w:hint="eastAsia"/>
          <w:color w:val="000000"/>
          <w:sz w:val="24"/>
        </w:rPr>
        <w:t>1</w:t>
      </w:r>
      <w:r w:rsidRPr="00CC5C0A">
        <w:rPr>
          <w:rFonts w:asciiTheme="minorEastAsia" w:hAnsiTheme="minorEastAsia"/>
          <w:color w:val="000000"/>
          <w:sz w:val="24"/>
        </w:rPr>
        <w:t>主动寻的制导</w:t>
      </w:r>
      <w:r w:rsidRPr="00CC5C0A">
        <w:rPr>
          <w:rFonts w:asciiTheme="minorEastAsia" w:hAnsiTheme="minorEastAsia" w:hint="eastAsia"/>
          <w:color w:val="000000"/>
          <w:sz w:val="24"/>
        </w:rPr>
        <w:t xml:space="preserve"> 2</w:t>
      </w:r>
      <w:r w:rsidRPr="00CC5C0A">
        <w:rPr>
          <w:rFonts w:asciiTheme="minorEastAsia" w:hAnsiTheme="minorEastAsia"/>
          <w:color w:val="000000"/>
          <w:sz w:val="24"/>
        </w:rPr>
        <w:t>半主动寻的制导</w:t>
      </w:r>
      <w:r w:rsidRPr="00CC5C0A">
        <w:rPr>
          <w:rFonts w:asciiTheme="minorEastAsia" w:hAnsiTheme="minorEastAsia" w:hint="eastAsia"/>
          <w:color w:val="000000"/>
          <w:sz w:val="24"/>
        </w:rPr>
        <w:t xml:space="preserve"> 3</w:t>
      </w:r>
      <w:r w:rsidRPr="00CC5C0A">
        <w:rPr>
          <w:rFonts w:asciiTheme="minorEastAsia" w:hAnsiTheme="minorEastAsia"/>
          <w:color w:val="000000"/>
          <w:sz w:val="24"/>
        </w:rPr>
        <w:t>被动寻的指导。</w:t>
      </w:r>
    </w:p>
    <w:p w14:paraId="7B8CDD07"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lastRenderedPageBreak/>
        <w:t>三</w:t>
      </w:r>
      <w:r w:rsidRPr="00CC5C0A">
        <w:rPr>
          <w:rFonts w:asciiTheme="minorEastAsia" w:hAnsiTheme="minorEastAsia" w:hint="eastAsia"/>
          <w:color w:val="000000"/>
          <w:sz w:val="24"/>
        </w:rPr>
        <w:t>、</w:t>
      </w:r>
      <w:r w:rsidRPr="00CC5C0A">
        <w:rPr>
          <w:rFonts w:asciiTheme="minorEastAsia" w:hAnsiTheme="minorEastAsia"/>
          <w:color w:val="000000"/>
          <w:sz w:val="24"/>
        </w:rPr>
        <w:t>遥控指导</w:t>
      </w:r>
      <w:r w:rsidRPr="00CC5C0A">
        <w:rPr>
          <w:rFonts w:asciiTheme="minorEastAsia" w:hAnsiTheme="minorEastAsia" w:hint="eastAsia"/>
          <w:color w:val="000000"/>
          <w:sz w:val="24"/>
        </w:rPr>
        <w:t>。</w:t>
      </w:r>
      <w:r w:rsidRPr="00CC5C0A">
        <w:rPr>
          <w:rFonts w:asciiTheme="minorEastAsia" w:hAnsiTheme="minorEastAsia" w:hint="eastAsia"/>
          <w:color w:val="000000"/>
          <w:sz w:val="24"/>
        </w:rPr>
        <w:t>1</w:t>
      </w:r>
      <w:r w:rsidRPr="00CC5C0A">
        <w:rPr>
          <w:rFonts w:asciiTheme="minorEastAsia" w:hAnsiTheme="minorEastAsia" w:hint="eastAsia"/>
          <w:color w:val="000000"/>
          <w:sz w:val="24"/>
        </w:rPr>
        <w:t>有线</w:t>
      </w:r>
      <w:r w:rsidRPr="00CC5C0A">
        <w:rPr>
          <w:rFonts w:asciiTheme="minorEastAsia" w:hAnsiTheme="minorEastAsia"/>
          <w:color w:val="000000"/>
          <w:sz w:val="24"/>
        </w:rPr>
        <w:t>指令制导</w:t>
      </w:r>
      <w:r w:rsidRPr="00CC5C0A">
        <w:rPr>
          <w:rFonts w:asciiTheme="minorEastAsia" w:hAnsiTheme="minorEastAsia" w:hint="eastAsia"/>
          <w:color w:val="000000"/>
          <w:sz w:val="24"/>
        </w:rPr>
        <w:t xml:space="preserve"> 2</w:t>
      </w:r>
      <w:r w:rsidRPr="00CC5C0A">
        <w:rPr>
          <w:rFonts w:asciiTheme="minorEastAsia" w:hAnsiTheme="minorEastAsia"/>
          <w:color w:val="000000"/>
          <w:sz w:val="24"/>
        </w:rPr>
        <w:t>无线电指令制导</w:t>
      </w:r>
      <w:r w:rsidRPr="00CC5C0A">
        <w:rPr>
          <w:rFonts w:asciiTheme="minorEastAsia" w:hAnsiTheme="minorEastAsia" w:hint="eastAsia"/>
          <w:color w:val="000000"/>
          <w:sz w:val="24"/>
        </w:rPr>
        <w:t xml:space="preserve"> 3</w:t>
      </w:r>
      <w:r w:rsidRPr="00CC5C0A">
        <w:rPr>
          <w:rFonts w:asciiTheme="minorEastAsia" w:hAnsiTheme="minorEastAsia"/>
          <w:color w:val="000000"/>
          <w:sz w:val="24"/>
        </w:rPr>
        <w:t>波束制导。</w:t>
      </w:r>
    </w:p>
    <w:p w14:paraId="66085239"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hint="eastAsia"/>
          <w:color w:val="000000"/>
          <w:sz w:val="24"/>
        </w:rPr>
        <w:t>四、</w:t>
      </w:r>
      <w:r w:rsidRPr="00CC5C0A">
        <w:rPr>
          <w:rFonts w:asciiTheme="minorEastAsia" w:hAnsiTheme="minorEastAsia"/>
          <w:color w:val="000000"/>
          <w:sz w:val="24"/>
        </w:rPr>
        <w:t>复合制导。</w:t>
      </w:r>
    </w:p>
    <w:p w14:paraId="68473822"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0F4171FB" w14:textId="77777777" w:rsidR="0036765D" w:rsidRPr="00CC5C0A" w:rsidRDefault="0036765D" w:rsidP="0036765D">
      <w:pPr>
        <w:pStyle w:val="ab"/>
        <w:numPr>
          <w:ilvl w:val="0"/>
          <w:numId w:val="58"/>
        </w:numPr>
        <w:spacing w:line="360" w:lineRule="auto"/>
        <w:ind w:firstLine="480"/>
        <w:rPr>
          <w:rFonts w:asciiTheme="minorEastAsia" w:hAnsiTheme="minorEastAsia"/>
          <w:color w:val="000000"/>
          <w:sz w:val="24"/>
          <w:szCs w:val="24"/>
        </w:rPr>
      </w:pPr>
      <w:r w:rsidRPr="00CC5C0A">
        <w:rPr>
          <w:rFonts w:asciiTheme="minorEastAsia" w:hAnsiTheme="minorEastAsia"/>
          <w:color w:val="000000"/>
          <w:sz w:val="24"/>
          <w:szCs w:val="24"/>
        </w:rPr>
        <w:t>精确制导武器的发展趋势</w:t>
      </w:r>
    </w:p>
    <w:p w14:paraId="5CBE66CD"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一</w:t>
      </w:r>
      <w:r w:rsidRPr="00CC5C0A">
        <w:rPr>
          <w:rFonts w:asciiTheme="minorEastAsia" w:hAnsiTheme="minorEastAsia" w:hint="eastAsia"/>
          <w:color w:val="000000"/>
          <w:sz w:val="24"/>
        </w:rPr>
        <w:t>、</w:t>
      </w:r>
      <w:r w:rsidRPr="00CC5C0A">
        <w:rPr>
          <w:rFonts w:asciiTheme="minorEastAsia" w:hAnsiTheme="minorEastAsia"/>
          <w:color w:val="000000"/>
          <w:sz w:val="24"/>
        </w:rPr>
        <w:t>进一步提高命中精度。</w:t>
      </w:r>
    </w:p>
    <w:p w14:paraId="0F7A9E4B"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二</w:t>
      </w:r>
      <w:r w:rsidRPr="00CC5C0A">
        <w:rPr>
          <w:rFonts w:asciiTheme="minorEastAsia" w:hAnsiTheme="minorEastAsia" w:hint="eastAsia"/>
          <w:color w:val="000000"/>
          <w:sz w:val="24"/>
        </w:rPr>
        <w:t>、</w:t>
      </w:r>
      <w:r w:rsidRPr="00CC5C0A">
        <w:rPr>
          <w:rFonts w:asciiTheme="minorEastAsia" w:hAnsiTheme="minorEastAsia"/>
          <w:color w:val="000000"/>
          <w:sz w:val="24"/>
        </w:rPr>
        <w:t>提高抗干扰能力和突防能力</w:t>
      </w:r>
    </w:p>
    <w:p w14:paraId="6E175239"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三</w:t>
      </w:r>
      <w:r w:rsidRPr="00CC5C0A">
        <w:rPr>
          <w:rFonts w:asciiTheme="minorEastAsia" w:hAnsiTheme="minorEastAsia" w:hint="eastAsia"/>
          <w:color w:val="000000"/>
          <w:sz w:val="24"/>
        </w:rPr>
        <w:t>、</w:t>
      </w:r>
      <w:r w:rsidRPr="00CC5C0A">
        <w:rPr>
          <w:rFonts w:asciiTheme="minorEastAsia" w:hAnsiTheme="minorEastAsia"/>
          <w:color w:val="000000"/>
          <w:sz w:val="24"/>
        </w:rPr>
        <w:t>增加精确制导武器的射程。</w:t>
      </w:r>
    </w:p>
    <w:p w14:paraId="0FBA50A4"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四</w:t>
      </w:r>
      <w:r w:rsidRPr="00CC5C0A">
        <w:rPr>
          <w:rFonts w:asciiTheme="minorEastAsia" w:hAnsiTheme="minorEastAsia" w:hint="eastAsia"/>
          <w:color w:val="000000"/>
          <w:sz w:val="24"/>
        </w:rPr>
        <w:t>、</w:t>
      </w:r>
      <w:r w:rsidRPr="00CC5C0A">
        <w:rPr>
          <w:rFonts w:asciiTheme="minorEastAsia" w:hAnsiTheme="minorEastAsia"/>
          <w:color w:val="000000"/>
          <w:sz w:val="24"/>
        </w:rPr>
        <w:t>实现人工智能化</w:t>
      </w:r>
    </w:p>
    <w:p w14:paraId="79B467D6"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五</w:t>
      </w:r>
      <w:r w:rsidRPr="00CC5C0A">
        <w:rPr>
          <w:rFonts w:asciiTheme="minorEastAsia" w:hAnsiTheme="minorEastAsia" w:hint="eastAsia"/>
          <w:color w:val="000000"/>
          <w:sz w:val="24"/>
        </w:rPr>
        <w:t>、</w:t>
      </w:r>
      <w:r w:rsidRPr="00CC5C0A">
        <w:rPr>
          <w:rFonts w:asciiTheme="minorEastAsia" w:hAnsiTheme="minorEastAsia"/>
          <w:color w:val="000000"/>
          <w:sz w:val="24"/>
        </w:rPr>
        <w:t>使精确制导武器系列化</w:t>
      </w:r>
      <w:r w:rsidRPr="00CC5C0A">
        <w:rPr>
          <w:rFonts w:asciiTheme="minorEastAsia" w:hAnsiTheme="minorEastAsia" w:hint="eastAsia"/>
          <w:color w:val="000000"/>
          <w:sz w:val="24"/>
        </w:rPr>
        <w:t>、</w:t>
      </w:r>
      <w:r w:rsidRPr="00CC5C0A">
        <w:rPr>
          <w:rFonts w:asciiTheme="minorEastAsia" w:hAnsiTheme="minorEastAsia"/>
          <w:color w:val="000000"/>
          <w:sz w:val="24"/>
        </w:rPr>
        <w:t>通用化</w:t>
      </w:r>
    </w:p>
    <w:p w14:paraId="190068CB"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3FC0E486"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第九章</w:t>
      </w:r>
    </w:p>
    <w:p w14:paraId="660BCC08"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hint="eastAsia"/>
          <w:color w:val="000000"/>
          <w:sz w:val="24"/>
        </w:rPr>
        <w:t>1</w:t>
      </w:r>
      <w:r w:rsidRPr="00CC5C0A">
        <w:rPr>
          <w:rFonts w:asciiTheme="minorEastAsia" w:hAnsiTheme="minorEastAsia" w:hint="eastAsia"/>
          <w:color w:val="000000"/>
          <w:sz w:val="24"/>
        </w:rPr>
        <w:t>．电子对抗技术主要种类</w:t>
      </w:r>
    </w:p>
    <w:p w14:paraId="6D9F4990"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一</w:t>
      </w:r>
      <w:r w:rsidRPr="00CC5C0A">
        <w:rPr>
          <w:rFonts w:asciiTheme="minorEastAsia" w:hAnsiTheme="minorEastAsia" w:hint="eastAsia"/>
          <w:color w:val="000000"/>
          <w:sz w:val="24"/>
        </w:rPr>
        <w:t>、</w:t>
      </w:r>
      <w:r w:rsidRPr="00CC5C0A">
        <w:rPr>
          <w:rFonts w:asciiTheme="minorEastAsia" w:hAnsiTheme="minorEastAsia"/>
          <w:color w:val="000000"/>
          <w:sz w:val="24"/>
        </w:rPr>
        <w:t>无线电通信对抗</w:t>
      </w:r>
    </w:p>
    <w:p w14:paraId="12D6006B"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二</w:t>
      </w:r>
      <w:r w:rsidRPr="00CC5C0A">
        <w:rPr>
          <w:rFonts w:asciiTheme="minorEastAsia" w:hAnsiTheme="minorEastAsia" w:hint="eastAsia"/>
          <w:color w:val="000000"/>
          <w:sz w:val="24"/>
        </w:rPr>
        <w:t>、</w:t>
      </w:r>
      <w:r w:rsidRPr="00CC5C0A">
        <w:rPr>
          <w:rFonts w:asciiTheme="minorEastAsia" w:hAnsiTheme="minorEastAsia"/>
          <w:color w:val="000000"/>
          <w:sz w:val="24"/>
        </w:rPr>
        <w:t>雷达对抗</w:t>
      </w:r>
    </w:p>
    <w:p w14:paraId="36DAB9F3"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三</w:t>
      </w:r>
      <w:r w:rsidRPr="00CC5C0A">
        <w:rPr>
          <w:rFonts w:asciiTheme="minorEastAsia" w:hAnsiTheme="minorEastAsia" w:hint="eastAsia"/>
          <w:color w:val="000000"/>
          <w:sz w:val="24"/>
        </w:rPr>
        <w:t>、</w:t>
      </w:r>
      <w:r w:rsidRPr="00CC5C0A">
        <w:rPr>
          <w:rFonts w:asciiTheme="minorEastAsia" w:hAnsiTheme="minorEastAsia"/>
          <w:color w:val="000000"/>
          <w:sz w:val="24"/>
        </w:rPr>
        <w:t>光电对抗</w:t>
      </w:r>
    </w:p>
    <w:p w14:paraId="001C7826"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5F39E740"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2</w:t>
      </w:r>
      <w:r w:rsidRPr="00CC5C0A">
        <w:rPr>
          <w:rFonts w:asciiTheme="minorEastAsia" w:hAnsiTheme="minorEastAsia" w:hint="eastAsia"/>
          <w:color w:val="000000"/>
          <w:sz w:val="24"/>
        </w:rPr>
        <w:t>．</w:t>
      </w:r>
      <w:r w:rsidRPr="00CC5C0A">
        <w:rPr>
          <w:rFonts w:asciiTheme="minorEastAsia" w:hAnsiTheme="minorEastAsia"/>
          <w:color w:val="000000"/>
          <w:sz w:val="24"/>
        </w:rPr>
        <w:t>无线电通信侦察必须具备的条件</w:t>
      </w:r>
    </w:p>
    <w:p w14:paraId="4B696ADA"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一是通信侦察设备的接收机的频率范围必须包括敌方的通信频率。</w:t>
      </w:r>
    </w:p>
    <w:p w14:paraId="263504F0"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二是通信侦察设备的解调方式必须与敌方无线电通信信号的调制方式相适应</w:t>
      </w:r>
    </w:p>
    <w:p w14:paraId="5B0B3990"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三是通信侦察设备必须有较高的接收灵敏度</w:t>
      </w:r>
      <w:r w:rsidRPr="00CC5C0A">
        <w:rPr>
          <w:rFonts w:asciiTheme="minorEastAsia" w:hAnsiTheme="minorEastAsia" w:hint="eastAsia"/>
          <w:color w:val="000000"/>
          <w:sz w:val="24"/>
        </w:rPr>
        <w:t>，</w:t>
      </w:r>
      <w:r w:rsidRPr="00CC5C0A">
        <w:rPr>
          <w:rFonts w:asciiTheme="minorEastAsia" w:hAnsiTheme="minorEastAsia"/>
          <w:color w:val="000000"/>
          <w:sz w:val="24"/>
        </w:rPr>
        <w:t>与敌通信设备的距离不能超过接收灵敏度要求信号强度的最低限度</w:t>
      </w:r>
    </w:p>
    <w:p w14:paraId="58AC2300"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5EC7A119"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2B7C1DB7"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第十二章</w:t>
      </w:r>
    </w:p>
    <w:p w14:paraId="538CC2F5"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1</w:t>
      </w:r>
      <w:r w:rsidRPr="00CC5C0A">
        <w:rPr>
          <w:rFonts w:asciiTheme="minorEastAsia" w:hAnsiTheme="minorEastAsia"/>
          <w:color w:val="000000"/>
          <w:sz w:val="24"/>
        </w:rPr>
        <w:t>未来国际未来国际战略格局的发展趋势</w:t>
      </w:r>
    </w:p>
    <w:p w14:paraId="5A2003CC" w14:textId="77777777" w:rsidR="0036765D" w:rsidRPr="00CC5C0A" w:rsidRDefault="0036765D" w:rsidP="0036765D">
      <w:pPr>
        <w:pStyle w:val="ab"/>
        <w:numPr>
          <w:ilvl w:val="0"/>
          <w:numId w:val="60"/>
        </w:numPr>
        <w:spacing w:line="360" w:lineRule="auto"/>
        <w:ind w:firstLine="480"/>
        <w:rPr>
          <w:rFonts w:asciiTheme="minorEastAsia" w:hAnsiTheme="minorEastAsia"/>
          <w:color w:val="000000"/>
          <w:sz w:val="24"/>
          <w:szCs w:val="24"/>
        </w:rPr>
      </w:pPr>
      <w:r w:rsidRPr="00CC5C0A">
        <w:rPr>
          <w:rFonts w:asciiTheme="minorEastAsia" w:hAnsiTheme="minorEastAsia"/>
          <w:color w:val="000000"/>
          <w:sz w:val="24"/>
          <w:szCs w:val="24"/>
        </w:rPr>
        <w:lastRenderedPageBreak/>
        <w:t>多极化趋势加速发展。</w:t>
      </w:r>
    </w:p>
    <w:p w14:paraId="193E9E4D"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二</w:t>
      </w:r>
      <w:r w:rsidRPr="00CC5C0A">
        <w:rPr>
          <w:rFonts w:asciiTheme="minorEastAsia" w:hAnsiTheme="minorEastAsia" w:hint="eastAsia"/>
          <w:color w:val="000000"/>
          <w:sz w:val="24"/>
        </w:rPr>
        <w:t>、</w:t>
      </w:r>
      <w:r w:rsidRPr="00CC5C0A">
        <w:rPr>
          <w:rFonts w:asciiTheme="minorEastAsia" w:hAnsiTheme="minorEastAsia"/>
          <w:color w:val="000000"/>
          <w:sz w:val="24"/>
        </w:rPr>
        <w:t>未来国际战略格局中，各方关系将日趋复杂化。</w:t>
      </w:r>
    </w:p>
    <w:p w14:paraId="124BA6C0"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三</w:t>
      </w:r>
      <w:r w:rsidRPr="00CC5C0A">
        <w:rPr>
          <w:rFonts w:asciiTheme="minorEastAsia" w:hAnsiTheme="minorEastAsia" w:hint="eastAsia"/>
          <w:color w:val="000000"/>
          <w:sz w:val="24"/>
        </w:rPr>
        <w:t>、</w:t>
      </w:r>
      <w:r w:rsidRPr="00CC5C0A">
        <w:rPr>
          <w:rFonts w:asciiTheme="minorEastAsia" w:hAnsiTheme="minorEastAsia"/>
          <w:color w:val="000000"/>
          <w:sz w:val="24"/>
        </w:rPr>
        <w:t>全球化深入发展影响国际安全</w:t>
      </w:r>
    </w:p>
    <w:p w14:paraId="7B48BEC1"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四</w:t>
      </w:r>
      <w:r w:rsidRPr="00CC5C0A">
        <w:rPr>
          <w:rFonts w:asciiTheme="minorEastAsia" w:hAnsiTheme="minorEastAsia" w:hint="eastAsia"/>
          <w:color w:val="000000"/>
          <w:sz w:val="24"/>
        </w:rPr>
        <w:t>、</w:t>
      </w:r>
      <w:r w:rsidRPr="00CC5C0A">
        <w:rPr>
          <w:rFonts w:asciiTheme="minorEastAsia" w:hAnsiTheme="minorEastAsia"/>
          <w:color w:val="000000"/>
          <w:sz w:val="24"/>
        </w:rPr>
        <w:t>国际反恐斗争影响国际战略格局演变</w:t>
      </w:r>
    </w:p>
    <w:p w14:paraId="30CAFC5B"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五</w:t>
      </w:r>
      <w:r w:rsidRPr="00CC5C0A">
        <w:rPr>
          <w:rFonts w:asciiTheme="minorEastAsia" w:hAnsiTheme="minorEastAsia" w:hint="eastAsia"/>
          <w:color w:val="000000"/>
          <w:sz w:val="24"/>
        </w:rPr>
        <w:t>、</w:t>
      </w:r>
      <w:r w:rsidRPr="00CC5C0A">
        <w:rPr>
          <w:rFonts w:asciiTheme="minorEastAsia" w:hAnsiTheme="minorEastAsia"/>
          <w:color w:val="000000"/>
          <w:sz w:val="24"/>
        </w:rPr>
        <w:t>中国在多极格局中的地位与作用将愈显突出</w:t>
      </w:r>
      <w:r w:rsidRPr="00CC5C0A">
        <w:rPr>
          <w:rFonts w:asciiTheme="minorEastAsia" w:hAnsiTheme="minorEastAsia" w:hint="eastAsia"/>
          <w:color w:val="000000"/>
          <w:sz w:val="24"/>
        </w:rPr>
        <w:t>（在反对</w:t>
      </w:r>
      <w:r w:rsidRPr="00CC5C0A">
        <w:rPr>
          <w:rFonts w:asciiTheme="minorEastAsia" w:hAnsiTheme="minorEastAsia"/>
          <w:color w:val="000000"/>
          <w:sz w:val="24"/>
        </w:rPr>
        <w:t>霸权主义和强权政治上起制约作用</w:t>
      </w:r>
      <w:r w:rsidRPr="00CC5C0A">
        <w:rPr>
          <w:rFonts w:asciiTheme="minorEastAsia" w:hAnsiTheme="minorEastAsia" w:hint="eastAsia"/>
          <w:color w:val="000000"/>
          <w:sz w:val="24"/>
        </w:rPr>
        <w:t>；</w:t>
      </w:r>
      <w:r w:rsidRPr="00CC5C0A">
        <w:rPr>
          <w:rFonts w:asciiTheme="minorEastAsia" w:hAnsiTheme="minorEastAsia"/>
          <w:color w:val="000000"/>
          <w:sz w:val="24"/>
        </w:rPr>
        <w:t>在经济发展上起示范作用</w:t>
      </w:r>
      <w:r w:rsidRPr="00CC5C0A">
        <w:rPr>
          <w:rFonts w:asciiTheme="minorEastAsia" w:hAnsiTheme="minorEastAsia" w:hint="eastAsia"/>
          <w:color w:val="000000"/>
          <w:sz w:val="24"/>
        </w:rPr>
        <w:t>；</w:t>
      </w:r>
      <w:r w:rsidRPr="00CC5C0A">
        <w:rPr>
          <w:rFonts w:asciiTheme="minorEastAsia" w:hAnsiTheme="minorEastAsia"/>
          <w:color w:val="000000"/>
          <w:sz w:val="24"/>
        </w:rPr>
        <w:t>在维护第三世界权益的斗争中发挥重要作用</w:t>
      </w:r>
      <w:r w:rsidRPr="00CC5C0A">
        <w:rPr>
          <w:rFonts w:asciiTheme="minorEastAsia" w:hAnsiTheme="minorEastAsia" w:hint="eastAsia"/>
          <w:color w:val="000000"/>
          <w:sz w:val="24"/>
        </w:rPr>
        <w:t>）</w:t>
      </w:r>
    </w:p>
    <w:p w14:paraId="76400DD7"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125FE8B2"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046EA43F"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第十三章</w:t>
      </w:r>
    </w:p>
    <w:p w14:paraId="239FC57A" w14:textId="77777777" w:rsidR="0036765D" w:rsidRPr="00CC5C0A" w:rsidRDefault="0036765D" w:rsidP="0036765D">
      <w:pPr>
        <w:pStyle w:val="ab"/>
        <w:numPr>
          <w:ilvl w:val="0"/>
          <w:numId w:val="63"/>
        </w:numPr>
        <w:spacing w:line="360" w:lineRule="auto"/>
        <w:ind w:firstLine="480"/>
        <w:rPr>
          <w:rFonts w:asciiTheme="minorEastAsia" w:hAnsiTheme="minorEastAsia"/>
          <w:color w:val="000000"/>
          <w:sz w:val="24"/>
          <w:szCs w:val="24"/>
        </w:rPr>
      </w:pPr>
      <w:r w:rsidRPr="00CC5C0A">
        <w:rPr>
          <w:rFonts w:asciiTheme="minorEastAsia" w:hAnsiTheme="minorEastAsia" w:hint="eastAsia"/>
          <w:color w:val="000000"/>
          <w:sz w:val="24"/>
          <w:szCs w:val="24"/>
        </w:rPr>
        <w:t>简述中国周边安全存在的主要问题</w:t>
      </w:r>
    </w:p>
    <w:p w14:paraId="4367A2D3" w14:textId="77777777" w:rsidR="0036765D" w:rsidRPr="00CC5C0A" w:rsidRDefault="0036765D" w:rsidP="0036765D">
      <w:pPr>
        <w:pStyle w:val="ab"/>
        <w:numPr>
          <w:ilvl w:val="0"/>
          <w:numId w:val="60"/>
        </w:numPr>
        <w:spacing w:line="360" w:lineRule="auto"/>
        <w:ind w:firstLine="480"/>
        <w:rPr>
          <w:rFonts w:asciiTheme="minorEastAsia" w:hAnsiTheme="minorEastAsia"/>
          <w:color w:val="000000"/>
          <w:sz w:val="24"/>
          <w:szCs w:val="24"/>
        </w:rPr>
      </w:pPr>
      <w:r w:rsidRPr="00CC5C0A">
        <w:rPr>
          <w:rFonts w:asciiTheme="minorEastAsia" w:hAnsiTheme="minorEastAsia"/>
          <w:color w:val="000000"/>
          <w:sz w:val="24"/>
          <w:szCs w:val="24"/>
        </w:rPr>
        <w:t>祖国统一面临复杂形势</w:t>
      </w:r>
    </w:p>
    <w:p w14:paraId="79DE59C2"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二</w:t>
      </w:r>
      <w:r w:rsidRPr="00CC5C0A">
        <w:rPr>
          <w:rFonts w:asciiTheme="minorEastAsia" w:hAnsiTheme="minorEastAsia" w:hint="eastAsia"/>
          <w:color w:val="000000"/>
          <w:sz w:val="24"/>
        </w:rPr>
        <w:t>、</w:t>
      </w:r>
      <w:r w:rsidRPr="00CC5C0A">
        <w:rPr>
          <w:rFonts w:asciiTheme="minorEastAsia" w:hAnsiTheme="minorEastAsia"/>
          <w:color w:val="000000"/>
          <w:sz w:val="24"/>
        </w:rPr>
        <w:t>海洋权益存在复杂纠纷</w:t>
      </w:r>
      <w:r w:rsidRPr="00CC5C0A">
        <w:rPr>
          <w:rFonts w:asciiTheme="minorEastAsia" w:hAnsiTheme="minorEastAsia" w:hint="eastAsia"/>
          <w:color w:val="000000"/>
          <w:sz w:val="24"/>
        </w:rPr>
        <w:t>（关于东海大陆架和钓鱼岛的争议；关于南海海域及南海诸岛的争议）</w:t>
      </w:r>
    </w:p>
    <w:p w14:paraId="622650E6"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三</w:t>
      </w:r>
      <w:r w:rsidRPr="00CC5C0A">
        <w:rPr>
          <w:rFonts w:asciiTheme="minorEastAsia" w:hAnsiTheme="minorEastAsia" w:hint="eastAsia"/>
          <w:color w:val="000000"/>
          <w:sz w:val="24"/>
        </w:rPr>
        <w:t>、</w:t>
      </w:r>
      <w:r w:rsidRPr="00CC5C0A">
        <w:rPr>
          <w:rFonts w:asciiTheme="minorEastAsia" w:hAnsiTheme="minorEastAsia"/>
          <w:color w:val="000000"/>
          <w:sz w:val="24"/>
        </w:rPr>
        <w:t>边界争端尚未全部解决</w:t>
      </w:r>
    </w:p>
    <w:p w14:paraId="72FA7745"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四</w:t>
      </w:r>
      <w:r w:rsidRPr="00CC5C0A">
        <w:rPr>
          <w:rFonts w:asciiTheme="minorEastAsia" w:hAnsiTheme="minorEastAsia" w:hint="eastAsia"/>
          <w:color w:val="000000"/>
          <w:sz w:val="24"/>
        </w:rPr>
        <w:t>、</w:t>
      </w:r>
      <w:r w:rsidRPr="00CC5C0A">
        <w:rPr>
          <w:rFonts w:asciiTheme="minorEastAsia" w:hAnsiTheme="minorEastAsia"/>
          <w:color w:val="000000"/>
          <w:sz w:val="24"/>
        </w:rPr>
        <w:t>美国战略重心东移后对中国周边安全环境威胁加大</w:t>
      </w:r>
    </w:p>
    <w:p w14:paraId="0DBE8B9A"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五</w:t>
      </w:r>
      <w:r w:rsidRPr="00CC5C0A">
        <w:rPr>
          <w:rFonts w:asciiTheme="minorEastAsia" w:hAnsiTheme="minorEastAsia" w:hint="eastAsia"/>
          <w:color w:val="000000"/>
          <w:sz w:val="24"/>
        </w:rPr>
        <w:t>、</w:t>
      </w:r>
      <w:r w:rsidRPr="00CC5C0A">
        <w:rPr>
          <w:rFonts w:asciiTheme="minorEastAsia" w:hAnsiTheme="minorEastAsia"/>
          <w:color w:val="000000"/>
          <w:sz w:val="24"/>
        </w:rPr>
        <w:t>非传统安全威胁值得重视</w:t>
      </w:r>
    </w:p>
    <w:p w14:paraId="61FE5E65"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76784585"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7F0FF0AE"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第十五章</w:t>
      </w:r>
    </w:p>
    <w:p w14:paraId="21913CAC" w14:textId="77777777" w:rsidR="0036765D" w:rsidRPr="00CC5C0A" w:rsidRDefault="0036765D" w:rsidP="0036765D">
      <w:pPr>
        <w:pStyle w:val="ab"/>
        <w:numPr>
          <w:ilvl w:val="0"/>
          <w:numId w:val="61"/>
        </w:numPr>
        <w:spacing w:line="360" w:lineRule="auto"/>
        <w:ind w:firstLine="480"/>
        <w:rPr>
          <w:rFonts w:asciiTheme="minorEastAsia" w:hAnsiTheme="minorEastAsia"/>
          <w:color w:val="000000"/>
          <w:sz w:val="24"/>
          <w:szCs w:val="24"/>
        </w:rPr>
      </w:pPr>
      <w:r w:rsidRPr="00CC5C0A">
        <w:rPr>
          <w:rFonts w:asciiTheme="minorEastAsia" w:hAnsiTheme="minorEastAsia"/>
          <w:color w:val="000000"/>
          <w:sz w:val="24"/>
          <w:szCs w:val="24"/>
        </w:rPr>
        <w:t>国防的基本要素包括</w:t>
      </w:r>
    </w:p>
    <w:p w14:paraId="5BD156E4" w14:textId="77777777" w:rsidR="0036765D" w:rsidRPr="00CC5C0A" w:rsidRDefault="0036765D" w:rsidP="0036765D">
      <w:pPr>
        <w:spacing w:line="360" w:lineRule="auto"/>
        <w:ind w:firstLineChars="200" w:firstLine="482"/>
        <w:rPr>
          <w:rFonts w:asciiTheme="minorEastAsia" w:hAnsiTheme="minorEastAsia"/>
          <w:color w:val="000000"/>
          <w:sz w:val="24"/>
        </w:rPr>
      </w:pPr>
      <w:r w:rsidRPr="00CC5C0A">
        <w:rPr>
          <w:rFonts w:asciiTheme="minorEastAsia" w:hAnsiTheme="minorEastAsia"/>
          <w:b/>
          <w:color w:val="000000"/>
          <w:sz w:val="24"/>
        </w:rPr>
        <w:t>国防的主体</w:t>
      </w:r>
      <w:r w:rsidRPr="00CC5C0A">
        <w:rPr>
          <w:rFonts w:asciiTheme="minorEastAsia" w:hAnsiTheme="minorEastAsia"/>
          <w:color w:val="000000"/>
          <w:sz w:val="24"/>
        </w:rPr>
        <w:t>。国防的主体是国防活动的实行者通常为国家。</w:t>
      </w:r>
    </w:p>
    <w:p w14:paraId="08FF62D1" w14:textId="77777777" w:rsidR="0036765D" w:rsidRPr="00CC5C0A" w:rsidRDefault="0036765D" w:rsidP="0036765D">
      <w:pPr>
        <w:spacing w:line="360" w:lineRule="auto"/>
        <w:ind w:firstLineChars="200" w:firstLine="482"/>
        <w:rPr>
          <w:rFonts w:asciiTheme="minorEastAsia" w:hAnsiTheme="minorEastAsia"/>
          <w:color w:val="000000"/>
          <w:sz w:val="24"/>
        </w:rPr>
      </w:pPr>
      <w:r w:rsidRPr="00CC5C0A">
        <w:rPr>
          <w:rFonts w:asciiTheme="minorEastAsia" w:hAnsiTheme="minorEastAsia"/>
          <w:b/>
          <w:color w:val="000000"/>
          <w:sz w:val="24"/>
        </w:rPr>
        <w:t>国防的对象</w:t>
      </w:r>
      <w:r w:rsidRPr="00CC5C0A">
        <w:rPr>
          <w:rFonts w:asciiTheme="minorEastAsia" w:hAnsiTheme="minorEastAsia"/>
          <w:color w:val="000000"/>
          <w:sz w:val="24"/>
        </w:rPr>
        <w:t>是指国防所要防备</w:t>
      </w:r>
      <w:r w:rsidRPr="00CC5C0A">
        <w:rPr>
          <w:rFonts w:asciiTheme="minorEastAsia" w:hAnsiTheme="minorEastAsia" w:hint="eastAsia"/>
          <w:color w:val="000000"/>
          <w:sz w:val="24"/>
        </w:rPr>
        <w:t>、</w:t>
      </w:r>
      <w:r w:rsidRPr="00CC5C0A">
        <w:rPr>
          <w:rFonts w:asciiTheme="minorEastAsia" w:hAnsiTheme="minorEastAsia"/>
          <w:color w:val="000000"/>
          <w:sz w:val="24"/>
        </w:rPr>
        <w:t>抵抗和制止的行为。国防要防备和抵抗的是</w:t>
      </w:r>
      <w:r w:rsidRPr="00CC5C0A">
        <w:rPr>
          <w:rFonts w:asciiTheme="minorEastAsia" w:hAnsiTheme="minorEastAsia" w:hint="eastAsia"/>
          <w:color w:val="000000"/>
          <w:sz w:val="24"/>
        </w:rPr>
        <w:t>“</w:t>
      </w:r>
      <w:r w:rsidRPr="00CC5C0A">
        <w:rPr>
          <w:rFonts w:asciiTheme="minorEastAsia" w:hAnsiTheme="minorEastAsia"/>
          <w:color w:val="000000"/>
          <w:sz w:val="24"/>
        </w:rPr>
        <w:t>侵略</w:t>
      </w:r>
      <w:r w:rsidRPr="00CC5C0A">
        <w:rPr>
          <w:rFonts w:asciiTheme="minorEastAsia" w:hAnsiTheme="minorEastAsia" w:hint="eastAsia"/>
          <w:color w:val="000000"/>
          <w:sz w:val="24"/>
        </w:rPr>
        <w:t>”；</w:t>
      </w:r>
      <w:r w:rsidRPr="00CC5C0A">
        <w:rPr>
          <w:rFonts w:asciiTheme="minorEastAsia" w:hAnsiTheme="minorEastAsia"/>
          <w:color w:val="000000"/>
          <w:sz w:val="24"/>
        </w:rPr>
        <w:t>国防应把</w:t>
      </w:r>
      <w:r w:rsidRPr="00CC5C0A">
        <w:rPr>
          <w:rFonts w:asciiTheme="minorEastAsia" w:hAnsiTheme="minorEastAsia" w:hint="eastAsia"/>
          <w:color w:val="000000"/>
          <w:sz w:val="24"/>
        </w:rPr>
        <w:t>“</w:t>
      </w:r>
      <w:r w:rsidRPr="00CC5C0A">
        <w:rPr>
          <w:rFonts w:asciiTheme="minorEastAsia" w:hAnsiTheme="minorEastAsia"/>
          <w:color w:val="000000"/>
          <w:sz w:val="24"/>
        </w:rPr>
        <w:t>武装颠覆</w:t>
      </w:r>
      <w:r w:rsidRPr="00CC5C0A">
        <w:rPr>
          <w:rFonts w:asciiTheme="minorEastAsia" w:hAnsiTheme="minorEastAsia"/>
          <w:color w:val="000000"/>
          <w:sz w:val="24"/>
        </w:rPr>
        <w:t>”</w:t>
      </w:r>
      <w:r w:rsidRPr="00CC5C0A">
        <w:rPr>
          <w:rFonts w:asciiTheme="minorEastAsia" w:hAnsiTheme="minorEastAsia"/>
          <w:color w:val="000000"/>
          <w:sz w:val="24"/>
        </w:rPr>
        <w:t>作为制止的对象。</w:t>
      </w:r>
    </w:p>
    <w:p w14:paraId="487E9450" w14:textId="77777777" w:rsidR="0036765D" w:rsidRPr="00CC5C0A" w:rsidRDefault="0036765D" w:rsidP="0036765D">
      <w:pPr>
        <w:spacing w:line="360" w:lineRule="auto"/>
        <w:ind w:firstLineChars="200" w:firstLine="482"/>
        <w:rPr>
          <w:rFonts w:asciiTheme="minorEastAsia" w:hAnsiTheme="minorEastAsia"/>
          <w:color w:val="000000"/>
          <w:sz w:val="24"/>
        </w:rPr>
      </w:pPr>
      <w:r w:rsidRPr="00CC5C0A">
        <w:rPr>
          <w:rFonts w:asciiTheme="minorEastAsia" w:hAnsiTheme="minorEastAsia"/>
          <w:b/>
          <w:color w:val="000000"/>
          <w:sz w:val="24"/>
        </w:rPr>
        <w:t>国防的目的</w:t>
      </w:r>
      <w:r w:rsidRPr="00CC5C0A">
        <w:rPr>
          <w:rFonts w:asciiTheme="minorEastAsia" w:hAnsiTheme="minorEastAsia"/>
          <w:color w:val="000000"/>
          <w:sz w:val="24"/>
        </w:rPr>
        <w:t>主要是捍卫国家的主权</w:t>
      </w:r>
      <w:r w:rsidRPr="00CC5C0A">
        <w:rPr>
          <w:rFonts w:asciiTheme="minorEastAsia" w:hAnsiTheme="minorEastAsia" w:hint="eastAsia"/>
          <w:color w:val="000000"/>
          <w:sz w:val="24"/>
        </w:rPr>
        <w:t>、</w:t>
      </w:r>
      <w:r w:rsidRPr="00CC5C0A">
        <w:rPr>
          <w:rFonts w:asciiTheme="minorEastAsia" w:hAnsiTheme="minorEastAsia"/>
          <w:color w:val="000000"/>
          <w:sz w:val="24"/>
        </w:rPr>
        <w:t>统一</w:t>
      </w:r>
      <w:r w:rsidRPr="00CC5C0A">
        <w:rPr>
          <w:rFonts w:asciiTheme="minorEastAsia" w:hAnsiTheme="minorEastAsia" w:hint="eastAsia"/>
          <w:color w:val="000000"/>
          <w:sz w:val="24"/>
        </w:rPr>
        <w:t>、</w:t>
      </w:r>
      <w:r w:rsidRPr="00CC5C0A">
        <w:rPr>
          <w:rFonts w:asciiTheme="minorEastAsia" w:hAnsiTheme="minorEastAsia"/>
          <w:color w:val="000000"/>
          <w:sz w:val="24"/>
        </w:rPr>
        <w:t>领土完整和安全。</w:t>
      </w:r>
    </w:p>
    <w:p w14:paraId="3B0C973B" w14:textId="77777777" w:rsidR="0036765D" w:rsidRPr="00CC5C0A" w:rsidRDefault="0036765D" w:rsidP="0036765D">
      <w:pPr>
        <w:spacing w:line="360" w:lineRule="auto"/>
        <w:ind w:firstLineChars="200" w:firstLine="482"/>
        <w:rPr>
          <w:rFonts w:asciiTheme="minorEastAsia" w:hAnsiTheme="minorEastAsia"/>
          <w:color w:val="000000"/>
          <w:sz w:val="24"/>
        </w:rPr>
      </w:pPr>
      <w:r w:rsidRPr="00CC5C0A">
        <w:rPr>
          <w:rFonts w:asciiTheme="minorEastAsia" w:hAnsiTheme="minorEastAsia"/>
          <w:b/>
          <w:color w:val="000000"/>
          <w:sz w:val="24"/>
        </w:rPr>
        <w:t>国防的手段</w:t>
      </w:r>
      <w:r w:rsidRPr="00CC5C0A">
        <w:rPr>
          <w:rFonts w:asciiTheme="minorEastAsia" w:hAnsiTheme="minorEastAsia"/>
          <w:color w:val="000000"/>
          <w:sz w:val="24"/>
        </w:rPr>
        <w:t>是为达到共同目的而采取的方法和措施。</w:t>
      </w:r>
    </w:p>
    <w:p w14:paraId="6D1287ED"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7AF57299"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hint="eastAsia"/>
          <w:color w:val="000000"/>
          <w:sz w:val="24"/>
        </w:rPr>
        <w:t>3.</w:t>
      </w:r>
      <w:r w:rsidRPr="00CC5C0A">
        <w:rPr>
          <w:rFonts w:asciiTheme="minorEastAsia" w:hAnsiTheme="minorEastAsia"/>
          <w:color w:val="000000"/>
          <w:sz w:val="24"/>
        </w:rPr>
        <w:t>国防历史的启示</w:t>
      </w:r>
    </w:p>
    <w:p w14:paraId="353A602D"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一</w:t>
      </w:r>
      <w:r w:rsidRPr="00CC5C0A">
        <w:rPr>
          <w:rFonts w:asciiTheme="minorEastAsia" w:hAnsiTheme="minorEastAsia" w:hint="eastAsia"/>
          <w:color w:val="000000"/>
          <w:sz w:val="24"/>
        </w:rPr>
        <w:t>、</w:t>
      </w:r>
      <w:r w:rsidRPr="00CC5C0A">
        <w:rPr>
          <w:rFonts w:asciiTheme="minorEastAsia" w:hAnsiTheme="minorEastAsia"/>
          <w:color w:val="000000"/>
          <w:sz w:val="24"/>
        </w:rPr>
        <w:t>经济发展是国防强大的基础</w:t>
      </w:r>
    </w:p>
    <w:p w14:paraId="1B887D49"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二</w:t>
      </w:r>
      <w:r w:rsidRPr="00CC5C0A">
        <w:rPr>
          <w:rFonts w:asciiTheme="minorEastAsia" w:hAnsiTheme="minorEastAsia" w:hint="eastAsia"/>
          <w:color w:val="000000"/>
          <w:sz w:val="24"/>
        </w:rPr>
        <w:t>、</w:t>
      </w:r>
      <w:r w:rsidRPr="00CC5C0A">
        <w:rPr>
          <w:rFonts w:asciiTheme="minorEastAsia" w:hAnsiTheme="minorEastAsia"/>
          <w:color w:val="000000"/>
          <w:sz w:val="24"/>
        </w:rPr>
        <w:t>政治昌明是国防巩固的根本</w:t>
      </w:r>
    </w:p>
    <w:p w14:paraId="5E3B1250"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三</w:t>
      </w:r>
      <w:r w:rsidRPr="00CC5C0A">
        <w:rPr>
          <w:rFonts w:asciiTheme="minorEastAsia" w:hAnsiTheme="minorEastAsia" w:hint="eastAsia"/>
          <w:color w:val="000000"/>
          <w:sz w:val="24"/>
        </w:rPr>
        <w:t>、</w:t>
      </w:r>
      <w:r w:rsidRPr="00CC5C0A">
        <w:rPr>
          <w:rFonts w:asciiTheme="minorEastAsia" w:hAnsiTheme="minorEastAsia"/>
          <w:color w:val="000000"/>
          <w:sz w:val="24"/>
        </w:rPr>
        <w:t>国家的统一和民族的团结是国防强大的关键</w:t>
      </w:r>
    </w:p>
    <w:p w14:paraId="1B3A7B21"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四</w:t>
      </w:r>
      <w:r w:rsidRPr="00CC5C0A">
        <w:rPr>
          <w:rFonts w:asciiTheme="minorEastAsia" w:hAnsiTheme="minorEastAsia" w:hint="eastAsia"/>
          <w:color w:val="000000"/>
          <w:sz w:val="24"/>
        </w:rPr>
        <w:t>、</w:t>
      </w:r>
      <w:r w:rsidRPr="00CC5C0A">
        <w:rPr>
          <w:rFonts w:asciiTheme="minorEastAsia" w:hAnsiTheme="minorEastAsia"/>
          <w:color w:val="000000"/>
          <w:sz w:val="24"/>
        </w:rPr>
        <w:t>保持忧患意识是国防巩固发展的前提</w:t>
      </w:r>
    </w:p>
    <w:p w14:paraId="2D926254"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63D2F2FA" w14:textId="77777777" w:rsidR="0036765D" w:rsidRPr="00CC5C0A" w:rsidRDefault="0036765D" w:rsidP="0036765D">
      <w:pPr>
        <w:pStyle w:val="ab"/>
        <w:numPr>
          <w:ilvl w:val="0"/>
          <w:numId w:val="61"/>
        </w:numPr>
        <w:spacing w:line="360" w:lineRule="auto"/>
        <w:ind w:firstLine="480"/>
        <w:rPr>
          <w:rFonts w:asciiTheme="minorEastAsia" w:hAnsiTheme="minorEastAsia"/>
          <w:color w:val="000000"/>
          <w:sz w:val="24"/>
          <w:szCs w:val="24"/>
        </w:rPr>
      </w:pPr>
      <w:r w:rsidRPr="00CC5C0A">
        <w:rPr>
          <w:rFonts w:asciiTheme="minorEastAsia" w:hAnsiTheme="minorEastAsia"/>
          <w:color w:val="000000"/>
          <w:sz w:val="24"/>
          <w:szCs w:val="24"/>
        </w:rPr>
        <w:t>现在国防的基本特征</w:t>
      </w:r>
    </w:p>
    <w:p w14:paraId="2EC03F15"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一</w:t>
      </w:r>
      <w:r w:rsidRPr="00CC5C0A">
        <w:rPr>
          <w:rFonts w:asciiTheme="minorEastAsia" w:hAnsiTheme="minorEastAsia" w:hint="eastAsia"/>
          <w:color w:val="000000"/>
          <w:sz w:val="24"/>
        </w:rPr>
        <w:t>、</w:t>
      </w:r>
      <w:r w:rsidRPr="00CC5C0A">
        <w:rPr>
          <w:rFonts w:asciiTheme="minorEastAsia" w:hAnsiTheme="minorEastAsia"/>
          <w:color w:val="000000"/>
          <w:sz w:val="24"/>
        </w:rPr>
        <w:t>现在国防概念内涵更丰富</w:t>
      </w:r>
    </w:p>
    <w:p w14:paraId="2040CF70"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二</w:t>
      </w:r>
      <w:r w:rsidRPr="00CC5C0A">
        <w:rPr>
          <w:rFonts w:asciiTheme="minorEastAsia" w:hAnsiTheme="minorEastAsia" w:hint="eastAsia"/>
          <w:color w:val="000000"/>
          <w:sz w:val="24"/>
        </w:rPr>
        <w:t>、</w:t>
      </w:r>
      <w:r w:rsidRPr="00CC5C0A">
        <w:rPr>
          <w:rFonts w:asciiTheme="minorEastAsia" w:hAnsiTheme="minorEastAsia"/>
          <w:color w:val="000000"/>
          <w:sz w:val="24"/>
        </w:rPr>
        <w:t>现代国防是多种手段</w:t>
      </w:r>
      <w:r w:rsidRPr="00CC5C0A">
        <w:rPr>
          <w:rFonts w:asciiTheme="minorEastAsia" w:hAnsiTheme="minorEastAsia" w:hint="eastAsia"/>
          <w:color w:val="000000"/>
          <w:sz w:val="24"/>
        </w:rPr>
        <w:t>、</w:t>
      </w:r>
      <w:r w:rsidRPr="00CC5C0A">
        <w:rPr>
          <w:rFonts w:asciiTheme="minorEastAsia" w:hAnsiTheme="minorEastAsia"/>
          <w:color w:val="000000"/>
          <w:sz w:val="24"/>
        </w:rPr>
        <w:t>多种斗争形势的角逐</w:t>
      </w:r>
    </w:p>
    <w:p w14:paraId="7162C81D"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三</w:t>
      </w:r>
      <w:r w:rsidRPr="00CC5C0A">
        <w:rPr>
          <w:rFonts w:asciiTheme="minorEastAsia" w:hAnsiTheme="minorEastAsia" w:hint="eastAsia"/>
          <w:color w:val="000000"/>
          <w:sz w:val="24"/>
        </w:rPr>
        <w:t>、</w:t>
      </w:r>
      <w:r w:rsidRPr="00CC5C0A">
        <w:rPr>
          <w:rFonts w:asciiTheme="minorEastAsia" w:hAnsiTheme="minorEastAsia"/>
          <w:color w:val="000000"/>
          <w:sz w:val="24"/>
        </w:rPr>
        <w:t>现代国防是综合国力的较量</w:t>
      </w:r>
    </w:p>
    <w:p w14:paraId="75A3E4DC"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四</w:t>
      </w:r>
      <w:r w:rsidRPr="00CC5C0A">
        <w:rPr>
          <w:rFonts w:asciiTheme="minorEastAsia" w:hAnsiTheme="minorEastAsia" w:hint="eastAsia"/>
          <w:color w:val="000000"/>
          <w:sz w:val="24"/>
        </w:rPr>
        <w:t>、</w:t>
      </w:r>
      <w:r w:rsidRPr="00CC5C0A">
        <w:rPr>
          <w:rFonts w:asciiTheme="minorEastAsia" w:hAnsiTheme="minorEastAsia"/>
          <w:color w:val="000000"/>
          <w:sz w:val="24"/>
        </w:rPr>
        <w:t>现在</w:t>
      </w:r>
      <w:r w:rsidRPr="00CC5C0A">
        <w:rPr>
          <w:rFonts w:asciiTheme="minorEastAsia" w:hAnsiTheme="minorEastAsia" w:hint="eastAsia"/>
          <w:color w:val="000000"/>
          <w:sz w:val="24"/>
        </w:rPr>
        <w:t>国防</w:t>
      </w:r>
      <w:r w:rsidRPr="00CC5C0A">
        <w:rPr>
          <w:rFonts w:asciiTheme="minorEastAsia" w:hAnsiTheme="minorEastAsia"/>
          <w:color w:val="000000"/>
          <w:sz w:val="24"/>
        </w:rPr>
        <w:t>与国家经济建设关系更密切</w:t>
      </w:r>
    </w:p>
    <w:p w14:paraId="2B8FD485"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47D8AAE3"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5E20A59F"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第十七章</w:t>
      </w:r>
    </w:p>
    <w:p w14:paraId="257EB8D4" w14:textId="77777777" w:rsidR="0036765D" w:rsidRPr="00CC5C0A" w:rsidRDefault="0036765D" w:rsidP="0036765D">
      <w:pPr>
        <w:pStyle w:val="ab"/>
        <w:numPr>
          <w:ilvl w:val="0"/>
          <w:numId w:val="62"/>
        </w:numPr>
        <w:spacing w:line="360" w:lineRule="auto"/>
        <w:ind w:firstLine="480"/>
        <w:rPr>
          <w:rFonts w:asciiTheme="minorEastAsia" w:hAnsiTheme="minorEastAsia"/>
          <w:color w:val="000000"/>
          <w:sz w:val="24"/>
          <w:szCs w:val="24"/>
        </w:rPr>
      </w:pPr>
      <w:r w:rsidRPr="00CC5C0A">
        <w:rPr>
          <w:rFonts w:asciiTheme="minorEastAsia" w:hAnsiTheme="minorEastAsia"/>
          <w:color w:val="000000"/>
          <w:sz w:val="24"/>
          <w:szCs w:val="24"/>
        </w:rPr>
        <w:t>国防动员的意义</w:t>
      </w:r>
    </w:p>
    <w:p w14:paraId="09855E5B"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一</w:t>
      </w:r>
      <w:r w:rsidRPr="00CC5C0A">
        <w:rPr>
          <w:rFonts w:asciiTheme="minorEastAsia" w:hAnsiTheme="minorEastAsia" w:hint="eastAsia"/>
          <w:color w:val="000000"/>
          <w:sz w:val="24"/>
        </w:rPr>
        <w:t>、</w:t>
      </w:r>
      <w:r w:rsidRPr="00CC5C0A">
        <w:rPr>
          <w:rFonts w:asciiTheme="minorEastAsia" w:hAnsiTheme="minorEastAsia"/>
          <w:color w:val="000000"/>
          <w:sz w:val="24"/>
        </w:rPr>
        <w:t>动员是增强国防实力的重要措施。</w:t>
      </w:r>
    </w:p>
    <w:p w14:paraId="5C818B85"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二</w:t>
      </w:r>
      <w:r w:rsidRPr="00CC5C0A">
        <w:rPr>
          <w:rFonts w:asciiTheme="minorEastAsia" w:hAnsiTheme="minorEastAsia" w:hint="eastAsia"/>
          <w:color w:val="000000"/>
          <w:sz w:val="24"/>
        </w:rPr>
        <w:t>、</w:t>
      </w:r>
      <w:r w:rsidRPr="00CC5C0A">
        <w:rPr>
          <w:rFonts w:asciiTheme="minorEastAsia" w:hAnsiTheme="minorEastAsia"/>
          <w:color w:val="000000"/>
          <w:sz w:val="24"/>
        </w:rPr>
        <w:t>动员是增强国防威慑力的有效手段</w:t>
      </w:r>
    </w:p>
    <w:p w14:paraId="70D24B93" w14:textId="77777777" w:rsidR="0036765D" w:rsidRPr="00CC5C0A" w:rsidRDefault="0036765D" w:rsidP="0036765D">
      <w:pPr>
        <w:pStyle w:val="ab"/>
        <w:numPr>
          <w:ilvl w:val="0"/>
          <w:numId w:val="64"/>
        </w:numPr>
        <w:spacing w:line="360" w:lineRule="auto"/>
        <w:ind w:firstLine="480"/>
        <w:rPr>
          <w:rFonts w:asciiTheme="minorEastAsia" w:hAnsiTheme="minorEastAsia"/>
          <w:color w:val="000000"/>
          <w:sz w:val="24"/>
          <w:szCs w:val="24"/>
        </w:rPr>
      </w:pPr>
      <w:r w:rsidRPr="00CC5C0A">
        <w:rPr>
          <w:rFonts w:asciiTheme="minorEastAsia" w:hAnsiTheme="minorEastAsia"/>
          <w:color w:val="000000"/>
          <w:sz w:val="24"/>
          <w:szCs w:val="24"/>
        </w:rPr>
        <w:t>动员是夺取战争主动权的可靠保障。</w:t>
      </w:r>
    </w:p>
    <w:p w14:paraId="4EAA3393"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72895AE7" w14:textId="77777777" w:rsidR="0036765D" w:rsidRPr="00CC5C0A" w:rsidRDefault="0036765D" w:rsidP="0036765D">
      <w:pPr>
        <w:pStyle w:val="ab"/>
        <w:numPr>
          <w:ilvl w:val="0"/>
          <w:numId w:val="62"/>
        </w:numPr>
        <w:spacing w:line="360" w:lineRule="auto"/>
        <w:ind w:firstLine="480"/>
        <w:rPr>
          <w:rFonts w:asciiTheme="minorEastAsia" w:hAnsiTheme="minorEastAsia"/>
          <w:color w:val="000000"/>
          <w:sz w:val="24"/>
          <w:szCs w:val="24"/>
        </w:rPr>
      </w:pPr>
      <w:r w:rsidRPr="00CC5C0A">
        <w:rPr>
          <w:rFonts w:asciiTheme="minorEastAsia" w:hAnsiTheme="minorEastAsia"/>
          <w:color w:val="000000"/>
          <w:sz w:val="24"/>
          <w:szCs w:val="24"/>
        </w:rPr>
        <w:t>国防动员的内容</w:t>
      </w:r>
    </w:p>
    <w:p w14:paraId="1A713B38"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通常包括武装力量动员</w:t>
      </w:r>
      <w:r w:rsidRPr="00CC5C0A">
        <w:rPr>
          <w:rFonts w:asciiTheme="minorEastAsia" w:hAnsiTheme="minorEastAsia" w:hint="eastAsia"/>
          <w:color w:val="000000"/>
          <w:sz w:val="24"/>
        </w:rPr>
        <w:t>、</w:t>
      </w:r>
      <w:r w:rsidRPr="00CC5C0A">
        <w:rPr>
          <w:rFonts w:asciiTheme="minorEastAsia" w:hAnsiTheme="minorEastAsia"/>
          <w:color w:val="000000"/>
          <w:sz w:val="24"/>
        </w:rPr>
        <w:t>国民经济动员</w:t>
      </w:r>
      <w:r w:rsidRPr="00CC5C0A">
        <w:rPr>
          <w:rFonts w:asciiTheme="minorEastAsia" w:hAnsiTheme="minorEastAsia" w:hint="eastAsia"/>
          <w:color w:val="000000"/>
          <w:sz w:val="24"/>
        </w:rPr>
        <w:t>、</w:t>
      </w:r>
      <w:r w:rsidRPr="00CC5C0A">
        <w:rPr>
          <w:rFonts w:asciiTheme="minorEastAsia" w:hAnsiTheme="minorEastAsia"/>
          <w:color w:val="000000"/>
          <w:sz w:val="24"/>
        </w:rPr>
        <w:t>科学技术动员</w:t>
      </w:r>
      <w:r w:rsidRPr="00CC5C0A">
        <w:rPr>
          <w:rFonts w:asciiTheme="minorEastAsia" w:hAnsiTheme="minorEastAsia" w:hint="eastAsia"/>
          <w:color w:val="000000"/>
          <w:sz w:val="24"/>
        </w:rPr>
        <w:t>、</w:t>
      </w:r>
      <w:r w:rsidRPr="00CC5C0A">
        <w:rPr>
          <w:rFonts w:asciiTheme="minorEastAsia" w:hAnsiTheme="minorEastAsia"/>
          <w:color w:val="000000"/>
          <w:sz w:val="24"/>
        </w:rPr>
        <w:t>人民防空动员和政治动员等</w:t>
      </w:r>
      <w:r w:rsidRPr="00CC5C0A">
        <w:rPr>
          <w:rFonts w:asciiTheme="minorEastAsia" w:hAnsiTheme="minorEastAsia" w:hint="eastAsia"/>
          <w:color w:val="000000"/>
          <w:sz w:val="24"/>
        </w:rPr>
        <w:t>。</w:t>
      </w:r>
    </w:p>
    <w:p w14:paraId="04F98B05"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7456F0B7" w14:textId="77777777" w:rsidR="0036765D" w:rsidRPr="00CC5C0A" w:rsidRDefault="0036765D" w:rsidP="0036765D">
      <w:pPr>
        <w:pStyle w:val="ab"/>
        <w:numPr>
          <w:ilvl w:val="0"/>
          <w:numId w:val="62"/>
        </w:numPr>
        <w:spacing w:line="360" w:lineRule="auto"/>
        <w:ind w:firstLine="480"/>
        <w:rPr>
          <w:rFonts w:asciiTheme="minorEastAsia" w:hAnsiTheme="minorEastAsia"/>
          <w:color w:val="000000"/>
          <w:sz w:val="24"/>
          <w:szCs w:val="24"/>
        </w:rPr>
      </w:pPr>
      <w:r w:rsidRPr="00CC5C0A">
        <w:rPr>
          <w:rFonts w:asciiTheme="minorEastAsia" w:hAnsiTheme="minorEastAsia" w:hint="eastAsia"/>
          <w:color w:val="000000"/>
          <w:sz w:val="24"/>
          <w:szCs w:val="24"/>
        </w:rPr>
        <w:t>国防动员的要求</w:t>
      </w:r>
    </w:p>
    <w:p w14:paraId="465D9BA2"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lastRenderedPageBreak/>
        <w:t>一</w:t>
      </w:r>
      <w:r w:rsidRPr="00CC5C0A">
        <w:rPr>
          <w:rFonts w:asciiTheme="minorEastAsia" w:hAnsiTheme="minorEastAsia" w:hint="eastAsia"/>
          <w:color w:val="000000"/>
          <w:sz w:val="24"/>
        </w:rPr>
        <w:t>、</w:t>
      </w:r>
      <w:r w:rsidRPr="00CC5C0A">
        <w:rPr>
          <w:rFonts w:asciiTheme="minorEastAsia" w:hAnsiTheme="minorEastAsia"/>
          <w:color w:val="000000"/>
          <w:sz w:val="24"/>
        </w:rPr>
        <w:t>动员速度要快</w:t>
      </w:r>
    </w:p>
    <w:p w14:paraId="10287923"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hint="eastAsia"/>
          <w:color w:val="000000"/>
          <w:sz w:val="24"/>
        </w:rPr>
        <w:t>二、动员数量要充分</w:t>
      </w:r>
    </w:p>
    <w:p w14:paraId="7BBBDAAD"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三</w:t>
      </w:r>
      <w:r w:rsidRPr="00CC5C0A">
        <w:rPr>
          <w:rFonts w:asciiTheme="minorEastAsia" w:hAnsiTheme="minorEastAsia" w:hint="eastAsia"/>
          <w:color w:val="000000"/>
          <w:sz w:val="24"/>
        </w:rPr>
        <w:t>、</w:t>
      </w:r>
      <w:r w:rsidRPr="00CC5C0A">
        <w:rPr>
          <w:rFonts w:asciiTheme="minorEastAsia" w:hAnsiTheme="minorEastAsia"/>
          <w:color w:val="000000"/>
          <w:sz w:val="24"/>
        </w:rPr>
        <w:t>动员质量要高</w:t>
      </w:r>
    </w:p>
    <w:p w14:paraId="70C10A11"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四</w:t>
      </w:r>
      <w:r w:rsidRPr="00CC5C0A">
        <w:rPr>
          <w:rFonts w:asciiTheme="minorEastAsia" w:hAnsiTheme="minorEastAsia" w:hint="eastAsia"/>
          <w:color w:val="000000"/>
          <w:sz w:val="24"/>
        </w:rPr>
        <w:t>、</w:t>
      </w:r>
      <w:r w:rsidRPr="00CC5C0A">
        <w:rPr>
          <w:rFonts w:asciiTheme="minorEastAsia" w:hAnsiTheme="minorEastAsia"/>
          <w:color w:val="000000"/>
          <w:sz w:val="24"/>
        </w:rPr>
        <w:t>动员的范围要广</w:t>
      </w:r>
    </w:p>
    <w:p w14:paraId="38AC2BAE"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五</w:t>
      </w:r>
      <w:r w:rsidRPr="00CC5C0A">
        <w:rPr>
          <w:rFonts w:asciiTheme="minorEastAsia" w:hAnsiTheme="minorEastAsia" w:hint="eastAsia"/>
          <w:color w:val="000000"/>
          <w:sz w:val="24"/>
        </w:rPr>
        <w:t>、</w:t>
      </w:r>
      <w:r w:rsidRPr="00CC5C0A">
        <w:rPr>
          <w:rFonts w:asciiTheme="minorEastAsia" w:hAnsiTheme="minorEastAsia"/>
          <w:color w:val="000000"/>
          <w:sz w:val="24"/>
        </w:rPr>
        <w:t>动员要力求隐蔽安全</w:t>
      </w:r>
    </w:p>
    <w:p w14:paraId="401495A4"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70BD8FD7"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33440E16"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54DD39E2"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46026F6A"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667906F4"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4C0CA97D"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毛泽东战争和政治关系原理分析当前国际局势</w:t>
      </w:r>
      <w:r w:rsidRPr="00CC5C0A">
        <w:rPr>
          <w:rFonts w:asciiTheme="minorEastAsia" w:hAnsiTheme="minorEastAsia" w:hint="eastAsia"/>
          <w:color w:val="000000"/>
          <w:sz w:val="24"/>
        </w:rPr>
        <w:t>（叙利亚，大国政治博弈）</w:t>
      </w:r>
    </w:p>
    <w:p w14:paraId="1CCEFB00"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战争是流血的政治</w:t>
      </w:r>
    </w:p>
    <w:p w14:paraId="4B7FF9A1"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战争的本质</w:t>
      </w:r>
      <w:r w:rsidRPr="00CC5C0A">
        <w:rPr>
          <w:rFonts w:asciiTheme="minorEastAsia" w:hAnsiTheme="minorEastAsia" w:hint="eastAsia"/>
          <w:color w:val="000000"/>
          <w:sz w:val="24"/>
        </w:rPr>
        <w:t>，</w:t>
      </w:r>
      <w:r w:rsidRPr="00CC5C0A">
        <w:rPr>
          <w:rFonts w:asciiTheme="minorEastAsia" w:hAnsiTheme="minorEastAsia"/>
          <w:color w:val="000000"/>
          <w:sz w:val="24"/>
        </w:rPr>
        <w:t>集中反映在战争和政治的关系之中</w:t>
      </w:r>
      <w:r w:rsidRPr="00CC5C0A">
        <w:rPr>
          <w:rFonts w:asciiTheme="minorEastAsia" w:hAnsiTheme="minorEastAsia" w:hint="eastAsia"/>
          <w:color w:val="000000"/>
          <w:sz w:val="24"/>
        </w:rPr>
        <w:t>。毛泽东在其军事思想中也充分肯定了“战争是政治的继续”这一合理命题，并在理论和实践的结合上坚持和发展了这一真理，在理论上，他精辟地论述了战争与政治的本质联系。</w:t>
      </w:r>
    </w:p>
    <w:p w14:paraId="07986C09"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首先</w:t>
      </w:r>
      <w:r w:rsidRPr="00CC5C0A">
        <w:rPr>
          <w:rFonts w:asciiTheme="minorEastAsia" w:hAnsiTheme="minorEastAsia" w:hint="eastAsia"/>
          <w:color w:val="000000"/>
          <w:sz w:val="24"/>
        </w:rPr>
        <w:t>，</w:t>
      </w:r>
      <w:r w:rsidRPr="00CC5C0A">
        <w:rPr>
          <w:rFonts w:asciiTheme="minorEastAsia" w:hAnsiTheme="minorEastAsia"/>
          <w:color w:val="000000"/>
          <w:sz w:val="24"/>
        </w:rPr>
        <w:t>毛泽东阐明了战争和政治的一致性</w:t>
      </w:r>
      <w:r w:rsidRPr="00CC5C0A">
        <w:rPr>
          <w:rFonts w:asciiTheme="minorEastAsia" w:hAnsiTheme="minorEastAsia" w:hint="eastAsia"/>
          <w:color w:val="000000"/>
          <w:sz w:val="24"/>
        </w:rPr>
        <w:t>。</w:t>
      </w:r>
      <w:r w:rsidRPr="00CC5C0A">
        <w:rPr>
          <w:rFonts w:asciiTheme="minorEastAsia" w:hAnsiTheme="minorEastAsia"/>
          <w:color w:val="000000"/>
          <w:sz w:val="24"/>
        </w:rPr>
        <w:t>他在</w:t>
      </w:r>
      <w:r w:rsidRPr="00CC5C0A">
        <w:rPr>
          <w:rFonts w:asciiTheme="minorEastAsia" w:hAnsiTheme="minorEastAsia" w:hint="eastAsia"/>
          <w:color w:val="000000"/>
          <w:sz w:val="24"/>
        </w:rPr>
        <w:t>《论持久战》文中说，战争是政治的继续，在这点上说，战争就是政治，战争本身就是政治性质的行动，从古以来没有不带政治性的战争。</w:t>
      </w:r>
    </w:p>
    <w:p w14:paraId="7D7540E0"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其次</w:t>
      </w:r>
      <w:r w:rsidRPr="00CC5C0A">
        <w:rPr>
          <w:rFonts w:asciiTheme="minorEastAsia" w:hAnsiTheme="minorEastAsia" w:hint="eastAsia"/>
          <w:color w:val="000000"/>
          <w:sz w:val="24"/>
        </w:rPr>
        <w:t>，</w:t>
      </w:r>
      <w:r w:rsidRPr="00CC5C0A">
        <w:rPr>
          <w:rFonts w:asciiTheme="minorEastAsia" w:hAnsiTheme="minorEastAsia"/>
          <w:color w:val="000000"/>
          <w:sz w:val="24"/>
        </w:rPr>
        <w:t>毛泽东还阐述了战争与政治的差别性</w:t>
      </w:r>
      <w:r w:rsidRPr="00CC5C0A">
        <w:rPr>
          <w:rFonts w:asciiTheme="minorEastAsia" w:hAnsiTheme="minorEastAsia" w:hint="eastAsia"/>
          <w:color w:val="000000"/>
          <w:sz w:val="24"/>
        </w:rPr>
        <w:t>。</w:t>
      </w:r>
      <w:r w:rsidRPr="00CC5C0A">
        <w:rPr>
          <w:rFonts w:asciiTheme="minorEastAsia" w:hAnsiTheme="minorEastAsia"/>
          <w:color w:val="000000"/>
          <w:sz w:val="24"/>
        </w:rPr>
        <w:t>他指出</w:t>
      </w:r>
      <w:r w:rsidRPr="00CC5C0A">
        <w:rPr>
          <w:rFonts w:asciiTheme="minorEastAsia" w:hAnsiTheme="minorEastAsia" w:hint="eastAsia"/>
          <w:color w:val="000000"/>
          <w:sz w:val="24"/>
        </w:rPr>
        <w:t>：“战争有其特殊性，在这点上说，战争不即等于一般的政治。‘战争是政治的特殊手段的继续’。政治发展到一定的阶段，</w:t>
      </w:r>
      <w:r w:rsidRPr="00CC5C0A">
        <w:rPr>
          <w:rFonts w:asciiTheme="minorEastAsia" w:hAnsiTheme="minorEastAsia"/>
          <w:color w:val="000000"/>
          <w:sz w:val="24"/>
        </w:rPr>
        <w:t>再也不能照旧前行</w:t>
      </w:r>
      <w:r w:rsidRPr="00CC5C0A">
        <w:rPr>
          <w:rFonts w:asciiTheme="minorEastAsia" w:hAnsiTheme="minorEastAsia" w:hint="eastAsia"/>
          <w:color w:val="000000"/>
          <w:sz w:val="24"/>
        </w:rPr>
        <w:t>，</w:t>
      </w:r>
      <w:r w:rsidRPr="00CC5C0A">
        <w:rPr>
          <w:rFonts w:asciiTheme="minorEastAsia" w:hAnsiTheme="minorEastAsia"/>
          <w:color w:val="000000"/>
          <w:sz w:val="24"/>
        </w:rPr>
        <w:t>于是爆发了战争。用以扫除政治道路上的障碍，毛泽东认为，</w:t>
      </w:r>
      <w:r w:rsidRPr="00CC5C0A">
        <w:rPr>
          <w:rFonts w:asciiTheme="minorEastAsia" w:hAnsiTheme="minorEastAsia" w:hint="eastAsia"/>
          <w:color w:val="000000"/>
          <w:sz w:val="24"/>
        </w:rPr>
        <w:t>基于</w:t>
      </w:r>
      <w:r w:rsidRPr="00CC5C0A">
        <w:rPr>
          <w:rFonts w:asciiTheme="minorEastAsia" w:hAnsiTheme="minorEastAsia"/>
          <w:color w:val="000000"/>
          <w:sz w:val="24"/>
        </w:rPr>
        <w:t>战争的特殊性</w:t>
      </w:r>
      <w:r w:rsidRPr="00CC5C0A">
        <w:rPr>
          <w:rFonts w:asciiTheme="minorEastAsia" w:hAnsiTheme="minorEastAsia" w:hint="eastAsia"/>
          <w:color w:val="000000"/>
          <w:sz w:val="24"/>
        </w:rPr>
        <w:t>，</w:t>
      </w:r>
      <w:r w:rsidRPr="00CC5C0A">
        <w:rPr>
          <w:rFonts w:asciiTheme="minorEastAsia" w:hAnsiTheme="minorEastAsia"/>
          <w:color w:val="000000"/>
          <w:sz w:val="24"/>
        </w:rPr>
        <w:t>就必须要有战争的一套特殊的组织，就是军队及其附属的一些东西</w:t>
      </w:r>
      <w:r w:rsidRPr="00CC5C0A">
        <w:rPr>
          <w:rFonts w:asciiTheme="minorEastAsia" w:hAnsiTheme="minorEastAsia" w:hint="eastAsia"/>
          <w:color w:val="000000"/>
          <w:sz w:val="24"/>
        </w:rPr>
        <w:t>，</w:t>
      </w:r>
      <w:r w:rsidRPr="00CC5C0A">
        <w:rPr>
          <w:rFonts w:asciiTheme="minorEastAsia" w:hAnsiTheme="minorEastAsia"/>
          <w:color w:val="000000"/>
          <w:sz w:val="24"/>
        </w:rPr>
        <w:t>一套特殊方法，就是指导战争的战略战术</w:t>
      </w:r>
      <w:r w:rsidRPr="00CC5C0A">
        <w:rPr>
          <w:rFonts w:asciiTheme="minorEastAsia" w:hAnsiTheme="minorEastAsia" w:hint="eastAsia"/>
          <w:color w:val="000000"/>
          <w:sz w:val="24"/>
        </w:rPr>
        <w:t>；</w:t>
      </w:r>
      <w:r w:rsidRPr="00CC5C0A">
        <w:rPr>
          <w:rFonts w:asciiTheme="minorEastAsia" w:hAnsiTheme="minorEastAsia"/>
          <w:color w:val="000000"/>
          <w:sz w:val="24"/>
        </w:rPr>
        <w:t>一种特殊过程</w:t>
      </w:r>
      <w:r w:rsidRPr="00CC5C0A">
        <w:rPr>
          <w:rFonts w:asciiTheme="minorEastAsia" w:hAnsiTheme="minorEastAsia" w:hint="eastAsia"/>
          <w:color w:val="000000"/>
          <w:sz w:val="24"/>
        </w:rPr>
        <w:t>，</w:t>
      </w:r>
      <w:r w:rsidRPr="00CC5C0A">
        <w:rPr>
          <w:rFonts w:asciiTheme="minorEastAsia" w:hAnsiTheme="minorEastAsia"/>
          <w:color w:val="000000"/>
          <w:sz w:val="24"/>
        </w:rPr>
        <w:t>就是敌对的军队互相使用有利于己不利于敌的战略战术从事攻击或防御的一种特殊的社会活动形态</w:t>
      </w:r>
      <w:r w:rsidRPr="00CC5C0A">
        <w:rPr>
          <w:rFonts w:asciiTheme="minorEastAsia" w:hAnsiTheme="minorEastAsia" w:hint="eastAsia"/>
          <w:color w:val="000000"/>
          <w:sz w:val="24"/>
        </w:rPr>
        <w:t>。</w:t>
      </w:r>
    </w:p>
    <w:p w14:paraId="1646C6A4" w14:textId="77777777" w:rsidR="0036765D"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最后</w:t>
      </w:r>
      <w:r w:rsidRPr="00CC5C0A">
        <w:rPr>
          <w:rFonts w:asciiTheme="minorEastAsia" w:hAnsiTheme="minorEastAsia" w:hint="eastAsia"/>
          <w:color w:val="000000"/>
          <w:sz w:val="24"/>
        </w:rPr>
        <w:t>，</w:t>
      </w:r>
      <w:r w:rsidRPr="00CC5C0A">
        <w:rPr>
          <w:rFonts w:asciiTheme="minorEastAsia" w:hAnsiTheme="minorEastAsia"/>
          <w:color w:val="000000"/>
          <w:sz w:val="24"/>
        </w:rPr>
        <w:t>毛泽东对战争与政治的关系做了一个经典性的结论</w:t>
      </w:r>
      <w:r w:rsidRPr="00CC5C0A">
        <w:rPr>
          <w:rFonts w:asciiTheme="minorEastAsia" w:hAnsiTheme="minorEastAsia" w:hint="eastAsia"/>
          <w:color w:val="000000"/>
          <w:sz w:val="24"/>
        </w:rPr>
        <w:t>：“</w:t>
      </w:r>
      <w:r w:rsidRPr="00CC5C0A">
        <w:rPr>
          <w:rFonts w:asciiTheme="minorEastAsia" w:hAnsiTheme="minorEastAsia"/>
          <w:color w:val="000000"/>
          <w:sz w:val="24"/>
        </w:rPr>
        <w:t>政治是不流血</w:t>
      </w:r>
      <w:r w:rsidRPr="00CC5C0A">
        <w:rPr>
          <w:rFonts w:asciiTheme="minorEastAsia" w:hAnsiTheme="minorEastAsia"/>
          <w:color w:val="000000"/>
          <w:sz w:val="24"/>
        </w:rPr>
        <w:lastRenderedPageBreak/>
        <w:t>的战争</w:t>
      </w:r>
      <w:r w:rsidRPr="00CC5C0A">
        <w:rPr>
          <w:rFonts w:asciiTheme="minorEastAsia" w:hAnsiTheme="minorEastAsia" w:hint="eastAsia"/>
          <w:color w:val="000000"/>
          <w:sz w:val="24"/>
        </w:rPr>
        <w:t>，</w:t>
      </w:r>
      <w:r w:rsidRPr="00CC5C0A">
        <w:rPr>
          <w:rFonts w:asciiTheme="minorEastAsia" w:hAnsiTheme="minorEastAsia"/>
          <w:color w:val="000000"/>
          <w:sz w:val="24"/>
        </w:rPr>
        <w:t>战争是流血的政治。</w:t>
      </w:r>
      <w:r w:rsidRPr="00CC5C0A">
        <w:rPr>
          <w:rFonts w:asciiTheme="minorEastAsia" w:hAnsiTheme="minorEastAsia" w:hint="eastAsia"/>
          <w:color w:val="000000"/>
          <w:sz w:val="24"/>
        </w:rPr>
        <w:t>”</w:t>
      </w:r>
      <w:r w:rsidRPr="00CC5C0A">
        <w:rPr>
          <w:rFonts w:asciiTheme="minorEastAsia" w:hAnsiTheme="minorEastAsia"/>
          <w:color w:val="000000"/>
          <w:sz w:val="24"/>
        </w:rPr>
        <w:t>这一论断深刻地揭示了战争的本质</w:t>
      </w:r>
      <w:r w:rsidRPr="00CC5C0A">
        <w:rPr>
          <w:rFonts w:asciiTheme="minorEastAsia" w:hAnsiTheme="minorEastAsia" w:hint="eastAsia"/>
          <w:color w:val="000000"/>
          <w:sz w:val="24"/>
        </w:rPr>
        <w:t>，</w:t>
      </w:r>
      <w:r w:rsidRPr="00CC5C0A">
        <w:rPr>
          <w:rFonts w:asciiTheme="minorEastAsia" w:hAnsiTheme="minorEastAsia"/>
          <w:color w:val="000000"/>
          <w:sz w:val="24"/>
        </w:rPr>
        <w:t>是毛泽东军事思想关于无产阶级战争观的理论基石</w:t>
      </w:r>
      <w:r w:rsidRPr="00CC5C0A">
        <w:rPr>
          <w:rFonts w:asciiTheme="minorEastAsia" w:hAnsiTheme="minorEastAsia" w:hint="eastAsia"/>
          <w:color w:val="000000"/>
          <w:sz w:val="24"/>
        </w:rPr>
        <w:t>。</w:t>
      </w:r>
      <w:r w:rsidRPr="00CC5C0A">
        <w:rPr>
          <w:rFonts w:asciiTheme="minorEastAsia" w:hAnsiTheme="minorEastAsia"/>
          <w:color w:val="000000"/>
          <w:sz w:val="24"/>
        </w:rPr>
        <w:t>毛泽东不仅对战争与政治关系在理论上进行深刻的考察</w:t>
      </w:r>
      <w:r w:rsidRPr="00CC5C0A">
        <w:rPr>
          <w:rFonts w:asciiTheme="minorEastAsia" w:hAnsiTheme="minorEastAsia" w:hint="eastAsia"/>
          <w:color w:val="000000"/>
          <w:sz w:val="24"/>
        </w:rPr>
        <w:t>，</w:t>
      </w:r>
      <w:r w:rsidRPr="00CC5C0A">
        <w:rPr>
          <w:rFonts w:asciiTheme="minorEastAsia" w:hAnsiTheme="minorEastAsia"/>
          <w:color w:val="000000"/>
          <w:sz w:val="24"/>
        </w:rPr>
        <w:t>而且在实践中创造性地运用了战争与政治的关系原理</w:t>
      </w:r>
      <w:r w:rsidRPr="00CC5C0A">
        <w:rPr>
          <w:rFonts w:asciiTheme="minorEastAsia" w:hAnsiTheme="minorEastAsia" w:hint="eastAsia"/>
          <w:color w:val="000000"/>
          <w:sz w:val="24"/>
        </w:rPr>
        <w:t>。他依据“政治决定军事，战争是政治的工具”这一基本观点，提出了“我们的原则是党指挥枪，而决不允许枪指挥党”的重要建军原则。</w:t>
      </w:r>
    </w:p>
    <w:p w14:paraId="343F3F65" w14:textId="77777777" w:rsidR="0036765D" w:rsidRPr="00CC5C0A" w:rsidRDefault="0036765D" w:rsidP="0036765D">
      <w:pPr>
        <w:spacing w:line="360" w:lineRule="auto"/>
        <w:ind w:firstLineChars="200" w:firstLine="482"/>
        <w:jc w:val="center"/>
        <w:rPr>
          <w:rFonts w:asciiTheme="minorEastAsia" w:hAnsiTheme="minorEastAsia"/>
          <w:b/>
          <w:color w:val="FF0000"/>
          <w:sz w:val="24"/>
        </w:rPr>
      </w:pPr>
      <w:r w:rsidRPr="00CC5C0A">
        <w:rPr>
          <w:rFonts w:asciiTheme="minorEastAsia" w:hAnsiTheme="minorEastAsia" w:hint="eastAsia"/>
          <w:b/>
          <w:color w:val="FF0000"/>
          <w:sz w:val="24"/>
        </w:rPr>
        <w:t>资料</w:t>
      </w:r>
    </w:p>
    <w:p w14:paraId="796FD9E8" w14:textId="77777777" w:rsidR="0036765D" w:rsidRPr="00CC5C0A" w:rsidRDefault="0036765D" w:rsidP="0036765D">
      <w:pPr>
        <w:widowControl/>
        <w:shd w:val="clear" w:color="auto" w:fill="FFFFFF"/>
        <w:wordWrap w:val="0"/>
        <w:spacing w:before="180" w:after="180" w:line="432" w:lineRule="auto"/>
        <w:ind w:firstLine="480"/>
        <w:jc w:val="left"/>
        <w:rPr>
          <w:rFonts w:ascii="微软雅黑" w:eastAsia="微软雅黑" w:hAnsi="微软雅黑" w:cs="宋体"/>
          <w:kern w:val="0"/>
          <w:sz w:val="24"/>
        </w:rPr>
      </w:pPr>
      <w:r w:rsidRPr="00CC5C0A">
        <w:rPr>
          <w:rFonts w:ascii="微软雅黑" w:eastAsia="微软雅黑" w:hAnsi="微软雅黑" w:cs="宋体" w:hint="eastAsia"/>
          <w:kern w:val="0"/>
          <w:sz w:val="24"/>
        </w:rPr>
        <w:t>进入2016年，各国人民都心怀美好期盼，希望过上安全、富足和快乐的生活。眼下，世界总体上是稳定的，但依然有不安定因素。那么，在新的一年，国际局势存在哪些重大悬念有待破解？</w:t>
      </w:r>
    </w:p>
    <w:p w14:paraId="53079FC7" w14:textId="77777777" w:rsidR="0036765D" w:rsidRPr="00CC5C0A" w:rsidRDefault="0036765D" w:rsidP="0036765D">
      <w:pPr>
        <w:widowControl/>
        <w:shd w:val="clear" w:color="auto" w:fill="FFFFFF"/>
        <w:wordWrap w:val="0"/>
        <w:spacing w:before="180" w:after="180" w:line="432" w:lineRule="auto"/>
        <w:ind w:firstLine="480"/>
        <w:jc w:val="left"/>
        <w:rPr>
          <w:rFonts w:ascii="微软雅黑" w:eastAsia="微软雅黑" w:hAnsi="微软雅黑" w:cs="宋体"/>
          <w:kern w:val="0"/>
          <w:sz w:val="24"/>
        </w:rPr>
      </w:pPr>
      <w:r w:rsidRPr="00CC5C0A">
        <w:rPr>
          <w:rFonts w:ascii="微软雅黑" w:eastAsia="微软雅黑" w:hAnsi="微软雅黑" w:cs="宋体" w:hint="eastAsia"/>
          <w:kern w:val="0"/>
          <w:sz w:val="24"/>
        </w:rPr>
        <w:t>西方与俄：</w:t>
      </w:r>
    </w:p>
    <w:p w14:paraId="668970EE" w14:textId="77777777" w:rsidR="0036765D" w:rsidRPr="00CC5C0A" w:rsidRDefault="0036765D" w:rsidP="0036765D">
      <w:pPr>
        <w:widowControl/>
        <w:shd w:val="clear" w:color="auto" w:fill="FFFFFF"/>
        <w:wordWrap w:val="0"/>
        <w:spacing w:before="180" w:after="180" w:line="432" w:lineRule="auto"/>
        <w:ind w:firstLine="480"/>
        <w:jc w:val="left"/>
        <w:rPr>
          <w:rFonts w:ascii="微软雅黑" w:eastAsia="微软雅黑" w:hAnsi="微软雅黑" w:cs="宋体"/>
          <w:kern w:val="0"/>
          <w:sz w:val="24"/>
        </w:rPr>
      </w:pPr>
      <w:r w:rsidRPr="00CC5C0A">
        <w:rPr>
          <w:rFonts w:ascii="微软雅黑" w:eastAsia="微软雅黑" w:hAnsi="微软雅黑" w:cs="宋体" w:hint="eastAsia"/>
          <w:kern w:val="0"/>
          <w:sz w:val="24"/>
        </w:rPr>
        <w:t>“顶牛”到几时</w:t>
      </w:r>
    </w:p>
    <w:p w14:paraId="41BE39EB" w14:textId="77777777" w:rsidR="0036765D" w:rsidRPr="00CC5C0A" w:rsidRDefault="0036765D" w:rsidP="0036765D">
      <w:pPr>
        <w:widowControl/>
        <w:shd w:val="clear" w:color="auto" w:fill="FFFFFF"/>
        <w:wordWrap w:val="0"/>
        <w:spacing w:before="180" w:after="180" w:line="432" w:lineRule="auto"/>
        <w:ind w:firstLine="480"/>
        <w:jc w:val="left"/>
        <w:rPr>
          <w:rFonts w:ascii="微软雅黑" w:eastAsia="微软雅黑" w:hAnsi="微软雅黑" w:cs="宋体"/>
          <w:kern w:val="0"/>
          <w:sz w:val="24"/>
        </w:rPr>
      </w:pPr>
      <w:r w:rsidRPr="00CC5C0A">
        <w:rPr>
          <w:rFonts w:ascii="微软雅黑" w:eastAsia="微软雅黑" w:hAnsi="微软雅黑" w:cs="宋体" w:hint="eastAsia"/>
          <w:kern w:val="0"/>
          <w:sz w:val="24"/>
        </w:rPr>
        <w:t>缘起：2015年12月，欧盟和美国以旨在化解乌克兰东部危机的新明斯克协议未能得到全面落实为由，分别宣布对俄罗斯延长或追加制裁。俄随即强硬回击，威胁报复。俄与西方围绕制裁问题的较量，背后是双方几年来在乌克兰问题上你死我活的地缘政治博弈。</w:t>
      </w:r>
    </w:p>
    <w:p w14:paraId="39C0D5F2" w14:textId="77777777" w:rsidR="0036765D" w:rsidRPr="00CC5C0A" w:rsidRDefault="0036765D" w:rsidP="0036765D">
      <w:pPr>
        <w:widowControl/>
        <w:shd w:val="clear" w:color="auto" w:fill="FFFFFF"/>
        <w:wordWrap w:val="0"/>
        <w:spacing w:before="180" w:after="180" w:line="432" w:lineRule="auto"/>
        <w:ind w:firstLine="480"/>
        <w:jc w:val="left"/>
        <w:rPr>
          <w:rFonts w:ascii="微软雅黑" w:eastAsia="微软雅黑" w:hAnsi="微软雅黑" w:cs="宋体"/>
          <w:kern w:val="0"/>
          <w:sz w:val="24"/>
        </w:rPr>
      </w:pPr>
      <w:r w:rsidRPr="00CC5C0A">
        <w:rPr>
          <w:rFonts w:ascii="微软雅黑" w:eastAsia="微软雅黑" w:hAnsi="微软雅黑" w:cs="宋体" w:hint="eastAsia"/>
          <w:kern w:val="0"/>
          <w:sz w:val="24"/>
        </w:rPr>
        <w:t>影响：俄与西方如果持续交恶，不但会严重影响东欧等地区的稳定，也将殃及双方在反恐等国际议题上的合作。</w:t>
      </w:r>
    </w:p>
    <w:p w14:paraId="35DC7C22" w14:textId="77777777" w:rsidR="0036765D" w:rsidRPr="00CC5C0A" w:rsidRDefault="0036765D" w:rsidP="0036765D">
      <w:pPr>
        <w:widowControl/>
        <w:shd w:val="clear" w:color="auto" w:fill="FFFFFF"/>
        <w:wordWrap w:val="0"/>
        <w:spacing w:before="180" w:after="180" w:line="432" w:lineRule="auto"/>
        <w:ind w:firstLine="480"/>
        <w:jc w:val="left"/>
        <w:rPr>
          <w:rFonts w:ascii="微软雅黑" w:eastAsia="微软雅黑" w:hAnsi="微软雅黑" w:cs="宋体"/>
          <w:kern w:val="0"/>
          <w:sz w:val="24"/>
        </w:rPr>
      </w:pPr>
      <w:r w:rsidRPr="00CC5C0A">
        <w:rPr>
          <w:rFonts w:ascii="微软雅黑" w:eastAsia="微软雅黑" w:hAnsi="微软雅黑" w:cs="宋体" w:hint="eastAsia"/>
          <w:kern w:val="0"/>
          <w:sz w:val="24"/>
        </w:rPr>
        <w:t>前景：欧盟国家与俄相邻，经济上相互依存度较高，在难民、反恐等问题上欧洲对俄有所求，因此欧洲近来对俄态度有所软化。未来，关键要看美国能否改变对俄强硬立场。</w:t>
      </w:r>
    </w:p>
    <w:p w14:paraId="6692E84F" w14:textId="77777777" w:rsidR="0036765D" w:rsidRPr="00CC5C0A" w:rsidRDefault="0036765D" w:rsidP="0036765D">
      <w:pPr>
        <w:widowControl/>
        <w:shd w:val="clear" w:color="auto" w:fill="FFFFFF"/>
        <w:wordWrap w:val="0"/>
        <w:spacing w:before="180" w:after="180" w:line="432" w:lineRule="auto"/>
        <w:ind w:firstLine="480"/>
        <w:jc w:val="left"/>
        <w:rPr>
          <w:rFonts w:ascii="微软雅黑" w:eastAsia="微软雅黑" w:hAnsi="微软雅黑" w:cs="宋体"/>
          <w:kern w:val="0"/>
          <w:sz w:val="24"/>
        </w:rPr>
      </w:pPr>
      <w:r w:rsidRPr="00CC5C0A">
        <w:rPr>
          <w:rFonts w:ascii="微软雅黑" w:eastAsia="微软雅黑" w:hAnsi="微软雅黑" w:cs="宋体" w:hint="eastAsia"/>
          <w:kern w:val="0"/>
          <w:sz w:val="24"/>
        </w:rPr>
        <w:t>美国总统选举：</w:t>
      </w:r>
    </w:p>
    <w:p w14:paraId="2CE7153D" w14:textId="77777777" w:rsidR="0036765D" w:rsidRPr="00CC5C0A" w:rsidRDefault="0036765D" w:rsidP="0036765D">
      <w:pPr>
        <w:widowControl/>
        <w:shd w:val="clear" w:color="auto" w:fill="FFFFFF"/>
        <w:wordWrap w:val="0"/>
        <w:spacing w:before="180" w:after="180" w:line="432" w:lineRule="auto"/>
        <w:ind w:firstLine="480"/>
        <w:jc w:val="left"/>
        <w:rPr>
          <w:rFonts w:ascii="微软雅黑" w:eastAsia="微软雅黑" w:hAnsi="微软雅黑" w:cs="宋体"/>
          <w:kern w:val="0"/>
          <w:sz w:val="24"/>
        </w:rPr>
      </w:pPr>
      <w:r w:rsidRPr="00CC5C0A">
        <w:rPr>
          <w:rFonts w:ascii="微软雅黑" w:eastAsia="微软雅黑" w:hAnsi="微软雅黑" w:cs="宋体" w:hint="eastAsia"/>
          <w:kern w:val="0"/>
          <w:sz w:val="24"/>
        </w:rPr>
        <w:lastRenderedPageBreak/>
        <w:t>谁笑到最后</w:t>
      </w:r>
    </w:p>
    <w:p w14:paraId="38268646" w14:textId="77777777" w:rsidR="0036765D" w:rsidRPr="00CC5C0A" w:rsidRDefault="0036765D" w:rsidP="0036765D">
      <w:pPr>
        <w:widowControl/>
        <w:shd w:val="clear" w:color="auto" w:fill="FFFFFF"/>
        <w:wordWrap w:val="0"/>
        <w:spacing w:before="180" w:after="180" w:line="432" w:lineRule="auto"/>
        <w:ind w:firstLine="480"/>
        <w:jc w:val="left"/>
        <w:rPr>
          <w:rFonts w:ascii="微软雅黑" w:eastAsia="微软雅黑" w:hAnsi="微软雅黑" w:cs="宋体"/>
          <w:kern w:val="0"/>
          <w:sz w:val="24"/>
        </w:rPr>
      </w:pPr>
      <w:r w:rsidRPr="00CC5C0A">
        <w:rPr>
          <w:rFonts w:ascii="微软雅黑" w:eastAsia="微软雅黑" w:hAnsi="微软雅黑" w:cs="宋体" w:hint="eastAsia"/>
          <w:kern w:val="0"/>
          <w:sz w:val="24"/>
        </w:rPr>
        <w:t>缘起：2016年11月，美国将通过选举产生新总统。</w:t>
      </w:r>
    </w:p>
    <w:p w14:paraId="38F9FF5A" w14:textId="77777777" w:rsidR="0036765D" w:rsidRPr="00CC5C0A" w:rsidRDefault="0036765D" w:rsidP="0036765D">
      <w:pPr>
        <w:widowControl/>
        <w:shd w:val="clear" w:color="auto" w:fill="FFFFFF"/>
        <w:wordWrap w:val="0"/>
        <w:spacing w:before="180" w:after="180" w:line="432" w:lineRule="auto"/>
        <w:ind w:firstLine="480"/>
        <w:jc w:val="left"/>
        <w:rPr>
          <w:rFonts w:ascii="微软雅黑" w:eastAsia="微软雅黑" w:hAnsi="微软雅黑" w:cs="宋体"/>
          <w:kern w:val="0"/>
          <w:sz w:val="24"/>
        </w:rPr>
      </w:pPr>
      <w:r w:rsidRPr="00CC5C0A">
        <w:rPr>
          <w:rFonts w:ascii="微软雅黑" w:eastAsia="微软雅黑" w:hAnsi="微软雅黑" w:cs="宋体" w:hint="eastAsia"/>
          <w:kern w:val="0"/>
          <w:sz w:val="24"/>
        </w:rPr>
        <w:t>影响：美国总统选举结果关系到美国未来的内政外交走向。</w:t>
      </w:r>
    </w:p>
    <w:p w14:paraId="69C5E3F4" w14:textId="77777777" w:rsidR="0036765D" w:rsidRPr="00CC5C0A" w:rsidRDefault="0036765D" w:rsidP="0036765D">
      <w:pPr>
        <w:widowControl/>
        <w:shd w:val="clear" w:color="auto" w:fill="FFFFFF"/>
        <w:wordWrap w:val="0"/>
        <w:spacing w:before="180" w:after="180" w:line="432" w:lineRule="auto"/>
        <w:ind w:firstLine="480"/>
        <w:jc w:val="left"/>
        <w:rPr>
          <w:rFonts w:ascii="微软雅黑" w:eastAsia="微软雅黑" w:hAnsi="微软雅黑" w:cs="宋体"/>
          <w:kern w:val="0"/>
          <w:sz w:val="24"/>
        </w:rPr>
      </w:pPr>
      <w:r w:rsidRPr="00CC5C0A">
        <w:rPr>
          <w:rFonts w:ascii="微软雅黑" w:eastAsia="微软雅黑" w:hAnsi="微软雅黑" w:cs="宋体" w:hint="eastAsia"/>
          <w:kern w:val="0"/>
          <w:sz w:val="24"/>
        </w:rPr>
        <w:t>前景：目前，民主党选情相对清晰，前国务卿希拉里支持率大幅高于佛蒙特州参议员桑德斯。而共和党选情扑朔迷离。退休医生卡森、地产大亨特朗普、佛罗里达州参议员鲁比奥、得克萨斯州参议员克鲁兹和前佛罗里达州州长杰布·布什形成了群雄逐鹿之势。</w:t>
      </w:r>
    </w:p>
    <w:p w14:paraId="67C6F3AF" w14:textId="77777777" w:rsidR="0036765D" w:rsidRPr="00CC5C0A" w:rsidRDefault="0036765D" w:rsidP="0036765D">
      <w:pPr>
        <w:widowControl/>
        <w:shd w:val="clear" w:color="auto" w:fill="FFFFFF"/>
        <w:wordWrap w:val="0"/>
        <w:spacing w:before="180" w:after="180" w:line="432" w:lineRule="auto"/>
        <w:ind w:firstLine="480"/>
        <w:jc w:val="left"/>
        <w:rPr>
          <w:rFonts w:ascii="微软雅黑" w:eastAsia="微软雅黑" w:hAnsi="微软雅黑" w:cs="宋体"/>
          <w:kern w:val="0"/>
          <w:sz w:val="24"/>
        </w:rPr>
      </w:pPr>
      <w:r w:rsidRPr="00CC5C0A">
        <w:rPr>
          <w:rFonts w:ascii="微软雅黑" w:eastAsia="微软雅黑" w:hAnsi="微软雅黑" w:cs="宋体" w:hint="eastAsia"/>
          <w:kern w:val="0"/>
          <w:sz w:val="24"/>
        </w:rPr>
        <w:t>安倍修宪：</w:t>
      </w:r>
    </w:p>
    <w:p w14:paraId="567F7DEE" w14:textId="77777777" w:rsidR="0036765D" w:rsidRPr="00CC5C0A" w:rsidRDefault="0036765D" w:rsidP="0036765D">
      <w:pPr>
        <w:widowControl/>
        <w:shd w:val="clear" w:color="auto" w:fill="FFFFFF"/>
        <w:wordWrap w:val="0"/>
        <w:spacing w:before="180" w:after="180" w:line="432" w:lineRule="auto"/>
        <w:ind w:firstLine="480"/>
        <w:jc w:val="left"/>
        <w:rPr>
          <w:rFonts w:ascii="微软雅黑" w:eastAsia="微软雅黑" w:hAnsi="微软雅黑" w:cs="宋体"/>
          <w:kern w:val="0"/>
          <w:sz w:val="24"/>
        </w:rPr>
      </w:pPr>
      <w:r w:rsidRPr="00CC5C0A">
        <w:rPr>
          <w:rFonts w:ascii="微软雅黑" w:eastAsia="微软雅黑" w:hAnsi="微软雅黑" w:cs="宋体" w:hint="eastAsia"/>
          <w:kern w:val="0"/>
          <w:sz w:val="24"/>
        </w:rPr>
        <w:t>选民能否喊停</w:t>
      </w:r>
    </w:p>
    <w:p w14:paraId="740EE8E0" w14:textId="77777777" w:rsidR="0036765D" w:rsidRPr="00CC5C0A" w:rsidRDefault="0036765D" w:rsidP="0036765D">
      <w:pPr>
        <w:widowControl/>
        <w:shd w:val="clear" w:color="auto" w:fill="FFFFFF"/>
        <w:wordWrap w:val="0"/>
        <w:spacing w:before="180" w:after="180" w:line="432" w:lineRule="auto"/>
        <w:ind w:firstLine="480"/>
        <w:jc w:val="left"/>
        <w:rPr>
          <w:rFonts w:ascii="微软雅黑" w:eastAsia="微软雅黑" w:hAnsi="微软雅黑" w:cs="宋体"/>
          <w:kern w:val="0"/>
          <w:sz w:val="24"/>
        </w:rPr>
      </w:pPr>
      <w:r w:rsidRPr="00CC5C0A">
        <w:rPr>
          <w:rFonts w:ascii="微软雅黑" w:eastAsia="微软雅黑" w:hAnsi="微软雅黑" w:cs="宋体" w:hint="eastAsia"/>
          <w:kern w:val="0"/>
          <w:sz w:val="24"/>
        </w:rPr>
        <w:t>缘起：安倍政权上台以来，在右倾道路上越走越远。2015年9月，日本执政联盟控制的参议院不顾在野党强烈反对，强行通过为行使集体自卫权铺路的安保法案。</w:t>
      </w:r>
    </w:p>
    <w:p w14:paraId="7B08DC45" w14:textId="77777777" w:rsidR="0036765D" w:rsidRPr="00CC5C0A" w:rsidRDefault="0036765D" w:rsidP="0036765D">
      <w:pPr>
        <w:widowControl/>
        <w:shd w:val="clear" w:color="auto" w:fill="FFFFFF"/>
        <w:wordWrap w:val="0"/>
        <w:spacing w:before="180" w:after="180" w:line="432" w:lineRule="auto"/>
        <w:ind w:firstLine="480"/>
        <w:jc w:val="left"/>
        <w:rPr>
          <w:rFonts w:ascii="微软雅黑" w:eastAsia="微软雅黑" w:hAnsi="微软雅黑" w:cs="宋体"/>
          <w:kern w:val="0"/>
          <w:sz w:val="24"/>
        </w:rPr>
      </w:pPr>
      <w:r w:rsidRPr="00CC5C0A">
        <w:rPr>
          <w:rFonts w:ascii="微软雅黑" w:eastAsia="微软雅黑" w:hAnsi="微软雅黑" w:cs="宋体" w:hint="eastAsia"/>
          <w:kern w:val="0"/>
          <w:sz w:val="24"/>
        </w:rPr>
        <w:t>影响：安倍政权修改和平宪法的图谋如果得逞，将使日本未来政治方向发生根本改变。日本将彻底摆脱二战后在军事上所受的束缚，在军事扩张的道路上将更加没有顾忌。鉴于其对过去的侵略历史缺乏真诚反省，日本军事扩张将给亚太安全带来消极影响。</w:t>
      </w:r>
    </w:p>
    <w:p w14:paraId="1DF74FDC" w14:textId="77777777" w:rsidR="0036765D" w:rsidRPr="00CC5C0A" w:rsidRDefault="0036765D" w:rsidP="0036765D">
      <w:pPr>
        <w:widowControl/>
        <w:shd w:val="clear" w:color="auto" w:fill="FFFFFF"/>
        <w:wordWrap w:val="0"/>
        <w:spacing w:before="180" w:after="180" w:line="432" w:lineRule="auto"/>
        <w:ind w:firstLine="480"/>
        <w:jc w:val="left"/>
        <w:rPr>
          <w:rFonts w:ascii="微软雅黑" w:eastAsia="微软雅黑" w:hAnsi="微软雅黑" w:cs="宋体"/>
          <w:kern w:val="0"/>
          <w:sz w:val="24"/>
        </w:rPr>
      </w:pPr>
      <w:r w:rsidRPr="00CC5C0A">
        <w:rPr>
          <w:rFonts w:ascii="微软雅黑" w:eastAsia="微软雅黑" w:hAnsi="微软雅黑" w:cs="宋体" w:hint="eastAsia"/>
          <w:kern w:val="0"/>
          <w:sz w:val="24"/>
        </w:rPr>
        <w:t>前景：拟于2016年夏举行的参议院选举对于日本修宪问题至关重要。如果在下次参议院选举中，执政联盟拿下三分之二以上席位，那么它将消除修宪的一道重要障碍。安倍修宪野心能否被阻止？关键在于日本在野党和民众能否有力抗争。</w:t>
      </w:r>
    </w:p>
    <w:p w14:paraId="33BF6A16" w14:textId="77777777" w:rsidR="0036765D" w:rsidRPr="00CC5C0A" w:rsidRDefault="0036765D" w:rsidP="0036765D">
      <w:pPr>
        <w:widowControl/>
        <w:shd w:val="clear" w:color="auto" w:fill="FFFFFF"/>
        <w:wordWrap w:val="0"/>
        <w:spacing w:before="180" w:after="180" w:line="432" w:lineRule="auto"/>
        <w:ind w:firstLine="480"/>
        <w:jc w:val="left"/>
        <w:rPr>
          <w:rFonts w:ascii="微软雅黑" w:eastAsia="微软雅黑" w:hAnsi="微软雅黑" w:cs="宋体"/>
          <w:kern w:val="0"/>
          <w:sz w:val="24"/>
        </w:rPr>
      </w:pPr>
      <w:r w:rsidRPr="00CC5C0A">
        <w:rPr>
          <w:rFonts w:ascii="微软雅黑" w:eastAsia="微软雅黑" w:hAnsi="微软雅黑" w:cs="宋体" w:hint="eastAsia"/>
          <w:kern w:val="0"/>
          <w:sz w:val="24"/>
        </w:rPr>
        <w:lastRenderedPageBreak/>
        <w:t>“伊斯兰国”：</w:t>
      </w:r>
    </w:p>
    <w:p w14:paraId="5155AC8D" w14:textId="77777777" w:rsidR="0036765D" w:rsidRPr="00CC5C0A" w:rsidRDefault="0036765D" w:rsidP="0036765D">
      <w:pPr>
        <w:widowControl/>
        <w:shd w:val="clear" w:color="auto" w:fill="FFFFFF"/>
        <w:wordWrap w:val="0"/>
        <w:spacing w:before="180" w:after="180" w:line="432" w:lineRule="auto"/>
        <w:ind w:firstLine="480"/>
        <w:jc w:val="left"/>
        <w:rPr>
          <w:rFonts w:ascii="微软雅黑" w:eastAsia="微软雅黑" w:hAnsi="微软雅黑" w:cs="宋体"/>
          <w:kern w:val="0"/>
          <w:sz w:val="24"/>
        </w:rPr>
      </w:pPr>
      <w:r w:rsidRPr="00CC5C0A">
        <w:rPr>
          <w:rFonts w:ascii="微软雅黑" w:eastAsia="微软雅黑" w:hAnsi="微软雅黑" w:cs="宋体" w:hint="eastAsia"/>
          <w:kern w:val="0"/>
          <w:sz w:val="24"/>
        </w:rPr>
        <w:t>老巢会否被捣毁</w:t>
      </w:r>
    </w:p>
    <w:p w14:paraId="5EC97FE7" w14:textId="77777777" w:rsidR="0036765D" w:rsidRPr="00CC5C0A" w:rsidRDefault="0036765D" w:rsidP="0036765D">
      <w:pPr>
        <w:widowControl/>
        <w:shd w:val="clear" w:color="auto" w:fill="FFFFFF"/>
        <w:wordWrap w:val="0"/>
        <w:spacing w:before="180" w:after="180" w:line="432" w:lineRule="auto"/>
        <w:ind w:firstLine="480"/>
        <w:jc w:val="left"/>
        <w:rPr>
          <w:rFonts w:ascii="微软雅黑" w:eastAsia="微软雅黑" w:hAnsi="微软雅黑" w:cs="宋体"/>
          <w:kern w:val="0"/>
          <w:sz w:val="24"/>
        </w:rPr>
      </w:pPr>
      <w:r w:rsidRPr="00CC5C0A">
        <w:rPr>
          <w:rFonts w:ascii="微软雅黑" w:eastAsia="微软雅黑" w:hAnsi="微软雅黑" w:cs="宋体" w:hint="eastAsia"/>
          <w:kern w:val="0"/>
          <w:sz w:val="24"/>
        </w:rPr>
        <w:t>缘起：脱胎于“基地”组织伊拉克分支的“伊斯兰国”近几年来为实践极端宗教思想在其控制区内实行严厉统治，多次对异教徒实施斩首酷刑，并把恐怖之手伸向世界其它地区。2015年，巴黎系列恐袭、俄民航客机被炸等震惊世界的暴力事件就是由该组织一手制造。</w:t>
      </w:r>
    </w:p>
    <w:p w14:paraId="733CA339" w14:textId="77777777" w:rsidR="0036765D" w:rsidRPr="00CC5C0A" w:rsidRDefault="0036765D" w:rsidP="0036765D">
      <w:pPr>
        <w:widowControl/>
        <w:shd w:val="clear" w:color="auto" w:fill="FFFFFF"/>
        <w:wordWrap w:val="0"/>
        <w:spacing w:before="180" w:after="180" w:line="432" w:lineRule="auto"/>
        <w:ind w:firstLine="480"/>
        <w:jc w:val="left"/>
        <w:rPr>
          <w:rFonts w:ascii="微软雅黑" w:eastAsia="微软雅黑" w:hAnsi="微软雅黑" w:cs="宋体"/>
          <w:kern w:val="0"/>
          <w:sz w:val="24"/>
        </w:rPr>
      </w:pPr>
      <w:r w:rsidRPr="00CC5C0A">
        <w:rPr>
          <w:rFonts w:ascii="微软雅黑" w:eastAsia="微软雅黑" w:hAnsi="微软雅黑" w:cs="宋体" w:hint="eastAsia"/>
          <w:kern w:val="0"/>
          <w:sz w:val="24"/>
        </w:rPr>
        <w:t>影响：2016年，国际社会能否打败“伊斯兰国”关系到该组织老巢所在地——伊拉克和叙利亚的稳定，也关系到整个中东和世界其它地区的安全。</w:t>
      </w:r>
    </w:p>
    <w:p w14:paraId="784EA788" w14:textId="77777777" w:rsidR="0036765D" w:rsidRPr="00CC5C0A" w:rsidRDefault="0036765D" w:rsidP="0036765D">
      <w:pPr>
        <w:widowControl/>
        <w:shd w:val="clear" w:color="auto" w:fill="FFFFFF"/>
        <w:wordWrap w:val="0"/>
        <w:spacing w:before="180" w:after="180" w:line="432" w:lineRule="auto"/>
        <w:ind w:firstLine="480"/>
        <w:jc w:val="left"/>
        <w:rPr>
          <w:rFonts w:ascii="微软雅黑" w:eastAsia="微软雅黑" w:hAnsi="微软雅黑" w:cs="宋体"/>
          <w:kern w:val="0"/>
          <w:sz w:val="24"/>
        </w:rPr>
      </w:pPr>
      <w:r w:rsidRPr="00CC5C0A">
        <w:rPr>
          <w:rFonts w:ascii="微软雅黑" w:eastAsia="微软雅黑" w:hAnsi="微软雅黑" w:cs="宋体" w:hint="eastAsia"/>
          <w:kern w:val="0"/>
          <w:sz w:val="24"/>
        </w:rPr>
        <w:t>前景：以美国为首的国际联盟和俄罗斯分别于2014年8月和2015年9月开始对“伊斯兰国”进行空袭，重创这一极端组织，但终究未能毁其老巢。</w:t>
      </w:r>
    </w:p>
    <w:p w14:paraId="7C7E06E9"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09DC1840"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5B9B0F9D"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研究和指导战争必须着眼其特点</w:t>
      </w:r>
      <w:r w:rsidRPr="00CC5C0A">
        <w:rPr>
          <w:rFonts w:asciiTheme="minorEastAsia" w:hAnsiTheme="minorEastAsia" w:hint="eastAsia"/>
          <w:color w:val="000000"/>
          <w:sz w:val="24"/>
        </w:rPr>
        <w:t>，</w:t>
      </w:r>
      <w:r w:rsidRPr="00CC5C0A">
        <w:rPr>
          <w:rFonts w:asciiTheme="minorEastAsia" w:hAnsiTheme="minorEastAsia"/>
          <w:color w:val="000000"/>
          <w:sz w:val="24"/>
        </w:rPr>
        <w:t>着眼其发展</w:t>
      </w:r>
    </w:p>
    <w:p w14:paraId="66B2D4FF" w14:textId="77777777" w:rsidR="0036765D" w:rsidRPr="00CC5C0A" w:rsidRDefault="0036765D" w:rsidP="0036765D">
      <w:pPr>
        <w:spacing w:line="360" w:lineRule="auto"/>
        <w:ind w:firstLineChars="200" w:firstLine="482"/>
        <w:rPr>
          <w:rFonts w:asciiTheme="minorEastAsia" w:hAnsiTheme="minorEastAsia"/>
          <w:b/>
          <w:color w:val="000000"/>
          <w:sz w:val="24"/>
        </w:rPr>
      </w:pPr>
      <w:r w:rsidRPr="00CC5C0A">
        <w:rPr>
          <w:rFonts w:asciiTheme="minorEastAsia" w:hAnsiTheme="minorEastAsia" w:hint="eastAsia"/>
          <w:b/>
          <w:color w:val="000000"/>
          <w:sz w:val="24"/>
        </w:rPr>
        <w:t>1</w:t>
      </w:r>
      <w:r w:rsidRPr="00CC5C0A">
        <w:rPr>
          <w:rFonts w:asciiTheme="minorEastAsia" w:hAnsiTheme="minorEastAsia"/>
          <w:b/>
          <w:color w:val="000000"/>
          <w:sz w:val="24"/>
        </w:rPr>
        <w:t>既要研究一般战争规律</w:t>
      </w:r>
      <w:r w:rsidRPr="00CC5C0A">
        <w:rPr>
          <w:rFonts w:asciiTheme="minorEastAsia" w:hAnsiTheme="minorEastAsia" w:hint="eastAsia"/>
          <w:b/>
          <w:color w:val="000000"/>
          <w:sz w:val="24"/>
        </w:rPr>
        <w:t>，</w:t>
      </w:r>
      <w:r w:rsidRPr="00CC5C0A">
        <w:rPr>
          <w:rFonts w:asciiTheme="minorEastAsia" w:hAnsiTheme="minorEastAsia"/>
          <w:b/>
          <w:color w:val="000000"/>
          <w:sz w:val="24"/>
        </w:rPr>
        <w:t>更要研究特殊战争规律</w:t>
      </w:r>
    </w:p>
    <w:p w14:paraId="75A2281B"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毛泽东提出</w:t>
      </w:r>
      <w:r w:rsidRPr="00CC5C0A">
        <w:rPr>
          <w:rFonts w:asciiTheme="minorEastAsia" w:hAnsiTheme="minorEastAsia" w:hint="eastAsia"/>
          <w:color w:val="000000"/>
          <w:sz w:val="24"/>
        </w:rPr>
        <w:t>：“</w:t>
      </w:r>
      <w:r w:rsidRPr="00CC5C0A">
        <w:rPr>
          <w:rFonts w:asciiTheme="minorEastAsia" w:hAnsiTheme="minorEastAsia"/>
          <w:color w:val="000000"/>
          <w:sz w:val="24"/>
        </w:rPr>
        <w:t>我们不但研究一般战争的规律</w:t>
      </w:r>
      <w:r w:rsidRPr="00CC5C0A">
        <w:rPr>
          <w:rFonts w:asciiTheme="minorEastAsia" w:hAnsiTheme="minorEastAsia" w:hint="eastAsia"/>
          <w:color w:val="000000"/>
          <w:sz w:val="24"/>
        </w:rPr>
        <w:t>，</w:t>
      </w:r>
      <w:r w:rsidRPr="00CC5C0A">
        <w:rPr>
          <w:rFonts w:asciiTheme="minorEastAsia" w:hAnsiTheme="minorEastAsia"/>
          <w:color w:val="000000"/>
          <w:sz w:val="24"/>
        </w:rPr>
        <w:t>还要研究特殊的革命战争规律，研究更加特殊的中国站革命战争的规律</w:t>
      </w:r>
      <w:r w:rsidRPr="00CC5C0A">
        <w:rPr>
          <w:rFonts w:asciiTheme="minorEastAsia" w:hAnsiTheme="minorEastAsia" w:hint="eastAsia"/>
          <w:color w:val="000000"/>
          <w:sz w:val="24"/>
        </w:rPr>
        <w:t>。”</w:t>
      </w:r>
      <w:r w:rsidRPr="00CC5C0A">
        <w:rPr>
          <w:rFonts w:asciiTheme="minorEastAsia" w:hAnsiTheme="minorEastAsia"/>
          <w:color w:val="000000"/>
          <w:sz w:val="24"/>
        </w:rPr>
        <w:t>只有处理好这一般规律和特殊规律的关系，才能正确认识和指导战争。</w:t>
      </w:r>
    </w:p>
    <w:p w14:paraId="68E97C1B"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一般这种规律</w:t>
      </w:r>
      <w:r w:rsidRPr="00CC5C0A">
        <w:rPr>
          <w:rFonts w:asciiTheme="minorEastAsia" w:hAnsiTheme="minorEastAsia" w:hint="eastAsia"/>
          <w:color w:val="000000"/>
          <w:sz w:val="24"/>
        </w:rPr>
        <w:t>，</w:t>
      </w:r>
      <w:r w:rsidRPr="00CC5C0A">
        <w:rPr>
          <w:rFonts w:asciiTheme="minorEastAsia" w:hAnsiTheme="minorEastAsia"/>
          <w:color w:val="000000"/>
          <w:sz w:val="24"/>
        </w:rPr>
        <w:t>是从各种具体战争的运动过程中抽象出来的最一般</w:t>
      </w:r>
      <w:r w:rsidRPr="00CC5C0A">
        <w:rPr>
          <w:rFonts w:asciiTheme="minorEastAsia" w:hAnsiTheme="minorEastAsia" w:hint="eastAsia"/>
          <w:color w:val="000000"/>
          <w:sz w:val="24"/>
        </w:rPr>
        <w:t>、</w:t>
      </w:r>
      <w:r w:rsidRPr="00CC5C0A">
        <w:rPr>
          <w:rFonts w:asciiTheme="minorEastAsia" w:hAnsiTheme="minorEastAsia"/>
          <w:color w:val="000000"/>
          <w:sz w:val="24"/>
        </w:rPr>
        <w:t>最普通</w:t>
      </w:r>
      <w:r w:rsidRPr="00CC5C0A">
        <w:rPr>
          <w:rFonts w:asciiTheme="minorEastAsia" w:hAnsiTheme="minorEastAsia" w:hint="eastAsia"/>
          <w:color w:val="000000"/>
          <w:sz w:val="24"/>
        </w:rPr>
        <w:t>、</w:t>
      </w:r>
      <w:r w:rsidRPr="00CC5C0A">
        <w:rPr>
          <w:rFonts w:asciiTheme="minorEastAsia" w:hAnsiTheme="minorEastAsia"/>
          <w:color w:val="000000"/>
          <w:sz w:val="24"/>
        </w:rPr>
        <w:t>最稳定的内在本质联系</w:t>
      </w:r>
      <w:r w:rsidRPr="00CC5C0A">
        <w:rPr>
          <w:rFonts w:asciiTheme="minorEastAsia" w:hAnsiTheme="minorEastAsia" w:hint="eastAsia"/>
          <w:color w:val="000000"/>
          <w:sz w:val="24"/>
        </w:rPr>
        <w:t>。</w:t>
      </w:r>
      <w:r w:rsidRPr="00CC5C0A">
        <w:rPr>
          <w:rFonts w:asciiTheme="minorEastAsia" w:hAnsiTheme="minorEastAsia"/>
          <w:color w:val="000000"/>
          <w:sz w:val="24"/>
        </w:rPr>
        <w:t>他是古今中外一切战争都具有的共同本质</w:t>
      </w:r>
      <w:r w:rsidRPr="00CC5C0A">
        <w:rPr>
          <w:rFonts w:asciiTheme="minorEastAsia" w:hAnsiTheme="minorEastAsia" w:hint="eastAsia"/>
          <w:color w:val="000000"/>
          <w:sz w:val="24"/>
        </w:rPr>
        <w:t>，</w:t>
      </w:r>
      <w:r w:rsidRPr="00CC5C0A">
        <w:rPr>
          <w:rFonts w:asciiTheme="minorEastAsia" w:hAnsiTheme="minorEastAsia"/>
          <w:color w:val="000000"/>
          <w:sz w:val="24"/>
        </w:rPr>
        <w:t>是在任何战争中都普遍起作用的规律</w:t>
      </w:r>
      <w:r w:rsidRPr="00CC5C0A">
        <w:rPr>
          <w:rFonts w:asciiTheme="minorEastAsia" w:hAnsiTheme="minorEastAsia" w:hint="eastAsia"/>
          <w:color w:val="000000"/>
          <w:sz w:val="24"/>
        </w:rPr>
        <w:t>。</w:t>
      </w:r>
      <w:r w:rsidRPr="00CC5C0A">
        <w:rPr>
          <w:rFonts w:asciiTheme="minorEastAsia" w:hAnsiTheme="minorEastAsia"/>
          <w:color w:val="000000"/>
          <w:sz w:val="24"/>
        </w:rPr>
        <w:t>例如</w:t>
      </w:r>
      <w:r w:rsidRPr="00CC5C0A">
        <w:rPr>
          <w:rFonts w:asciiTheme="minorEastAsia" w:hAnsiTheme="minorEastAsia" w:hint="eastAsia"/>
          <w:color w:val="000000"/>
          <w:sz w:val="24"/>
        </w:rPr>
        <w:t>，</w:t>
      </w:r>
      <w:r w:rsidRPr="00CC5C0A">
        <w:rPr>
          <w:rFonts w:asciiTheme="minorEastAsia" w:hAnsiTheme="minorEastAsia"/>
          <w:color w:val="000000"/>
          <w:sz w:val="24"/>
        </w:rPr>
        <w:t>战争是通过政治通过暴力手段的继续</w:t>
      </w:r>
      <w:r w:rsidRPr="00CC5C0A">
        <w:rPr>
          <w:rFonts w:asciiTheme="minorEastAsia" w:hAnsiTheme="minorEastAsia" w:hint="eastAsia"/>
          <w:color w:val="000000"/>
          <w:sz w:val="24"/>
        </w:rPr>
        <w:t>；</w:t>
      </w:r>
      <w:r w:rsidRPr="00CC5C0A">
        <w:rPr>
          <w:rFonts w:asciiTheme="minorEastAsia" w:hAnsiTheme="minorEastAsia"/>
          <w:color w:val="000000"/>
          <w:sz w:val="24"/>
        </w:rPr>
        <w:t>武器装备状况决定作战形式</w:t>
      </w:r>
      <w:r w:rsidRPr="00CC5C0A">
        <w:rPr>
          <w:rFonts w:asciiTheme="minorEastAsia" w:hAnsiTheme="minorEastAsia" w:hint="eastAsia"/>
          <w:color w:val="000000"/>
          <w:sz w:val="24"/>
        </w:rPr>
        <w:t>；</w:t>
      </w:r>
      <w:r w:rsidRPr="00CC5C0A">
        <w:rPr>
          <w:rFonts w:asciiTheme="minorEastAsia" w:hAnsiTheme="minorEastAsia"/>
          <w:color w:val="000000"/>
          <w:sz w:val="24"/>
        </w:rPr>
        <w:t>知彼知己</w:t>
      </w:r>
      <w:r w:rsidRPr="00CC5C0A">
        <w:rPr>
          <w:rFonts w:asciiTheme="minorEastAsia" w:hAnsiTheme="minorEastAsia" w:hint="eastAsia"/>
          <w:color w:val="000000"/>
          <w:sz w:val="24"/>
        </w:rPr>
        <w:t>，</w:t>
      </w:r>
      <w:r w:rsidRPr="00CC5C0A">
        <w:rPr>
          <w:rFonts w:asciiTheme="minorEastAsia" w:hAnsiTheme="minorEastAsia"/>
          <w:color w:val="000000"/>
          <w:sz w:val="24"/>
        </w:rPr>
        <w:t>百战不殆等等</w:t>
      </w:r>
      <w:r w:rsidRPr="00CC5C0A">
        <w:rPr>
          <w:rFonts w:asciiTheme="minorEastAsia" w:hAnsiTheme="minorEastAsia" w:hint="eastAsia"/>
          <w:color w:val="000000"/>
          <w:sz w:val="24"/>
        </w:rPr>
        <w:t>。</w:t>
      </w:r>
      <w:r w:rsidRPr="00CC5C0A">
        <w:rPr>
          <w:rFonts w:asciiTheme="minorEastAsia" w:hAnsiTheme="minorEastAsia"/>
          <w:color w:val="000000"/>
          <w:sz w:val="24"/>
        </w:rPr>
        <w:t>一般战争规律</w:t>
      </w:r>
      <w:r w:rsidRPr="00CC5C0A">
        <w:rPr>
          <w:rFonts w:asciiTheme="minorEastAsia" w:hAnsiTheme="minorEastAsia" w:hint="eastAsia"/>
          <w:color w:val="000000"/>
          <w:sz w:val="24"/>
        </w:rPr>
        <w:t>，</w:t>
      </w:r>
      <w:r w:rsidRPr="00CC5C0A">
        <w:rPr>
          <w:rFonts w:asciiTheme="minorEastAsia" w:hAnsiTheme="minorEastAsia"/>
          <w:color w:val="000000"/>
          <w:sz w:val="24"/>
        </w:rPr>
        <w:t>一方面是对特殊战争规律的概括和总结，另一方面又是研究特殊战争规律的理论依据。因而</w:t>
      </w:r>
      <w:r w:rsidRPr="00CC5C0A">
        <w:rPr>
          <w:rFonts w:asciiTheme="minorEastAsia" w:hAnsiTheme="minorEastAsia" w:hint="eastAsia"/>
          <w:color w:val="000000"/>
          <w:sz w:val="24"/>
        </w:rPr>
        <w:t>，</w:t>
      </w:r>
      <w:r w:rsidRPr="00CC5C0A">
        <w:rPr>
          <w:rFonts w:asciiTheme="minorEastAsia" w:hAnsiTheme="minorEastAsia"/>
          <w:color w:val="000000"/>
          <w:sz w:val="24"/>
        </w:rPr>
        <w:t>认识和把握它</w:t>
      </w:r>
      <w:r w:rsidRPr="00CC5C0A">
        <w:rPr>
          <w:rFonts w:asciiTheme="minorEastAsia" w:hAnsiTheme="minorEastAsia" w:hint="eastAsia"/>
          <w:color w:val="000000"/>
          <w:sz w:val="24"/>
        </w:rPr>
        <w:t>，</w:t>
      </w:r>
      <w:r w:rsidRPr="00CC5C0A">
        <w:rPr>
          <w:rFonts w:asciiTheme="minorEastAsia" w:hAnsiTheme="minorEastAsia"/>
          <w:color w:val="000000"/>
          <w:sz w:val="24"/>
        </w:rPr>
        <w:t>有助于人们了解真正的共同本质及其发展的基本方向</w:t>
      </w:r>
      <w:r w:rsidRPr="00CC5C0A">
        <w:rPr>
          <w:rFonts w:asciiTheme="minorEastAsia" w:hAnsiTheme="minorEastAsia" w:hint="eastAsia"/>
          <w:color w:val="000000"/>
          <w:sz w:val="24"/>
        </w:rPr>
        <w:t>，</w:t>
      </w:r>
      <w:r w:rsidRPr="00CC5C0A">
        <w:rPr>
          <w:rFonts w:asciiTheme="minorEastAsia" w:hAnsiTheme="minorEastAsia"/>
          <w:color w:val="000000"/>
          <w:sz w:val="24"/>
        </w:rPr>
        <w:t>给人们的</w:t>
      </w:r>
      <w:r w:rsidRPr="00CC5C0A">
        <w:rPr>
          <w:rFonts w:asciiTheme="minorEastAsia" w:hAnsiTheme="minorEastAsia"/>
          <w:color w:val="000000"/>
          <w:sz w:val="24"/>
        </w:rPr>
        <w:lastRenderedPageBreak/>
        <w:t>战争实践提供一般的指导性线索和理论上的借鉴</w:t>
      </w:r>
      <w:r w:rsidRPr="00CC5C0A">
        <w:rPr>
          <w:rFonts w:asciiTheme="minorEastAsia" w:hAnsiTheme="minorEastAsia" w:hint="eastAsia"/>
          <w:color w:val="000000"/>
          <w:sz w:val="24"/>
        </w:rPr>
        <w:t>，</w:t>
      </w:r>
      <w:r w:rsidRPr="00CC5C0A">
        <w:rPr>
          <w:rFonts w:asciiTheme="minorEastAsia" w:hAnsiTheme="minorEastAsia"/>
          <w:color w:val="000000"/>
          <w:sz w:val="24"/>
        </w:rPr>
        <w:t>使人们在战争实践中少犯原则性的错误</w:t>
      </w:r>
      <w:r w:rsidRPr="00CC5C0A">
        <w:rPr>
          <w:rFonts w:asciiTheme="minorEastAsia" w:hAnsiTheme="minorEastAsia" w:hint="eastAsia"/>
          <w:color w:val="000000"/>
          <w:sz w:val="24"/>
        </w:rPr>
        <w:t>。</w:t>
      </w:r>
      <w:r w:rsidRPr="00CC5C0A">
        <w:rPr>
          <w:rFonts w:asciiTheme="minorEastAsia" w:hAnsiTheme="minorEastAsia"/>
          <w:color w:val="000000"/>
          <w:sz w:val="24"/>
        </w:rPr>
        <w:t>毛泽东指出</w:t>
      </w:r>
      <w:r w:rsidRPr="00CC5C0A">
        <w:rPr>
          <w:rFonts w:asciiTheme="minorEastAsia" w:hAnsiTheme="minorEastAsia" w:hint="eastAsia"/>
          <w:color w:val="000000"/>
          <w:sz w:val="24"/>
        </w:rPr>
        <w:t>：“一切带原则性的军事规律，或军事理论，都是前人或今人做的关于过去战争经验的总结。这些过去的战争所留给我们的血的教训，应该着重地学习它。”</w:t>
      </w:r>
    </w:p>
    <w:p w14:paraId="604B1204"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特殊战争规律</w:t>
      </w:r>
      <w:r w:rsidRPr="00CC5C0A">
        <w:rPr>
          <w:rFonts w:asciiTheme="minorEastAsia" w:hAnsiTheme="minorEastAsia" w:hint="eastAsia"/>
          <w:color w:val="000000"/>
          <w:sz w:val="24"/>
        </w:rPr>
        <w:t>，</w:t>
      </w:r>
      <w:r w:rsidRPr="00CC5C0A">
        <w:rPr>
          <w:rFonts w:asciiTheme="minorEastAsia" w:hAnsiTheme="minorEastAsia"/>
          <w:color w:val="000000"/>
          <w:sz w:val="24"/>
        </w:rPr>
        <w:t>指的是某种或某一种具体战争所特有的规律</w:t>
      </w:r>
      <w:r w:rsidRPr="00CC5C0A">
        <w:rPr>
          <w:rFonts w:asciiTheme="minorEastAsia" w:hAnsiTheme="minorEastAsia" w:hint="eastAsia"/>
          <w:color w:val="000000"/>
          <w:sz w:val="24"/>
        </w:rPr>
        <w:t>。它是对某一具体战争特殊本质的抽象，其规律的内容因具体战争情况的不同而不同，因而也只在具体的战争中起作用。毛泽东非常重视对特殊战争规律的研究，他把战争规律区分为一般战争规律、革命战争规律和中国革命战争规律等层次。毛泽东指出：“中国革命战争——不论是国内战争或民族战争，是在中国的特殊环境内进行的，比较一般的战争，一般的革命战争，又有它的特殊情形和特殊的性质。”因此，在一般战争和革命战争的规律之外，又有它的一些特殊额规律，如果不懂这些，就不能再革命战争中打胜仗。为什么要注意研究特殊战争规律呢？一方面，把握特殊规律是正确指导战争的前提。人们所从事的战争都是现实的、</w:t>
      </w:r>
      <w:r w:rsidRPr="00CC5C0A">
        <w:rPr>
          <w:rFonts w:asciiTheme="minorEastAsia" w:hAnsiTheme="minorEastAsia"/>
          <w:color w:val="000000"/>
          <w:sz w:val="24"/>
        </w:rPr>
        <w:t>具体的战争</w:t>
      </w:r>
      <w:r w:rsidRPr="00CC5C0A">
        <w:rPr>
          <w:rFonts w:asciiTheme="minorEastAsia" w:hAnsiTheme="minorEastAsia" w:hint="eastAsia"/>
          <w:color w:val="000000"/>
          <w:sz w:val="24"/>
        </w:rPr>
        <w:t>，</w:t>
      </w:r>
      <w:r w:rsidRPr="00CC5C0A">
        <w:rPr>
          <w:rFonts w:asciiTheme="minorEastAsia" w:hAnsiTheme="minorEastAsia"/>
          <w:color w:val="000000"/>
          <w:sz w:val="24"/>
        </w:rPr>
        <w:t>每一具体的战争都有各自的特点</w:t>
      </w:r>
      <w:r w:rsidRPr="00CC5C0A">
        <w:rPr>
          <w:rFonts w:asciiTheme="minorEastAsia" w:hAnsiTheme="minorEastAsia" w:hint="eastAsia"/>
          <w:color w:val="000000"/>
          <w:sz w:val="24"/>
        </w:rPr>
        <w:t>，决不会千篇一律。只有针对不同战争的特点，具体情况具体分析，找出具体战争中各自因素的内在联系，方能指导战争取得胜利。另一方面，把握特殊战争规律是认识发展一般战争理论的基础，一般战争规律是从多个特殊战争的实践中总结、归纳、概括出来的，一般寓于特殊之中，人们正是通过一场场具体战争的实践，认识、归纳、总结、概括战争中诸因素之间一些反复出现的因果关系，</w:t>
      </w:r>
      <w:r w:rsidRPr="00CC5C0A">
        <w:rPr>
          <w:rFonts w:asciiTheme="minorEastAsia" w:hAnsiTheme="minorEastAsia"/>
          <w:color w:val="000000"/>
          <w:sz w:val="24"/>
        </w:rPr>
        <w:t>从而发现其内在的必然联系</w:t>
      </w:r>
      <w:r w:rsidRPr="00CC5C0A">
        <w:rPr>
          <w:rFonts w:asciiTheme="minorEastAsia" w:hAnsiTheme="minorEastAsia" w:hint="eastAsia"/>
          <w:color w:val="000000"/>
          <w:sz w:val="24"/>
        </w:rPr>
        <w:t>，</w:t>
      </w:r>
      <w:r w:rsidRPr="00CC5C0A">
        <w:rPr>
          <w:rFonts w:asciiTheme="minorEastAsia" w:hAnsiTheme="minorEastAsia"/>
          <w:color w:val="000000"/>
          <w:sz w:val="24"/>
        </w:rPr>
        <w:t>抽象出一般规律的</w:t>
      </w:r>
      <w:r w:rsidRPr="00CC5C0A">
        <w:rPr>
          <w:rFonts w:asciiTheme="minorEastAsia" w:hAnsiTheme="minorEastAsia" w:hint="eastAsia"/>
          <w:color w:val="000000"/>
          <w:sz w:val="24"/>
        </w:rPr>
        <w:t>。</w:t>
      </w:r>
      <w:r w:rsidRPr="00CC5C0A">
        <w:rPr>
          <w:rFonts w:asciiTheme="minorEastAsia" w:hAnsiTheme="minorEastAsia"/>
          <w:color w:val="000000"/>
          <w:sz w:val="24"/>
        </w:rPr>
        <w:t>如我军</w:t>
      </w:r>
      <w:r w:rsidRPr="00CC5C0A">
        <w:rPr>
          <w:rFonts w:asciiTheme="minorEastAsia" w:hAnsiTheme="minorEastAsia" w:hint="eastAsia"/>
          <w:color w:val="000000"/>
          <w:sz w:val="24"/>
        </w:rPr>
        <w:t>“</w:t>
      </w:r>
      <w:r w:rsidRPr="00CC5C0A">
        <w:rPr>
          <w:rFonts w:asciiTheme="minorEastAsia" w:hAnsiTheme="minorEastAsia"/>
          <w:color w:val="000000"/>
          <w:sz w:val="24"/>
        </w:rPr>
        <w:t>十大军事原则</w:t>
      </w:r>
      <w:r w:rsidRPr="00CC5C0A">
        <w:rPr>
          <w:rFonts w:asciiTheme="minorEastAsia" w:hAnsiTheme="minorEastAsia" w:hint="eastAsia"/>
          <w:color w:val="000000"/>
          <w:sz w:val="24"/>
        </w:rPr>
        <w:t>“</w:t>
      </w:r>
      <w:r w:rsidRPr="00CC5C0A">
        <w:rPr>
          <w:rFonts w:asciiTheme="minorEastAsia" w:hAnsiTheme="minorEastAsia"/>
          <w:color w:val="000000"/>
          <w:sz w:val="24"/>
        </w:rPr>
        <w:t>就是中国革命无数次具体战争经验的结晶</w:t>
      </w:r>
      <w:r w:rsidRPr="00CC5C0A">
        <w:rPr>
          <w:rFonts w:asciiTheme="minorEastAsia" w:hAnsiTheme="minorEastAsia" w:hint="eastAsia"/>
          <w:color w:val="000000"/>
          <w:sz w:val="24"/>
        </w:rPr>
        <w:t>。</w:t>
      </w:r>
      <w:r w:rsidRPr="00CC5C0A">
        <w:rPr>
          <w:rFonts w:asciiTheme="minorEastAsia" w:hAnsiTheme="minorEastAsia"/>
          <w:color w:val="000000"/>
          <w:sz w:val="24"/>
        </w:rPr>
        <w:t>因此</w:t>
      </w:r>
      <w:r w:rsidRPr="00CC5C0A">
        <w:rPr>
          <w:rFonts w:asciiTheme="minorEastAsia" w:hAnsiTheme="minorEastAsia" w:hint="eastAsia"/>
          <w:color w:val="000000"/>
          <w:sz w:val="24"/>
        </w:rPr>
        <w:t>，</w:t>
      </w:r>
      <w:r w:rsidRPr="00CC5C0A">
        <w:rPr>
          <w:rFonts w:asciiTheme="minorEastAsia" w:hAnsiTheme="minorEastAsia"/>
          <w:color w:val="000000"/>
          <w:sz w:val="24"/>
        </w:rPr>
        <w:t>只有注重研究特殊战争规律</w:t>
      </w:r>
      <w:r w:rsidRPr="00CC5C0A">
        <w:rPr>
          <w:rFonts w:asciiTheme="minorEastAsia" w:hAnsiTheme="minorEastAsia" w:hint="eastAsia"/>
          <w:color w:val="000000"/>
          <w:sz w:val="24"/>
        </w:rPr>
        <w:t>，</w:t>
      </w:r>
      <w:r w:rsidRPr="00CC5C0A">
        <w:rPr>
          <w:rFonts w:asciiTheme="minorEastAsia" w:hAnsiTheme="minorEastAsia"/>
          <w:color w:val="000000"/>
          <w:sz w:val="24"/>
        </w:rPr>
        <w:t>才能正确理解前人在战争实践中提出的一般原理</w:t>
      </w:r>
      <w:r w:rsidRPr="00CC5C0A">
        <w:rPr>
          <w:rFonts w:asciiTheme="minorEastAsia" w:hAnsiTheme="minorEastAsia" w:hint="eastAsia"/>
          <w:color w:val="000000"/>
          <w:sz w:val="24"/>
        </w:rPr>
        <w:t>、</w:t>
      </w:r>
      <w:r w:rsidRPr="00CC5C0A">
        <w:rPr>
          <w:rFonts w:asciiTheme="minorEastAsia" w:hAnsiTheme="minorEastAsia"/>
          <w:color w:val="000000"/>
          <w:sz w:val="24"/>
        </w:rPr>
        <w:t>原则</w:t>
      </w:r>
      <w:r w:rsidRPr="00CC5C0A">
        <w:rPr>
          <w:rFonts w:asciiTheme="minorEastAsia" w:hAnsiTheme="minorEastAsia" w:hint="eastAsia"/>
          <w:color w:val="000000"/>
          <w:sz w:val="24"/>
        </w:rPr>
        <w:t>，</w:t>
      </w:r>
      <w:r w:rsidRPr="00CC5C0A">
        <w:rPr>
          <w:rFonts w:asciiTheme="minorEastAsia" w:hAnsiTheme="minorEastAsia"/>
          <w:color w:val="000000"/>
          <w:sz w:val="24"/>
        </w:rPr>
        <w:t>才能探索新的战争规律</w:t>
      </w:r>
      <w:r w:rsidRPr="00CC5C0A">
        <w:rPr>
          <w:rFonts w:asciiTheme="minorEastAsia" w:hAnsiTheme="minorEastAsia" w:hint="eastAsia"/>
          <w:color w:val="000000"/>
          <w:sz w:val="24"/>
        </w:rPr>
        <w:t>，</w:t>
      </w:r>
      <w:r w:rsidRPr="00CC5C0A">
        <w:rPr>
          <w:rFonts w:asciiTheme="minorEastAsia" w:hAnsiTheme="minorEastAsia"/>
          <w:color w:val="000000"/>
          <w:sz w:val="24"/>
        </w:rPr>
        <w:t>发展军事理论</w:t>
      </w:r>
      <w:r w:rsidRPr="00CC5C0A">
        <w:rPr>
          <w:rFonts w:asciiTheme="minorEastAsia" w:hAnsiTheme="minorEastAsia" w:hint="eastAsia"/>
          <w:color w:val="000000"/>
          <w:sz w:val="24"/>
        </w:rPr>
        <w:t>。</w:t>
      </w:r>
    </w:p>
    <w:p w14:paraId="3AFF071C"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hint="eastAsia"/>
          <w:color w:val="000000"/>
          <w:sz w:val="24"/>
        </w:rPr>
        <w:t>2</w:t>
      </w:r>
      <w:r w:rsidRPr="00CC5C0A">
        <w:rPr>
          <w:rFonts w:asciiTheme="minorEastAsia" w:hAnsiTheme="minorEastAsia"/>
          <w:b/>
          <w:color w:val="000000"/>
          <w:sz w:val="24"/>
        </w:rPr>
        <w:t>认识把握特殊战争规律必须</w:t>
      </w:r>
      <w:r w:rsidRPr="00CC5C0A">
        <w:rPr>
          <w:rFonts w:asciiTheme="minorEastAsia" w:hAnsiTheme="minorEastAsia" w:hint="eastAsia"/>
          <w:b/>
          <w:color w:val="000000"/>
          <w:sz w:val="24"/>
        </w:rPr>
        <w:t>着眼</w:t>
      </w:r>
      <w:r w:rsidRPr="00CC5C0A">
        <w:rPr>
          <w:rFonts w:asciiTheme="minorEastAsia" w:hAnsiTheme="minorEastAsia"/>
          <w:b/>
          <w:color w:val="000000"/>
          <w:sz w:val="24"/>
        </w:rPr>
        <w:t>其发展</w:t>
      </w:r>
    </w:p>
    <w:p w14:paraId="64C086F9"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着眼特点和着眼发展是统一的</w:t>
      </w:r>
      <w:r w:rsidRPr="00CC5C0A">
        <w:rPr>
          <w:rFonts w:asciiTheme="minorEastAsia" w:hAnsiTheme="minorEastAsia" w:hint="eastAsia"/>
          <w:color w:val="000000"/>
          <w:sz w:val="24"/>
        </w:rPr>
        <w:t>，</w:t>
      </w:r>
      <w:r w:rsidRPr="00CC5C0A">
        <w:rPr>
          <w:rFonts w:asciiTheme="minorEastAsia" w:hAnsiTheme="minorEastAsia"/>
          <w:color w:val="000000"/>
          <w:sz w:val="24"/>
        </w:rPr>
        <w:t>战争的特点是在其变化中发展变化出来的</w:t>
      </w:r>
      <w:r w:rsidRPr="00CC5C0A">
        <w:rPr>
          <w:rFonts w:asciiTheme="minorEastAsia" w:hAnsiTheme="minorEastAsia" w:hint="eastAsia"/>
          <w:color w:val="000000"/>
          <w:sz w:val="24"/>
        </w:rPr>
        <w:t>，</w:t>
      </w:r>
      <w:r w:rsidRPr="00CC5C0A">
        <w:rPr>
          <w:rFonts w:asciiTheme="minorEastAsia" w:hAnsiTheme="minorEastAsia"/>
          <w:color w:val="000000"/>
          <w:sz w:val="24"/>
        </w:rPr>
        <w:t>没有发展</w:t>
      </w:r>
      <w:r w:rsidRPr="00CC5C0A">
        <w:rPr>
          <w:rFonts w:asciiTheme="minorEastAsia" w:hAnsiTheme="minorEastAsia" w:hint="eastAsia"/>
          <w:color w:val="000000"/>
          <w:sz w:val="24"/>
        </w:rPr>
        <w:t>、</w:t>
      </w:r>
      <w:r w:rsidRPr="00CC5C0A">
        <w:rPr>
          <w:rFonts w:asciiTheme="minorEastAsia" w:hAnsiTheme="minorEastAsia"/>
          <w:color w:val="000000"/>
          <w:sz w:val="24"/>
        </w:rPr>
        <w:t>没有变化</w:t>
      </w:r>
      <w:r w:rsidRPr="00CC5C0A">
        <w:rPr>
          <w:rFonts w:asciiTheme="minorEastAsia" w:hAnsiTheme="minorEastAsia" w:hint="eastAsia"/>
          <w:color w:val="000000"/>
          <w:sz w:val="24"/>
        </w:rPr>
        <w:t>、</w:t>
      </w:r>
      <w:r w:rsidRPr="00CC5C0A">
        <w:rPr>
          <w:rFonts w:asciiTheme="minorEastAsia" w:hAnsiTheme="minorEastAsia"/>
          <w:color w:val="000000"/>
          <w:sz w:val="24"/>
        </w:rPr>
        <w:t>就谈不上特点</w:t>
      </w:r>
      <w:r w:rsidRPr="00CC5C0A">
        <w:rPr>
          <w:rFonts w:asciiTheme="minorEastAsia" w:hAnsiTheme="minorEastAsia" w:hint="eastAsia"/>
          <w:color w:val="000000"/>
          <w:sz w:val="24"/>
        </w:rPr>
        <w:t>，</w:t>
      </w:r>
      <w:r w:rsidRPr="00CC5C0A">
        <w:rPr>
          <w:rFonts w:asciiTheme="minorEastAsia" w:hAnsiTheme="minorEastAsia"/>
          <w:color w:val="000000"/>
          <w:sz w:val="24"/>
        </w:rPr>
        <w:t>因此，要想认识和把握特殊战争规律就必须用发展的眼光去探索战争这一事物在不同条件下所发生的变化</w:t>
      </w:r>
      <w:r w:rsidRPr="00CC5C0A">
        <w:rPr>
          <w:rFonts w:asciiTheme="minorEastAsia" w:hAnsiTheme="minorEastAsia" w:hint="eastAsia"/>
          <w:color w:val="000000"/>
          <w:sz w:val="24"/>
        </w:rPr>
        <w:t>，</w:t>
      </w:r>
      <w:r w:rsidRPr="00CC5C0A">
        <w:rPr>
          <w:rFonts w:asciiTheme="minorEastAsia" w:hAnsiTheme="minorEastAsia"/>
          <w:color w:val="000000"/>
          <w:sz w:val="24"/>
        </w:rPr>
        <w:t>从而我抓住其特殊的本质</w:t>
      </w:r>
      <w:r w:rsidRPr="00CC5C0A">
        <w:rPr>
          <w:rFonts w:asciiTheme="minorEastAsia" w:hAnsiTheme="minorEastAsia" w:hint="eastAsia"/>
          <w:color w:val="000000"/>
          <w:sz w:val="24"/>
        </w:rPr>
        <w:t>，</w:t>
      </w:r>
      <w:r w:rsidRPr="00CC5C0A">
        <w:rPr>
          <w:rFonts w:asciiTheme="minorEastAsia" w:hAnsiTheme="minorEastAsia"/>
          <w:color w:val="000000"/>
          <w:sz w:val="24"/>
        </w:rPr>
        <w:t>毛泽东指出</w:t>
      </w:r>
      <w:r w:rsidRPr="00CC5C0A">
        <w:rPr>
          <w:rFonts w:asciiTheme="minorEastAsia" w:hAnsiTheme="minorEastAsia" w:hint="eastAsia"/>
          <w:color w:val="000000"/>
          <w:sz w:val="24"/>
        </w:rPr>
        <w:t>：“</w:t>
      </w:r>
      <w:r w:rsidRPr="00CC5C0A">
        <w:rPr>
          <w:rFonts w:asciiTheme="minorEastAsia" w:hAnsiTheme="minorEastAsia"/>
          <w:color w:val="000000"/>
          <w:sz w:val="24"/>
        </w:rPr>
        <w:t>一切战争指导规律</w:t>
      </w:r>
      <w:r w:rsidRPr="00CC5C0A">
        <w:rPr>
          <w:rFonts w:asciiTheme="minorEastAsia" w:hAnsiTheme="minorEastAsia" w:hint="eastAsia"/>
          <w:color w:val="000000"/>
          <w:sz w:val="24"/>
        </w:rPr>
        <w:t>，</w:t>
      </w:r>
      <w:r w:rsidRPr="00CC5C0A">
        <w:rPr>
          <w:rFonts w:asciiTheme="minorEastAsia" w:hAnsiTheme="minorEastAsia"/>
          <w:color w:val="000000"/>
          <w:sz w:val="24"/>
        </w:rPr>
        <w:t>依照历史的发展而发展</w:t>
      </w:r>
      <w:r w:rsidRPr="00CC5C0A">
        <w:rPr>
          <w:rFonts w:asciiTheme="minorEastAsia" w:hAnsiTheme="minorEastAsia" w:hint="eastAsia"/>
          <w:color w:val="000000"/>
          <w:sz w:val="24"/>
        </w:rPr>
        <w:t>，</w:t>
      </w:r>
      <w:r w:rsidRPr="00CC5C0A">
        <w:rPr>
          <w:rFonts w:asciiTheme="minorEastAsia" w:hAnsiTheme="minorEastAsia"/>
          <w:color w:val="000000"/>
          <w:sz w:val="24"/>
        </w:rPr>
        <w:t>依照战争的发展而发展</w:t>
      </w:r>
      <w:r w:rsidRPr="00CC5C0A">
        <w:rPr>
          <w:rFonts w:asciiTheme="minorEastAsia" w:hAnsiTheme="minorEastAsia" w:hint="eastAsia"/>
          <w:color w:val="000000"/>
          <w:sz w:val="24"/>
        </w:rPr>
        <w:t>；</w:t>
      </w:r>
      <w:r w:rsidRPr="00CC5C0A">
        <w:rPr>
          <w:rFonts w:asciiTheme="minorEastAsia" w:hAnsiTheme="minorEastAsia"/>
          <w:color w:val="000000"/>
          <w:sz w:val="24"/>
        </w:rPr>
        <w:t>一成不变的东西是没有的</w:t>
      </w:r>
      <w:r w:rsidRPr="00CC5C0A">
        <w:rPr>
          <w:rFonts w:asciiTheme="minorEastAsia" w:hAnsiTheme="minorEastAsia" w:hint="eastAsia"/>
          <w:color w:val="000000"/>
          <w:sz w:val="24"/>
        </w:rPr>
        <w:t>。</w:t>
      </w:r>
    </w:p>
    <w:p w14:paraId="4906FB70"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主要发展</w:t>
      </w:r>
      <w:r w:rsidRPr="00CC5C0A">
        <w:rPr>
          <w:rFonts w:asciiTheme="minorEastAsia" w:hAnsiTheme="minorEastAsia" w:hint="eastAsia"/>
          <w:color w:val="000000"/>
          <w:sz w:val="24"/>
        </w:rPr>
        <w:t>，</w:t>
      </w:r>
      <w:r w:rsidRPr="00CC5C0A">
        <w:rPr>
          <w:rFonts w:asciiTheme="minorEastAsia" w:hAnsiTheme="minorEastAsia"/>
          <w:color w:val="000000"/>
          <w:sz w:val="24"/>
        </w:rPr>
        <w:t>必须把握好战争的时间</w:t>
      </w:r>
      <w:r w:rsidRPr="00CC5C0A">
        <w:rPr>
          <w:rFonts w:asciiTheme="minorEastAsia" w:hAnsiTheme="minorEastAsia" w:hint="eastAsia"/>
          <w:color w:val="000000"/>
          <w:sz w:val="24"/>
        </w:rPr>
        <w:t>、</w:t>
      </w:r>
      <w:r w:rsidRPr="00CC5C0A">
        <w:rPr>
          <w:rFonts w:asciiTheme="minorEastAsia" w:hAnsiTheme="minorEastAsia"/>
          <w:color w:val="000000"/>
          <w:sz w:val="24"/>
        </w:rPr>
        <w:t>地域</w:t>
      </w:r>
      <w:r w:rsidRPr="00CC5C0A">
        <w:rPr>
          <w:rFonts w:asciiTheme="minorEastAsia" w:hAnsiTheme="minorEastAsia" w:hint="eastAsia"/>
          <w:color w:val="000000"/>
          <w:sz w:val="24"/>
        </w:rPr>
        <w:t>、</w:t>
      </w:r>
      <w:r w:rsidRPr="00CC5C0A">
        <w:rPr>
          <w:rFonts w:asciiTheme="minorEastAsia" w:hAnsiTheme="minorEastAsia"/>
          <w:color w:val="000000"/>
          <w:sz w:val="24"/>
        </w:rPr>
        <w:t>性质三个要素</w:t>
      </w:r>
      <w:r w:rsidRPr="00CC5C0A">
        <w:rPr>
          <w:rFonts w:asciiTheme="minorEastAsia" w:hAnsiTheme="minorEastAsia" w:hint="eastAsia"/>
          <w:color w:val="000000"/>
          <w:sz w:val="24"/>
        </w:rPr>
        <w:t>。</w:t>
      </w:r>
      <w:r w:rsidRPr="00CC5C0A">
        <w:rPr>
          <w:rFonts w:asciiTheme="minorEastAsia" w:hAnsiTheme="minorEastAsia"/>
          <w:color w:val="000000"/>
          <w:sz w:val="24"/>
        </w:rPr>
        <w:t>毛泽东指出</w:t>
      </w:r>
      <w:r w:rsidRPr="00CC5C0A">
        <w:rPr>
          <w:rFonts w:asciiTheme="minorEastAsia" w:hAnsiTheme="minorEastAsia" w:hint="eastAsia"/>
          <w:color w:val="000000"/>
          <w:sz w:val="24"/>
        </w:rPr>
        <w:t>：“</w:t>
      </w:r>
      <w:r w:rsidRPr="00CC5C0A">
        <w:rPr>
          <w:rFonts w:asciiTheme="minorEastAsia" w:hAnsiTheme="minorEastAsia"/>
          <w:color w:val="000000"/>
          <w:sz w:val="24"/>
        </w:rPr>
        <w:t>战</w:t>
      </w:r>
      <w:r w:rsidRPr="00CC5C0A">
        <w:rPr>
          <w:rFonts w:asciiTheme="minorEastAsia" w:hAnsiTheme="minorEastAsia"/>
          <w:color w:val="000000"/>
          <w:sz w:val="24"/>
        </w:rPr>
        <w:lastRenderedPageBreak/>
        <w:t>争情况不同</w:t>
      </w:r>
      <w:r w:rsidRPr="00CC5C0A">
        <w:rPr>
          <w:rFonts w:asciiTheme="minorEastAsia" w:hAnsiTheme="minorEastAsia" w:hint="eastAsia"/>
          <w:color w:val="000000"/>
          <w:sz w:val="24"/>
        </w:rPr>
        <w:t>，</w:t>
      </w:r>
      <w:r w:rsidRPr="00CC5C0A">
        <w:rPr>
          <w:rFonts w:asciiTheme="minorEastAsia" w:hAnsiTheme="minorEastAsia"/>
          <w:color w:val="000000"/>
          <w:sz w:val="24"/>
        </w:rPr>
        <w:t>决定着不同的战争指导规律</w:t>
      </w:r>
      <w:r w:rsidRPr="00CC5C0A">
        <w:rPr>
          <w:rFonts w:asciiTheme="minorEastAsia" w:hAnsiTheme="minorEastAsia" w:hint="eastAsia"/>
          <w:color w:val="000000"/>
          <w:sz w:val="24"/>
        </w:rPr>
        <w:t>，</w:t>
      </w:r>
      <w:r w:rsidRPr="00CC5C0A">
        <w:rPr>
          <w:rFonts w:asciiTheme="minorEastAsia" w:hAnsiTheme="minorEastAsia"/>
          <w:color w:val="000000"/>
          <w:sz w:val="24"/>
        </w:rPr>
        <w:t>有时间</w:t>
      </w:r>
      <w:r w:rsidRPr="00CC5C0A">
        <w:rPr>
          <w:rFonts w:asciiTheme="minorEastAsia" w:hAnsiTheme="minorEastAsia" w:hint="eastAsia"/>
          <w:color w:val="000000"/>
          <w:sz w:val="24"/>
        </w:rPr>
        <w:t>、</w:t>
      </w:r>
      <w:r w:rsidRPr="00CC5C0A">
        <w:rPr>
          <w:rFonts w:asciiTheme="minorEastAsia" w:hAnsiTheme="minorEastAsia"/>
          <w:color w:val="000000"/>
          <w:sz w:val="24"/>
        </w:rPr>
        <w:t>地域和性质的差别</w:t>
      </w:r>
      <w:r w:rsidRPr="00CC5C0A">
        <w:rPr>
          <w:rFonts w:asciiTheme="minorEastAsia" w:hAnsiTheme="minorEastAsia" w:hint="eastAsia"/>
          <w:color w:val="000000"/>
          <w:sz w:val="24"/>
        </w:rPr>
        <w:t>。”</w:t>
      </w:r>
      <w:r w:rsidRPr="00CC5C0A">
        <w:rPr>
          <w:rFonts w:asciiTheme="minorEastAsia" w:hAnsiTheme="minorEastAsia"/>
          <w:color w:val="000000"/>
          <w:sz w:val="24"/>
        </w:rPr>
        <w:t>首先</w:t>
      </w:r>
      <w:r w:rsidRPr="00CC5C0A">
        <w:rPr>
          <w:rFonts w:asciiTheme="minorEastAsia" w:hAnsiTheme="minorEastAsia" w:hint="eastAsia"/>
          <w:color w:val="000000"/>
          <w:sz w:val="24"/>
        </w:rPr>
        <w:t>，</w:t>
      </w:r>
      <w:r w:rsidRPr="00CC5C0A">
        <w:rPr>
          <w:rFonts w:asciiTheme="minorEastAsia" w:hAnsiTheme="minorEastAsia"/>
          <w:color w:val="000000"/>
          <w:sz w:val="24"/>
        </w:rPr>
        <w:t>战争随着时间的推移而发展</w:t>
      </w:r>
      <w:r w:rsidRPr="00CC5C0A">
        <w:rPr>
          <w:rFonts w:asciiTheme="minorEastAsia" w:hAnsiTheme="minorEastAsia" w:hint="eastAsia"/>
          <w:color w:val="000000"/>
          <w:sz w:val="24"/>
        </w:rPr>
        <w:t>。</w:t>
      </w:r>
      <w:r w:rsidRPr="00CC5C0A">
        <w:rPr>
          <w:rFonts w:asciiTheme="minorEastAsia" w:hAnsiTheme="minorEastAsia"/>
          <w:color w:val="000000"/>
          <w:sz w:val="24"/>
        </w:rPr>
        <w:t>从总体上说</w:t>
      </w:r>
      <w:r w:rsidRPr="00CC5C0A">
        <w:rPr>
          <w:rFonts w:asciiTheme="minorEastAsia" w:hAnsiTheme="minorEastAsia" w:hint="eastAsia"/>
          <w:color w:val="000000"/>
          <w:sz w:val="24"/>
        </w:rPr>
        <w:t>，</w:t>
      </w:r>
      <w:r w:rsidRPr="00CC5C0A">
        <w:rPr>
          <w:rFonts w:asciiTheme="minorEastAsia" w:hAnsiTheme="minorEastAsia"/>
          <w:color w:val="000000"/>
          <w:sz w:val="24"/>
        </w:rPr>
        <w:t>人类社会历史发展的各个阶段</w:t>
      </w:r>
      <w:r w:rsidRPr="00CC5C0A">
        <w:rPr>
          <w:rFonts w:asciiTheme="minorEastAsia" w:hAnsiTheme="minorEastAsia" w:hint="eastAsia"/>
          <w:color w:val="000000"/>
          <w:sz w:val="24"/>
        </w:rPr>
        <w:t>，</w:t>
      </w:r>
      <w:r w:rsidRPr="00CC5C0A">
        <w:rPr>
          <w:rFonts w:asciiTheme="minorEastAsia" w:hAnsiTheme="minorEastAsia"/>
          <w:color w:val="000000"/>
          <w:sz w:val="24"/>
        </w:rPr>
        <w:t>由于生产力发展水平不同</w:t>
      </w:r>
      <w:r w:rsidRPr="00CC5C0A">
        <w:rPr>
          <w:rFonts w:asciiTheme="minorEastAsia" w:hAnsiTheme="minorEastAsia" w:hint="eastAsia"/>
          <w:color w:val="000000"/>
          <w:sz w:val="24"/>
        </w:rPr>
        <w:t>，</w:t>
      </w:r>
      <w:r w:rsidRPr="00CC5C0A">
        <w:rPr>
          <w:rFonts w:asciiTheme="minorEastAsia" w:hAnsiTheme="minorEastAsia"/>
          <w:color w:val="000000"/>
          <w:sz w:val="24"/>
        </w:rPr>
        <w:t>生产方式不同</w:t>
      </w:r>
      <w:r w:rsidRPr="00CC5C0A">
        <w:rPr>
          <w:rFonts w:asciiTheme="minorEastAsia" w:hAnsiTheme="minorEastAsia" w:hint="eastAsia"/>
          <w:color w:val="000000"/>
          <w:sz w:val="24"/>
        </w:rPr>
        <w:t>，</w:t>
      </w:r>
      <w:r w:rsidRPr="00CC5C0A">
        <w:rPr>
          <w:rFonts w:asciiTheme="minorEastAsia" w:hAnsiTheme="minorEastAsia"/>
          <w:color w:val="000000"/>
          <w:sz w:val="24"/>
        </w:rPr>
        <w:t>政治</w:t>
      </w:r>
      <w:r w:rsidRPr="00CC5C0A">
        <w:rPr>
          <w:rFonts w:asciiTheme="minorEastAsia" w:hAnsiTheme="minorEastAsia" w:hint="eastAsia"/>
          <w:color w:val="000000"/>
          <w:sz w:val="24"/>
        </w:rPr>
        <w:t>、经济、军事制度不同，武器装备和军队成员的素质不同，使战争规模表现出很大差异。就同一战争的不同发展阶段而言，由于战争情况的发展变化，战争规律也各有特殊性。例如抗日战争的三个阶段，解放战争的战略防御阶段和战略进攻阶段，抗美援朝战争前期的运动战阶段和后期的阵地战阶段等，都有各自不同的特点，反映出不同的规律。其次，战争的规律随着空间的位移而变化。任何战争都是在一定的地域内进行的，不同地域的国家和民族的社会制度、民族特点、历史传统、经济基础、自然地理等方面，都有其各自不同特点。战争规律也各不相同。</w:t>
      </w:r>
      <w:r w:rsidRPr="00CC5C0A">
        <w:rPr>
          <w:rFonts w:asciiTheme="minorEastAsia" w:hAnsiTheme="minorEastAsia"/>
          <w:color w:val="000000"/>
          <w:sz w:val="24"/>
        </w:rPr>
        <w:t>再次</w:t>
      </w:r>
      <w:r w:rsidRPr="00CC5C0A">
        <w:rPr>
          <w:rFonts w:asciiTheme="minorEastAsia" w:hAnsiTheme="minorEastAsia" w:hint="eastAsia"/>
          <w:color w:val="000000"/>
          <w:sz w:val="24"/>
        </w:rPr>
        <w:t>，</w:t>
      </w:r>
      <w:r w:rsidRPr="00CC5C0A">
        <w:rPr>
          <w:rFonts w:asciiTheme="minorEastAsia" w:hAnsiTheme="minorEastAsia"/>
          <w:color w:val="000000"/>
          <w:sz w:val="24"/>
        </w:rPr>
        <w:t>战争规律</w:t>
      </w:r>
      <w:r w:rsidRPr="00CC5C0A">
        <w:rPr>
          <w:rFonts w:asciiTheme="minorEastAsia" w:hAnsiTheme="minorEastAsia" w:hint="eastAsia"/>
          <w:color w:val="000000"/>
          <w:sz w:val="24"/>
        </w:rPr>
        <w:t>因</w:t>
      </w:r>
      <w:r w:rsidRPr="00CC5C0A">
        <w:rPr>
          <w:rFonts w:asciiTheme="minorEastAsia" w:hAnsiTheme="minorEastAsia"/>
          <w:color w:val="000000"/>
          <w:sz w:val="24"/>
        </w:rPr>
        <w:t>性质的不同而各异</w:t>
      </w:r>
      <w:r w:rsidRPr="00CC5C0A">
        <w:rPr>
          <w:rFonts w:asciiTheme="minorEastAsia" w:hAnsiTheme="minorEastAsia" w:hint="eastAsia"/>
          <w:color w:val="000000"/>
          <w:sz w:val="24"/>
        </w:rPr>
        <w:t>。</w:t>
      </w:r>
      <w:r w:rsidRPr="00CC5C0A">
        <w:rPr>
          <w:rFonts w:asciiTheme="minorEastAsia" w:hAnsiTheme="minorEastAsia"/>
          <w:color w:val="000000"/>
          <w:sz w:val="24"/>
        </w:rPr>
        <w:t>正义战争和非正义战争其战争规律及指导原则有本质的区别的</w:t>
      </w:r>
      <w:r w:rsidRPr="00CC5C0A">
        <w:rPr>
          <w:rFonts w:asciiTheme="minorEastAsia" w:hAnsiTheme="minorEastAsia" w:hint="eastAsia"/>
          <w:color w:val="000000"/>
          <w:sz w:val="24"/>
        </w:rPr>
        <w:t>。</w:t>
      </w:r>
      <w:r w:rsidRPr="00CC5C0A">
        <w:rPr>
          <w:rFonts w:asciiTheme="minorEastAsia" w:hAnsiTheme="minorEastAsia"/>
          <w:color w:val="000000"/>
          <w:sz w:val="24"/>
        </w:rPr>
        <w:t>毛泽东在</w:t>
      </w:r>
      <w:r w:rsidRPr="00CC5C0A">
        <w:rPr>
          <w:rFonts w:asciiTheme="minorEastAsia" w:hAnsiTheme="minorEastAsia" w:hint="eastAsia"/>
          <w:color w:val="000000"/>
          <w:sz w:val="24"/>
        </w:rPr>
        <w:t>“十大军事原则”</w:t>
      </w:r>
      <w:r w:rsidRPr="00CC5C0A">
        <w:rPr>
          <w:rFonts w:asciiTheme="minorEastAsia" w:hAnsiTheme="minorEastAsia"/>
          <w:color w:val="000000"/>
          <w:sz w:val="24"/>
        </w:rPr>
        <w:t>讲到</w:t>
      </w:r>
      <w:r w:rsidRPr="00CC5C0A">
        <w:rPr>
          <w:rFonts w:asciiTheme="minorEastAsia" w:hAnsiTheme="minorEastAsia" w:hint="eastAsia"/>
          <w:color w:val="000000"/>
          <w:sz w:val="24"/>
        </w:rPr>
        <w:t>，</w:t>
      </w:r>
      <w:r w:rsidRPr="00CC5C0A">
        <w:rPr>
          <w:rFonts w:asciiTheme="minorEastAsia" w:hAnsiTheme="minorEastAsia"/>
          <w:color w:val="000000"/>
          <w:sz w:val="24"/>
        </w:rPr>
        <w:t>蒋介石曾多次训练他的将校</w:t>
      </w:r>
      <w:r w:rsidRPr="00CC5C0A">
        <w:rPr>
          <w:rFonts w:asciiTheme="minorEastAsia" w:hAnsiTheme="minorEastAsia" w:hint="eastAsia"/>
          <w:color w:val="000000"/>
          <w:sz w:val="24"/>
        </w:rPr>
        <w:t>，</w:t>
      </w:r>
      <w:r w:rsidRPr="00CC5C0A">
        <w:rPr>
          <w:rFonts w:asciiTheme="minorEastAsia" w:hAnsiTheme="minorEastAsia"/>
          <w:color w:val="000000"/>
          <w:sz w:val="24"/>
        </w:rPr>
        <w:t>将我们的军事书籍和战争中获得的文件发给他们研究</w:t>
      </w:r>
      <w:r w:rsidRPr="00CC5C0A">
        <w:rPr>
          <w:rFonts w:asciiTheme="minorEastAsia" w:hAnsiTheme="minorEastAsia" w:hint="eastAsia"/>
          <w:color w:val="000000"/>
          <w:sz w:val="24"/>
        </w:rPr>
        <w:t>，</w:t>
      </w:r>
      <w:r w:rsidRPr="00CC5C0A">
        <w:rPr>
          <w:rFonts w:asciiTheme="minorEastAsia" w:hAnsiTheme="minorEastAsia"/>
          <w:color w:val="000000"/>
          <w:sz w:val="24"/>
        </w:rPr>
        <w:t>企图寻找对付的方法</w:t>
      </w:r>
      <w:r w:rsidRPr="00CC5C0A">
        <w:rPr>
          <w:rFonts w:asciiTheme="minorEastAsia" w:hAnsiTheme="minorEastAsia" w:hint="eastAsia"/>
          <w:color w:val="000000"/>
          <w:sz w:val="24"/>
        </w:rPr>
        <w:t>，</w:t>
      </w:r>
      <w:r w:rsidRPr="00CC5C0A">
        <w:rPr>
          <w:rFonts w:asciiTheme="minorEastAsia" w:hAnsiTheme="minorEastAsia"/>
          <w:color w:val="000000"/>
          <w:sz w:val="24"/>
        </w:rPr>
        <w:t>但是</w:t>
      </w:r>
      <w:r w:rsidRPr="00CC5C0A">
        <w:rPr>
          <w:rFonts w:asciiTheme="minorEastAsia" w:hAnsiTheme="minorEastAsia" w:hint="eastAsia"/>
          <w:color w:val="000000"/>
          <w:sz w:val="24"/>
        </w:rPr>
        <w:t>，</w:t>
      </w:r>
      <w:r w:rsidRPr="00CC5C0A">
        <w:rPr>
          <w:rFonts w:asciiTheme="minorEastAsia" w:hAnsiTheme="minorEastAsia"/>
          <w:color w:val="000000"/>
          <w:sz w:val="24"/>
        </w:rPr>
        <w:t>所有这些努力都不能挽救蒋介石匪帮的失败</w:t>
      </w:r>
      <w:r w:rsidRPr="00CC5C0A">
        <w:rPr>
          <w:rFonts w:asciiTheme="minorEastAsia" w:hAnsiTheme="minorEastAsia" w:hint="eastAsia"/>
          <w:color w:val="000000"/>
          <w:sz w:val="24"/>
        </w:rPr>
        <w:t>。</w:t>
      </w:r>
      <w:r w:rsidRPr="00CC5C0A">
        <w:rPr>
          <w:rFonts w:asciiTheme="minorEastAsia" w:hAnsiTheme="minorEastAsia"/>
          <w:color w:val="000000"/>
          <w:sz w:val="24"/>
        </w:rPr>
        <w:t>只是因为我们的战略战术是建立在人民战争这个基础上的，任何反人民的军队都不可能利用我们的战略战术</w:t>
      </w:r>
      <w:r w:rsidRPr="00CC5C0A">
        <w:rPr>
          <w:rFonts w:asciiTheme="minorEastAsia" w:hAnsiTheme="minorEastAsia" w:hint="eastAsia"/>
          <w:color w:val="000000"/>
          <w:sz w:val="24"/>
        </w:rPr>
        <w:t>。</w:t>
      </w:r>
      <w:r w:rsidRPr="00CC5C0A">
        <w:rPr>
          <w:rFonts w:asciiTheme="minorEastAsia" w:hAnsiTheme="minorEastAsia"/>
          <w:color w:val="000000"/>
          <w:sz w:val="24"/>
        </w:rPr>
        <w:t>概而言之</w:t>
      </w:r>
      <w:r w:rsidRPr="00CC5C0A">
        <w:rPr>
          <w:rFonts w:asciiTheme="minorEastAsia" w:hAnsiTheme="minorEastAsia" w:hint="eastAsia"/>
          <w:color w:val="000000"/>
          <w:sz w:val="24"/>
        </w:rPr>
        <w:t>，</w:t>
      </w:r>
      <w:r w:rsidRPr="00CC5C0A">
        <w:rPr>
          <w:rFonts w:asciiTheme="minorEastAsia" w:hAnsiTheme="minorEastAsia"/>
          <w:color w:val="000000"/>
          <w:sz w:val="24"/>
        </w:rPr>
        <w:t>一切规律和指导原则就是依历史的发展而发展</w:t>
      </w:r>
      <w:r w:rsidRPr="00CC5C0A">
        <w:rPr>
          <w:rFonts w:asciiTheme="minorEastAsia" w:hAnsiTheme="minorEastAsia" w:hint="eastAsia"/>
          <w:color w:val="000000"/>
          <w:sz w:val="24"/>
        </w:rPr>
        <w:t>，</w:t>
      </w:r>
      <w:r w:rsidRPr="00CC5C0A">
        <w:rPr>
          <w:rFonts w:asciiTheme="minorEastAsia" w:hAnsiTheme="minorEastAsia"/>
          <w:color w:val="000000"/>
          <w:sz w:val="24"/>
        </w:rPr>
        <w:t>依条件的改变而改变</w:t>
      </w:r>
      <w:r w:rsidRPr="00CC5C0A">
        <w:rPr>
          <w:rFonts w:asciiTheme="minorEastAsia" w:hAnsiTheme="minorEastAsia" w:hint="eastAsia"/>
          <w:color w:val="000000"/>
          <w:sz w:val="24"/>
        </w:rPr>
        <w:t>。</w:t>
      </w:r>
      <w:r w:rsidRPr="00CC5C0A">
        <w:rPr>
          <w:rFonts w:asciiTheme="minorEastAsia" w:hAnsiTheme="minorEastAsia"/>
          <w:color w:val="000000"/>
          <w:sz w:val="24"/>
        </w:rPr>
        <w:t>应根据战争不同时间</w:t>
      </w:r>
      <w:r w:rsidRPr="00CC5C0A">
        <w:rPr>
          <w:rFonts w:asciiTheme="minorEastAsia" w:hAnsiTheme="minorEastAsia" w:hint="eastAsia"/>
          <w:color w:val="000000"/>
          <w:sz w:val="24"/>
        </w:rPr>
        <w:t>、</w:t>
      </w:r>
      <w:r w:rsidRPr="00CC5C0A">
        <w:rPr>
          <w:rFonts w:asciiTheme="minorEastAsia" w:hAnsiTheme="minorEastAsia"/>
          <w:color w:val="000000"/>
          <w:sz w:val="24"/>
        </w:rPr>
        <w:t>地域</w:t>
      </w:r>
      <w:r w:rsidRPr="00CC5C0A">
        <w:rPr>
          <w:rFonts w:asciiTheme="minorEastAsia" w:hAnsiTheme="minorEastAsia" w:hint="eastAsia"/>
          <w:color w:val="000000"/>
          <w:sz w:val="24"/>
        </w:rPr>
        <w:t>、</w:t>
      </w:r>
      <w:r w:rsidRPr="00CC5C0A">
        <w:rPr>
          <w:rFonts w:asciiTheme="minorEastAsia" w:hAnsiTheme="minorEastAsia"/>
          <w:color w:val="000000"/>
          <w:sz w:val="24"/>
        </w:rPr>
        <w:t>性质等条件的发展变化，认识和把握特殊规律</w:t>
      </w:r>
      <w:r w:rsidRPr="00CC5C0A">
        <w:rPr>
          <w:rFonts w:asciiTheme="minorEastAsia" w:hAnsiTheme="minorEastAsia" w:hint="eastAsia"/>
          <w:color w:val="000000"/>
          <w:sz w:val="24"/>
        </w:rPr>
        <w:t>，</w:t>
      </w:r>
      <w:r w:rsidRPr="00CC5C0A">
        <w:rPr>
          <w:rFonts w:asciiTheme="minorEastAsia" w:hAnsiTheme="minorEastAsia"/>
          <w:color w:val="000000"/>
          <w:sz w:val="24"/>
        </w:rPr>
        <w:t>正确指导战争。</w:t>
      </w:r>
    </w:p>
    <w:p w14:paraId="2BE8D0A1"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hint="eastAsia"/>
          <w:color w:val="000000"/>
          <w:sz w:val="24"/>
        </w:rPr>
        <w:t>3</w:t>
      </w:r>
      <w:r w:rsidRPr="00CC5C0A">
        <w:rPr>
          <w:rFonts w:asciiTheme="minorEastAsia" w:hAnsiTheme="minorEastAsia"/>
          <w:b/>
          <w:color w:val="000000"/>
          <w:sz w:val="24"/>
        </w:rPr>
        <w:t>研究和指导战争</w:t>
      </w:r>
      <w:r w:rsidRPr="00CC5C0A">
        <w:rPr>
          <w:rFonts w:asciiTheme="minorEastAsia" w:hAnsiTheme="minorEastAsia" w:hint="eastAsia"/>
          <w:b/>
          <w:color w:val="000000"/>
          <w:sz w:val="24"/>
        </w:rPr>
        <w:t>，</w:t>
      </w:r>
      <w:r w:rsidRPr="00CC5C0A">
        <w:rPr>
          <w:rFonts w:asciiTheme="minorEastAsia" w:hAnsiTheme="minorEastAsia"/>
          <w:b/>
          <w:color w:val="000000"/>
          <w:sz w:val="24"/>
        </w:rPr>
        <w:t>关照全局</w:t>
      </w:r>
      <w:r w:rsidRPr="00CC5C0A">
        <w:rPr>
          <w:rFonts w:asciiTheme="minorEastAsia" w:hAnsiTheme="minorEastAsia" w:hint="eastAsia"/>
          <w:b/>
          <w:color w:val="000000"/>
          <w:sz w:val="24"/>
        </w:rPr>
        <w:t>，</w:t>
      </w:r>
      <w:r w:rsidRPr="00CC5C0A">
        <w:rPr>
          <w:rFonts w:asciiTheme="minorEastAsia" w:hAnsiTheme="minorEastAsia"/>
          <w:b/>
          <w:color w:val="000000"/>
          <w:sz w:val="24"/>
        </w:rPr>
        <w:t>把握关节</w:t>
      </w:r>
    </w:p>
    <w:p w14:paraId="1D987B45"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战争同其他客观事物一样</w:t>
      </w:r>
      <w:r w:rsidRPr="00CC5C0A">
        <w:rPr>
          <w:rFonts w:asciiTheme="minorEastAsia" w:hAnsiTheme="minorEastAsia" w:hint="eastAsia"/>
          <w:color w:val="000000"/>
          <w:sz w:val="24"/>
        </w:rPr>
        <w:t>，</w:t>
      </w:r>
      <w:r w:rsidRPr="00CC5C0A">
        <w:rPr>
          <w:rFonts w:asciiTheme="minorEastAsia" w:hAnsiTheme="minorEastAsia"/>
          <w:color w:val="000000"/>
          <w:sz w:val="24"/>
        </w:rPr>
        <w:t>是一个由多种因素综合作用而形成的整体</w:t>
      </w:r>
      <w:r w:rsidRPr="00CC5C0A">
        <w:rPr>
          <w:rFonts w:asciiTheme="minorEastAsia" w:hAnsiTheme="minorEastAsia" w:hint="eastAsia"/>
          <w:color w:val="000000"/>
          <w:sz w:val="24"/>
        </w:rPr>
        <w:t>，</w:t>
      </w:r>
      <w:r w:rsidRPr="00CC5C0A">
        <w:rPr>
          <w:rFonts w:asciiTheme="minorEastAsia" w:hAnsiTheme="minorEastAsia"/>
          <w:color w:val="000000"/>
          <w:sz w:val="24"/>
        </w:rPr>
        <w:t>有着整体与部分</w:t>
      </w:r>
      <w:r w:rsidRPr="00CC5C0A">
        <w:rPr>
          <w:rFonts w:asciiTheme="minorEastAsia" w:hAnsiTheme="minorEastAsia" w:hint="eastAsia"/>
          <w:color w:val="000000"/>
          <w:sz w:val="24"/>
        </w:rPr>
        <w:t>，</w:t>
      </w:r>
      <w:r w:rsidRPr="00CC5C0A">
        <w:rPr>
          <w:rFonts w:asciiTheme="minorEastAsia" w:hAnsiTheme="minorEastAsia"/>
          <w:color w:val="000000"/>
          <w:sz w:val="24"/>
        </w:rPr>
        <w:t>全局与局部之分</w:t>
      </w:r>
      <w:r w:rsidRPr="00CC5C0A">
        <w:rPr>
          <w:rFonts w:asciiTheme="minorEastAsia" w:hAnsiTheme="minorEastAsia" w:hint="eastAsia"/>
          <w:color w:val="000000"/>
          <w:sz w:val="24"/>
        </w:rPr>
        <w:t>，</w:t>
      </w:r>
      <w:r w:rsidRPr="00CC5C0A">
        <w:rPr>
          <w:rFonts w:asciiTheme="minorEastAsia" w:hAnsiTheme="minorEastAsia"/>
          <w:color w:val="000000"/>
          <w:sz w:val="24"/>
        </w:rPr>
        <w:t>处理好全局和局部的关系</w:t>
      </w:r>
      <w:r w:rsidRPr="00CC5C0A">
        <w:rPr>
          <w:rFonts w:asciiTheme="minorEastAsia" w:hAnsiTheme="minorEastAsia" w:hint="eastAsia"/>
          <w:color w:val="000000"/>
          <w:sz w:val="24"/>
        </w:rPr>
        <w:t>，</w:t>
      </w:r>
      <w:r w:rsidRPr="00CC5C0A">
        <w:rPr>
          <w:rFonts w:asciiTheme="minorEastAsia" w:hAnsiTheme="minorEastAsia"/>
          <w:color w:val="000000"/>
          <w:sz w:val="24"/>
        </w:rPr>
        <w:t>从整体上驾驭战争</w:t>
      </w:r>
      <w:r w:rsidRPr="00CC5C0A">
        <w:rPr>
          <w:rFonts w:asciiTheme="minorEastAsia" w:hAnsiTheme="minorEastAsia" w:hint="eastAsia"/>
          <w:color w:val="000000"/>
          <w:sz w:val="24"/>
        </w:rPr>
        <w:t>，</w:t>
      </w:r>
      <w:r w:rsidRPr="00CC5C0A">
        <w:rPr>
          <w:rFonts w:asciiTheme="minorEastAsia" w:hAnsiTheme="minorEastAsia"/>
          <w:color w:val="000000"/>
          <w:sz w:val="24"/>
        </w:rPr>
        <w:t>是战争知道最高层次的制胜之道</w:t>
      </w:r>
      <w:r w:rsidRPr="00CC5C0A">
        <w:rPr>
          <w:rFonts w:asciiTheme="minorEastAsia" w:hAnsiTheme="minorEastAsia" w:hint="eastAsia"/>
          <w:color w:val="000000"/>
          <w:sz w:val="24"/>
        </w:rPr>
        <w:t>。</w:t>
      </w:r>
    </w:p>
    <w:p w14:paraId="7DBDC42E"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关照全局是战争指导的首要问题</w:t>
      </w:r>
      <w:r w:rsidRPr="00CC5C0A">
        <w:rPr>
          <w:rFonts w:asciiTheme="minorEastAsia" w:hAnsiTheme="minorEastAsia" w:hint="eastAsia"/>
          <w:color w:val="000000"/>
          <w:sz w:val="24"/>
        </w:rPr>
        <w:t>。战争全局</w:t>
      </w:r>
      <w:r w:rsidRPr="00CC5C0A">
        <w:rPr>
          <w:rFonts w:asciiTheme="minorEastAsia" w:hAnsiTheme="minorEastAsia"/>
          <w:color w:val="000000"/>
          <w:sz w:val="24"/>
        </w:rPr>
        <w:t>，是指战争的整体，即战争各个方面或各个阶段的</w:t>
      </w:r>
      <w:r w:rsidRPr="00CC5C0A">
        <w:rPr>
          <w:rFonts w:asciiTheme="minorEastAsia" w:hAnsiTheme="minorEastAsia" w:hint="eastAsia"/>
          <w:color w:val="000000"/>
          <w:sz w:val="24"/>
        </w:rPr>
        <w:t>总和</w:t>
      </w:r>
      <w:r w:rsidRPr="00CC5C0A">
        <w:rPr>
          <w:rFonts w:asciiTheme="minorEastAsia" w:hAnsiTheme="minorEastAsia"/>
          <w:color w:val="000000"/>
          <w:sz w:val="24"/>
        </w:rPr>
        <w:t>。战争</w:t>
      </w:r>
      <w:r w:rsidRPr="00CC5C0A">
        <w:rPr>
          <w:rFonts w:asciiTheme="minorEastAsia" w:hAnsiTheme="minorEastAsia" w:hint="eastAsia"/>
          <w:color w:val="000000"/>
          <w:sz w:val="24"/>
        </w:rPr>
        <w:t>局部</w:t>
      </w:r>
      <w:r w:rsidRPr="00CC5C0A">
        <w:rPr>
          <w:rFonts w:asciiTheme="minorEastAsia" w:hAnsiTheme="minorEastAsia"/>
          <w:color w:val="000000"/>
          <w:sz w:val="24"/>
        </w:rPr>
        <w:t>则是战争总体中某一部分</w:t>
      </w:r>
      <w:r w:rsidRPr="00CC5C0A">
        <w:rPr>
          <w:rFonts w:asciiTheme="minorEastAsia" w:hAnsiTheme="minorEastAsia" w:hint="eastAsia"/>
          <w:color w:val="000000"/>
          <w:sz w:val="24"/>
        </w:rPr>
        <w:t>或</w:t>
      </w:r>
      <w:r w:rsidRPr="00CC5C0A">
        <w:rPr>
          <w:rFonts w:asciiTheme="minorEastAsia" w:hAnsiTheme="minorEastAsia"/>
          <w:color w:val="000000"/>
          <w:sz w:val="24"/>
        </w:rPr>
        <w:t>战争过程中的某一阶段。</w:t>
      </w:r>
      <w:r w:rsidRPr="00CC5C0A">
        <w:rPr>
          <w:rFonts w:asciiTheme="minorEastAsia" w:hAnsiTheme="minorEastAsia" w:hint="eastAsia"/>
          <w:color w:val="000000"/>
          <w:sz w:val="24"/>
        </w:rPr>
        <w:t>在两者</w:t>
      </w:r>
      <w:r w:rsidRPr="00CC5C0A">
        <w:rPr>
          <w:rFonts w:asciiTheme="minorEastAsia" w:hAnsiTheme="minorEastAsia"/>
          <w:color w:val="000000"/>
          <w:sz w:val="24"/>
        </w:rPr>
        <w:t>的关系上，全局统帅、决定局部，局部隶属</w:t>
      </w:r>
      <w:r w:rsidRPr="00CC5C0A">
        <w:rPr>
          <w:rFonts w:asciiTheme="minorEastAsia" w:hAnsiTheme="minorEastAsia" w:hint="eastAsia"/>
          <w:color w:val="000000"/>
          <w:sz w:val="24"/>
        </w:rPr>
        <w:t>、</w:t>
      </w:r>
      <w:r w:rsidRPr="00CC5C0A">
        <w:rPr>
          <w:rFonts w:asciiTheme="minorEastAsia" w:hAnsiTheme="minorEastAsia"/>
          <w:color w:val="000000"/>
          <w:sz w:val="24"/>
        </w:rPr>
        <w:t>服从全局。主要</w:t>
      </w:r>
      <w:r w:rsidRPr="00CC5C0A">
        <w:rPr>
          <w:rFonts w:asciiTheme="minorEastAsia" w:hAnsiTheme="minorEastAsia" w:hint="eastAsia"/>
          <w:color w:val="000000"/>
          <w:sz w:val="24"/>
        </w:rPr>
        <w:t>表现在</w:t>
      </w:r>
      <w:r w:rsidRPr="00CC5C0A">
        <w:rPr>
          <w:rFonts w:asciiTheme="minorEastAsia" w:hAnsiTheme="minorEastAsia"/>
          <w:color w:val="000000"/>
          <w:sz w:val="24"/>
        </w:rPr>
        <w:t>全局规定局部的地位和作用，全局规定局部的任务和行动</w:t>
      </w:r>
      <w:r w:rsidRPr="00CC5C0A">
        <w:rPr>
          <w:rFonts w:asciiTheme="minorEastAsia" w:hAnsiTheme="minorEastAsia" w:hint="eastAsia"/>
          <w:color w:val="000000"/>
          <w:sz w:val="24"/>
        </w:rPr>
        <w:t>；</w:t>
      </w:r>
      <w:r w:rsidRPr="00CC5C0A">
        <w:rPr>
          <w:rFonts w:asciiTheme="minorEastAsia" w:hAnsiTheme="minorEastAsia"/>
          <w:color w:val="000000"/>
          <w:sz w:val="24"/>
        </w:rPr>
        <w:t>全局的主动或被动从根本上决定局部的主动或被动</w:t>
      </w:r>
      <w:r w:rsidRPr="00CC5C0A">
        <w:rPr>
          <w:rFonts w:asciiTheme="minorEastAsia" w:hAnsiTheme="minorEastAsia" w:hint="eastAsia"/>
          <w:color w:val="000000"/>
          <w:sz w:val="24"/>
        </w:rPr>
        <w:t>；</w:t>
      </w:r>
      <w:r w:rsidRPr="00CC5C0A">
        <w:rPr>
          <w:rFonts w:asciiTheme="minorEastAsia" w:hAnsiTheme="minorEastAsia"/>
          <w:color w:val="000000"/>
          <w:sz w:val="24"/>
        </w:rPr>
        <w:t>全局的胜负</w:t>
      </w:r>
      <w:r w:rsidRPr="00CC5C0A">
        <w:rPr>
          <w:rFonts w:asciiTheme="minorEastAsia" w:hAnsiTheme="minorEastAsia" w:hint="eastAsia"/>
          <w:color w:val="000000"/>
          <w:sz w:val="24"/>
        </w:rPr>
        <w:t>最终</w:t>
      </w:r>
      <w:r w:rsidRPr="00CC5C0A">
        <w:rPr>
          <w:rFonts w:asciiTheme="minorEastAsia" w:hAnsiTheme="minorEastAsia"/>
          <w:color w:val="000000"/>
          <w:sz w:val="24"/>
        </w:rPr>
        <w:t>决定着局部的胜负。因此</w:t>
      </w:r>
      <w:r w:rsidRPr="00CC5C0A">
        <w:rPr>
          <w:rFonts w:asciiTheme="minorEastAsia" w:hAnsiTheme="minorEastAsia" w:hint="eastAsia"/>
          <w:color w:val="000000"/>
          <w:sz w:val="24"/>
        </w:rPr>
        <w:t>，</w:t>
      </w:r>
      <w:r w:rsidRPr="00CC5C0A">
        <w:rPr>
          <w:rFonts w:asciiTheme="minorEastAsia" w:hAnsiTheme="minorEastAsia"/>
          <w:color w:val="000000"/>
          <w:sz w:val="24"/>
        </w:rPr>
        <w:t>毛泽东说：</w:t>
      </w:r>
      <w:r w:rsidRPr="00CC5C0A">
        <w:rPr>
          <w:rFonts w:asciiTheme="minorEastAsia" w:hAnsiTheme="minorEastAsia"/>
          <w:color w:val="000000"/>
          <w:sz w:val="24"/>
        </w:rPr>
        <w:t>“</w:t>
      </w:r>
      <w:r w:rsidRPr="00CC5C0A">
        <w:rPr>
          <w:rFonts w:asciiTheme="minorEastAsia" w:hAnsiTheme="minorEastAsia" w:hint="eastAsia"/>
          <w:color w:val="000000"/>
          <w:sz w:val="24"/>
        </w:rPr>
        <w:t>战争</w:t>
      </w:r>
      <w:r w:rsidRPr="00CC5C0A">
        <w:rPr>
          <w:rFonts w:asciiTheme="minorEastAsia" w:hAnsiTheme="minorEastAsia"/>
          <w:color w:val="000000"/>
          <w:sz w:val="24"/>
        </w:rPr>
        <w:t>的胜败的主要和首先的问题，是对全局或阶段的关照得好或关照的不好。</w:t>
      </w:r>
      <w:r w:rsidRPr="00CC5C0A">
        <w:rPr>
          <w:rFonts w:asciiTheme="minorEastAsia" w:hAnsiTheme="minorEastAsia"/>
          <w:color w:val="000000"/>
          <w:sz w:val="24"/>
        </w:rPr>
        <w:t>”“</w:t>
      </w:r>
      <w:r w:rsidRPr="00CC5C0A">
        <w:rPr>
          <w:rFonts w:asciiTheme="minorEastAsia" w:hAnsiTheme="minorEastAsia" w:hint="eastAsia"/>
          <w:color w:val="000000"/>
          <w:sz w:val="24"/>
        </w:rPr>
        <w:t>指挥</w:t>
      </w:r>
      <w:r w:rsidRPr="00CC5C0A">
        <w:rPr>
          <w:rFonts w:asciiTheme="minorEastAsia" w:hAnsiTheme="minorEastAsia"/>
          <w:color w:val="000000"/>
          <w:sz w:val="24"/>
        </w:rPr>
        <w:t>全局的人，最紧要的是，</w:t>
      </w:r>
      <w:r w:rsidRPr="00CC5C0A">
        <w:rPr>
          <w:rFonts w:asciiTheme="minorEastAsia" w:hAnsiTheme="minorEastAsia" w:hint="eastAsia"/>
          <w:color w:val="000000"/>
          <w:sz w:val="24"/>
        </w:rPr>
        <w:t>把</w:t>
      </w:r>
      <w:r w:rsidRPr="00CC5C0A">
        <w:rPr>
          <w:rFonts w:asciiTheme="minorEastAsia" w:hAnsiTheme="minorEastAsia"/>
          <w:color w:val="000000"/>
          <w:sz w:val="24"/>
        </w:rPr>
        <w:t>自己的注意力摆在照顾战争的全局上</w:t>
      </w:r>
      <w:r w:rsidRPr="00CC5C0A">
        <w:rPr>
          <w:rFonts w:asciiTheme="minorEastAsia" w:hAnsiTheme="minorEastAsia"/>
          <w:color w:val="000000"/>
          <w:sz w:val="24"/>
        </w:rPr>
        <w:lastRenderedPageBreak/>
        <w:t>面。</w:t>
      </w:r>
      <w:r w:rsidRPr="00CC5C0A">
        <w:rPr>
          <w:rFonts w:asciiTheme="minorEastAsia" w:hAnsiTheme="minorEastAsia"/>
          <w:color w:val="000000"/>
          <w:sz w:val="24"/>
        </w:rPr>
        <w:t>”</w:t>
      </w:r>
      <w:r w:rsidRPr="00CC5C0A">
        <w:rPr>
          <w:rFonts w:asciiTheme="minorEastAsia" w:hAnsiTheme="minorEastAsia" w:hint="eastAsia"/>
          <w:color w:val="000000"/>
          <w:sz w:val="24"/>
        </w:rPr>
        <w:t>在</w:t>
      </w:r>
      <w:r w:rsidRPr="00CC5C0A">
        <w:rPr>
          <w:rFonts w:asciiTheme="minorEastAsia" w:hAnsiTheme="minorEastAsia"/>
          <w:color w:val="000000"/>
          <w:sz w:val="24"/>
        </w:rPr>
        <w:t>处理战争</w:t>
      </w:r>
      <w:r w:rsidRPr="00CC5C0A">
        <w:rPr>
          <w:rFonts w:asciiTheme="minorEastAsia" w:hAnsiTheme="minorEastAsia" w:hint="eastAsia"/>
          <w:color w:val="000000"/>
          <w:sz w:val="24"/>
        </w:rPr>
        <w:t>全局</w:t>
      </w:r>
      <w:r w:rsidRPr="00CC5C0A">
        <w:rPr>
          <w:rFonts w:asciiTheme="minorEastAsia" w:hAnsiTheme="minorEastAsia"/>
          <w:color w:val="000000"/>
          <w:sz w:val="24"/>
        </w:rPr>
        <w:t>和局部的关系时，必须牢固树立全局观念，是局部服从全局。有时</w:t>
      </w:r>
      <w:r w:rsidRPr="00CC5C0A">
        <w:rPr>
          <w:rFonts w:asciiTheme="minorEastAsia" w:hAnsiTheme="minorEastAsia" w:hint="eastAsia"/>
          <w:color w:val="000000"/>
          <w:sz w:val="24"/>
        </w:rPr>
        <w:t>在</w:t>
      </w:r>
      <w:r w:rsidRPr="00CC5C0A">
        <w:rPr>
          <w:rFonts w:asciiTheme="minorEastAsia" w:hAnsiTheme="minorEastAsia"/>
          <w:color w:val="000000"/>
          <w:sz w:val="24"/>
        </w:rPr>
        <w:t>局部看来是</w:t>
      </w:r>
      <w:r w:rsidRPr="00CC5C0A">
        <w:rPr>
          <w:rFonts w:asciiTheme="minorEastAsia" w:hAnsiTheme="minorEastAsia" w:hint="eastAsia"/>
          <w:color w:val="000000"/>
          <w:sz w:val="24"/>
        </w:rPr>
        <w:t>可行</w:t>
      </w:r>
      <w:r w:rsidRPr="00CC5C0A">
        <w:rPr>
          <w:rFonts w:asciiTheme="minorEastAsia" w:hAnsiTheme="minorEastAsia"/>
          <w:color w:val="000000"/>
          <w:sz w:val="24"/>
        </w:rPr>
        <w:t>的，但对全局不利，就应见小利而不</w:t>
      </w:r>
      <w:r w:rsidRPr="00CC5C0A">
        <w:rPr>
          <w:rFonts w:asciiTheme="minorEastAsia" w:hAnsiTheme="minorEastAsia" w:hint="eastAsia"/>
          <w:color w:val="000000"/>
          <w:sz w:val="24"/>
        </w:rPr>
        <w:t>趋</w:t>
      </w:r>
      <w:r w:rsidRPr="00CC5C0A">
        <w:rPr>
          <w:rFonts w:asciiTheme="minorEastAsia" w:hAnsiTheme="minorEastAsia"/>
          <w:color w:val="000000"/>
          <w:sz w:val="24"/>
        </w:rPr>
        <w:t>，</w:t>
      </w:r>
      <w:r w:rsidRPr="00CC5C0A">
        <w:rPr>
          <w:rFonts w:asciiTheme="minorEastAsia" w:hAnsiTheme="minorEastAsia" w:hint="eastAsia"/>
          <w:color w:val="000000"/>
          <w:sz w:val="24"/>
        </w:rPr>
        <w:t>以免</w:t>
      </w:r>
      <w:r w:rsidRPr="00CC5C0A">
        <w:rPr>
          <w:rFonts w:asciiTheme="minorEastAsia" w:hAnsiTheme="minorEastAsia"/>
          <w:color w:val="000000"/>
          <w:sz w:val="24"/>
        </w:rPr>
        <w:t>因小失大；有时在局部看来是不行的，但全局利益需要，则应</w:t>
      </w:r>
      <w:r w:rsidRPr="00CC5C0A">
        <w:rPr>
          <w:rFonts w:asciiTheme="minorEastAsia" w:hAnsiTheme="minorEastAsia" w:hint="eastAsia"/>
          <w:color w:val="000000"/>
          <w:sz w:val="24"/>
        </w:rPr>
        <w:t>顾全大局</w:t>
      </w:r>
      <w:r w:rsidRPr="00CC5C0A">
        <w:rPr>
          <w:rFonts w:asciiTheme="minorEastAsia" w:hAnsiTheme="minorEastAsia"/>
          <w:color w:val="000000"/>
          <w:sz w:val="24"/>
        </w:rPr>
        <w:t>，甚至不惜牺牲局部来换取全局的胜利，毛泽东认为</w:t>
      </w:r>
      <w:r w:rsidRPr="00CC5C0A">
        <w:rPr>
          <w:rFonts w:asciiTheme="minorEastAsia" w:hAnsiTheme="minorEastAsia" w:hint="eastAsia"/>
          <w:color w:val="000000"/>
          <w:sz w:val="24"/>
        </w:rPr>
        <w:t>，</w:t>
      </w:r>
      <w:r w:rsidRPr="00CC5C0A">
        <w:rPr>
          <w:rFonts w:asciiTheme="minorEastAsia" w:hAnsiTheme="minorEastAsia"/>
          <w:color w:val="000000"/>
          <w:sz w:val="24"/>
        </w:rPr>
        <w:t>在作战指导上关照全局</w:t>
      </w:r>
      <w:r w:rsidRPr="00CC5C0A">
        <w:rPr>
          <w:rFonts w:asciiTheme="minorEastAsia" w:hAnsiTheme="minorEastAsia" w:hint="eastAsia"/>
          <w:color w:val="000000"/>
          <w:sz w:val="24"/>
        </w:rPr>
        <w:t>，</w:t>
      </w:r>
      <w:r w:rsidRPr="00CC5C0A">
        <w:rPr>
          <w:rFonts w:asciiTheme="minorEastAsia" w:hAnsiTheme="minorEastAsia"/>
          <w:color w:val="000000"/>
          <w:sz w:val="24"/>
        </w:rPr>
        <w:t>应注意照顾好四个关系</w:t>
      </w:r>
      <w:r w:rsidRPr="00CC5C0A">
        <w:rPr>
          <w:rFonts w:asciiTheme="minorEastAsia" w:hAnsiTheme="minorEastAsia" w:hint="eastAsia"/>
          <w:color w:val="000000"/>
          <w:sz w:val="24"/>
        </w:rPr>
        <w:t>，</w:t>
      </w:r>
      <w:r w:rsidRPr="00CC5C0A">
        <w:rPr>
          <w:rFonts w:asciiTheme="minorEastAsia" w:hAnsiTheme="minorEastAsia"/>
          <w:color w:val="000000"/>
          <w:sz w:val="24"/>
        </w:rPr>
        <w:t>照顾部队的兵团组成关系</w:t>
      </w:r>
      <w:r w:rsidRPr="00CC5C0A">
        <w:rPr>
          <w:rFonts w:asciiTheme="minorEastAsia" w:hAnsiTheme="minorEastAsia" w:hint="eastAsia"/>
          <w:color w:val="000000"/>
          <w:sz w:val="24"/>
        </w:rPr>
        <w:t>，</w:t>
      </w:r>
      <w:r w:rsidRPr="00CC5C0A">
        <w:rPr>
          <w:rFonts w:asciiTheme="minorEastAsia" w:hAnsiTheme="minorEastAsia"/>
          <w:color w:val="000000"/>
          <w:sz w:val="24"/>
        </w:rPr>
        <w:t>照顾两个战役之间的关系</w:t>
      </w:r>
      <w:r w:rsidRPr="00CC5C0A">
        <w:rPr>
          <w:rFonts w:asciiTheme="minorEastAsia" w:hAnsiTheme="minorEastAsia" w:hint="eastAsia"/>
          <w:color w:val="000000"/>
          <w:sz w:val="24"/>
        </w:rPr>
        <w:t>，</w:t>
      </w:r>
      <w:r w:rsidRPr="00CC5C0A">
        <w:rPr>
          <w:rFonts w:asciiTheme="minorEastAsia" w:hAnsiTheme="minorEastAsia"/>
          <w:color w:val="000000"/>
          <w:sz w:val="24"/>
        </w:rPr>
        <w:t>照顾各个作战阶段之间的关系</w:t>
      </w:r>
      <w:r w:rsidRPr="00CC5C0A">
        <w:rPr>
          <w:rFonts w:asciiTheme="minorEastAsia" w:hAnsiTheme="minorEastAsia" w:hint="eastAsia"/>
          <w:color w:val="000000"/>
          <w:sz w:val="24"/>
        </w:rPr>
        <w:t>，</w:t>
      </w:r>
      <w:r w:rsidRPr="00CC5C0A">
        <w:rPr>
          <w:rFonts w:asciiTheme="minorEastAsia" w:hAnsiTheme="minorEastAsia"/>
          <w:color w:val="000000"/>
          <w:sz w:val="24"/>
        </w:rPr>
        <w:t>照顾我方全部活动和地方全部活动之间的关系</w:t>
      </w:r>
      <w:r w:rsidRPr="00CC5C0A">
        <w:rPr>
          <w:rFonts w:asciiTheme="minorEastAsia" w:hAnsiTheme="minorEastAsia" w:hint="eastAsia"/>
          <w:color w:val="000000"/>
          <w:sz w:val="24"/>
        </w:rPr>
        <w:t>。只有全局在胸，全面规划，统筹安排，妥善照顾战争的各个方面与各个阶段之间的关系，把战争的各个局部组成一个相互协调的整体力量，充分发挥人力，物力，财力和时间等因素的综合作用，才能沉痛打击敌人，获得全面的胜利。</w:t>
      </w:r>
    </w:p>
    <w:p w14:paraId="741C08CD"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把握关节是推动全局发展的重要方法</w:t>
      </w:r>
      <w:r w:rsidRPr="00CC5C0A">
        <w:rPr>
          <w:rFonts w:asciiTheme="minorEastAsia" w:hAnsiTheme="minorEastAsia" w:hint="eastAsia"/>
          <w:color w:val="000000"/>
          <w:sz w:val="24"/>
        </w:rPr>
        <w:t>。</w:t>
      </w:r>
      <w:r w:rsidRPr="00CC5C0A">
        <w:rPr>
          <w:rFonts w:asciiTheme="minorEastAsia" w:hAnsiTheme="minorEastAsia"/>
          <w:color w:val="000000"/>
          <w:sz w:val="24"/>
        </w:rPr>
        <w:t>所谓关节</w:t>
      </w:r>
      <w:r w:rsidRPr="00CC5C0A">
        <w:rPr>
          <w:rFonts w:asciiTheme="minorEastAsia" w:hAnsiTheme="minorEastAsia" w:hint="eastAsia"/>
          <w:color w:val="000000"/>
          <w:sz w:val="24"/>
        </w:rPr>
        <w:t>，</w:t>
      </w:r>
      <w:r w:rsidRPr="00CC5C0A">
        <w:rPr>
          <w:rFonts w:asciiTheme="minorEastAsia" w:hAnsiTheme="minorEastAsia"/>
          <w:color w:val="000000"/>
          <w:sz w:val="24"/>
        </w:rPr>
        <w:t>是指战争的重点部位和关键环节</w:t>
      </w:r>
      <w:r w:rsidRPr="00CC5C0A">
        <w:rPr>
          <w:rFonts w:asciiTheme="minorEastAsia" w:hAnsiTheme="minorEastAsia" w:hint="eastAsia"/>
          <w:color w:val="000000"/>
          <w:sz w:val="24"/>
        </w:rPr>
        <w:t>，</w:t>
      </w:r>
      <w:r w:rsidRPr="00CC5C0A">
        <w:rPr>
          <w:rFonts w:asciiTheme="minorEastAsia" w:hAnsiTheme="minorEastAsia"/>
          <w:color w:val="000000"/>
          <w:sz w:val="24"/>
        </w:rPr>
        <w:t>也是对全局胜负有决定性影响的局部</w:t>
      </w:r>
      <w:r w:rsidRPr="00CC5C0A">
        <w:rPr>
          <w:rFonts w:asciiTheme="minorEastAsia" w:hAnsiTheme="minorEastAsia" w:hint="eastAsia"/>
          <w:color w:val="000000"/>
          <w:sz w:val="24"/>
        </w:rPr>
        <w:t>。</w:t>
      </w:r>
      <w:r w:rsidRPr="00CC5C0A">
        <w:rPr>
          <w:rFonts w:asciiTheme="minorEastAsia" w:hAnsiTheme="minorEastAsia"/>
          <w:color w:val="000000"/>
          <w:sz w:val="24"/>
        </w:rPr>
        <w:t>局部虽为全局所支配</w:t>
      </w:r>
      <w:r w:rsidRPr="00CC5C0A">
        <w:rPr>
          <w:rFonts w:asciiTheme="minorEastAsia" w:hAnsiTheme="minorEastAsia" w:hint="eastAsia"/>
          <w:color w:val="000000"/>
          <w:sz w:val="24"/>
        </w:rPr>
        <w:t>，</w:t>
      </w:r>
      <w:r w:rsidRPr="00CC5C0A">
        <w:rPr>
          <w:rFonts w:asciiTheme="minorEastAsia" w:hAnsiTheme="minorEastAsia"/>
          <w:color w:val="000000"/>
          <w:sz w:val="24"/>
        </w:rPr>
        <w:t>但并不是消极被动的</w:t>
      </w:r>
      <w:r w:rsidRPr="00CC5C0A">
        <w:rPr>
          <w:rFonts w:asciiTheme="minorEastAsia" w:hAnsiTheme="minorEastAsia" w:hint="eastAsia"/>
          <w:color w:val="000000"/>
          <w:sz w:val="24"/>
        </w:rPr>
        <w:t>，</w:t>
      </w:r>
      <w:r w:rsidRPr="00CC5C0A">
        <w:rPr>
          <w:rFonts w:asciiTheme="minorEastAsia" w:hAnsiTheme="minorEastAsia"/>
          <w:color w:val="000000"/>
          <w:sz w:val="24"/>
        </w:rPr>
        <w:t>它总是以自己的运动及效果影响全局的发展</w:t>
      </w:r>
      <w:r w:rsidRPr="00CC5C0A">
        <w:rPr>
          <w:rFonts w:asciiTheme="minorEastAsia" w:hAnsiTheme="minorEastAsia" w:hint="eastAsia"/>
          <w:color w:val="000000"/>
          <w:sz w:val="24"/>
        </w:rPr>
        <w:t>，</w:t>
      </w:r>
      <w:r w:rsidRPr="00CC5C0A">
        <w:rPr>
          <w:rFonts w:asciiTheme="minorEastAsia" w:hAnsiTheme="minorEastAsia"/>
          <w:color w:val="000000"/>
          <w:sz w:val="24"/>
        </w:rPr>
        <w:t>局部对全局是有反作用的</w:t>
      </w:r>
      <w:r w:rsidRPr="00CC5C0A">
        <w:rPr>
          <w:rFonts w:asciiTheme="minorEastAsia" w:hAnsiTheme="minorEastAsia" w:hint="eastAsia"/>
          <w:color w:val="000000"/>
          <w:sz w:val="24"/>
        </w:rPr>
        <w:t>，</w:t>
      </w:r>
      <w:r w:rsidRPr="00CC5C0A">
        <w:rPr>
          <w:rFonts w:asciiTheme="minorEastAsia" w:hAnsiTheme="minorEastAsia"/>
          <w:color w:val="000000"/>
          <w:sz w:val="24"/>
        </w:rPr>
        <w:t>特别是关键性的局部</w:t>
      </w:r>
      <w:r w:rsidRPr="00CC5C0A">
        <w:rPr>
          <w:rFonts w:asciiTheme="minorEastAsia" w:hAnsiTheme="minorEastAsia" w:hint="eastAsia"/>
          <w:color w:val="000000"/>
          <w:sz w:val="24"/>
        </w:rPr>
        <w:t>，</w:t>
      </w:r>
      <w:r w:rsidRPr="00CC5C0A">
        <w:rPr>
          <w:rFonts w:asciiTheme="minorEastAsia" w:hAnsiTheme="minorEastAsia"/>
          <w:color w:val="000000"/>
          <w:sz w:val="24"/>
        </w:rPr>
        <w:t>对全局的胜负会产生决定性的影响</w:t>
      </w:r>
      <w:r w:rsidRPr="00CC5C0A">
        <w:rPr>
          <w:rFonts w:asciiTheme="minorEastAsia" w:hAnsiTheme="minorEastAsia" w:hint="eastAsia"/>
          <w:color w:val="000000"/>
          <w:sz w:val="24"/>
        </w:rPr>
        <w:t>。</w:t>
      </w:r>
      <w:r w:rsidRPr="00CC5C0A">
        <w:rPr>
          <w:rFonts w:asciiTheme="minorEastAsia" w:hAnsiTheme="minorEastAsia"/>
          <w:color w:val="000000"/>
          <w:sz w:val="24"/>
        </w:rPr>
        <w:t>毛泽东说</w:t>
      </w:r>
      <w:r w:rsidRPr="00CC5C0A">
        <w:rPr>
          <w:rFonts w:asciiTheme="minorEastAsia" w:hAnsiTheme="minorEastAsia" w:hint="eastAsia"/>
          <w:color w:val="000000"/>
          <w:sz w:val="24"/>
        </w:rPr>
        <w:t>：“战争历史中有连战连捷之后吃了一个败仗就前功尽弃的，有在吃了许多败仗之后打了一个胜仗因而展开了新的局面的。这里的连战连捷和许多败仗，都是局部性的，对于全局不起决定作用的。这说的一个败仗和一个胜仗，都是决定的东西了。”因此，“任何一级的首长，应当把自己注意的重心，放在那些对于他所指挥的全局来说最重要最有决定意义的问题或动作上，而不应当放在其他的问题或动作上。”如何把握关节呢？主要应注意两点：一是要从去全局出发去把握关节。通过全局分析比较，认识构成全局的所有局部各自的地位及其作用，从而确定真正影响全局发展的重要部位和环节。“抓住战略枢纽去部署战役，抓住战役枢纽去部署战斗。”二是要从实际出发去把握关节。毛泽东指出，所谓抓住对全局有重大影响的局部，不是从抽象的原则出发，二是要依据客观情况，进行具体分析。有些问题在此时此地是主要关节，到了彼时彼地就不成为关节了。因此，在战争知道中，切忌用静止的眼光去看待关键性局部，应当注意根据战争情况的发展变化，及时判明并抓住新的关节，以此不断推动全局向胜利方向发展。</w:t>
      </w:r>
    </w:p>
    <w:p w14:paraId="728A967B"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hint="eastAsia"/>
          <w:color w:val="000000"/>
          <w:sz w:val="24"/>
        </w:rPr>
        <w:t>4</w:t>
      </w:r>
      <w:r w:rsidRPr="00CC5C0A">
        <w:rPr>
          <w:rFonts w:asciiTheme="minorEastAsia" w:hAnsiTheme="minorEastAsia"/>
          <w:b/>
          <w:color w:val="000000"/>
          <w:sz w:val="24"/>
        </w:rPr>
        <w:t>研究和指导战争，要是主观指导符合客观实际</w:t>
      </w:r>
    </w:p>
    <w:p w14:paraId="49BBF02F"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战争的客观实际</w:t>
      </w:r>
      <w:r w:rsidRPr="00CC5C0A">
        <w:rPr>
          <w:rFonts w:asciiTheme="minorEastAsia" w:hAnsiTheme="minorEastAsia" w:hint="eastAsia"/>
          <w:color w:val="000000"/>
          <w:sz w:val="24"/>
        </w:rPr>
        <w:t>，</w:t>
      </w:r>
      <w:r w:rsidRPr="00CC5C0A">
        <w:rPr>
          <w:rFonts w:asciiTheme="minorEastAsia" w:hAnsiTheme="minorEastAsia"/>
          <w:color w:val="000000"/>
          <w:sz w:val="24"/>
        </w:rPr>
        <w:t>是不依赖于人的意识而独立存在的又能为人们所认识的战争情况及其规律</w:t>
      </w:r>
      <w:r w:rsidRPr="00CC5C0A">
        <w:rPr>
          <w:rFonts w:asciiTheme="minorEastAsia" w:hAnsiTheme="minorEastAsia" w:hint="eastAsia"/>
          <w:color w:val="000000"/>
          <w:sz w:val="24"/>
        </w:rPr>
        <w:t>。</w:t>
      </w:r>
      <w:r w:rsidRPr="00CC5C0A">
        <w:rPr>
          <w:rFonts w:asciiTheme="minorEastAsia" w:hAnsiTheme="minorEastAsia"/>
          <w:color w:val="000000"/>
          <w:sz w:val="24"/>
        </w:rPr>
        <w:t>战争指导者根据战争实际情况，把握和运用客观规律</w:t>
      </w:r>
      <w:r w:rsidRPr="00CC5C0A">
        <w:rPr>
          <w:rFonts w:asciiTheme="minorEastAsia" w:hAnsiTheme="minorEastAsia" w:hint="eastAsia"/>
          <w:color w:val="000000"/>
          <w:sz w:val="24"/>
        </w:rPr>
        <w:t>，</w:t>
      </w:r>
      <w:r w:rsidRPr="00CC5C0A">
        <w:rPr>
          <w:rFonts w:asciiTheme="minorEastAsia" w:hAnsiTheme="minorEastAsia"/>
          <w:color w:val="000000"/>
          <w:sz w:val="24"/>
        </w:rPr>
        <w:t>制定实</w:t>
      </w:r>
      <w:r w:rsidRPr="00CC5C0A">
        <w:rPr>
          <w:rFonts w:asciiTheme="minorEastAsia" w:hAnsiTheme="minorEastAsia"/>
          <w:color w:val="000000"/>
          <w:sz w:val="24"/>
        </w:rPr>
        <w:lastRenderedPageBreak/>
        <w:t>行战争的战略战术，引导战争朝着胜利的方向发展</w:t>
      </w:r>
      <w:r w:rsidRPr="00CC5C0A">
        <w:rPr>
          <w:rFonts w:asciiTheme="minorEastAsia" w:hAnsiTheme="minorEastAsia" w:hint="eastAsia"/>
          <w:color w:val="000000"/>
          <w:sz w:val="24"/>
        </w:rPr>
        <w:t>，</w:t>
      </w:r>
      <w:r w:rsidRPr="00CC5C0A">
        <w:rPr>
          <w:rFonts w:asciiTheme="minorEastAsia" w:hAnsiTheme="minorEastAsia"/>
          <w:color w:val="000000"/>
          <w:sz w:val="24"/>
        </w:rPr>
        <w:t>就是战争的主观指导。战争</w:t>
      </w:r>
      <w:r w:rsidRPr="00CC5C0A">
        <w:rPr>
          <w:rFonts w:asciiTheme="minorEastAsia" w:hAnsiTheme="minorEastAsia" w:hint="eastAsia"/>
          <w:color w:val="000000"/>
          <w:sz w:val="24"/>
        </w:rPr>
        <w:t>指导</w:t>
      </w:r>
      <w:r w:rsidRPr="00CC5C0A">
        <w:rPr>
          <w:rFonts w:asciiTheme="minorEastAsia" w:hAnsiTheme="minorEastAsia"/>
          <w:color w:val="000000"/>
          <w:sz w:val="24"/>
        </w:rPr>
        <w:t>至关重要的问题</w:t>
      </w:r>
      <w:r w:rsidRPr="00CC5C0A">
        <w:rPr>
          <w:rFonts w:asciiTheme="minorEastAsia" w:hAnsiTheme="minorEastAsia" w:hint="eastAsia"/>
          <w:color w:val="000000"/>
          <w:sz w:val="24"/>
        </w:rPr>
        <w:t>，</w:t>
      </w:r>
      <w:r w:rsidRPr="00CC5C0A">
        <w:rPr>
          <w:rFonts w:asciiTheme="minorEastAsia" w:hAnsiTheme="minorEastAsia"/>
          <w:color w:val="000000"/>
          <w:sz w:val="24"/>
        </w:rPr>
        <w:t>就是在于能否解决主观指导与客观实际的矛盾。正如毛泽东所指出的多少胜仗都打败仗，少打败仗的关键</w:t>
      </w:r>
      <w:r w:rsidRPr="00CC5C0A">
        <w:rPr>
          <w:rFonts w:asciiTheme="minorEastAsia" w:hAnsiTheme="minorEastAsia" w:hint="eastAsia"/>
          <w:color w:val="000000"/>
          <w:sz w:val="24"/>
        </w:rPr>
        <w:t>，“</w:t>
      </w:r>
      <w:r w:rsidRPr="00CC5C0A">
        <w:rPr>
          <w:rFonts w:asciiTheme="minorEastAsia" w:hAnsiTheme="minorEastAsia"/>
          <w:color w:val="000000"/>
          <w:sz w:val="24"/>
        </w:rPr>
        <w:t>就是在于把主观和客观两者好好的符合起来</w:t>
      </w:r>
      <w:r w:rsidRPr="00CC5C0A">
        <w:rPr>
          <w:rFonts w:asciiTheme="minorEastAsia" w:hAnsiTheme="minorEastAsia" w:hint="eastAsia"/>
          <w:color w:val="000000"/>
          <w:sz w:val="24"/>
        </w:rPr>
        <w:t>”。</w:t>
      </w:r>
      <w:r w:rsidRPr="00CC5C0A">
        <w:rPr>
          <w:rFonts w:asciiTheme="minorEastAsia" w:hAnsiTheme="minorEastAsia"/>
          <w:color w:val="000000"/>
          <w:sz w:val="24"/>
        </w:rPr>
        <w:t>战争实践反复证明</w:t>
      </w:r>
      <w:r w:rsidRPr="00CC5C0A">
        <w:rPr>
          <w:rFonts w:asciiTheme="minorEastAsia" w:hAnsiTheme="minorEastAsia" w:hint="eastAsia"/>
          <w:color w:val="000000"/>
          <w:sz w:val="24"/>
        </w:rPr>
        <w:t>，</w:t>
      </w:r>
      <w:r w:rsidRPr="00CC5C0A">
        <w:rPr>
          <w:rFonts w:asciiTheme="minorEastAsia" w:hAnsiTheme="minorEastAsia"/>
          <w:color w:val="000000"/>
          <w:sz w:val="24"/>
        </w:rPr>
        <w:t>两军作战，凡胜者</w:t>
      </w:r>
      <w:r w:rsidRPr="00CC5C0A">
        <w:rPr>
          <w:rFonts w:asciiTheme="minorEastAsia" w:hAnsiTheme="minorEastAsia" w:hint="eastAsia"/>
          <w:color w:val="000000"/>
          <w:sz w:val="24"/>
        </w:rPr>
        <w:t>，</w:t>
      </w:r>
      <w:r w:rsidRPr="00CC5C0A">
        <w:rPr>
          <w:rFonts w:asciiTheme="minorEastAsia" w:hAnsiTheme="minorEastAsia"/>
          <w:color w:val="000000"/>
          <w:sz w:val="24"/>
        </w:rPr>
        <w:t>必定主观指导符合客观实际</w:t>
      </w:r>
      <w:r w:rsidRPr="00CC5C0A">
        <w:rPr>
          <w:rFonts w:asciiTheme="minorEastAsia" w:hAnsiTheme="minorEastAsia" w:hint="eastAsia"/>
          <w:color w:val="000000"/>
          <w:sz w:val="24"/>
        </w:rPr>
        <w:t>。</w:t>
      </w:r>
      <w:r w:rsidRPr="00CC5C0A">
        <w:rPr>
          <w:rFonts w:asciiTheme="minorEastAsia" w:hAnsiTheme="minorEastAsia"/>
          <w:color w:val="000000"/>
          <w:sz w:val="24"/>
        </w:rPr>
        <w:t>凡败者</w:t>
      </w:r>
      <w:r w:rsidRPr="00CC5C0A">
        <w:rPr>
          <w:rFonts w:asciiTheme="minorEastAsia" w:hAnsiTheme="minorEastAsia" w:hint="eastAsia"/>
          <w:color w:val="000000"/>
          <w:sz w:val="24"/>
        </w:rPr>
        <w:t>，</w:t>
      </w:r>
      <w:r w:rsidRPr="00CC5C0A">
        <w:rPr>
          <w:rFonts w:asciiTheme="minorEastAsia" w:hAnsiTheme="minorEastAsia"/>
          <w:color w:val="000000"/>
          <w:sz w:val="24"/>
        </w:rPr>
        <w:t>必定是主观指导违背客观实际。</w:t>
      </w:r>
    </w:p>
    <w:p w14:paraId="49FA0C85"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战争实践是主观指导符合客观实际的基本途径。毛泽东根据马克思主义关于实践第一的原理</w:t>
      </w:r>
      <w:r w:rsidRPr="00CC5C0A">
        <w:rPr>
          <w:rFonts w:asciiTheme="minorEastAsia" w:hAnsiTheme="minorEastAsia" w:hint="eastAsia"/>
          <w:color w:val="000000"/>
          <w:sz w:val="24"/>
        </w:rPr>
        <w:t>，</w:t>
      </w:r>
      <w:r w:rsidRPr="00CC5C0A">
        <w:rPr>
          <w:rFonts w:asciiTheme="minorEastAsia" w:hAnsiTheme="minorEastAsia"/>
          <w:color w:val="000000"/>
          <w:sz w:val="24"/>
        </w:rPr>
        <w:t>突出强调了战争开始对战争实践的依赖关系</w:t>
      </w:r>
      <w:r w:rsidRPr="00CC5C0A">
        <w:rPr>
          <w:rFonts w:asciiTheme="minorEastAsia" w:hAnsiTheme="minorEastAsia" w:hint="eastAsia"/>
          <w:color w:val="000000"/>
          <w:sz w:val="24"/>
        </w:rPr>
        <w:t>，</w:t>
      </w:r>
      <w:r w:rsidRPr="00CC5C0A">
        <w:rPr>
          <w:rFonts w:asciiTheme="minorEastAsia" w:hAnsiTheme="minorEastAsia"/>
          <w:color w:val="000000"/>
          <w:sz w:val="24"/>
        </w:rPr>
        <w:t>为认识这种规律指出正确的途径，他指出，</w:t>
      </w:r>
      <w:r w:rsidRPr="00CC5C0A">
        <w:rPr>
          <w:rFonts w:asciiTheme="minorEastAsia" w:hAnsiTheme="minorEastAsia" w:hint="eastAsia"/>
          <w:color w:val="000000"/>
          <w:sz w:val="24"/>
        </w:rPr>
        <w:t>“</w:t>
      </w:r>
      <w:r w:rsidRPr="00CC5C0A">
        <w:rPr>
          <w:rFonts w:asciiTheme="minorEastAsia" w:hAnsiTheme="minorEastAsia"/>
          <w:color w:val="000000"/>
          <w:sz w:val="24"/>
        </w:rPr>
        <w:t>读书是学习使用也是学习</w:t>
      </w:r>
      <w:r w:rsidRPr="00CC5C0A">
        <w:rPr>
          <w:rFonts w:asciiTheme="minorEastAsia" w:hAnsiTheme="minorEastAsia" w:hint="eastAsia"/>
          <w:color w:val="000000"/>
          <w:sz w:val="24"/>
        </w:rPr>
        <w:t>，</w:t>
      </w:r>
      <w:r w:rsidRPr="00CC5C0A">
        <w:rPr>
          <w:rFonts w:asciiTheme="minorEastAsia" w:hAnsiTheme="minorEastAsia"/>
          <w:color w:val="000000"/>
          <w:sz w:val="24"/>
        </w:rPr>
        <w:t>而且更重要的学习</w:t>
      </w:r>
      <w:r w:rsidRPr="00CC5C0A">
        <w:rPr>
          <w:rFonts w:asciiTheme="minorEastAsia" w:hAnsiTheme="minorEastAsia" w:hint="eastAsia"/>
          <w:color w:val="000000"/>
          <w:sz w:val="24"/>
        </w:rPr>
        <w:t>。</w:t>
      </w:r>
      <w:r w:rsidRPr="00CC5C0A">
        <w:rPr>
          <w:rFonts w:asciiTheme="minorEastAsia" w:hAnsiTheme="minorEastAsia"/>
          <w:color w:val="000000"/>
          <w:sz w:val="24"/>
        </w:rPr>
        <w:t>是战争中学习战争</w:t>
      </w:r>
      <w:r w:rsidRPr="00CC5C0A">
        <w:rPr>
          <w:rFonts w:asciiTheme="minorEastAsia" w:hAnsiTheme="minorEastAsia" w:hint="eastAsia"/>
          <w:color w:val="000000"/>
          <w:sz w:val="24"/>
        </w:rPr>
        <w:t>——</w:t>
      </w:r>
      <w:r w:rsidRPr="00CC5C0A">
        <w:rPr>
          <w:rFonts w:asciiTheme="minorEastAsia" w:hAnsiTheme="minorEastAsia"/>
          <w:color w:val="000000"/>
          <w:sz w:val="24"/>
        </w:rPr>
        <w:t>这是我们主要方法。</w:t>
      </w:r>
      <w:r w:rsidRPr="00CC5C0A">
        <w:rPr>
          <w:rFonts w:asciiTheme="minorEastAsia" w:hAnsiTheme="minorEastAsia" w:hint="eastAsia"/>
          <w:color w:val="000000"/>
          <w:sz w:val="24"/>
        </w:rPr>
        <w:t>”</w:t>
      </w:r>
      <w:r w:rsidRPr="00CC5C0A">
        <w:rPr>
          <w:rFonts w:asciiTheme="minorEastAsia" w:hAnsiTheme="minorEastAsia"/>
          <w:color w:val="000000"/>
          <w:sz w:val="24"/>
        </w:rPr>
        <w:t>他特别强调对战争这一事物本质和规律的认识，只有通过反复的这种实践才能获得。他指出</w:t>
      </w:r>
      <w:r w:rsidRPr="00CC5C0A">
        <w:rPr>
          <w:rFonts w:asciiTheme="minorEastAsia" w:hAnsiTheme="minorEastAsia" w:hint="eastAsia"/>
          <w:color w:val="000000"/>
          <w:sz w:val="24"/>
        </w:rPr>
        <w:t>：“</w:t>
      </w:r>
      <w:r w:rsidRPr="00CC5C0A">
        <w:rPr>
          <w:rFonts w:asciiTheme="minorEastAsia" w:hAnsiTheme="minorEastAsia"/>
          <w:color w:val="000000"/>
          <w:sz w:val="24"/>
        </w:rPr>
        <w:t>做一个真正能干的高级指挥员</w:t>
      </w:r>
      <w:r w:rsidRPr="00CC5C0A">
        <w:rPr>
          <w:rFonts w:asciiTheme="minorEastAsia" w:hAnsiTheme="minorEastAsia" w:hint="eastAsia"/>
          <w:color w:val="000000"/>
          <w:sz w:val="24"/>
        </w:rPr>
        <w:t>，</w:t>
      </w:r>
      <w:r w:rsidRPr="00CC5C0A">
        <w:rPr>
          <w:rFonts w:asciiTheme="minorEastAsia" w:hAnsiTheme="minorEastAsia"/>
          <w:color w:val="000000"/>
          <w:sz w:val="24"/>
        </w:rPr>
        <w:t>不是初出茅庐或仅仅善于在纸上谈兵的角色所能办到的</w:t>
      </w:r>
      <w:r w:rsidRPr="00CC5C0A">
        <w:rPr>
          <w:rFonts w:asciiTheme="minorEastAsia" w:hAnsiTheme="minorEastAsia" w:hint="eastAsia"/>
          <w:color w:val="000000"/>
          <w:sz w:val="24"/>
        </w:rPr>
        <w:t>，</w:t>
      </w:r>
      <w:r w:rsidRPr="00CC5C0A">
        <w:rPr>
          <w:rFonts w:asciiTheme="minorEastAsia" w:hAnsiTheme="minorEastAsia"/>
          <w:color w:val="000000"/>
          <w:sz w:val="24"/>
        </w:rPr>
        <w:t>必须在战争中学习才能办得到</w:t>
      </w:r>
      <w:r w:rsidRPr="00CC5C0A">
        <w:rPr>
          <w:rFonts w:asciiTheme="minorEastAsia" w:hAnsiTheme="minorEastAsia" w:hint="eastAsia"/>
          <w:color w:val="000000"/>
          <w:sz w:val="24"/>
        </w:rPr>
        <w:t>。”只有</w:t>
      </w:r>
      <w:r w:rsidRPr="00CC5C0A">
        <w:rPr>
          <w:rFonts w:asciiTheme="minorEastAsia" w:hAnsiTheme="minorEastAsia"/>
          <w:color w:val="000000"/>
          <w:sz w:val="24"/>
        </w:rPr>
        <w:t>在战争实践中</w:t>
      </w:r>
      <w:r w:rsidRPr="00CC5C0A">
        <w:rPr>
          <w:rFonts w:asciiTheme="minorEastAsia" w:hAnsiTheme="minorEastAsia" w:hint="eastAsia"/>
          <w:color w:val="000000"/>
          <w:sz w:val="24"/>
        </w:rPr>
        <w:t>，</w:t>
      </w:r>
      <w:r w:rsidRPr="00CC5C0A">
        <w:rPr>
          <w:rFonts w:asciiTheme="minorEastAsia" w:hAnsiTheme="minorEastAsia"/>
          <w:color w:val="000000"/>
          <w:sz w:val="24"/>
        </w:rPr>
        <w:t>才能接触那些活生生的客观情况，才能清楚了解和观察客观情况的变化发展变化</w:t>
      </w:r>
      <w:r w:rsidRPr="00CC5C0A">
        <w:rPr>
          <w:rFonts w:asciiTheme="minorEastAsia" w:hAnsiTheme="minorEastAsia" w:hint="eastAsia"/>
          <w:color w:val="000000"/>
          <w:sz w:val="24"/>
        </w:rPr>
        <w:t>，</w:t>
      </w:r>
      <w:r w:rsidRPr="00CC5C0A">
        <w:rPr>
          <w:rFonts w:asciiTheme="minorEastAsia" w:hAnsiTheme="minorEastAsia"/>
          <w:color w:val="000000"/>
          <w:sz w:val="24"/>
        </w:rPr>
        <w:t>才能准确的把握客观情况的运动规律</w:t>
      </w:r>
      <w:r w:rsidRPr="00CC5C0A">
        <w:rPr>
          <w:rFonts w:asciiTheme="minorEastAsia" w:hAnsiTheme="minorEastAsia" w:hint="eastAsia"/>
          <w:color w:val="000000"/>
          <w:sz w:val="24"/>
        </w:rPr>
        <w:t>，</w:t>
      </w:r>
      <w:r w:rsidRPr="00CC5C0A">
        <w:rPr>
          <w:rFonts w:asciiTheme="minorEastAsia" w:hAnsiTheme="minorEastAsia"/>
          <w:color w:val="000000"/>
          <w:sz w:val="24"/>
        </w:rPr>
        <w:t>才能因势利导的</w:t>
      </w:r>
      <w:r w:rsidRPr="00CC5C0A">
        <w:rPr>
          <w:rFonts w:asciiTheme="minorEastAsia" w:hAnsiTheme="minorEastAsia" w:hint="eastAsia"/>
          <w:color w:val="000000"/>
          <w:sz w:val="24"/>
        </w:rPr>
        <w:t>运用</w:t>
      </w:r>
      <w:r w:rsidRPr="00CC5C0A">
        <w:rPr>
          <w:rFonts w:asciiTheme="minorEastAsia" w:hAnsiTheme="minorEastAsia"/>
          <w:color w:val="000000"/>
          <w:sz w:val="24"/>
        </w:rPr>
        <w:t>这些规律于自己的行动之中</w:t>
      </w:r>
      <w:r w:rsidRPr="00CC5C0A">
        <w:rPr>
          <w:rFonts w:asciiTheme="minorEastAsia" w:hAnsiTheme="minorEastAsia" w:hint="eastAsia"/>
          <w:color w:val="000000"/>
          <w:sz w:val="24"/>
        </w:rPr>
        <w:t>，</w:t>
      </w:r>
      <w:r w:rsidRPr="00CC5C0A">
        <w:rPr>
          <w:rFonts w:asciiTheme="minorEastAsia" w:hAnsiTheme="minorEastAsia"/>
          <w:color w:val="000000"/>
          <w:sz w:val="24"/>
        </w:rPr>
        <w:t>从而使主观指导符合客观实际</w:t>
      </w:r>
      <w:r w:rsidRPr="00CC5C0A">
        <w:rPr>
          <w:rFonts w:asciiTheme="minorEastAsia" w:hAnsiTheme="minorEastAsia" w:hint="eastAsia"/>
          <w:color w:val="000000"/>
          <w:sz w:val="24"/>
        </w:rPr>
        <w:t>。</w:t>
      </w:r>
    </w:p>
    <w:p w14:paraId="18BF352B"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熟识敌我双方各方面的情况</w:t>
      </w:r>
      <w:r w:rsidRPr="00CC5C0A">
        <w:rPr>
          <w:rFonts w:asciiTheme="minorEastAsia" w:hAnsiTheme="minorEastAsia" w:hint="eastAsia"/>
          <w:color w:val="000000"/>
          <w:sz w:val="24"/>
        </w:rPr>
        <w:t>，</w:t>
      </w:r>
      <w:r w:rsidRPr="00CC5C0A">
        <w:rPr>
          <w:rFonts w:asciiTheme="minorEastAsia" w:hAnsiTheme="minorEastAsia"/>
          <w:color w:val="000000"/>
          <w:sz w:val="24"/>
        </w:rPr>
        <w:t>是主观指导符合客观实际的根本方法。毛泽东继承了这</w:t>
      </w:r>
      <w:r w:rsidRPr="00CC5C0A">
        <w:rPr>
          <w:rFonts w:asciiTheme="minorEastAsia" w:hAnsiTheme="minorEastAsia" w:hint="eastAsia"/>
          <w:color w:val="000000"/>
          <w:sz w:val="24"/>
        </w:rPr>
        <w:t>“知彼知己，百战不殆”</w:t>
      </w:r>
      <w:r w:rsidRPr="00CC5C0A">
        <w:rPr>
          <w:rFonts w:asciiTheme="minorEastAsia" w:hAnsiTheme="minorEastAsia"/>
          <w:color w:val="000000"/>
          <w:sz w:val="24"/>
        </w:rPr>
        <w:t>一宝贵遗产</w:t>
      </w:r>
      <w:r w:rsidRPr="00CC5C0A">
        <w:rPr>
          <w:rFonts w:asciiTheme="minorEastAsia" w:hAnsiTheme="minorEastAsia" w:hint="eastAsia"/>
          <w:color w:val="000000"/>
          <w:sz w:val="24"/>
        </w:rPr>
        <w:t>，</w:t>
      </w:r>
      <w:r w:rsidRPr="00CC5C0A">
        <w:rPr>
          <w:rFonts w:asciiTheme="minorEastAsia" w:hAnsiTheme="minorEastAsia"/>
          <w:color w:val="000000"/>
          <w:sz w:val="24"/>
        </w:rPr>
        <w:t>他说这句话是包括学习和使用两个阶段说的</w:t>
      </w:r>
      <w:r w:rsidRPr="00CC5C0A">
        <w:rPr>
          <w:rFonts w:asciiTheme="minorEastAsia" w:hAnsiTheme="minorEastAsia" w:hint="eastAsia"/>
          <w:color w:val="000000"/>
          <w:sz w:val="24"/>
        </w:rPr>
        <w:t>，</w:t>
      </w:r>
      <w:r w:rsidRPr="00CC5C0A">
        <w:rPr>
          <w:rFonts w:asciiTheme="minorEastAsia" w:hAnsiTheme="minorEastAsia"/>
          <w:color w:val="000000"/>
          <w:sz w:val="24"/>
        </w:rPr>
        <w:t>包括从客观实际客观中的发展规律</w:t>
      </w:r>
      <w:r w:rsidRPr="00CC5C0A">
        <w:rPr>
          <w:rFonts w:asciiTheme="minorEastAsia" w:hAnsiTheme="minorEastAsia" w:hint="eastAsia"/>
          <w:color w:val="000000"/>
          <w:sz w:val="24"/>
        </w:rPr>
        <w:t>，</w:t>
      </w:r>
      <w:r w:rsidRPr="00CC5C0A">
        <w:rPr>
          <w:rFonts w:asciiTheme="minorEastAsia" w:hAnsiTheme="minorEastAsia"/>
          <w:color w:val="000000"/>
          <w:sz w:val="24"/>
        </w:rPr>
        <w:t>并严格按照这些规律去决定自己的行动</w:t>
      </w:r>
      <w:r w:rsidRPr="00CC5C0A">
        <w:rPr>
          <w:rFonts w:asciiTheme="minorEastAsia" w:hAnsiTheme="minorEastAsia" w:hint="eastAsia"/>
          <w:color w:val="000000"/>
          <w:sz w:val="24"/>
        </w:rPr>
        <w:t>克服</w:t>
      </w:r>
      <w:r w:rsidRPr="00CC5C0A">
        <w:rPr>
          <w:rFonts w:asciiTheme="minorEastAsia" w:hAnsiTheme="minorEastAsia"/>
          <w:color w:val="000000"/>
          <w:sz w:val="24"/>
        </w:rPr>
        <w:t>当前敌人说的，我们不要小看这句话。他进一步指出，战争制造者，要达到智勇双全注意点。有一种方法是要学的，那就是熟识敌我双方各方面的情况</w:t>
      </w:r>
      <w:r w:rsidRPr="00CC5C0A">
        <w:rPr>
          <w:rFonts w:asciiTheme="minorEastAsia" w:hAnsiTheme="minorEastAsia" w:hint="eastAsia"/>
          <w:color w:val="000000"/>
          <w:sz w:val="24"/>
        </w:rPr>
        <w:t>，</w:t>
      </w:r>
      <w:r w:rsidRPr="00CC5C0A">
        <w:rPr>
          <w:rFonts w:asciiTheme="minorEastAsia" w:hAnsiTheme="minorEastAsia"/>
          <w:color w:val="000000"/>
          <w:sz w:val="24"/>
        </w:rPr>
        <w:t>找出其行动的规律</w:t>
      </w:r>
      <w:r w:rsidRPr="00CC5C0A">
        <w:rPr>
          <w:rFonts w:asciiTheme="minorEastAsia" w:hAnsiTheme="minorEastAsia" w:hint="eastAsia"/>
          <w:color w:val="000000"/>
          <w:sz w:val="24"/>
        </w:rPr>
        <w:t>，</w:t>
      </w:r>
      <w:r w:rsidRPr="00CC5C0A">
        <w:rPr>
          <w:rFonts w:asciiTheme="minorEastAsia" w:hAnsiTheme="minorEastAsia"/>
          <w:color w:val="000000"/>
          <w:sz w:val="24"/>
        </w:rPr>
        <w:t>并且应用这些规律于自己的行动</w:t>
      </w:r>
      <w:r w:rsidRPr="00CC5C0A">
        <w:rPr>
          <w:rFonts w:asciiTheme="minorEastAsia" w:hAnsiTheme="minorEastAsia" w:hint="eastAsia"/>
          <w:color w:val="000000"/>
          <w:sz w:val="24"/>
        </w:rPr>
        <w:t>。在具体作战指导中“知彼知己”一般存在两个认识过程，即制定作战计划的过程和实施计划的过程。对此，毛泽东有着极为精辟的论述：“指挥员正确的部署来源于正确的决心，正确的决心来源于正确的判断，正确的判断来源于周到的和必要的侦查，和对于对各个侦查材料的连贯起来的思索。指挥员使用一切可能的和必要的侦查手段，将侦查得来的敌方情况的各种材料去粗取精、去伪存真、由此及彼、由表及里的思索，然后将自己方面的情况加上去，研究双方的对比和相互的关系，因而构成判断，定下决心，做出计划，——这是军事家在做出每一个战略、战役和战斗的计划之前的一个整个的认识情况的过程”由于战争是一个充满流动性、偶然性和不确定</w:t>
      </w:r>
      <w:r w:rsidRPr="00CC5C0A">
        <w:rPr>
          <w:rFonts w:asciiTheme="minorEastAsia" w:hAnsiTheme="minorEastAsia" w:hint="eastAsia"/>
          <w:color w:val="000000"/>
          <w:sz w:val="24"/>
        </w:rPr>
        <w:lastRenderedPageBreak/>
        <w:t>性的领域，各种矛盾的展开、发展及其暴露过程不是一下子完成的，因而人们对战争矛盾的认识也不会一次到位。毛泽东认为：“认识情况的过程，不但存在于军事计划简历之前，而且存在于军事计划建立之后。当执行某一计划时，从开始执行起，到战局终截止，是又一个认识情况的过程，即实行的过程。此时，第一个过程中的东西是否符合于实况，需要重新加以检查。如果情况和计划不符合，或者不完全符合，就必须依照新的认识，构成新的判断，定下新的决心，把已定计划加以改变，使适合于新的情况。”总之，只有使主观认识不断跟上战争实际情况的发展变化，全面把握敌我双方各方面的情况，才能科学地揭示战争的规律，正确的指导战争。</w:t>
      </w:r>
    </w:p>
    <w:p w14:paraId="7A6766D8"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充分发挥自觉能动性</w:t>
      </w:r>
      <w:r w:rsidRPr="00CC5C0A">
        <w:rPr>
          <w:rFonts w:asciiTheme="minorEastAsia" w:hAnsiTheme="minorEastAsia" w:hint="eastAsia"/>
          <w:color w:val="000000"/>
          <w:sz w:val="24"/>
        </w:rPr>
        <w:t>，</w:t>
      </w:r>
      <w:r w:rsidRPr="00CC5C0A">
        <w:rPr>
          <w:rFonts w:asciiTheme="minorEastAsia" w:hAnsiTheme="minorEastAsia"/>
          <w:color w:val="000000"/>
          <w:sz w:val="24"/>
        </w:rPr>
        <w:t>是主观指导符合客观实际的关键因素</w:t>
      </w:r>
      <w:r w:rsidRPr="00CC5C0A">
        <w:rPr>
          <w:rFonts w:asciiTheme="minorEastAsia" w:hAnsiTheme="minorEastAsia" w:hint="eastAsia"/>
          <w:color w:val="000000"/>
          <w:sz w:val="24"/>
        </w:rPr>
        <w:t>。毛泽东指出：“战争的胜负，主要决定于作战双方的军事、政治、经济、自然诸条件，这是没有问题的。然而不仅仅如此，还决定于双方主观指导的能力。军事家不能超过物质条件许可的范围外企图战争的胜利。然而军事家可以而且必须在物质条件许可的范围内争取战争的胜利。军事家活动的舞台建筑在客观物质条件上，然而军事家凭着这个舞台，却可以导演出许多有声有色威武雄壮的活剧来。”毛泽东这一论述，深刻阐明了战争胜负的客观物质条件和主观指导的辩证关系。战争不仅是双方物质力量的竞赛，也是双方主观努力程度的竞赛。客观条件只提供战争胜负的可能性，要把这种可能性变为现实，“还需加上主观上的努力，这就是指导战争和实行战争，这就是战争中自觉的能动性。”在使主观指导符合客观实际的问题上，自觉能动性起着决定作用，在战争指导中充分发挥主观能动性，就能够全面认识战争的各方面因素，准确地分析、判断各种客观情况，确立正确的作战思想，制定周密的作战计划，并在作战指挥中审时度势，灵活机动，充分利用有利的客观条件，避免不利的客观因素，化被动为主动，变劣势为优势，去能动地争取战争的胜利。总之，在这个问题上，既要反对不顾客观条件，只从主观愿望出发盲目蛮干的主观唯心主义，又要反对只强调客观条件，而忽视能动作用的唯条件论，而应坚持战争的客观条件与自觉能动性的辩证统一。</w:t>
      </w:r>
    </w:p>
    <w:p w14:paraId="6BE15D75"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3FCB4E69" w14:textId="77777777" w:rsidR="0036765D" w:rsidRPr="00CC5C0A" w:rsidRDefault="0036765D" w:rsidP="0036765D">
      <w:pPr>
        <w:spacing w:line="360" w:lineRule="auto"/>
        <w:ind w:firstLineChars="200" w:firstLine="482"/>
        <w:jc w:val="center"/>
        <w:rPr>
          <w:rFonts w:asciiTheme="minorEastAsia" w:hAnsiTheme="minorEastAsia"/>
          <w:b/>
          <w:color w:val="FF0000"/>
          <w:sz w:val="24"/>
        </w:rPr>
      </w:pPr>
      <w:r w:rsidRPr="00CC5C0A">
        <w:rPr>
          <w:rFonts w:asciiTheme="minorEastAsia" w:hAnsiTheme="minorEastAsia"/>
          <w:b/>
          <w:color w:val="FF0000"/>
          <w:sz w:val="24"/>
        </w:rPr>
        <w:t>资料</w:t>
      </w:r>
    </w:p>
    <w:p w14:paraId="758BE430" w14:textId="77777777" w:rsidR="0036765D" w:rsidRPr="00CC5C0A" w:rsidRDefault="0036765D" w:rsidP="0036765D">
      <w:pPr>
        <w:pStyle w:val="a9"/>
        <w:spacing w:line="360" w:lineRule="auto"/>
        <w:ind w:firstLine="200"/>
        <w:rPr>
          <w:rFonts w:asciiTheme="minorEastAsia" w:eastAsiaTheme="minorEastAsia" w:hAnsiTheme="minorEastAsia"/>
          <w:color w:val="696969"/>
        </w:rPr>
      </w:pPr>
      <w:r w:rsidRPr="00CC5C0A">
        <w:rPr>
          <w:rFonts w:asciiTheme="minorEastAsia" w:eastAsiaTheme="minorEastAsia" w:hAnsiTheme="minorEastAsia"/>
          <w:color w:val="696969"/>
        </w:rPr>
        <w:lastRenderedPageBreak/>
        <w:t xml:space="preserve"> “伊斯兰国”威胁持续</w:t>
      </w:r>
    </w:p>
    <w:p w14:paraId="12BE01AC" w14:textId="77777777" w:rsidR="0036765D" w:rsidRPr="00CC5C0A" w:rsidRDefault="0036765D" w:rsidP="0036765D">
      <w:pPr>
        <w:pStyle w:val="a9"/>
        <w:spacing w:line="360" w:lineRule="auto"/>
        <w:ind w:firstLine="200"/>
        <w:rPr>
          <w:rFonts w:asciiTheme="minorEastAsia" w:eastAsiaTheme="minorEastAsia" w:hAnsiTheme="minorEastAsia"/>
          <w:color w:val="696969"/>
        </w:rPr>
      </w:pPr>
      <w:r w:rsidRPr="00CC5C0A">
        <w:rPr>
          <w:rFonts w:asciiTheme="minorEastAsia" w:eastAsiaTheme="minorEastAsia" w:hAnsiTheme="minorEastAsia"/>
          <w:color w:val="696969"/>
        </w:rPr>
        <w:t>“伊斯兰国”无疑是当前全球反恐的众矢之的。该组织去年在伊拉克、叙利亚两国迅速坐大，对地区乃至国际安全形势构成严重威胁。如今，“伊斯兰国”的人员规模和实际控制区域都在迅速增加。能否遏制其扩张势头，不仅事关伊叙两国局势，更牵动全球反恐事业走向。</w:t>
      </w:r>
    </w:p>
    <w:p w14:paraId="1E52DD42" w14:textId="77777777" w:rsidR="0036765D" w:rsidRPr="00CC5C0A" w:rsidRDefault="0036765D" w:rsidP="0036765D">
      <w:pPr>
        <w:pStyle w:val="a9"/>
        <w:spacing w:line="360" w:lineRule="auto"/>
        <w:ind w:firstLine="200"/>
        <w:rPr>
          <w:rFonts w:asciiTheme="minorEastAsia" w:eastAsiaTheme="minorEastAsia" w:hAnsiTheme="minorEastAsia"/>
          <w:color w:val="696969"/>
        </w:rPr>
      </w:pPr>
      <w:r w:rsidRPr="00CC5C0A">
        <w:rPr>
          <w:rFonts w:asciiTheme="minorEastAsia" w:eastAsiaTheme="minorEastAsia" w:hAnsiTheme="minorEastAsia"/>
          <w:color w:val="696969"/>
        </w:rPr>
        <w:t>然而，凭借“伊拉克政府军正面抵抗加美国及国际盟友辅助空袭”的既有模式，国际社会难以挫败这一组织。相比“基地”组织，“伊斯兰国”的组织架构更为“先进”，且擅长利用各种渠道宣传推广极端主义和恐怖主义思想。该组织通过对欧美国家的思想渗透，以宗教之名蛊惑越来越多的青少年加入“圣战”。</w:t>
      </w:r>
    </w:p>
    <w:p w14:paraId="6BFEE22C" w14:textId="77777777" w:rsidR="0036765D" w:rsidRPr="00CC5C0A" w:rsidRDefault="0036765D" w:rsidP="0036765D">
      <w:pPr>
        <w:pStyle w:val="a9"/>
        <w:spacing w:line="360" w:lineRule="auto"/>
        <w:ind w:firstLine="200"/>
        <w:rPr>
          <w:rFonts w:asciiTheme="minorEastAsia" w:eastAsiaTheme="minorEastAsia" w:hAnsiTheme="minorEastAsia"/>
          <w:color w:val="696969"/>
        </w:rPr>
      </w:pPr>
      <w:r w:rsidRPr="00CC5C0A">
        <w:rPr>
          <w:rFonts w:asciiTheme="minorEastAsia" w:eastAsiaTheme="minorEastAsia" w:hAnsiTheme="minorEastAsia"/>
          <w:color w:val="696969"/>
        </w:rPr>
        <w:t>“伊斯兰国”的抗击打能力惊人，持续数月的空袭并未对该组织构成致命性打击。此外，受国际油价持续走低冲击，严重依赖石油收入的伊拉克政府今年反恐经费预算恐难落实。在西方国家拒绝向叙利亚巴沙尔政府提供必要支持的情况下，指望通过既有模式阻止“伊斯兰国”扩张并挫败该组织似乎并不现实。</w:t>
      </w:r>
    </w:p>
    <w:p w14:paraId="2C37B0D7" w14:textId="77777777" w:rsidR="0036765D" w:rsidRPr="00CC5C0A" w:rsidRDefault="0036765D" w:rsidP="0036765D">
      <w:pPr>
        <w:pStyle w:val="a9"/>
        <w:spacing w:line="360" w:lineRule="auto"/>
        <w:ind w:firstLine="200"/>
        <w:rPr>
          <w:rFonts w:asciiTheme="minorEastAsia" w:eastAsiaTheme="minorEastAsia" w:hAnsiTheme="minorEastAsia"/>
          <w:color w:val="696969"/>
        </w:rPr>
      </w:pPr>
      <w:r w:rsidRPr="00CC5C0A">
        <w:rPr>
          <w:rFonts w:asciiTheme="minorEastAsia" w:eastAsiaTheme="minorEastAsia" w:hAnsiTheme="minorEastAsia"/>
          <w:color w:val="696969"/>
        </w:rPr>
        <w:t>“基地”组织卷土重来</w:t>
      </w:r>
    </w:p>
    <w:p w14:paraId="6F87EF82" w14:textId="77777777" w:rsidR="0036765D" w:rsidRPr="00CC5C0A" w:rsidRDefault="0036765D" w:rsidP="0036765D">
      <w:pPr>
        <w:pStyle w:val="a9"/>
        <w:spacing w:line="360" w:lineRule="auto"/>
        <w:ind w:firstLine="200"/>
        <w:rPr>
          <w:rFonts w:asciiTheme="minorEastAsia" w:eastAsiaTheme="minorEastAsia" w:hAnsiTheme="minorEastAsia"/>
          <w:color w:val="696969"/>
        </w:rPr>
      </w:pPr>
      <w:r w:rsidRPr="00CC5C0A">
        <w:rPr>
          <w:rFonts w:asciiTheme="minorEastAsia" w:eastAsiaTheme="minorEastAsia" w:hAnsiTheme="minorEastAsia"/>
          <w:color w:val="696969"/>
        </w:rPr>
        <w:t>本·拉丹2011年5月命丧美军突袭后，“基地”组织核心领导层遭到削弱，加之“伊斯兰国”的迅速崛起，“后拉丹时代”的“基地”组织一度被认为难成气候。然而，去年以来，“基地”组织在西亚、南亚、北非多地重整旗鼓，卷土又来。相比拉丹时代，如今的“基地”组织四处扩散恐怖主义，影响又在扩大。</w:t>
      </w:r>
    </w:p>
    <w:p w14:paraId="4CFC5266" w14:textId="77777777" w:rsidR="0036765D" w:rsidRPr="00CC5C0A" w:rsidRDefault="0036765D" w:rsidP="0036765D">
      <w:pPr>
        <w:pStyle w:val="a9"/>
        <w:spacing w:line="360" w:lineRule="auto"/>
        <w:ind w:firstLine="200"/>
        <w:rPr>
          <w:rFonts w:asciiTheme="minorEastAsia" w:eastAsiaTheme="minorEastAsia" w:hAnsiTheme="minorEastAsia"/>
          <w:color w:val="696969"/>
        </w:rPr>
      </w:pPr>
      <w:r w:rsidRPr="00CC5C0A">
        <w:rPr>
          <w:rFonts w:asciiTheme="minorEastAsia" w:eastAsiaTheme="minorEastAsia" w:hAnsiTheme="minorEastAsia"/>
          <w:color w:val="696969"/>
        </w:rPr>
        <w:lastRenderedPageBreak/>
        <w:t>“基地”组织的国际化令全球反恐形势面临前所未有的严峻考验。该组织“教化”大量外国“圣战者”并利用他们向目标国家渗透，越来越多的“基地”组织成员来自欧美国家，形成了“你中有我、我中有你”的现象，令防范难度大大增加。</w:t>
      </w:r>
    </w:p>
    <w:p w14:paraId="06F1FCC8" w14:textId="77777777" w:rsidR="0036765D" w:rsidRPr="00CC5C0A" w:rsidRDefault="0036765D" w:rsidP="0036765D">
      <w:pPr>
        <w:pStyle w:val="a9"/>
        <w:spacing w:line="360" w:lineRule="auto"/>
        <w:ind w:firstLine="200"/>
        <w:rPr>
          <w:rFonts w:asciiTheme="minorEastAsia" w:eastAsiaTheme="minorEastAsia" w:hAnsiTheme="minorEastAsia"/>
          <w:color w:val="696969"/>
        </w:rPr>
      </w:pPr>
      <w:r w:rsidRPr="00CC5C0A">
        <w:rPr>
          <w:rFonts w:asciiTheme="minorEastAsia" w:eastAsiaTheme="minorEastAsia" w:hAnsiTheme="minorEastAsia"/>
          <w:color w:val="696969"/>
        </w:rPr>
        <w:t>与“伊斯兰国”选择中东地区作为主要战场不同，“基地”组织奉行“打击远方敌人”的信条。法国恐怖袭击发生后，</w:t>
      </w:r>
      <w:hyperlink r:id="rId8" w:tgtFrame="_blank" w:history="1">
        <w:r w:rsidRPr="00CC5C0A">
          <w:rPr>
            <w:rStyle w:val="aa"/>
            <w:rFonts w:asciiTheme="minorEastAsia" w:eastAsiaTheme="minorEastAsia" w:hAnsiTheme="minorEastAsia"/>
          </w:rPr>
          <w:t>英国</w:t>
        </w:r>
      </w:hyperlink>
      <w:r w:rsidRPr="00CC5C0A">
        <w:rPr>
          <w:rFonts w:asciiTheme="minorEastAsia" w:eastAsiaTheme="minorEastAsia" w:hAnsiTheme="minorEastAsia"/>
          <w:color w:val="696969"/>
        </w:rPr>
        <w:t>军情部门警告说，“基地”组织正在策划对西方目标发动大规模杀伤性恐怖袭击。欧洲多国现已提高恐怖威胁防范等级。</w:t>
      </w:r>
    </w:p>
    <w:p w14:paraId="0C7B4373" w14:textId="77777777" w:rsidR="0036765D" w:rsidRPr="00CC5C0A" w:rsidRDefault="0036765D" w:rsidP="0036765D">
      <w:pPr>
        <w:pStyle w:val="a9"/>
        <w:spacing w:line="360" w:lineRule="auto"/>
        <w:ind w:firstLine="200"/>
        <w:rPr>
          <w:rFonts w:asciiTheme="minorEastAsia" w:eastAsiaTheme="minorEastAsia" w:hAnsiTheme="minorEastAsia"/>
          <w:color w:val="696969"/>
        </w:rPr>
      </w:pPr>
      <w:r w:rsidRPr="00CC5C0A">
        <w:rPr>
          <w:rFonts w:asciiTheme="minorEastAsia" w:eastAsiaTheme="minorEastAsia" w:hAnsiTheme="minorEastAsia"/>
          <w:color w:val="696969"/>
        </w:rPr>
        <w:t>极端思想蛊惑欧洲青年</w:t>
      </w:r>
    </w:p>
    <w:p w14:paraId="6FD74E7E" w14:textId="77777777" w:rsidR="0036765D" w:rsidRPr="00CC5C0A" w:rsidRDefault="0036765D" w:rsidP="0036765D">
      <w:pPr>
        <w:pStyle w:val="a9"/>
        <w:spacing w:line="360" w:lineRule="auto"/>
        <w:ind w:firstLine="200"/>
        <w:rPr>
          <w:rFonts w:asciiTheme="minorEastAsia" w:eastAsiaTheme="minorEastAsia" w:hAnsiTheme="minorEastAsia"/>
          <w:color w:val="696969"/>
        </w:rPr>
      </w:pPr>
      <w:r w:rsidRPr="00CC5C0A">
        <w:rPr>
          <w:rFonts w:asciiTheme="minorEastAsia" w:eastAsiaTheme="minorEastAsia" w:hAnsiTheme="minorEastAsia"/>
          <w:color w:val="696969"/>
        </w:rPr>
        <w:t>法国杂志社恐怖袭击事件令整个欧洲震惊。对移民政策的反省以及如何防范极端组织、恐怖主义思想渗透成为连日来各国媒体热议的话题。</w:t>
      </w:r>
    </w:p>
    <w:p w14:paraId="31EB2F0F" w14:textId="77777777" w:rsidR="0036765D" w:rsidRPr="00CC5C0A" w:rsidRDefault="0036765D" w:rsidP="0036765D">
      <w:pPr>
        <w:pStyle w:val="a9"/>
        <w:spacing w:line="360" w:lineRule="auto"/>
        <w:ind w:firstLine="200"/>
        <w:rPr>
          <w:rFonts w:asciiTheme="minorEastAsia" w:eastAsiaTheme="minorEastAsia" w:hAnsiTheme="minorEastAsia"/>
          <w:color w:val="696969"/>
        </w:rPr>
      </w:pPr>
      <w:r w:rsidRPr="00CC5C0A">
        <w:rPr>
          <w:rFonts w:asciiTheme="minorEastAsia" w:eastAsiaTheme="minorEastAsia" w:hAnsiTheme="minorEastAsia"/>
          <w:color w:val="696969"/>
        </w:rPr>
        <w:t>受“基地”组织、“伊斯兰国”等恐怖组织的蛊惑，越来越多的欧洲青年志愿前往伊拉克、叙利亚加入国际“圣战者”大军。还有一些青年在接受恐怖组织系统培训后回国，匿迹人海，等待恐怖组织的指示，伺机发动恐怖袭击。美国情报机构的研究报告认为，欧洲已经成为“圣战者”攻击西方利益的中心。</w:t>
      </w:r>
    </w:p>
    <w:p w14:paraId="267932E2" w14:textId="77777777" w:rsidR="0036765D" w:rsidRPr="00CC5C0A" w:rsidRDefault="0036765D" w:rsidP="0036765D">
      <w:pPr>
        <w:pStyle w:val="a9"/>
        <w:spacing w:line="360" w:lineRule="auto"/>
        <w:ind w:firstLine="200"/>
        <w:rPr>
          <w:rFonts w:asciiTheme="minorEastAsia" w:eastAsiaTheme="minorEastAsia" w:hAnsiTheme="minorEastAsia"/>
          <w:color w:val="696969"/>
        </w:rPr>
      </w:pPr>
      <w:r w:rsidRPr="00CC5C0A">
        <w:rPr>
          <w:rFonts w:asciiTheme="minorEastAsia" w:eastAsiaTheme="minorEastAsia" w:hAnsiTheme="minorEastAsia"/>
          <w:color w:val="696969"/>
        </w:rPr>
        <w:t>欧洲面临的反恐难点在于，如何处理宗教极端主义者和移民群体之间的关系，以及如何处理族群、宗教问题与移民问题之间的关系。上述关系如果处理妥善，则社会可望形成共识，弥补反恐漏洞；但如果处理失当，则民众的不满情绪可能遭到利用，进而引发严重的社会问题，乃至出现宗教仇恨、族群撕裂现象。</w:t>
      </w:r>
    </w:p>
    <w:p w14:paraId="12A1D92D" w14:textId="77777777" w:rsidR="0036765D" w:rsidRPr="00CC5C0A" w:rsidRDefault="0036765D" w:rsidP="0036765D">
      <w:pPr>
        <w:pStyle w:val="a9"/>
        <w:spacing w:line="360" w:lineRule="auto"/>
        <w:ind w:firstLine="200"/>
        <w:rPr>
          <w:rFonts w:asciiTheme="minorEastAsia" w:eastAsiaTheme="minorEastAsia" w:hAnsiTheme="minorEastAsia"/>
          <w:color w:val="696969"/>
        </w:rPr>
      </w:pPr>
      <w:r w:rsidRPr="00CC5C0A">
        <w:rPr>
          <w:rFonts w:asciiTheme="minorEastAsia" w:eastAsiaTheme="minorEastAsia" w:hAnsiTheme="minorEastAsia"/>
          <w:color w:val="696969"/>
        </w:rPr>
        <w:lastRenderedPageBreak/>
        <w:t>“博科圣地”加剧非洲动荡</w:t>
      </w:r>
    </w:p>
    <w:p w14:paraId="66155B5A" w14:textId="77777777" w:rsidR="0036765D" w:rsidRPr="00CC5C0A" w:rsidRDefault="0036765D" w:rsidP="0036765D">
      <w:pPr>
        <w:pStyle w:val="a9"/>
        <w:spacing w:line="360" w:lineRule="auto"/>
        <w:ind w:firstLine="200"/>
        <w:rPr>
          <w:rFonts w:asciiTheme="minorEastAsia" w:eastAsiaTheme="minorEastAsia" w:hAnsiTheme="minorEastAsia"/>
          <w:color w:val="696969"/>
        </w:rPr>
      </w:pPr>
      <w:r w:rsidRPr="00CC5C0A">
        <w:rPr>
          <w:rFonts w:asciiTheme="minorEastAsia" w:eastAsiaTheme="minorEastAsia" w:hAnsiTheme="minorEastAsia"/>
          <w:color w:val="696969"/>
        </w:rPr>
        <w:t>新年伊始，尼日利亚北部巴加发生“屠城”事件。5天内，“博科圣地”将巴加及周边至少16个定居点夷为平地，两千余人惨遭杀害。骇人听闻的是，恐怖分子竟强迫儿童充当人体炸弹。舆论认为，“博科圣地”今年将取代埃博拉病毒成为非洲最大威胁。</w:t>
      </w:r>
    </w:p>
    <w:p w14:paraId="5C5E7AE3" w14:textId="77777777" w:rsidR="0036765D" w:rsidRPr="00CC5C0A" w:rsidRDefault="0036765D" w:rsidP="0036765D">
      <w:pPr>
        <w:pStyle w:val="a9"/>
        <w:spacing w:line="360" w:lineRule="auto"/>
        <w:ind w:firstLine="200"/>
        <w:rPr>
          <w:rFonts w:asciiTheme="minorEastAsia" w:eastAsiaTheme="minorEastAsia" w:hAnsiTheme="minorEastAsia"/>
          <w:color w:val="696969"/>
        </w:rPr>
      </w:pPr>
      <w:r w:rsidRPr="00CC5C0A">
        <w:rPr>
          <w:rFonts w:asciiTheme="minorEastAsia" w:eastAsiaTheme="minorEastAsia" w:hAnsiTheme="minorEastAsia"/>
          <w:color w:val="696969"/>
        </w:rPr>
        <w:t>据非盟统计，近年来，非洲恐怖组织数量呈现逐年增加之势。目前，至少16个主要恐怖组织活跃在非洲大陆，包括臭名昭著的“博科圣地”和索马里青年党。受经济发展水平和政府管理能力缺乏等多方面因素掣肘，非洲国家对恐怖组织的打击普遍存在</w:t>
      </w:r>
      <w:hyperlink r:id="rId9" w:tgtFrame="_blank" w:history="1">
        <w:r w:rsidRPr="00CC5C0A">
          <w:rPr>
            <w:rStyle w:val="aa"/>
            <w:rFonts w:asciiTheme="minorEastAsia" w:eastAsiaTheme="minorEastAsia" w:hAnsiTheme="minorEastAsia"/>
          </w:rPr>
          <w:t>军事</w:t>
        </w:r>
      </w:hyperlink>
      <w:r w:rsidRPr="00CC5C0A">
        <w:rPr>
          <w:rFonts w:asciiTheme="minorEastAsia" w:eastAsiaTheme="minorEastAsia" w:hAnsiTheme="minorEastAsia"/>
          <w:color w:val="696969"/>
        </w:rPr>
        <w:t>力量不足、手段单一、装备落后和情报缺乏等问题。</w:t>
      </w:r>
    </w:p>
    <w:p w14:paraId="2F9D4596" w14:textId="77777777" w:rsidR="0036765D" w:rsidRPr="00CC5C0A" w:rsidRDefault="0036765D" w:rsidP="0036765D">
      <w:pPr>
        <w:pStyle w:val="a9"/>
        <w:spacing w:line="360" w:lineRule="auto"/>
        <w:ind w:firstLine="200"/>
        <w:rPr>
          <w:rFonts w:asciiTheme="minorEastAsia" w:eastAsiaTheme="minorEastAsia" w:hAnsiTheme="minorEastAsia"/>
          <w:color w:val="696969"/>
        </w:rPr>
      </w:pPr>
      <w:r w:rsidRPr="00CC5C0A">
        <w:rPr>
          <w:rFonts w:asciiTheme="minorEastAsia" w:eastAsiaTheme="minorEastAsia" w:hAnsiTheme="minorEastAsia"/>
          <w:color w:val="696969"/>
        </w:rPr>
        <w:t>分析人士指出，非洲必须解决青年就业问题，这样才能使更多的年轻人选择加入反恐队伍而非恐怖组织。也只有这样，才会使打击恐怖主义更有效率。此外，地区和国际合作必不可少。非洲反恐是全球反恐努力的重要组成部分，国际社会必须高度重视，积极支持非洲国家及地区组织打击恐怖主义，维护非洲和平与安全。</w:t>
      </w:r>
    </w:p>
    <w:p w14:paraId="3F834D48" w14:textId="77777777" w:rsidR="0036765D" w:rsidRPr="00CC5C0A" w:rsidRDefault="0036765D" w:rsidP="0036765D">
      <w:pPr>
        <w:pStyle w:val="a9"/>
        <w:spacing w:line="360" w:lineRule="auto"/>
        <w:ind w:firstLine="200"/>
        <w:rPr>
          <w:rFonts w:asciiTheme="minorEastAsia" w:eastAsiaTheme="minorEastAsia" w:hAnsiTheme="minorEastAsia"/>
          <w:color w:val="696969"/>
        </w:rPr>
      </w:pPr>
      <w:r w:rsidRPr="00CC5C0A">
        <w:rPr>
          <w:rFonts w:asciiTheme="minorEastAsia" w:eastAsiaTheme="minorEastAsia" w:hAnsiTheme="minorEastAsia"/>
          <w:color w:val="696969"/>
        </w:rPr>
        <w:t>中亚恐怖威胁不可低估</w:t>
      </w:r>
    </w:p>
    <w:p w14:paraId="2B388911" w14:textId="77777777" w:rsidR="0036765D" w:rsidRPr="00CC5C0A" w:rsidRDefault="0036765D" w:rsidP="0036765D">
      <w:pPr>
        <w:pStyle w:val="a9"/>
        <w:spacing w:line="360" w:lineRule="auto"/>
        <w:ind w:firstLine="200"/>
        <w:rPr>
          <w:rFonts w:asciiTheme="minorEastAsia" w:eastAsiaTheme="minorEastAsia" w:hAnsiTheme="minorEastAsia"/>
          <w:color w:val="696969"/>
        </w:rPr>
      </w:pPr>
      <w:r w:rsidRPr="00CC5C0A">
        <w:rPr>
          <w:rFonts w:asciiTheme="minorEastAsia" w:eastAsiaTheme="minorEastAsia" w:hAnsiTheme="minorEastAsia"/>
          <w:color w:val="696969"/>
        </w:rPr>
        <w:t>在全球恐怖主义威胁的版图上，中亚和北高加索地区毋庸置疑也是全球反恐的重要阵地。近年来，泛伊斯兰主义和泛突厥主义思想的渗透、“基地”组织等境外势力的支持、西方国家在反恐问题上的双重标准等，都助推了恐怖主义在这一地区的蔓延和发展。</w:t>
      </w:r>
    </w:p>
    <w:p w14:paraId="32EF16B6" w14:textId="77777777" w:rsidR="0036765D" w:rsidRPr="00CC5C0A" w:rsidRDefault="0036765D" w:rsidP="0036765D">
      <w:pPr>
        <w:pStyle w:val="a9"/>
        <w:spacing w:line="360" w:lineRule="auto"/>
        <w:ind w:firstLine="200"/>
        <w:rPr>
          <w:rFonts w:asciiTheme="minorEastAsia" w:eastAsiaTheme="minorEastAsia" w:hAnsiTheme="minorEastAsia"/>
          <w:color w:val="696969"/>
        </w:rPr>
      </w:pPr>
      <w:r w:rsidRPr="00CC5C0A">
        <w:rPr>
          <w:rFonts w:asciiTheme="minorEastAsia" w:eastAsiaTheme="minorEastAsia" w:hAnsiTheme="minorEastAsia"/>
          <w:color w:val="696969"/>
        </w:rPr>
        <w:lastRenderedPageBreak/>
        <w:t>中亚和北高加索地区连接欧亚大陆，毗邻中东。在北约大规模撤军导致阿富汗安全局势不明、西亚北非恐怖势力日益猖獗的国际背景下，中亚和北高加索地区恐怖组织活动呈现出新的特点，如更多地利用网络传播宗教极端思想、招募恐怖分子、策划恐怖活动，以及从事贩毒、军火走私等跨国犯罪。</w:t>
      </w:r>
    </w:p>
    <w:p w14:paraId="19470D2D" w14:textId="77777777" w:rsidR="0036765D" w:rsidRPr="00CC5C0A" w:rsidRDefault="0036765D" w:rsidP="0036765D">
      <w:pPr>
        <w:pStyle w:val="a9"/>
        <w:spacing w:line="360" w:lineRule="auto"/>
        <w:ind w:firstLine="200"/>
        <w:rPr>
          <w:rFonts w:asciiTheme="minorEastAsia" w:eastAsiaTheme="minorEastAsia" w:hAnsiTheme="minorEastAsia"/>
          <w:color w:val="696969"/>
        </w:rPr>
      </w:pPr>
      <w:r w:rsidRPr="00CC5C0A">
        <w:rPr>
          <w:rFonts w:asciiTheme="minorEastAsia" w:eastAsiaTheme="minorEastAsia" w:hAnsiTheme="minorEastAsia"/>
          <w:color w:val="696969"/>
        </w:rPr>
        <w:t>近年来，大量恐怖分子从中亚和北高加索地区或经由这一地区前往中东参加“圣战”，还有一些人在接受恐怖组织培训后返回这一地区传播极端主义、恐怖主义思想，从事恐怖活动。北约从阿富汗大规模撤军后，恐怖分子陆续向中亚和北高加索地区“回流”，使得这一地区国家面临的恐怖威胁明显增加。</w:t>
      </w:r>
    </w:p>
    <w:p w14:paraId="55D12EA5" w14:textId="77777777" w:rsidR="0036765D" w:rsidRPr="00CC5C0A" w:rsidRDefault="0036765D" w:rsidP="0036765D">
      <w:pPr>
        <w:pStyle w:val="a9"/>
        <w:spacing w:line="360" w:lineRule="auto"/>
        <w:ind w:firstLine="200"/>
        <w:rPr>
          <w:rFonts w:asciiTheme="minorEastAsia" w:eastAsiaTheme="minorEastAsia" w:hAnsiTheme="minorEastAsia"/>
          <w:color w:val="696969"/>
        </w:rPr>
      </w:pPr>
      <w:r w:rsidRPr="00CC5C0A">
        <w:rPr>
          <w:rFonts w:asciiTheme="minorEastAsia" w:eastAsiaTheme="minorEastAsia" w:hAnsiTheme="minorEastAsia"/>
          <w:color w:val="696969"/>
        </w:rPr>
        <w:t>专家指出，针对恐怖主义出现的新动向和新变化，国际社会必须团结起来，加强国际合作与协调，加大反恐情报收集与分享，强化网络反恐，切断恐怖组织资金流动和融资渠道，推进去极端化，坚持标本兼治，致力于消除恐怖主义产生的根源和滋生土壤，达到全方位遏制恐怖主义的目的。</w:t>
      </w:r>
    </w:p>
    <w:p w14:paraId="54F74BBA" w14:textId="77777777" w:rsidR="0036765D" w:rsidRPr="00CC5C0A" w:rsidRDefault="0036765D" w:rsidP="0036765D">
      <w:pPr>
        <w:spacing w:line="360" w:lineRule="auto"/>
        <w:ind w:firstLineChars="200" w:firstLine="482"/>
        <w:jc w:val="center"/>
        <w:rPr>
          <w:rFonts w:asciiTheme="minorEastAsia" w:hAnsiTheme="minorEastAsia"/>
          <w:b/>
          <w:color w:val="FF0000"/>
          <w:sz w:val="24"/>
        </w:rPr>
      </w:pPr>
    </w:p>
    <w:p w14:paraId="2E210BF8"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44D4E410"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国际战略格局演变的动因与过程。</w:t>
      </w:r>
    </w:p>
    <w:p w14:paraId="363E11C7"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任何事物的发展都是内部矛盾运动直接影响的结果</w:t>
      </w:r>
      <w:r w:rsidRPr="00CC5C0A">
        <w:rPr>
          <w:rFonts w:asciiTheme="minorEastAsia" w:hAnsiTheme="minorEastAsia" w:hint="eastAsia"/>
          <w:color w:val="000000"/>
          <w:sz w:val="24"/>
        </w:rPr>
        <w:t>。</w:t>
      </w:r>
      <w:r w:rsidRPr="00CC5C0A">
        <w:rPr>
          <w:rFonts w:asciiTheme="minorEastAsia" w:hAnsiTheme="minorEastAsia"/>
          <w:color w:val="000000"/>
          <w:sz w:val="24"/>
        </w:rPr>
        <w:t>国际战略格局的演变同样如此</w:t>
      </w:r>
      <w:r w:rsidRPr="00CC5C0A">
        <w:rPr>
          <w:rFonts w:asciiTheme="minorEastAsia" w:hAnsiTheme="minorEastAsia" w:hint="eastAsia"/>
          <w:color w:val="000000"/>
          <w:sz w:val="24"/>
        </w:rPr>
        <w:t>，</w:t>
      </w:r>
      <w:r w:rsidRPr="00CC5C0A">
        <w:rPr>
          <w:rFonts w:asciiTheme="minorEastAsia" w:hAnsiTheme="minorEastAsia"/>
          <w:color w:val="000000"/>
          <w:sz w:val="24"/>
        </w:rPr>
        <w:t>揭示</w:t>
      </w:r>
      <w:r w:rsidRPr="00CC5C0A">
        <w:rPr>
          <w:rFonts w:asciiTheme="minorEastAsia" w:hAnsiTheme="minorEastAsia" w:hint="eastAsia"/>
          <w:color w:val="000000"/>
          <w:sz w:val="24"/>
        </w:rPr>
        <w:t>格局</w:t>
      </w:r>
      <w:r w:rsidRPr="00CC5C0A">
        <w:rPr>
          <w:rFonts w:asciiTheme="minorEastAsia" w:hAnsiTheme="minorEastAsia"/>
          <w:color w:val="000000"/>
          <w:sz w:val="24"/>
        </w:rPr>
        <w:t>演变的动因和过程</w:t>
      </w:r>
      <w:r w:rsidRPr="00CC5C0A">
        <w:rPr>
          <w:rFonts w:asciiTheme="minorEastAsia" w:hAnsiTheme="minorEastAsia" w:hint="eastAsia"/>
          <w:color w:val="000000"/>
          <w:sz w:val="24"/>
        </w:rPr>
        <w:t>，</w:t>
      </w:r>
      <w:r w:rsidRPr="00CC5C0A">
        <w:rPr>
          <w:rFonts w:asciiTheme="minorEastAsia" w:hAnsiTheme="minorEastAsia"/>
          <w:color w:val="000000"/>
          <w:sz w:val="24"/>
        </w:rPr>
        <w:t>将有助于我们更深刻认识其规律性的特点。</w:t>
      </w:r>
    </w:p>
    <w:p w14:paraId="063CE294" w14:textId="77777777" w:rsidR="0036765D" w:rsidRPr="00CC5C0A" w:rsidRDefault="0036765D" w:rsidP="0036765D">
      <w:pPr>
        <w:spacing w:line="360" w:lineRule="auto"/>
        <w:ind w:firstLineChars="200" w:firstLine="482"/>
        <w:rPr>
          <w:rFonts w:asciiTheme="minorEastAsia" w:hAnsiTheme="minorEastAsia"/>
          <w:b/>
          <w:color w:val="000000"/>
          <w:sz w:val="24"/>
        </w:rPr>
      </w:pPr>
      <w:r w:rsidRPr="00CC5C0A">
        <w:rPr>
          <w:rFonts w:asciiTheme="minorEastAsia" w:hAnsiTheme="minorEastAsia" w:hint="eastAsia"/>
          <w:b/>
          <w:color w:val="000000"/>
          <w:sz w:val="24"/>
        </w:rPr>
        <w:t>一、</w:t>
      </w:r>
      <w:r w:rsidRPr="00CC5C0A">
        <w:rPr>
          <w:rFonts w:asciiTheme="minorEastAsia" w:hAnsiTheme="minorEastAsia"/>
          <w:b/>
          <w:color w:val="000000"/>
          <w:sz w:val="24"/>
        </w:rPr>
        <w:t>国际战略格局的演变</w:t>
      </w:r>
      <w:r w:rsidRPr="00CC5C0A">
        <w:rPr>
          <w:rFonts w:asciiTheme="minorEastAsia" w:hAnsiTheme="minorEastAsia" w:hint="eastAsia"/>
          <w:b/>
          <w:color w:val="000000"/>
          <w:sz w:val="24"/>
        </w:rPr>
        <w:t>，</w:t>
      </w:r>
      <w:r w:rsidRPr="00CC5C0A">
        <w:rPr>
          <w:rFonts w:asciiTheme="minorEastAsia" w:hAnsiTheme="minorEastAsia"/>
          <w:b/>
          <w:color w:val="000000"/>
          <w:sz w:val="24"/>
        </w:rPr>
        <w:t>从根本上说</w:t>
      </w:r>
      <w:r w:rsidRPr="00CC5C0A">
        <w:rPr>
          <w:rFonts w:asciiTheme="minorEastAsia" w:hAnsiTheme="minorEastAsia" w:hint="eastAsia"/>
          <w:b/>
          <w:color w:val="000000"/>
          <w:sz w:val="24"/>
        </w:rPr>
        <w:t>，</w:t>
      </w:r>
      <w:r w:rsidRPr="00CC5C0A">
        <w:rPr>
          <w:rFonts w:asciiTheme="minorEastAsia" w:hAnsiTheme="minorEastAsia"/>
          <w:b/>
          <w:color w:val="000000"/>
          <w:sz w:val="24"/>
        </w:rPr>
        <w:t>是决定这种格局的国际战略力量及相互关系的重大改变</w:t>
      </w:r>
      <w:r w:rsidRPr="00CC5C0A">
        <w:rPr>
          <w:rFonts w:asciiTheme="minorEastAsia" w:hAnsiTheme="minorEastAsia" w:hint="eastAsia"/>
          <w:b/>
          <w:color w:val="000000"/>
          <w:sz w:val="24"/>
        </w:rPr>
        <w:t>。</w:t>
      </w:r>
    </w:p>
    <w:p w14:paraId="68CCEEBA"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战略格局是反映战略力量存在方式的客观状态</w:t>
      </w:r>
      <w:r w:rsidRPr="00CC5C0A">
        <w:rPr>
          <w:rFonts w:asciiTheme="minorEastAsia" w:hAnsiTheme="minorEastAsia" w:hint="eastAsia"/>
          <w:color w:val="000000"/>
          <w:sz w:val="24"/>
        </w:rPr>
        <w:t>，</w:t>
      </w:r>
      <w:r w:rsidRPr="00CC5C0A">
        <w:rPr>
          <w:rFonts w:asciiTheme="minorEastAsia" w:hAnsiTheme="minorEastAsia"/>
          <w:color w:val="000000"/>
          <w:sz w:val="24"/>
        </w:rPr>
        <w:t>是这种力量相互作用</w:t>
      </w:r>
      <w:r w:rsidRPr="00CC5C0A">
        <w:rPr>
          <w:rFonts w:asciiTheme="minorEastAsia" w:hAnsiTheme="minorEastAsia" w:hint="eastAsia"/>
          <w:color w:val="000000"/>
          <w:sz w:val="24"/>
        </w:rPr>
        <w:t>、</w:t>
      </w:r>
      <w:r w:rsidRPr="00CC5C0A">
        <w:rPr>
          <w:rFonts w:asciiTheme="minorEastAsia" w:hAnsiTheme="minorEastAsia"/>
          <w:color w:val="000000"/>
          <w:sz w:val="24"/>
        </w:rPr>
        <w:t>相互影响的必然结果，当国际战略格局的存在方式及其各种力量的相互关系发生急剧变化时，国际战略格局的演变便难以避免。旧的战略力量的衰落和消失，造成了旧格局的崩塌</w:t>
      </w:r>
      <w:r w:rsidRPr="00CC5C0A">
        <w:rPr>
          <w:rFonts w:asciiTheme="minorEastAsia" w:hAnsiTheme="minorEastAsia" w:hint="eastAsia"/>
          <w:color w:val="000000"/>
          <w:sz w:val="24"/>
        </w:rPr>
        <w:t>，</w:t>
      </w:r>
      <w:r w:rsidRPr="00CC5C0A">
        <w:rPr>
          <w:rFonts w:asciiTheme="minorEastAsia" w:hAnsiTheme="minorEastAsia"/>
          <w:color w:val="000000"/>
          <w:sz w:val="24"/>
        </w:rPr>
        <w:t>新生战略力量的崛起和发展</w:t>
      </w:r>
      <w:r w:rsidRPr="00CC5C0A">
        <w:rPr>
          <w:rFonts w:asciiTheme="minorEastAsia" w:hAnsiTheme="minorEastAsia" w:hint="eastAsia"/>
          <w:color w:val="000000"/>
          <w:sz w:val="24"/>
        </w:rPr>
        <w:t>，</w:t>
      </w:r>
      <w:r w:rsidRPr="00CC5C0A">
        <w:rPr>
          <w:rFonts w:asciiTheme="minorEastAsia" w:hAnsiTheme="minorEastAsia"/>
          <w:color w:val="000000"/>
          <w:sz w:val="24"/>
        </w:rPr>
        <w:t>则奠定了新格局确定的基础。新旧</w:t>
      </w:r>
      <w:r w:rsidRPr="00CC5C0A">
        <w:rPr>
          <w:rFonts w:asciiTheme="minorEastAsia" w:hAnsiTheme="minorEastAsia"/>
          <w:color w:val="000000"/>
          <w:sz w:val="24"/>
        </w:rPr>
        <w:lastRenderedPageBreak/>
        <w:t>格局不断交替，正是国际战略格局演变的基本特征。</w:t>
      </w:r>
    </w:p>
    <w:p w14:paraId="18EF40CC" w14:textId="77777777" w:rsidR="0036765D" w:rsidRPr="00CC5C0A" w:rsidRDefault="0036765D" w:rsidP="0036765D">
      <w:pPr>
        <w:spacing w:line="360" w:lineRule="auto"/>
        <w:ind w:firstLineChars="200" w:firstLine="482"/>
        <w:rPr>
          <w:rFonts w:asciiTheme="minorEastAsia" w:hAnsiTheme="minorEastAsia"/>
          <w:color w:val="000000"/>
          <w:sz w:val="24"/>
        </w:rPr>
      </w:pPr>
      <w:r w:rsidRPr="00CC5C0A">
        <w:rPr>
          <w:rFonts w:asciiTheme="minorEastAsia" w:hAnsiTheme="minorEastAsia"/>
          <w:b/>
          <w:color w:val="000000"/>
          <w:sz w:val="24"/>
        </w:rPr>
        <w:t>二</w:t>
      </w:r>
      <w:r w:rsidRPr="00CC5C0A">
        <w:rPr>
          <w:rFonts w:asciiTheme="minorEastAsia" w:hAnsiTheme="minorEastAsia" w:hint="eastAsia"/>
          <w:b/>
          <w:color w:val="000000"/>
          <w:sz w:val="24"/>
        </w:rPr>
        <w:t>、</w:t>
      </w:r>
      <w:r w:rsidRPr="00CC5C0A">
        <w:rPr>
          <w:rFonts w:asciiTheme="minorEastAsia" w:hAnsiTheme="minorEastAsia"/>
          <w:b/>
          <w:color w:val="000000"/>
          <w:sz w:val="24"/>
        </w:rPr>
        <w:t>国际战略格局的演变</w:t>
      </w:r>
      <w:r w:rsidRPr="00CC5C0A">
        <w:rPr>
          <w:rFonts w:asciiTheme="minorEastAsia" w:hAnsiTheme="minorEastAsia" w:hint="eastAsia"/>
          <w:b/>
          <w:color w:val="000000"/>
          <w:sz w:val="24"/>
        </w:rPr>
        <w:t>，</w:t>
      </w:r>
      <w:r w:rsidRPr="00CC5C0A">
        <w:rPr>
          <w:rFonts w:asciiTheme="minorEastAsia" w:hAnsiTheme="minorEastAsia"/>
          <w:b/>
          <w:color w:val="000000"/>
          <w:sz w:val="24"/>
        </w:rPr>
        <w:t>是内部因素共同作用的结果</w:t>
      </w:r>
    </w:p>
    <w:p w14:paraId="2D9582D0"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从外部情况看</w:t>
      </w:r>
      <w:r w:rsidRPr="00CC5C0A">
        <w:rPr>
          <w:rFonts w:asciiTheme="minorEastAsia" w:hAnsiTheme="minorEastAsia" w:hint="eastAsia"/>
          <w:color w:val="000000"/>
          <w:sz w:val="24"/>
        </w:rPr>
        <w:t>，</w:t>
      </w:r>
      <w:r w:rsidRPr="00CC5C0A">
        <w:rPr>
          <w:rFonts w:asciiTheme="minorEastAsia" w:hAnsiTheme="minorEastAsia"/>
          <w:color w:val="000000"/>
          <w:sz w:val="24"/>
        </w:rPr>
        <w:t>国际政治</w:t>
      </w:r>
      <w:r w:rsidRPr="00CC5C0A">
        <w:rPr>
          <w:rFonts w:asciiTheme="minorEastAsia" w:hAnsiTheme="minorEastAsia" w:hint="eastAsia"/>
          <w:color w:val="000000"/>
          <w:sz w:val="24"/>
        </w:rPr>
        <w:t>、</w:t>
      </w:r>
      <w:r w:rsidRPr="00CC5C0A">
        <w:rPr>
          <w:rFonts w:asciiTheme="minorEastAsia" w:hAnsiTheme="minorEastAsia"/>
          <w:color w:val="000000"/>
          <w:sz w:val="24"/>
        </w:rPr>
        <w:t>经济</w:t>
      </w:r>
      <w:r w:rsidRPr="00CC5C0A">
        <w:rPr>
          <w:rFonts w:asciiTheme="minorEastAsia" w:hAnsiTheme="minorEastAsia" w:hint="eastAsia"/>
          <w:color w:val="000000"/>
          <w:sz w:val="24"/>
        </w:rPr>
        <w:t>、</w:t>
      </w:r>
      <w:r w:rsidRPr="00CC5C0A">
        <w:rPr>
          <w:rFonts w:asciiTheme="minorEastAsia" w:hAnsiTheme="minorEastAsia"/>
          <w:color w:val="000000"/>
          <w:sz w:val="24"/>
        </w:rPr>
        <w:t>科技</w:t>
      </w:r>
      <w:r w:rsidRPr="00CC5C0A">
        <w:rPr>
          <w:rFonts w:asciiTheme="minorEastAsia" w:hAnsiTheme="minorEastAsia" w:hint="eastAsia"/>
          <w:color w:val="000000"/>
          <w:sz w:val="24"/>
        </w:rPr>
        <w:t>、</w:t>
      </w:r>
      <w:r w:rsidRPr="00CC5C0A">
        <w:rPr>
          <w:rFonts w:asciiTheme="minorEastAsia" w:hAnsiTheme="minorEastAsia"/>
          <w:color w:val="000000"/>
          <w:sz w:val="24"/>
        </w:rPr>
        <w:t>军事等因素</w:t>
      </w:r>
      <w:r w:rsidRPr="00CC5C0A">
        <w:rPr>
          <w:rFonts w:asciiTheme="minorEastAsia" w:hAnsiTheme="minorEastAsia" w:hint="eastAsia"/>
          <w:color w:val="000000"/>
          <w:sz w:val="24"/>
        </w:rPr>
        <w:t>，</w:t>
      </w:r>
      <w:r w:rsidRPr="00CC5C0A">
        <w:rPr>
          <w:rFonts w:asciiTheme="minorEastAsia" w:hAnsiTheme="minorEastAsia"/>
          <w:color w:val="000000"/>
          <w:sz w:val="24"/>
        </w:rPr>
        <w:t>都会对国际战略格局的演变产生直接影响。而时代因素更是牵动国际战略格局变化的重要因素</w:t>
      </w:r>
      <w:r w:rsidRPr="00CC5C0A">
        <w:rPr>
          <w:rFonts w:asciiTheme="minorEastAsia" w:hAnsiTheme="minorEastAsia" w:hint="eastAsia"/>
          <w:color w:val="000000"/>
          <w:sz w:val="24"/>
        </w:rPr>
        <w:t>。</w:t>
      </w:r>
      <w:r w:rsidRPr="00CC5C0A">
        <w:rPr>
          <w:rFonts w:asciiTheme="minorEastAsia" w:hAnsiTheme="minorEastAsia"/>
          <w:color w:val="000000"/>
          <w:sz w:val="24"/>
        </w:rPr>
        <w:t>这里所说的时代是</w:t>
      </w:r>
      <w:r w:rsidRPr="00CC5C0A">
        <w:rPr>
          <w:rFonts w:asciiTheme="minorEastAsia" w:hAnsiTheme="minorEastAsia" w:hint="eastAsia"/>
          <w:color w:val="000000"/>
          <w:sz w:val="24"/>
        </w:rPr>
        <w:t>“</w:t>
      </w:r>
      <w:r w:rsidRPr="00CC5C0A">
        <w:rPr>
          <w:rFonts w:asciiTheme="minorEastAsia" w:hAnsiTheme="minorEastAsia"/>
          <w:color w:val="000000"/>
          <w:sz w:val="24"/>
        </w:rPr>
        <w:t>政治时代</w:t>
      </w:r>
      <w:r w:rsidRPr="00CC5C0A">
        <w:rPr>
          <w:rFonts w:asciiTheme="minorEastAsia" w:hAnsiTheme="minorEastAsia" w:hint="eastAsia"/>
          <w:color w:val="000000"/>
          <w:sz w:val="24"/>
        </w:rPr>
        <w:t>”，</w:t>
      </w:r>
      <w:r w:rsidRPr="00CC5C0A">
        <w:rPr>
          <w:rFonts w:asciiTheme="minorEastAsia" w:hAnsiTheme="minorEastAsia"/>
          <w:color w:val="000000"/>
          <w:sz w:val="24"/>
        </w:rPr>
        <w:t>即世界主要矛盾及斗争在一定历史时期和阶段上的集中反映。时代的发展尤其是时代主题的变化，不仅决定着国际关系和国际政治的基本特征</w:t>
      </w:r>
      <w:r w:rsidRPr="00CC5C0A">
        <w:rPr>
          <w:rFonts w:asciiTheme="minorEastAsia" w:hAnsiTheme="minorEastAsia" w:hint="eastAsia"/>
          <w:color w:val="000000"/>
          <w:sz w:val="24"/>
        </w:rPr>
        <w:t>，</w:t>
      </w:r>
      <w:r w:rsidRPr="00CC5C0A">
        <w:rPr>
          <w:rFonts w:asciiTheme="minorEastAsia" w:hAnsiTheme="minorEastAsia"/>
          <w:color w:val="000000"/>
          <w:sz w:val="24"/>
        </w:rPr>
        <w:t>而且制约着国际战略格局的演进趋向</w:t>
      </w:r>
      <w:r w:rsidRPr="00CC5C0A">
        <w:rPr>
          <w:rFonts w:asciiTheme="minorEastAsia" w:hAnsiTheme="minorEastAsia" w:hint="eastAsia"/>
          <w:color w:val="000000"/>
          <w:sz w:val="24"/>
        </w:rPr>
        <w:t>。</w:t>
      </w:r>
    </w:p>
    <w:p w14:paraId="5BC841F3"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color w:val="000000"/>
          <w:sz w:val="24"/>
        </w:rPr>
        <w:t>从内部情况看</w:t>
      </w:r>
      <w:r w:rsidRPr="00CC5C0A">
        <w:rPr>
          <w:rFonts w:asciiTheme="minorEastAsia" w:hAnsiTheme="minorEastAsia" w:hint="eastAsia"/>
          <w:color w:val="000000"/>
          <w:sz w:val="24"/>
        </w:rPr>
        <w:t>，</w:t>
      </w:r>
      <w:r w:rsidRPr="00CC5C0A">
        <w:rPr>
          <w:rFonts w:asciiTheme="minorEastAsia" w:hAnsiTheme="minorEastAsia"/>
          <w:color w:val="000000"/>
          <w:sz w:val="24"/>
        </w:rPr>
        <w:t>促使国际战略格局演变的内在动因</w:t>
      </w:r>
      <w:r w:rsidRPr="00CC5C0A">
        <w:rPr>
          <w:rFonts w:asciiTheme="minorEastAsia" w:hAnsiTheme="minorEastAsia" w:hint="eastAsia"/>
          <w:color w:val="000000"/>
          <w:sz w:val="24"/>
        </w:rPr>
        <w:t>，</w:t>
      </w:r>
      <w:r w:rsidRPr="00CC5C0A">
        <w:rPr>
          <w:rFonts w:asciiTheme="minorEastAsia" w:hAnsiTheme="minorEastAsia"/>
          <w:color w:val="000000"/>
          <w:sz w:val="24"/>
        </w:rPr>
        <w:t>归结起来主下主要有以下几个方面</w:t>
      </w:r>
      <w:r w:rsidRPr="00CC5C0A">
        <w:rPr>
          <w:rFonts w:asciiTheme="minorEastAsia" w:hAnsiTheme="minorEastAsia" w:hint="eastAsia"/>
          <w:color w:val="000000"/>
          <w:sz w:val="24"/>
        </w:rPr>
        <w:t>：</w:t>
      </w:r>
      <w:r w:rsidRPr="00CC5C0A">
        <w:rPr>
          <w:rFonts w:asciiTheme="minorEastAsia" w:hAnsiTheme="minorEastAsia"/>
          <w:color w:val="000000"/>
          <w:sz w:val="24"/>
        </w:rPr>
        <w:t>有国家内部的政治</w:t>
      </w:r>
      <w:r w:rsidRPr="00CC5C0A">
        <w:rPr>
          <w:rFonts w:asciiTheme="minorEastAsia" w:hAnsiTheme="minorEastAsia" w:hint="eastAsia"/>
          <w:color w:val="000000"/>
          <w:sz w:val="24"/>
        </w:rPr>
        <w:t>、</w:t>
      </w:r>
      <w:r w:rsidRPr="00CC5C0A">
        <w:rPr>
          <w:rFonts w:asciiTheme="minorEastAsia" w:hAnsiTheme="minorEastAsia"/>
          <w:color w:val="000000"/>
          <w:sz w:val="24"/>
        </w:rPr>
        <w:t>经济</w:t>
      </w:r>
      <w:r w:rsidRPr="00CC5C0A">
        <w:rPr>
          <w:rFonts w:asciiTheme="minorEastAsia" w:hAnsiTheme="minorEastAsia" w:hint="eastAsia"/>
          <w:color w:val="000000"/>
          <w:sz w:val="24"/>
        </w:rPr>
        <w:t>、</w:t>
      </w:r>
      <w:r w:rsidRPr="00CC5C0A">
        <w:rPr>
          <w:rFonts w:asciiTheme="minorEastAsia" w:hAnsiTheme="minorEastAsia"/>
          <w:color w:val="000000"/>
          <w:sz w:val="24"/>
        </w:rPr>
        <w:t>文化传统因素决定了个国家之间的政治体制和经济实力的差别</w:t>
      </w:r>
      <w:r w:rsidRPr="00CC5C0A">
        <w:rPr>
          <w:rFonts w:asciiTheme="minorEastAsia" w:hAnsiTheme="minorEastAsia" w:hint="eastAsia"/>
          <w:color w:val="000000"/>
          <w:sz w:val="24"/>
        </w:rPr>
        <w:t>；</w:t>
      </w:r>
      <w:r w:rsidRPr="00CC5C0A">
        <w:rPr>
          <w:rFonts w:asciiTheme="minorEastAsia" w:hAnsiTheme="minorEastAsia"/>
          <w:color w:val="000000"/>
          <w:sz w:val="24"/>
        </w:rPr>
        <w:t>各主要国家之间的意识形态和对外政策的差别</w:t>
      </w:r>
      <w:r w:rsidRPr="00CC5C0A">
        <w:rPr>
          <w:rFonts w:asciiTheme="minorEastAsia" w:hAnsiTheme="minorEastAsia" w:hint="eastAsia"/>
          <w:color w:val="000000"/>
          <w:sz w:val="24"/>
        </w:rPr>
        <w:t>，</w:t>
      </w:r>
      <w:r w:rsidRPr="00CC5C0A">
        <w:rPr>
          <w:rFonts w:asciiTheme="minorEastAsia" w:hAnsiTheme="minorEastAsia"/>
          <w:color w:val="000000"/>
          <w:sz w:val="24"/>
        </w:rPr>
        <w:t>由上述两点所决定的各主要战略力量之间的政治斗争和综合实力对比的不平衡</w:t>
      </w:r>
      <w:r w:rsidRPr="00CC5C0A">
        <w:rPr>
          <w:rFonts w:asciiTheme="minorEastAsia" w:hAnsiTheme="minorEastAsia" w:hint="eastAsia"/>
          <w:color w:val="000000"/>
          <w:sz w:val="24"/>
        </w:rPr>
        <w:t>；</w:t>
      </w:r>
      <w:r w:rsidRPr="00CC5C0A">
        <w:rPr>
          <w:rFonts w:asciiTheme="minorEastAsia" w:hAnsiTheme="minorEastAsia"/>
          <w:color w:val="000000"/>
          <w:sz w:val="24"/>
        </w:rPr>
        <w:t>由这种斗争和不平衡所导致的国家和集团利益的冲突</w:t>
      </w:r>
      <w:r w:rsidRPr="00CC5C0A">
        <w:rPr>
          <w:rFonts w:asciiTheme="minorEastAsia" w:hAnsiTheme="minorEastAsia" w:hint="eastAsia"/>
          <w:color w:val="000000"/>
          <w:sz w:val="24"/>
        </w:rPr>
        <w:t>，</w:t>
      </w:r>
      <w:r w:rsidRPr="00CC5C0A">
        <w:rPr>
          <w:rFonts w:asciiTheme="minorEastAsia" w:hAnsiTheme="minorEastAsia"/>
          <w:color w:val="000000"/>
          <w:sz w:val="24"/>
        </w:rPr>
        <w:t>以及因这种冲突的扩大而导致各种政治力量之间对比关系的原有状态被打破。值得指出的是</w:t>
      </w:r>
      <w:r w:rsidRPr="00CC5C0A">
        <w:rPr>
          <w:rFonts w:asciiTheme="minorEastAsia" w:hAnsiTheme="minorEastAsia" w:hint="eastAsia"/>
          <w:color w:val="000000"/>
          <w:sz w:val="24"/>
        </w:rPr>
        <w:t>，</w:t>
      </w:r>
      <w:r w:rsidRPr="00CC5C0A">
        <w:rPr>
          <w:rFonts w:asciiTheme="minorEastAsia" w:hAnsiTheme="minorEastAsia"/>
          <w:color w:val="000000"/>
          <w:sz w:val="24"/>
        </w:rPr>
        <w:t>作为国际战略力量主体的某些国家和国家集团</w:t>
      </w:r>
      <w:r w:rsidRPr="00CC5C0A">
        <w:rPr>
          <w:rFonts w:asciiTheme="minorEastAsia" w:hAnsiTheme="minorEastAsia" w:hint="eastAsia"/>
          <w:color w:val="000000"/>
          <w:sz w:val="24"/>
        </w:rPr>
        <w:t>，</w:t>
      </w:r>
      <w:r w:rsidRPr="00CC5C0A">
        <w:rPr>
          <w:rFonts w:asciiTheme="minorEastAsia" w:hAnsiTheme="minorEastAsia"/>
          <w:color w:val="000000"/>
          <w:sz w:val="24"/>
        </w:rPr>
        <w:t>自身政治</w:t>
      </w:r>
      <w:r w:rsidRPr="00CC5C0A">
        <w:rPr>
          <w:rFonts w:asciiTheme="minorEastAsia" w:hAnsiTheme="minorEastAsia" w:hint="eastAsia"/>
          <w:color w:val="000000"/>
          <w:sz w:val="24"/>
        </w:rPr>
        <w:t>、</w:t>
      </w:r>
      <w:r w:rsidRPr="00CC5C0A">
        <w:rPr>
          <w:rFonts w:asciiTheme="minorEastAsia" w:hAnsiTheme="minorEastAsia"/>
          <w:color w:val="000000"/>
          <w:sz w:val="24"/>
        </w:rPr>
        <w:t>经济</w:t>
      </w:r>
      <w:r w:rsidRPr="00CC5C0A">
        <w:rPr>
          <w:rFonts w:asciiTheme="minorEastAsia" w:hAnsiTheme="minorEastAsia" w:hint="eastAsia"/>
          <w:color w:val="000000"/>
          <w:sz w:val="24"/>
        </w:rPr>
        <w:t>、</w:t>
      </w:r>
      <w:r w:rsidRPr="00CC5C0A">
        <w:rPr>
          <w:rFonts w:asciiTheme="minorEastAsia" w:hAnsiTheme="minorEastAsia"/>
          <w:color w:val="000000"/>
          <w:sz w:val="24"/>
        </w:rPr>
        <w:t>军事等方面情况变化</w:t>
      </w:r>
      <w:r w:rsidRPr="00CC5C0A">
        <w:rPr>
          <w:rFonts w:asciiTheme="minorEastAsia" w:hAnsiTheme="minorEastAsia" w:hint="eastAsia"/>
          <w:color w:val="000000"/>
          <w:sz w:val="24"/>
        </w:rPr>
        <w:t>，</w:t>
      </w:r>
      <w:r w:rsidRPr="00CC5C0A">
        <w:rPr>
          <w:rFonts w:asciiTheme="minorEastAsia" w:hAnsiTheme="minorEastAsia"/>
          <w:color w:val="000000"/>
          <w:sz w:val="24"/>
        </w:rPr>
        <w:t>不仅会影响他们在格局中所处的地位，而且关系着格局的存亡。英国的衰落和苏联的解体，都是导致旧格局瓦解的重要动因。</w:t>
      </w:r>
    </w:p>
    <w:p w14:paraId="2C96DFB2" w14:textId="77777777" w:rsidR="0036765D" w:rsidRPr="00CC5C0A" w:rsidRDefault="0036765D" w:rsidP="0036765D">
      <w:pPr>
        <w:spacing w:line="360" w:lineRule="auto"/>
        <w:ind w:firstLineChars="200" w:firstLine="482"/>
        <w:rPr>
          <w:rFonts w:asciiTheme="minorEastAsia" w:hAnsiTheme="minorEastAsia"/>
          <w:b/>
          <w:color w:val="000000"/>
          <w:sz w:val="24"/>
        </w:rPr>
      </w:pPr>
      <w:r w:rsidRPr="00CC5C0A">
        <w:rPr>
          <w:rFonts w:asciiTheme="minorEastAsia" w:hAnsiTheme="minorEastAsia"/>
          <w:b/>
          <w:color w:val="000000"/>
          <w:sz w:val="24"/>
        </w:rPr>
        <w:t>三</w:t>
      </w:r>
      <w:r w:rsidRPr="00CC5C0A">
        <w:rPr>
          <w:rFonts w:asciiTheme="minorEastAsia" w:hAnsiTheme="minorEastAsia" w:hint="eastAsia"/>
          <w:b/>
          <w:color w:val="000000"/>
          <w:sz w:val="24"/>
        </w:rPr>
        <w:t>、</w:t>
      </w:r>
      <w:r w:rsidRPr="00CC5C0A">
        <w:rPr>
          <w:rFonts w:asciiTheme="minorEastAsia" w:hAnsiTheme="minorEastAsia"/>
          <w:b/>
          <w:color w:val="000000"/>
          <w:sz w:val="24"/>
        </w:rPr>
        <w:t>国际战略格局演变的过程反映了国际战略力量之间的矛盾和斗争的发展过程</w:t>
      </w:r>
    </w:p>
    <w:p w14:paraId="33107007" w14:textId="77777777" w:rsidR="0036765D" w:rsidRPr="00CC5C0A" w:rsidRDefault="0036765D" w:rsidP="0036765D">
      <w:pPr>
        <w:spacing w:line="360" w:lineRule="auto"/>
        <w:ind w:firstLineChars="200" w:firstLine="480"/>
        <w:rPr>
          <w:rFonts w:asciiTheme="minorEastAsia" w:hAnsiTheme="minorEastAsia"/>
          <w:color w:val="000000"/>
          <w:sz w:val="24"/>
        </w:rPr>
      </w:pPr>
      <w:r w:rsidRPr="00CC5C0A">
        <w:rPr>
          <w:rFonts w:asciiTheme="minorEastAsia" w:hAnsiTheme="minorEastAsia" w:hint="eastAsia"/>
          <w:color w:val="000000"/>
          <w:sz w:val="24"/>
        </w:rPr>
        <w:t>旧</w:t>
      </w:r>
      <w:r w:rsidRPr="00CC5C0A">
        <w:rPr>
          <w:rFonts w:asciiTheme="minorEastAsia" w:hAnsiTheme="minorEastAsia"/>
          <w:color w:val="000000"/>
          <w:sz w:val="24"/>
        </w:rPr>
        <w:t>格局的解体</w:t>
      </w:r>
      <w:r w:rsidRPr="00CC5C0A">
        <w:rPr>
          <w:rFonts w:asciiTheme="minorEastAsia" w:hAnsiTheme="minorEastAsia" w:hint="eastAsia"/>
          <w:color w:val="000000"/>
          <w:sz w:val="24"/>
        </w:rPr>
        <w:t>，</w:t>
      </w:r>
      <w:r w:rsidRPr="00CC5C0A">
        <w:rPr>
          <w:rFonts w:asciiTheme="minorEastAsia" w:hAnsiTheme="minorEastAsia"/>
          <w:color w:val="000000"/>
          <w:sz w:val="24"/>
        </w:rPr>
        <w:t>是旧的矛盾和斗争完结的标志，而新格局的形成</w:t>
      </w:r>
      <w:r w:rsidRPr="00CC5C0A">
        <w:rPr>
          <w:rFonts w:asciiTheme="minorEastAsia" w:hAnsiTheme="minorEastAsia" w:hint="eastAsia"/>
          <w:color w:val="000000"/>
          <w:sz w:val="24"/>
        </w:rPr>
        <w:t>，</w:t>
      </w:r>
      <w:r w:rsidRPr="00CC5C0A">
        <w:rPr>
          <w:rFonts w:asciiTheme="minorEastAsia" w:hAnsiTheme="minorEastAsia"/>
          <w:color w:val="000000"/>
          <w:sz w:val="24"/>
        </w:rPr>
        <w:t>又会成为新的矛盾和斗争的开端，如此循环往复</w:t>
      </w:r>
      <w:r w:rsidRPr="00CC5C0A">
        <w:rPr>
          <w:rFonts w:asciiTheme="minorEastAsia" w:hAnsiTheme="minorEastAsia" w:hint="eastAsia"/>
          <w:color w:val="000000"/>
          <w:sz w:val="24"/>
        </w:rPr>
        <w:t>，</w:t>
      </w:r>
      <w:r w:rsidRPr="00CC5C0A">
        <w:rPr>
          <w:rFonts w:asciiTheme="minorEastAsia" w:hAnsiTheme="minorEastAsia"/>
          <w:color w:val="000000"/>
          <w:sz w:val="24"/>
        </w:rPr>
        <w:t>推动着国际战略格局的不断演进。期间</w:t>
      </w:r>
      <w:r w:rsidRPr="00CC5C0A">
        <w:rPr>
          <w:rFonts w:asciiTheme="minorEastAsia" w:hAnsiTheme="minorEastAsia" w:hint="eastAsia"/>
          <w:color w:val="000000"/>
          <w:sz w:val="24"/>
        </w:rPr>
        <w:t>，</w:t>
      </w:r>
      <w:r w:rsidRPr="00CC5C0A">
        <w:rPr>
          <w:rFonts w:asciiTheme="minorEastAsia" w:hAnsiTheme="minorEastAsia"/>
          <w:color w:val="000000"/>
          <w:sz w:val="24"/>
        </w:rPr>
        <w:t>具有世界性影响的大国和国家集团</w:t>
      </w:r>
      <w:r w:rsidRPr="00CC5C0A">
        <w:rPr>
          <w:rFonts w:asciiTheme="minorEastAsia" w:hAnsiTheme="minorEastAsia" w:hint="eastAsia"/>
          <w:color w:val="000000"/>
          <w:sz w:val="24"/>
        </w:rPr>
        <w:t>，</w:t>
      </w:r>
      <w:r w:rsidRPr="00CC5C0A">
        <w:rPr>
          <w:rFonts w:asciiTheme="minorEastAsia" w:hAnsiTheme="minorEastAsia"/>
          <w:color w:val="000000"/>
          <w:sz w:val="24"/>
        </w:rPr>
        <w:t>对于格局的演变起到举足轻重的作用，应该看到</w:t>
      </w:r>
      <w:r w:rsidRPr="00CC5C0A">
        <w:rPr>
          <w:rFonts w:asciiTheme="minorEastAsia" w:hAnsiTheme="minorEastAsia" w:hint="eastAsia"/>
          <w:color w:val="000000"/>
          <w:sz w:val="24"/>
        </w:rPr>
        <w:t>，</w:t>
      </w:r>
      <w:r w:rsidRPr="00CC5C0A">
        <w:rPr>
          <w:rFonts w:asciiTheme="minorEastAsia" w:hAnsiTheme="minorEastAsia"/>
          <w:color w:val="000000"/>
          <w:sz w:val="24"/>
        </w:rPr>
        <w:t>当代</w:t>
      </w:r>
      <w:r w:rsidRPr="00CC5C0A">
        <w:rPr>
          <w:rFonts w:asciiTheme="minorEastAsia" w:hAnsiTheme="minorEastAsia" w:hint="eastAsia"/>
          <w:color w:val="000000"/>
          <w:sz w:val="24"/>
        </w:rPr>
        <w:t>，</w:t>
      </w:r>
      <w:r w:rsidRPr="00CC5C0A">
        <w:rPr>
          <w:rFonts w:asciiTheme="minorEastAsia" w:hAnsiTheme="minorEastAsia"/>
          <w:color w:val="000000"/>
          <w:sz w:val="24"/>
        </w:rPr>
        <w:t>随着占在世界国家总数百分之九十的中小国家以联合的力量参与国际事务的势头日益增强</w:t>
      </w:r>
      <w:r w:rsidRPr="00CC5C0A">
        <w:rPr>
          <w:rFonts w:asciiTheme="minorEastAsia" w:hAnsiTheme="minorEastAsia" w:hint="eastAsia"/>
          <w:color w:val="000000"/>
          <w:sz w:val="24"/>
        </w:rPr>
        <w:t>，</w:t>
      </w:r>
      <w:r w:rsidRPr="00CC5C0A">
        <w:rPr>
          <w:rFonts w:asciiTheme="minorEastAsia" w:hAnsiTheme="minorEastAsia"/>
          <w:color w:val="000000"/>
          <w:sz w:val="24"/>
        </w:rPr>
        <w:t>他们对国际战略格局的演变必然就会产生越来越大的作用和影响。</w:t>
      </w:r>
    </w:p>
    <w:p w14:paraId="18A69782"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4A0F1D55"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40E52E2E" w14:textId="77777777" w:rsidR="0036765D" w:rsidRPr="00CC5C0A" w:rsidRDefault="0036765D" w:rsidP="0036765D">
      <w:pPr>
        <w:spacing w:line="360" w:lineRule="auto"/>
        <w:ind w:firstLineChars="200" w:firstLine="480"/>
        <w:rPr>
          <w:rFonts w:asciiTheme="minorEastAsia" w:hAnsiTheme="minorEastAsia"/>
          <w:color w:val="000000"/>
          <w:sz w:val="24"/>
        </w:rPr>
      </w:pPr>
    </w:p>
    <w:p w14:paraId="33296E8F" w14:textId="77777777" w:rsidR="0036765D" w:rsidRPr="00CC5C0A" w:rsidRDefault="0036765D" w:rsidP="0036765D">
      <w:pPr>
        <w:spacing w:line="360" w:lineRule="auto"/>
        <w:ind w:firstLineChars="200" w:firstLine="480"/>
        <w:rPr>
          <w:rFonts w:asciiTheme="minorEastAsia" w:hAnsiTheme="minorEastAsia"/>
          <w:sz w:val="24"/>
        </w:rPr>
      </w:pPr>
      <w:r w:rsidRPr="00CC5C0A">
        <w:rPr>
          <w:rFonts w:asciiTheme="minorEastAsia" w:hAnsiTheme="minorEastAsia"/>
          <w:color w:val="000000"/>
          <w:sz w:val="24"/>
        </w:rPr>
        <w:t>判断安全环境面临威胁的理论分析。对安全环境的分析不仅要立足于地缘环</w:t>
      </w:r>
      <w:r w:rsidRPr="00CC5C0A">
        <w:rPr>
          <w:rFonts w:asciiTheme="minorEastAsia" w:hAnsiTheme="minorEastAsia"/>
          <w:color w:val="000000"/>
          <w:sz w:val="24"/>
        </w:rPr>
        <w:lastRenderedPageBreak/>
        <w:t>境等一系列客观环境的分析。而且要运用科学的理论体系，对可能对国家安全构成威胁的各种客观要素。进行理性思维和全面的分析已作出正确的判断。</w:t>
      </w:r>
      <w:r w:rsidRPr="00CC5C0A">
        <w:rPr>
          <w:rFonts w:asciiTheme="minorEastAsia" w:hAnsiTheme="minorEastAsia" w:hint="eastAsia"/>
          <w:color w:val="000000"/>
          <w:sz w:val="24"/>
        </w:rPr>
        <w:t>。。。。</w:t>
      </w:r>
    </w:p>
    <w:p w14:paraId="5783213D" w14:textId="77777777" w:rsidR="0036765D" w:rsidRPr="00CC5C0A" w:rsidRDefault="0036765D" w:rsidP="0036765D">
      <w:pPr>
        <w:spacing w:line="360" w:lineRule="auto"/>
        <w:ind w:firstLineChars="200" w:firstLine="482"/>
        <w:jc w:val="center"/>
        <w:rPr>
          <w:rFonts w:asciiTheme="minorEastAsia" w:hAnsiTheme="minorEastAsia"/>
          <w:sz w:val="24"/>
        </w:rPr>
      </w:pPr>
      <w:r w:rsidRPr="00CC5C0A">
        <w:rPr>
          <w:rFonts w:asciiTheme="minorEastAsia" w:hAnsiTheme="minorEastAsia"/>
          <w:b/>
          <w:color w:val="FF0000"/>
          <w:sz w:val="24"/>
        </w:rPr>
        <w:t>资料</w:t>
      </w:r>
    </w:p>
    <w:p w14:paraId="5C9F1154" w14:textId="77777777" w:rsidR="0036765D" w:rsidRPr="00CC5C0A" w:rsidRDefault="0036765D" w:rsidP="0036765D">
      <w:pPr>
        <w:spacing w:line="360" w:lineRule="auto"/>
        <w:ind w:firstLineChars="200" w:firstLine="480"/>
        <w:jc w:val="center"/>
        <w:rPr>
          <w:rFonts w:asciiTheme="minorEastAsia" w:hAnsiTheme="minorEastAsia"/>
          <w:sz w:val="24"/>
        </w:rPr>
      </w:pPr>
      <w:r w:rsidRPr="00CC5C0A">
        <w:rPr>
          <w:rFonts w:asciiTheme="minorEastAsia" w:hAnsiTheme="minorEastAsia" w:hint="eastAsia"/>
          <w:sz w:val="24"/>
        </w:rPr>
        <w:t>一、周边地区领土纷争众多由于我国的接壤邻国比较多，所以我国周边的领土纷争是比较多的。经过我国的多年努力，解决了与一些国家比如与俄国、外蒙古等的领土纷争。但仍与一些国家存在领土纷争。譬如与印度。中国与印度有着长约</w:t>
      </w:r>
      <w:r w:rsidRPr="00CC5C0A">
        <w:rPr>
          <w:rFonts w:asciiTheme="minorEastAsia" w:hAnsiTheme="minorEastAsia" w:hint="eastAsia"/>
          <w:sz w:val="24"/>
        </w:rPr>
        <w:t>2000</w:t>
      </w:r>
      <w:r w:rsidRPr="00CC5C0A">
        <w:rPr>
          <w:rFonts w:asciiTheme="minorEastAsia" w:hAnsiTheme="minorEastAsia" w:hint="eastAsia"/>
          <w:sz w:val="24"/>
        </w:rPr>
        <w:t>公里的边界线，分东段、中段和西段，历史上没有正式划定过，共涉及争议面积</w:t>
      </w:r>
      <w:r w:rsidRPr="00CC5C0A">
        <w:rPr>
          <w:rFonts w:asciiTheme="minorEastAsia" w:hAnsiTheme="minorEastAsia" w:hint="eastAsia"/>
          <w:sz w:val="24"/>
        </w:rPr>
        <w:t>12.5</w:t>
      </w:r>
      <w:r w:rsidRPr="00CC5C0A">
        <w:rPr>
          <w:rFonts w:asciiTheme="minorEastAsia" w:hAnsiTheme="minorEastAsia" w:hint="eastAsia"/>
          <w:sz w:val="24"/>
        </w:rPr>
        <w:t>万平方公里。自</w:t>
      </w:r>
      <w:r w:rsidRPr="00CC5C0A">
        <w:rPr>
          <w:rFonts w:asciiTheme="minorEastAsia" w:hAnsiTheme="minorEastAsia" w:hint="eastAsia"/>
          <w:sz w:val="24"/>
        </w:rPr>
        <w:t>2007</w:t>
      </w:r>
      <w:r w:rsidRPr="00CC5C0A">
        <w:rPr>
          <w:rFonts w:asciiTheme="minorEastAsia" w:hAnsiTheme="minorEastAsia" w:hint="eastAsia"/>
          <w:sz w:val="24"/>
        </w:rPr>
        <w:t>年开始，中印两国就边界划分进行正式谈判，已经进行了三轮谈判，但都没有取得任何实质性进展。这是因为：其一，边界争端由来已久，两国一直没有正式的条约划分过，中国政府虽然不承认麦克马洪线，但这条线是第三方英国调停划分的，英国与西藏地方政府曾于</w:t>
      </w:r>
      <w:r w:rsidRPr="00CC5C0A">
        <w:rPr>
          <w:rFonts w:asciiTheme="minorEastAsia" w:hAnsiTheme="minorEastAsia" w:hint="eastAsia"/>
          <w:sz w:val="24"/>
        </w:rPr>
        <w:t>1914</w:t>
      </w:r>
      <w:r w:rsidRPr="00CC5C0A">
        <w:rPr>
          <w:rFonts w:asciiTheme="minorEastAsia" w:hAnsiTheme="minorEastAsia" w:hint="eastAsia"/>
          <w:sz w:val="24"/>
        </w:rPr>
        <w:t>年背着中央政府就中印东段边界线举行过秘密换文，容易让人产生划分“公平”的印象，也容易成为印方在与我谈判时讨价还价的筹码。其二，这个问题涉及到西藏及达赖集团，情况十分复杂。</w:t>
      </w:r>
      <w:r w:rsidRPr="00CC5C0A">
        <w:rPr>
          <w:rFonts w:asciiTheme="minorEastAsia" w:hAnsiTheme="minorEastAsia" w:hint="eastAsia"/>
          <w:sz w:val="24"/>
        </w:rPr>
        <w:t>1959</w:t>
      </w:r>
      <w:r w:rsidRPr="00CC5C0A">
        <w:rPr>
          <w:rFonts w:asciiTheme="minorEastAsia" w:hAnsiTheme="minorEastAsia" w:hint="eastAsia"/>
          <w:sz w:val="24"/>
        </w:rPr>
        <w:t>年西藏叛乱后，达赖和一批西藏人逃亡印度。这些年平，虽然印度政府公开声明，承认西藏是中国领土的一部分，不允许达赖集团在印度从事反华活动，但实际上印度政府成了达赖集团的庇护人，印度北部的达兰萨拉成了达赖集团的根据地。目前，大约有十万西藏人栖身印度。其三，印度近些年来，经济发展较快，综合国力大增，加紧扩军备战，特别是</w:t>
      </w:r>
      <w:r w:rsidRPr="00CC5C0A">
        <w:rPr>
          <w:rFonts w:asciiTheme="minorEastAsia" w:hAnsiTheme="minorEastAsia" w:hint="eastAsia"/>
          <w:sz w:val="24"/>
        </w:rPr>
        <w:t>1998</w:t>
      </w:r>
      <w:r w:rsidRPr="00CC5C0A">
        <w:rPr>
          <w:rFonts w:asciiTheme="minorEastAsia" w:hAnsiTheme="minorEastAsia" w:hint="eastAsia"/>
          <w:sz w:val="24"/>
        </w:rPr>
        <w:t>年</w:t>
      </w:r>
      <w:r w:rsidRPr="00CC5C0A">
        <w:rPr>
          <w:rFonts w:asciiTheme="minorEastAsia" w:hAnsiTheme="minorEastAsia" w:hint="eastAsia"/>
          <w:sz w:val="24"/>
        </w:rPr>
        <w:t>5</w:t>
      </w:r>
      <w:r w:rsidRPr="00CC5C0A">
        <w:rPr>
          <w:rFonts w:asciiTheme="minorEastAsia" w:hAnsiTheme="minorEastAsia" w:hint="eastAsia"/>
          <w:sz w:val="24"/>
        </w:rPr>
        <w:t>月核试验成功，成为世界上为数不多的有核国家，腰杆子硬了，底气足了，不愿意作丝毫的让步。可以肯定，今后中印边界问题的解决，是一件十分棘手的事情。而且如果解决不好的话，将对我国的安全造成非常大的威胁！还有与日本的。中日领土争端，主要是钓鱼岛主权之争。钓鱼群岛，日本称为“尖阁群岛”由钓鱼岛、黄尾屿、赤尾屿、南小岛、北小岛及一些礁石组成，其中以钓鱼岛面积最大约</w:t>
      </w:r>
      <w:r w:rsidRPr="00CC5C0A">
        <w:rPr>
          <w:rFonts w:asciiTheme="minorEastAsia" w:hAnsiTheme="minorEastAsia" w:hint="eastAsia"/>
          <w:sz w:val="24"/>
        </w:rPr>
        <w:t>5</w:t>
      </w:r>
      <w:r w:rsidRPr="00CC5C0A">
        <w:rPr>
          <w:rFonts w:asciiTheme="minorEastAsia" w:hAnsiTheme="minorEastAsia" w:hint="eastAsia"/>
          <w:sz w:val="24"/>
        </w:rPr>
        <w:t>平方公里。中国人早在清代就发现了钓鱼岛，并将其归入自己的版图，晚清的慈禧太后还曾把金钓鱼岛赏赐给邮传部尚书盛宣怀。中日甲午海战，中国战败割让了台湾，日本趁机以“无主之地先占为主”为由，宣布钓鱼岛为日本“固有领土”。近年来，日本方</w:t>
      </w:r>
      <w:r w:rsidRPr="00CC5C0A">
        <w:rPr>
          <w:rFonts w:asciiTheme="minorEastAsia" w:hAnsiTheme="minorEastAsia" w:hint="eastAsia"/>
          <w:sz w:val="24"/>
        </w:rPr>
        <w:lastRenderedPageBreak/>
        <w:t>面还时不时地登岛、建灯塔、立日本旗等主权宣示活动。中国政府一直重申钓鱼岛是中国的领土，多次抗议日本侵犯中国领土主权，台湾当局以及香港等地的华人也经常采取抗议行为。钓鱼岛远离日本本土，如果成了日本领土，那它可以作为海基线起点的一个点，以此向外的</w:t>
      </w:r>
      <w:r w:rsidRPr="00CC5C0A">
        <w:rPr>
          <w:rFonts w:asciiTheme="minorEastAsia" w:hAnsiTheme="minorEastAsia" w:hint="eastAsia"/>
          <w:sz w:val="24"/>
        </w:rPr>
        <w:t>12</w:t>
      </w:r>
      <w:r w:rsidRPr="00CC5C0A">
        <w:rPr>
          <w:rFonts w:asciiTheme="minorEastAsia" w:hAnsiTheme="minorEastAsia" w:hint="eastAsia"/>
          <w:sz w:val="24"/>
        </w:rPr>
        <w:t>海里的海域成了日本领海，这就侵占了中国的领海。还有南沙群岛等争端，问题都很复杂，解决起来都很棘手！</w:t>
      </w:r>
      <w:r w:rsidRPr="00CC5C0A">
        <w:rPr>
          <w:rFonts w:asciiTheme="minorEastAsia" w:hAnsiTheme="minorEastAsia" w:hint="eastAsia"/>
          <w:sz w:val="24"/>
        </w:rPr>
        <w:t xml:space="preserve">  </w:t>
      </w:r>
      <w:r w:rsidRPr="00CC5C0A">
        <w:rPr>
          <w:rFonts w:asciiTheme="minorEastAsia" w:hAnsiTheme="minorEastAsia" w:hint="eastAsia"/>
          <w:sz w:val="24"/>
        </w:rPr>
        <w:t>二、周边地区恐怖主义日益猖獗中国处于国际恐怖势力猖獗的高危弧形地带。从北高加索、中东、中亚、南亚至东南亚，是国际恐怖势力的主要盘踞地和威胁高发区。近几年来，在各种复杂因素的作用下，恐怖势力明显抬头，恐怖威胁有增无减，世界处于“越反恐越恐怖”的阴影中。国际恐怖势力在中国周边的频繁滋事，恶化了中国周边环境，直接危害着中国国家安全。中国作为一个人口众多的多民族国家，由于历史和现实的原因在一定程度上也存在着不稳定因素。分裂与恐怖主义势力的活动，严重威胁着我国的国家安全与地区稳定。尤其值得我们关注的是，我国境内民族分裂活动的国际化。三、海洋方向的隐患和威胁海洋方向存在着朝鲜半岛问题、台湾问题和南沙问题等现实和潜在热点，尤其是朝鲜半岛和台海地区存在着爆发大规模冲突的危险。朝鲜半岛是中国东北部安全的战略缓冲，半岛局势的紧张将破坏本地区的和平与稳定，也将严重影响中国现代化建设的进程，没有半岛的安全，就无中国现代化的最终实现至于台湾问题，则存在着一旦形势骤变美日实施武力干预的可能性，更是事关中国的主权、安全和国家统一。在海洋方向，中国直接面对美、日强大的军事压力，特别是近年来美、日加强了针对中国的军事部署，把中国作为主要潜在对手。而且，</w:t>
      </w:r>
      <w:r w:rsidRPr="00CC5C0A">
        <w:rPr>
          <w:rFonts w:asciiTheme="minorEastAsia" w:hAnsiTheme="minorEastAsia" w:hint="eastAsia"/>
          <w:sz w:val="24"/>
        </w:rPr>
        <w:t>21</w:t>
      </w:r>
      <w:r w:rsidRPr="00CC5C0A">
        <w:rPr>
          <w:rFonts w:asciiTheme="minorEastAsia" w:hAnsiTheme="minorEastAsia" w:hint="eastAsia"/>
          <w:sz w:val="24"/>
        </w:rPr>
        <w:t>世纪是海洋世纪，中国的安全和发展将更依赖于海洋，维护海上安全和经济利益将是中国在</w:t>
      </w:r>
      <w:r w:rsidRPr="00CC5C0A">
        <w:rPr>
          <w:rFonts w:asciiTheme="minorEastAsia" w:hAnsiTheme="minorEastAsia" w:hint="eastAsia"/>
          <w:sz w:val="24"/>
        </w:rPr>
        <w:t>21</w:t>
      </w:r>
      <w:r w:rsidRPr="00CC5C0A">
        <w:rPr>
          <w:rFonts w:asciiTheme="minorEastAsia" w:hAnsiTheme="minorEastAsia" w:hint="eastAsia"/>
          <w:sz w:val="24"/>
        </w:rPr>
        <w:t>世纪面临的重大课题四、美国其实是影响周边安全环境的最主要外部因素</w:t>
      </w:r>
      <w:r w:rsidRPr="00CC5C0A">
        <w:rPr>
          <w:rFonts w:asciiTheme="minorEastAsia" w:hAnsiTheme="minorEastAsia" w:hint="eastAsia"/>
          <w:sz w:val="24"/>
        </w:rPr>
        <w:t xml:space="preserve"> </w:t>
      </w:r>
      <w:r w:rsidRPr="00CC5C0A">
        <w:rPr>
          <w:rFonts w:asciiTheme="minorEastAsia" w:hAnsiTheme="minorEastAsia" w:hint="eastAsia"/>
          <w:sz w:val="24"/>
        </w:rPr>
        <w:t>美国对中国周边安全构成的威胁在性质上具有根本性，在程度上具有严重性，在时效上具有长期性。冷战后，美国作为世界惟一的超级大国，是最有实力对中国安全构成威胁的国家，而且其欧亚地缘战略又与中国的安全利益存在重大的冲突，美国将中国视为有能力挑战其全球利益的地区性大国和主要潜在对手，是中国地缘战略压力的主要来源。虽然九一一事件后美国将反恐和“反（大规模杀伤性武器）扩散”作为国家安</w:t>
      </w:r>
      <w:r w:rsidRPr="00CC5C0A">
        <w:rPr>
          <w:rFonts w:asciiTheme="minorEastAsia" w:hAnsiTheme="minorEastAsia" w:hint="eastAsia"/>
          <w:sz w:val="24"/>
        </w:rPr>
        <w:lastRenderedPageBreak/>
        <w:t>全战略的首要任务，一定程度上缓解和淡化了中美矛盾，但中美之间的战略分歧和利益冲突并未消失，美国防范和遏制中国的战略目标并未改变，而周边地区则是美国遏制中国、危害中国安全利益的主要场所。与其他国家相比，美国对中国周边安全的威胁带有全局性、根本性，它不仅直接影响到中国周边安全的整体态势和基本走向，并且严重损害中国的主权、安全和国家统一等根本利益，影响到中国现代化建设的发展进程和中华民族伟大复兴目标的实现。同时，由于美国在综合国力上的超强地位及其在中国周边地区的强大力量存在和影响力，其对中国周边安全构成的威胁和压力在程度上具有严重性。而且，美国对中国周边安全的威胁在时效上具有长期性，因为遏制中国是美国的一项长期战略，中美之间的较量（包括在中国周边地区的较量）也不会在短期内停止和结束。因此，在中国的周边安全环境中，美国是最具影响力的因素，也是对中国安全构成最大威胁的国家。当然，目前美国对中国周边安全的威胁大都是间接和潜在的，而且其对华政策具有明显的两面性，在遏制中国的同时，也同中国进行“接触”与合作。中美建设性合作关系的发展一定程度上可以抑制或延缓但无法从根本上消除美国对中国周边安全的威胁。</w:t>
      </w:r>
    </w:p>
    <w:p w14:paraId="54510D2A" w14:textId="77777777" w:rsidR="0039704D" w:rsidRPr="0036765D" w:rsidRDefault="0039704D"/>
    <w:sectPr w:rsidR="0039704D" w:rsidRPr="0036765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C161A" w14:textId="77777777" w:rsidR="00650D00" w:rsidRDefault="00650D00" w:rsidP="00046AC2">
      <w:r>
        <w:separator/>
      </w:r>
    </w:p>
  </w:endnote>
  <w:endnote w:type="continuationSeparator" w:id="0">
    <w:p w14:paraId="602182FC" w14:textId="77777777" w:rsidR="00650D00" w:rsidRDefault="00650D00" w:rsidP="00046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imSun-Identity-H">
    <w:altName w:val="宋体"/>
    <w:charset w:val="86"/>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综艺简体">
    <w:altName w:val="微软雅黑"/>
    <w:charset w:val="86"/>
    <w:family w:val="auto"/>
    <w:pitch w:val="default"/>
    <w:sig w:usb0="00000001" w:usb1="080E0000" w:usb2="00000010" w:usb3="00000000" w:csb0="00040000" w:csb1="00000000"/>
  </w:font>
  <w:font w:name="★时尚中黑">
    <w:altName w:val="黑体"/>
    <w:charset w:val="86"/>
    <w:family w:val="auto"/>
    <w:pitch w:val="default"/>
    <w:sig w:usb0="800002BF" w:usb1="184F6CF8" w:usb2="00000012"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A435F" w14:textId="77777777" w:rsidR="00650D00" w:rsidRDefault="00650D00" w:rsidP="00046AC2">
      <w:r>
        <w:separator/>
      </w:r>
    </w:p>
  </w:footnote>
  <w:footnote w:type="continuationSeparator" w:id="0">
    <w:p w14:paraId="0C4E4E06" w14:textId="77777777" w:rsidR="00650D00" w:rsidRDefault="00650D00" w:rsidP="00046A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000002"/>
    <w:multiLevelType w:val="multilevel"/>
    <w:tmpl w:val="0000000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3"/>
    <w:multiLevelType w:val="multilevel"/>
    <w:tmpl w:val="00000003"/>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japaneseCounting"/>
      <w:lvlText w:val="第%3章"/>
      <w:lvlJc w:val="left"/>
      <w:pPr>
        <w:tabs>
          <w:tab w:val="num" w:pos="1560"/>
        </w:tabs>
        <w:ind w:left="1560" w:hanging="720"/>
      </w:pPr>
      <w:rPr>
        <w:rFonts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06"/>
    <w:multiLevelType w:val="multilevel"/>
    <w:tmpl w:val="0000000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0000007"/>
    <w:multiLevelType w:val="multilevel"/>
    <w:tmpl w:val="00000007"/>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0000009"/>
    <w:multiLevelType w:val="multilevel"/>
    <w:tmpl w:val="0000000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0000000C"/>
    <w:multiLevelType w:val="multilevel"/>
    <w:tmpl w:val="0000000C"/>
    <w:lvl w:ilvl="0">
      <w:start w:val="1"/>
      <w:numFmt w:val="bullet"/>
      <w:lvlText w:val=""/>
      <w:lvlJc w:val="left"/>
      <w:pPr>
        <w:tabs>
          <w:tab w:val="num" w:pos="540"/>
        </w:tabs>
        <w:ind w:left="540" w:hanging="420"/>
      </w:pPr>
      <w:rPr>
        <w:rFonts w:ascii="Wingdings" w:hAnsi="Wingdings" w:hint="default"/>
      </w:rPr>
    </w:lvl>
    <w:lvl w:ilvl="1">
      <w:start w:val="1"/>
      <w:numFmt w:val="bullet"/>
      <w:lvlText w:val=""/>
      <w:lvlJc w:val="left"/>
      <w:pPr>
        <w:tabs>
          <w:tab w:val="num" w:pos="960"/>
        </w:tabs>
        <w:ind w:left="960" w:hanging="420"/>
      </w:pPr>
      <w:rPr>
        <w:rFonts w:ascii="Wingdings" w:hAnsi="Wingdings" w:hint="default"/>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7" w15:restartNumberingAfterBreak="0">
    <w:nsid w:val="0000000D"/>
    <w:multiLevelType w:val="multilevel"/>
    <w:tmpl w:val="0000000D"/>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0000000F"/>
    <w:multiLevelType w:val="multilevel"/>
    <w:tmpl w:val="0000000F"/>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00000011"/>
    <w:multiLevelType w:val="multilevel"/>
    <w:tmpl w:val="0000001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0000013"/>
    <w:multiLevelType w:val="multilevel"/>
    <w:tmpl w:val="0000001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0000014"/>
    <w:multiLevelType w:val="multilevel"/>
    <w:tmpl w:val="0000001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0000016"/>
    <w:multiLevelType w:val="multilevel"/>
    <w:tmpl w:val="0000001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00000017"/>
    <w:multiLevelType w:val="multilevel"/>
    <w:tmpl w:val="00000017"/>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000001A"/>
    <w:multiLevelType w:val="multilevel"/>
    <w:tmpl w:val="0000001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0000001C"/>
    <w:multiLevelType w:val="multilevel"/>
    <w:tmpl w:val="0000001C"/>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780"/>
        </w:tabs>
        <w:ind w:left="780" w:hanging="360"/>
      </w:pPr>
      <w:rPr>
        <w:rFont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0000001D"/>
    <w:multiLevelType w:val="multilevel"/>
    <w:tmpl w:val="0000001D"/>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0000001E"/>
    <w:multiLevelType w:val="multilevel"/>
    <w:tmpl w:val="0000001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0000001F"/>
    <w:multiLevelType w:val="multilevel"/>
    <w:tmpl w:val="0000001F"/>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00000020"/>
    <w:multiLevelType w:val="multilevel"/>
    <w:tmpl w:val="00000020"/>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00000021"/>
    <w:multiLevelType w:val="multilevel"/>
    <w:tmpl w:val="0000002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00000022"/>
    <w:multiLevelType w:val="multilevel"/>
    <w:tmpl w:val="00000022"/>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840"/>
        </w:tabs>
        <w:ind w:left="840" w:hanging="420"/>
      </w:pPr>
      <w:rPr>
        <w:rFont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00000023"/>
    <w:multiLevelType w:val="multilevel"/>
    <w:tmpl w:val="0000002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00000024"/>
    <w:multiLevelType w:val="multilevel"/>
    <w:tmpl w:val="0000002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00000025"/>
    <w:multiLevelType w:val="multilevel"/>
    <w:tmpl w:val="00000025"/>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00000026"/>
    <w:multiLevelType w:val="multilevel"/>
    <w:tmpl w:val="0000002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00000027"/>
    <w:multiLevelType w:val="multilevel"/>
    <w:tmpl w:val="00000027"/>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780"/>
        </w:tabs>
        <w:ind w:left="780" w:hanging="360"/>
      </w:pPr>
      <w:rPr>
        <w:rFont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00000028"/>
    <w:multiLevelType w:val="multilevel"/>
    <w:tmpl w:val="0000002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15:restartNumberingAfterBreak="0">
    <w:nsid w:val="00000029"/>
    <w:multiLevelType w:val="multilevel"/>
    <w:tmpl w:val="0000002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0000002A"/>
    <w:multiLevelType w:val="multilevel"/>
    <w:tmpl w:val="0000002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0000002C"/>
    <w:multiLevelType w:val="multilevel"/>
    <w:tmpl w:val="0000002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0000002D"/>
    <w:multiLevelType w:val="multilevel"/>
    <w:tmpl w:val="0000002D"/>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0000002E"/>
    <w:multiLevelType w:val="multilevel"/>
    <w:tmpl w:val="0000002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0000002F"/>
    <w:multiLevelType w:val="multilevel"/>
    <w:tmpl w:val="0000002F"/>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00000030"/>
    <w:multiLevelType w:val="multilevel"/>
    <w:tmpl w:val="00000030"/>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15:restartNumberingAfterBreak="0">
    <w:nsid w:val="00000031"/>
    <w:multiLevelType w:val="multilevel"/>
    <w:tmpl w:val="0000003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00000032"/>
    <w:multiLevelType w:val="multilevel"/>
    <w:tmpl w:val="00000032"/>
    <w:lvl w:ilvl="0">
      <w:start w:val="1"/>
      <w:numFmt w:val="decimal"/>
      <w:lvlText w:val="%1、"/>
      <w:lvlJc w:val="left"/>
      <w:pPr>
        <w:tabs>
          <w:tab w:val="num" w:pos="360"/>
        </w:tabs>
        <w:ind w:left="360" w:hanging="360"/>
      </w:pPr>
      <w:rPr>
        <w:rFonts w:hint="default"/>
      </w:rPr>
    </w:lvl>
    <w:lvl w:ilvl="1">
      <w:start w:val="3"/>
      <w:numFmt w:val="japaneseCounting"/>
      <w:lvlText w:val="第%2章"/>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7" w15:restartNumberingAfterBreak="0">
    <w:nsid w:val="00000033"/>
    <w:multiLevelType w:val="multilevel"/>
    <w:tmpl w:val="0000003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8" w15:restartNumberingAfterBreak="0">
    <w:nsid w:val="00000034"/>
    <w:multiLevelType w:val="multilevel"/>
    <w:tmpl w:val="0000003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00000035"/>
    <w:multiLevelType w:val="multilevel"/>
    <w:tmpl w:val="00000035"/>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00000036"/>
    <w:multiLevelType w:val="multilevel"/>
    <w:tmpl w:val="00000036"/>
    <w:lvl w:ilvl="0">
      <w:start w:val="1"/>
      <w:numFmt w:val="bullet"/>
      <w:lvlText w:val=""/>
      <w:lvlJc w:val="left"/>
      <w:pPr>
        <w:tabs>
          <w:tab w:val="num" w:pos="540"/>
        </w:tabs>
        <w:ind w:left="540" w:hanging="420"/>
      </w:pPr>
      <w:rPr>
        <w:rFonts w:ascii="Wingdings" w:hAnsi="Wingdings" w:hint="default"/>
      </w:rPr>
    </w:lvl>
    <w:lvl w:ilvl="1">
      <w:start w:val="1"/>
      <w:numFmt w:val="bullet"/>
      <w:lvlText w:val=""/>
      <w:lvlJc w:val="left"/>
      <w:pPr>
        <w:tabs>
          <w:tab w:val="num" w:pos="960"/>
        </w:tabs>
        <w:ind w:left="960" w:hanging="420"/>
      </w:pPr>
      <w:rPr>
        <w:rFonts w:ascii="Wingdings" w:hAnsi="Wingdings" w:hint="default"/>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41" w15:restartNumberingAfterBreak="0">
    <w:nsid w:val="00000037"/>
    <w:multiLevelType w:val="multilevel"/>
    <w:tmpl w:val="00000037"/>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2" w15:restartNumberingAfterBreak="0">
    <w:nsid w:val="05955472"/>
    <w:multiLevelType w:val="multilevel"/>
    <w:tmpl w:val="0595547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3" w15:restartNumberingAfterBreak="0">
    <w:nsid w:val="123957A5"/>
    <w:multiLevelType w:val="multilevel"/>
    <w:tmpl w:val="123957A5"/>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4" w15:restartNumberingAfterBreak="0">
    <w:nsid w:val="16B433FB"/>
    <w:multiLevelType w:val="hybridMultilevel"/>
    <w:tmpl w:val="594663DC"/>
    <w:lvl w:ilvl="0" w:tplc="D66ECE36">
      <w:start w:val="1"/>
      <w:numFmt w:val="none"/>
      <w:lvlText w:val="一、"/>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7EC6C54"/>
    <w:multiLevelType w:val="multilevel"/>
    <w:tmpl w:val="17EC6C54"/>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6" w15:restartNumberingAfterBreak="0">
    <w:nsid w:val="26390EFF"/>
    <w:multiLevelType w:val="hybridMultilevel"/>
    <w:tmpl w:val="5FACBA40"/>
    <w:lvl w:ilvl="0" w:tplc="952AE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9752B42"/>
    <w:multiLevelType w:val="multilevel"/>
    <w:tmpl w:val="29752B42"/>
    <w:lvl w:ilvl="0">
      <w:start w:val="1"/>
      <w:numFmt w:val="japaneseCounting"/>
      <w:lvlText w:val="（%1）"/>
      <w:lvlJc w:val="left"/>
      <w:pPr>
        <w:tabs>
          <w:tab w:val="num" w:pos="1080"/>
        </w:tabs>
        <w:ind w:left="1080" w:hanging="72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48" w15:restartNumberingAfterBreak="0">
    <w:nsid w:val="2AC464BF"/>
    <w:multiLevelType w:val="multilevel"/>
    <w:tmpl w:val="2AC464BF"/>
    <w:lvl w:ilvl="0">
      <w:start w:val="1"/>
      <w:numFmt w:val="japaneseCounting"/>
      <w:lvlText w:val="（%1）"/>
      <w:lvlJc w:val="left"/>
      <w:pPr>
        <w:tabs>
          <w:tab w:val="num" w:pos="1080"/>
        </w:tabs>
        <w:ind w:left="1080" w:hanging="72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49" w15:restartNumberingAfterBreak="0">
    <w:nsid w:val="2CBE2D1B"/>
    <w:multiLevelType w:val="hybridMultilevel"/>
    <w:tmpl w:val="AEA2EE98"/>
    <w:lvl w:ilvl="0" w:tplc="FBB275E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05C0610"/>
    <w:multiLevelType w:val="multilevel"/>
    <w:tmpl w:val="84AA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2EB1489"/>
    <w:multiLevelType w:val="hybridMultilevel"/>
    <w:tmpl w:val="A37E9492"/>
    <w:lvl w:ilvl="0" w:tplc="0CB02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A4F26A9"/>
    <w:multiLevelType w:val="multilevel"/>
    <w:tmpl w:val="3A4F26A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3" w15:restartNumberingAfterBreak="0">
    <w:nsid w:val="53747C13"/>
    <w:multiLevelType w:val="singleLevel"/>
    <w:tmpl w:val="53747C13"/>
    <w:lvl w:ilvl="0">
      <w:start w:val="2"/>
      <w:numFmt w:val="decimal"/>
      <w:suff w:val="nothing"/>
      <w:lvlText w:val="%1、"/>
      <w:lvlJc w:val="left"/>
    </w:lvl>
  </w:abstractNum>
  <w:abstractNum w:abstractNumId="54" w15:restartNumberingAfterBreak="0">
    <w:nsid w:val="53747DC8"/>
    <w:multiLevelType w:val="singleLevel"/>
    <w:tmpl w:val="53747DC8"/>
    <w:lvl w:ilvl="0">
      <w:start w:val="3"/>
      <w:numFmt w:val="decimal"/>
      <w:suff w:val="nothing"/>
      <w:lvlText w:val="%1、"/>
      <w:lvlJc w:val="left"/>
    </w:lvl>
  </w:abstractNum>
  <w:abstractNum w:abstractNumId="55" w15:restartNumberingAfterBreak="0">
    <w:nsid w:val="56170048"/>
    <w:multiLevelType w:val="hybridMultilevel"/>
    <w:tmpl w:val="55980508"/>
    <w:lvl w:ilvl="0" w:tplc="9BCC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78C5D71"/>
    <w:multiLevelType w:val="hybridMultilevel"/>
    <w:tmpl w:val="940C2508"/>
    <w:lvl w:ilvl="0" w:tplc="90FC76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DC6329C"/>
    <w:multiLevelType w:val="multilevel"/>
    <w:tmpl w:val="5DC6329C"/>
    <w:lvl w:ilvl="0">
      <w:start w:val="1"/>
      <w:numFmt w:val="japaneseCounting"/>
      <w:lvlText w:val="（%1）"/>
      <w:lvlJc w:val="left"/>
      <w:pPr>
        <w:tabs>
          <w:tab w:val="num" w:pos="1080"/>
        </w:tabs>
        <w:ind w:left="1080" w:hanging="72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58" w15:restartNumberingAfterBreak="0">
    <w:nsid w:val="63504713"/>
    <w:multiLevelType w:val="multilevel"/>
    <w:tmpl w:val="63504713"/>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9" w15:restartNumberingAfterBreak="0">
    <w:nsid w:val="6D790D35"/>
    <w:multiLevelType w:val="hybridMultilevel"/>
    <w:tmpl w:val="B3A2F304"/>
    <w:lvl w:ilvl="0" w:tplc="22EE6CF8">
      <w:start w:val="3"/>
      <w:numFmt w:val="none"/>
      <w:lvlText w:val="三、"/>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0C04043"/>
    <w:multiLevelType w:val="multilevel"/>
    <w:tmpl w:val="70C04043"/>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1" w15:restartNumberingAfterBreak="0">
    <w:nsid w:val="72E162D6"/>
    <w:multiLevelType w:val="multilevel"/>
    <w:tmpl w:val="ECD2D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2076E5"/>
    <w:multiLevelType w:val="multilevel"/>
    <w:tmpl w:val="7D2076E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3" w15:restartNumberingAfterBreak="0">
    <w:nsid w:val="7E3E6C21"/>
    <w:multiLevelType w:val="multilevel"/>
    <w:tmpl w:val="7E3E6C21"/>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70081677">
    <w:abstractNumId w:val="37"/>
  </w:num>
  <w:num w:numId="2" w16cid:durableId="1594195612">
    <w:abstractNumId w:val="6"/>
  </w:num>
  <w:num w:numId="3" w16cid:durableId="213784861">
    <w:abstractNumId w:val="40"/>
  </w:num>
  <w:num w:numId="4" w16cid:durableId="322124996">
    <w:abstractNumId w:val="21"/>
  </w:num>
  <w:num w:numId="5" w16cid:durableId="2118333897">
    <w:abstractNumId w:val="4"/>
  </w:num>
  <w:num w:numId="6" w16cid:durableId="605843953">
    <w:abstractNumId w:val="41"/>
  </w:num>
  <w:num w:numId="7" w16cid:durableId="2006740841">
    <w:abstractNumId w:val="28"/>
  </w:num>
  <w:num w:numId="8" w16cid:durableId="1589927366">
    <w:abstractNumId w:val="3"/>
  </w:num>
  <w:num w:numId="9" w16cid:durableId="847452868">
    <w:abstractNumId w:val="29"/>
  </w:num>
  <w:num w:numId="10" w16cid:durableId="372775891">
    <w:abstractNumId w:val="30"/>
  </w:num>
  <w:num w:numId="11" w16cid:durableId="307629835">
    <w:abstractNumId w:val="10"/>
  </w:num>
  <w:num w:numId="12" w16cid:durableId="956644043">
    <w:abstractNumId w:val="16"/>
  </w:num>
  <w:num w:numId="13" w16cid:durableId="1294097945">
    <w:abstractNumId w:val="14"/>
  </w:num>
  <w:num w:numId="14" w16cid:durableId="720835467">
    <w:abstractNumId w:val="23"/>
  </w:num>
  <w:num w:numId="15" w16cid:durableId="1558398402">
    <w:abstractNumId w:val="24"/>
  </w:num>
  <w:num w:numId="16" w16cid:durableId="1581283514">
    <w:abstractNumId w:val="9"/>
  </w:num>
  <w:num w:numId="17" w16cid:durableId="1098137924">
    <w:abstractNumId w:val="32"/>
  </w:num>
  <w:num w:numId="18" w16cid:durableId="2093769365">
    <w:abstractNumId w:val="39"/>
  </w:num>
  <w:num w:numId="19" w16cid:durableId="663824558">
    <w:abstractNumId w:val="7"/>
  </w:num>
  <w:num w:numId="20" w16cid:durableId="1584535466">
    <w:abstractNumId w:val="17"/>
  </w:num>
  <w:num w:numId="21" w16cid:durableId="285430863">
    <w:abstractNumId w:val="20"/>
  </w:num>
  <w:num w:numId="22" w16cid:durableId="323779468">
    <w:abstractNumId w:val="35"/>
  </w:num>
  <w:num w:numId="23" w16cid:durableId="1928032957">
    <w:abstractNumId w:val="27"/>
  </w:num>
  <w:num w:numId="24" w16cid:durableId="61879620">
    <w:abstractNumId w:val="5"/>
  </w:num>
  <w:num w:numId="25" w16cid:durableId="549072338">
    <w:abstractNumId w:val="31"/>
  </w:num>
  <w:num w:numId="26" w16cid:durableId="62722036">
    <w:abstractNumId w:val="34"/>
  </w:num>
  <w:num w:numId="27" w16cid:durableId="1171336076">
    <w:abstractNumId w:val="38"/>
  </w:num>
  <w:num w:numId="28" w16cid:durableId="1124810496">
    <w:abstractNumId w:val="13"/>
  </w:num>
  <w:num w:numId="29" w16cid:durableId="825900285">
    <w:abstractNumId w:val="12"/>
  </w:num>
  <w:num w:numId="30" w16cid:durableId="1750499010">
    <w:abstractNumId w:val="8"/>
  </w:num>
  <w:num w:numId="31" w16cid:durableId="653993054">
    <w:abstractNumId w:val="25"/>
  </w:num>
  <w:num w:numId="32" w16cid:durableId="1689794130">
    <w:abstractNumId w:val="11"/>
  </w:num>
  <w:num w:numId="33" w16cid:durableId="898979433">
    <w:abstractNumId w:val="0"/>
  </w:num>
  <w:num w:numId="34" w16cid:durableId="1056129465">
    <w:abstractNumId w:val="2"/>
  </w:num>
  <w:num w:numId="35" w16cid:durableId="155925467">
    <w:abstractNumId w:val="19"/>
  </w:num>
  <w:num w:numId="36" w16cid:durableId="1899708383">
    <w:abstractNumId w:val="18"/>
  </w:num>
  <w:num w:numId="37" w16cid:durableId="552737901">
    <w:abstractNumId w:val="15"/>
  </w:num>
  <w:num w:numId="38" w16cid:durableId="1090928779">
    <w:abstractNumId w:val="26"/>
  </w:num>
  <w:num w:numId="39" w16cid:durableId="1505978862">
    <w:abstractNumId w:val="33"/>
  </w:num>
  <w:num w:numId="40" w16cid:durableId="350765164">
    <w:abstractNumId w:val="22"/>
  </w:num>
  <w:num w:numId="41" w16cid:durableId="865559842">
    <w:abstractNumId w:val="36"/>
  </w:num>
  <w:num w:numId="42" w16cid:durableId="292291163">
    <w:abstractNumId w:val="1"/>
  </w:num>
  <w:num w:numId="43" w16cid:durableId="1902404307">
    <w:abstractNumId w:val="60"/>
  </w:num>
  <w:num w:numId="44" w16cid:durableId="363286907">
    <w:abstractNumId w:val="63"/>
  </w:num>
  <w:num w:numId="45" w16cid:durableId="468597746">
    <w:abstractNumId w:val="62"/>
  </w:num>
  <w:num w:numId="46" w16cid:durableId="1733574658">
    <w:abstractNumId w:val="58"/>
  </w:num>
  <w:num w:numId="47" w16cid:durableId="1073234627">
    <w:abstractNumId w:val="42"/>
  </w:num>
  <w:num w:numId="48" w16cid:durableId="1677614646">
    <w:abstractNumId w:val="45"/>
  </w:num>
  <w:num w:numId="49" w16cid:durableId="136150250">
    <w:abstractNumId w:val="47"/>
  </w:num>
  <w:num w:numId="50" w16cid:durableId="31346411">
    <w:abstractNumId w:val="43"/>
  </w:num>
  <w:num w:numId="51" w16cid:durableId="1715429008">
    <w:abstractNumId w:val="48"/>
  </w:num>
  <w:num w:numId="52" w16cid:durableId="2019230046">
    <w:abstractNumId w:val="52"/>
  </w:num>
  <w:num w:numId="53" w16cid:durableId="689066873">
    <w:abstractNumId w:val="57"/>
  </w:num>
  <w:num w:numId="54" w16cid:durableId="585921761">
    <w:abstractNumId w:val="53"/>
  </w:num>
  <w:num w:numId="55" w16cid:durableId="1068922816">
    <w:abstractNumId w:val="54"/>
  </w:num>
  <w:num w:numId="56" w16cid:durableId="1340962623">
    <w:abstractNumId w:val="50"/>
  </w:num>
  <w:num w:numId="57" w16cid:durableId="216283002">
    <w:abstractNumId w:val="61"/>
  </w:num>
  <w:num w:numId="58" w16cid:durableId="545870062">
    <w:abstractNumId w:val="46"/>
  </w:num>
  <w:num w:numId="59" w16cid:durableId="243032841">
    <w:abstractNumId w:val="49"/>
  </w:num>
  <w:num w:numId="60" w16cid:durableId="485902615">
    <w:abstractNumId w:val="44"/>
  </w:num>
  <w:num w:numId="61" w16cid:durableId="1202938409">
    <w:abstractNumId w:val="55"/>
  </w:num>
  <w:num w:numId="62" w16cid:durableId="92212125">
    <w:abstractNumId w:val="56"/>
  </w:num>
  <w:num w:numId="63" w16cid:durableId="755908160">
    <w:abstractNumId w:val="51"/>
  </w:num>
  <w:num w:numId="64" w16cid:durableId="1316840227">
    <w:abstractNumId w:val="5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B49"/>
    <w:rsid w:val="00046AC2"/>
    <w:rsid w:val="0036765D"/>
    <w:rsid w:val="0039704D"/>
    <w:rsid w:val="005F3087"/>
    <w:rsid w:val="00650D00"/>
    <w:rsid w:val="00820367"/>
    <w:rsid w:val="00897A98"/>
    <w:rsid w:val="00ED4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5A256"/>
  <w15:chartTrackingRefBased/>
  <w15:docId w15:val="{24F2FB4A-1879-4DFB-ADB2-23C9168F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6AC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6A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6AC2"/>
    <w:rPr>
      <w:sz w:val="18"/>
      <w:szCs w:val="18"/>
    </w:rPr>
  </w:style>
  <w:style w:type="paragraph" w:styleId="a5">
    <w:name w:val="footer"/>
    <w:basedOn w:val="a"/>
    <w:link w:val="a6"/>
    <w:uiPriority w:val="99"/>
    <w:unhideWhenUsed/>
    <w:rsid w:val="00046AC2"/>
    <w:pPr>
      <w:tabs>
        <w:tab w:val="center" w:pos="4153"/>
        <w:tab w:val="right" w:pos="8306"/>
      </w:tabs>
      <w:snapToGrid w:val="0"/>
      <w:jc w:val="left"/>
    </w:pPr>
    <w:rPr>
      <w:sz w:val="18"/>
      <w:szCs w:val="18"/>
    </w:rPr>
  </w:style>
  <w:style w:type="character" w:customStyle="1" w:styleId="a6">
    <w:name w:val="页脚 字符"/>
    <w:basedOn w:val="a0"/>
    <w:link w:val="a5"/>
    <w:uiPriority w:val="99"/>
    <w:rsid w:val="00046AC2"/>
    <w:rPr>
      <w:sz w:val="18"/>
      <w:szCs w:val="18"/>
    </w:rPr>
  </w:style>
  <w:style w:type="paragraph" w:styleId="a7">
    <w:name w:val="Title"/>
    <w:basedOn w:val="a"/>
    <w:next w:val="a"/>
    <w:link w:val="1"/>
    <w:qFormat/>
    <w:rsid w:val="00046AC2"/>
    <w:pPr>
      <w:spacing w:before="240" w:after="60"/>
      <w:jc w:val="center"/>
      <w:outlineLvl w:val="0"/>
    </w:pPr>
    <w:rPr>
      <w:rFonts w:ascii="Calibri Light" w:hAnsi="Calibri Light"/>
      <w:b/>
      <w:bCs/>
      <w:sz w:val="32"/>
      <w:szCs w:val="32"/>
    </w:rPr>
  </w:style>
  <w:style w:type="character" w:customStyle="1" w:styleId="a8">
    <w:name w:val="标题 字符"/>
    <w:basedOn w:val="a0"/>
    <w:uiPriority w:val="10"/>
    <w:rsid w:val="00046AC2"/>
    <w:rPr>
      <w:rFonts w:asciiTheme="majorHAnsi" w:eastAsiaTheme="majorEastAsia" w:hAnsiTheme="majorHAnsi" w:cstheme="majorBidi"/>
      <w:b/>
      <w:bCs/>
      <w:sz w:val="32"/>
      <w:szCs w:val="32"/>
    </w:rPr>
  </w:style>
  <w:style w:type="character" w:customStyle="1" w:styleId="1">
    <w:name w:val="标题 字符1"/>
    <w:link w:val="a7"/>
    <w:rsid w:val="00046AC2"/>
    <w:rPr>
      <w:rFonts w:ascii="Calibri Light" w:eastAsia="宋体" w:hAnsi="Calibri Light" w:cs="Times New Roman"/>
      <w:b/>
      <w:bCs/>
      <w:sz w:val="32"/>
      <w:szCs w:val="32"/>
    </w:rPr>
  </w:style>
  <w:style w:type="paragraph" w:styleId="a9">
    <w:name w:val="Normal (Web)"/>
    <w:basedOn w:val="a"/>
    <w:uiPriority w:val="99"/>
    <w:rsid w:val="00046AC2"/>
    <w:pPr>
      <w:widowControl/>
      <w:spacing w:before="100" w:beforeAutospacing="1" w:after="100" w:afterAutospacing="1"/>
      <w:jc w:val="left"/>
    </w:pPr>
    <w:rPr>
      <w:rFonts w:ascii="宋体" w:hAnsi="宋体" w:cs="宋体"/>
      <w:kern w:val="0"/>
      <w:sz w:val="24"/>
    </w:rPr>
  </w:style>
  <w:style w:type="character" w:styleId="aa">
    <w:name w:val="Hyperlink"/>
    <w:basedOn w:val="a0"/>
    <w:uiPriority w:val="99"/>
    <w:unhideWhenUsed/>
    <w:rsid w:val="00046AC2"/>
    <w:rPr>
      <w:color w:val="0000FF"/>
      <w:u w:val="single"/>
    </w:rPr>
  </w:style>
  <w:style w:type="paragraph" w:styleId="ab">
    <w:name w:val="List Paragraph"/>
    <w:basedOn w:val="a"/>
    <w:uiPriority w:val="34"/>
    <w:qFormat/>
    <w:rsid w:val="0036765D"/>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huanti.xilu.com/yingguo_s.html" TargetMode="External"/><Relationship Id="rId3" Type="http://schemas.openxmlformats.org/officeDocument/2006/relationships/settings" Target="settings.xml"/><Relationship Id="rId7" Type="http://schemas.openxmlformats.org/officeDocument/2006/relationships/hyperlink" Target="http://blog.renren.com/share/356986201/73435106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unshi.xil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107</Pages>
  <Words>11443</Words>
  <Characters>65230</Characters>
  <Application>Microsoft Office Word</Application>
  <DocSecurity>0</DocSecurity>
  <Lines>543</Lines>
  <Paragraphs>153</Paragraphs>
  <ScaleCrop>false</ScaleCrop>
  <Company/>
  <LinksUpToDate>false</LinksUpToDate>
  <CharactersWithSpaces>76520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文婧</dc:creator>
  <cp:keywords/>
  <dc:description/>
  <cp:lastModifiedBy>力 冒</cp:lastModifiedBy>
  <cp:revision>5</cp:revision>
  <dcterms:created xsi:type="dcterms:W3CDTF">2022-05-31T14:33:00Z</dcterms:created>
  <dcterms:modified xsi:type="dcterms:W3CDTF">2023-06-26T08:45:00Z</dcterms:modified>
</cp:coreProperties>
</file>